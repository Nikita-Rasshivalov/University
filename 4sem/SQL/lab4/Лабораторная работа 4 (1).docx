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22F" w:rsidRDefault="00D5322F" w:rsidP="00526887">
      <w:pPr>
        <w:jc w:val="center"/>
      </w:pPr>
      <w:r>
        <w:rPr>
          <w:b/>
          <w:bCs/>
          <w:sz w:val="28"/>
          <w:szCs w:val="28"/>
        </w:rPr>
        <w:t>Лабораторная работа</w:t>
      </w:r>
      <w:r>
        <w:rPr>
          <w:b/>
          <w:sz w:val="28"/>
          <w:szCs w:val="28"/>
        </w:rPr>
        <w:t>.</w:t>
      </w:r>
    </w:p>
    <w:p w:rsidR="00D5322F" w:rsidRDefault="006D46F7" w:rsidP="00526887">
      <w:pPr>
        <w:jc w:val="center"/>
      </w:pPr>
      <w:r w:rsidRPr="006D46F7">
        <w:rPr>
          <w:b/>
          <w:sz w:val="28"/>
        </w:rPr>
        <w:t>Разработка пользовательских функций, хранимых процедур, триггеров,</w:t>
      </w:r>
      <w:r w:rsidR="006C5CD3">
        <w:rPr>
          <w:b/>
          <w:sz w:val="28"/>
        </w:rPr>
        <w:t xml:space="preserve"> курсоров, инструкций управления</w:t>
      </w:r>
      <w:r w:rsidRPr="006D46F7">
        <w:rPr>
          <w:b/>
          <w:sz w:val="28"/>
        </w:rPr>
        <w:t xml:space="preserve"> транзакциями</w:t>
      </w:r>
      <w:r w:rsidR="00D707F5">
        <w:rPr>
          <w:b/>
          <w:sz w:val="28"/>
        </w:rPr>
        <w:t>.</w:t>
      </w:r>
    </w:p>
    <w:p w:rsidR="00D5322F" w:rsidRDefault="00D5322F" w:rsidP="00526887">
      <w:pPr>
        <w:jc w:val="center"/>
        <w:rPr>
          <w:b/>
          <w:iCs/>
          <w:sz w:val="28"/>
          <w:szCs w:val="28"/>
        </w:rPr>
      </w:pPr>
    </w:p>
    <w:p w:rsidR="00D5322F" w:rsidRDefault="00D5322F" w:rsidP="00526887">
      <w:pPr>
        <w:pStyle w:val="a6"/>
        <w:spacing w:after="0"/>
        <w:rPr>
          <w:b/>
          <w:iCs/>
          <w:sz w:val="28"/>
          <w:szCs w:val="28"/>
        </w:rPr>
      </w:pPr>
    </w:p>
    <w:p w:rsidR="00D5322F" w:rsidRDefault="00D5322F" w:rsidP="00526887">
      <w:pPr>
        <w:pStyle w:val="Default"/>
        <w:ind w:firstLine="708"/>
        <w:jc w:val="both"/>
      </w:pPr>
      <w:r>
        <w:rPr>
          <w:b/>
          <w:bCs/>
          <w:color w:val="auto"/>
          <w:sz w:val="28"/>
          <w:szCs w:val="28"/>
        </w:rPr>
        <w:t xml:space="preserve">1. Цель работы: </w:t>
      </w:r>
      <w:r>
        <w:rPr>
          <w:color w:val="auto"/>
          <w:sz w:val="28"/>
          <w:szCs w:val="28"/>
        </w:rPr>
        <w:t xml:space="preserve">изучение возможностей основных программных модулей (функций, хранимых процедур) СУБД MS SQL </w:t>
      </w:r>
      <w:proofErr w:type="spellStart"/>
      <w:r>
        <w:rPr>
          <w:color w:val="auto"/>
          <w:sz w:val="28"/>
          <w:szCs w:val="28"/>
        </w:rPr>
        <w:t>Server</w:t>
      </w:r>
      <w:proofErr w:type="spellEnd"/>
      <w:r>
        <w:rPr>
          <w:color w:val="auto"/>
          <w:sz w:val="28"/>
          <w:szCs w:val="28"/>
        </w:rPr>
        <w:t xml:space="preserve"> и управления процессами изменения данных</w:t>
      </w:r>
      <w:r>
        <w:rPr>
          <w:iCs/>
          <w:color w:val="auto"/>
          <w:sz w:val="28"/>
          <w:szCs w:val="28"/>
        </w:rPr>
        <w:t>.</w:t>
      </w:r>
    </w:p>
    <w:p w:rsidR="00D5322F" w:rsidRDefault="00D5322F" w:rsidP="00526887">
      <w:pPr>
        <w:pStyle w:val="a6"/>
        <w:spacing w:after="0"/>
        <w:ind w:firstLine="708"/>
        <w:rPr>
          <w:b/>
          <w:sz w:val="28"/>
          <w:szCs w:val="28"/>
        </w:rPr>
      </w:pPr>
    </w:p>
    <w:p w:rsidR="00D5322F" w:rsidRDefault="00D5322F" w:rsidP="00526887">
      <w:pPr>
        <w:pStyle w:val="a6"/>
        <w:spacing w:after="0"/>
        <w:ind w:firstLine="708"/>
      </w:pPr>
      <w:r>
        <w:rPr>
          <w:b/>
          <w:sz w:val="28"/>
          <w:szCs w:val="28"/>
        </w:rPr>
        <w:t>2.</w:t>
      </w:r>
      <w:r>
        <w:rPr>
          <w:sz w:val="28"/>
          <w:szCs w:val="28"/>
        </w:rPr>
        <w:t xml:space="preserve"> </w:t>
      </w:r>
      <w:r>
        <w:rPr>
          <w:b/>
          <w:bCs/>
          <w:sz w:val="28"/>
          <w:szCs w:val="28"/>
        </w:rPr>
        <w:t>Краткие теоретические сведения.</w:t>
      </w:r>
    </w:p>
    <w:p w:rsidR="00526887" w:rsidRPr="00DC1B67" w:rsidRDefault="00526887" w:rsidP="00526887">
      <w:pPr>
        <w:ind w:firstLine="708"/>
        <w:rPr>
          <w:b/>
          <w:bCs/>
          <w:sz w:val="28"/>
          <w:szCs w:val="28"/>
        </w:rPr>
      </w:pPr>
      <w:r w:rsidRPr="00DC1B67">
        <w:rPr>
          <w:b/>
          <w:bCs/>
          <w:sz w:val="28"/>
          <w:szCs w:val="28"/>
        </w:rPr>
        <w:t>2.1. Переменные и управляющие конструкции</w:t>
      </w:r>
    </w:p>
    <w:p w:rsidR="00526887" w:rsidRPr="00526887" w:rsidRDefault="00526887" w:rsidP="00526887">
      <w:pPr>
        <w:suppressAutoHyphens w:val="0"/>
        <w:outlineLvl w:val="1"/>
        <w:rPr>
          <w:b/>
          <w:bCs/>
          <w:sz w:val="20"/>
          <w:szCs w:val="20"/>
          <w:lang w:eastAsia="ru-RU"/>
        </w:rPr>
      </w:pPr>
      <w:r w:rsidRPr="00526887">
        <w:rPr>
          <w:b/>
          <w:bCs/>
          <w:sz w:val="20"/>
          <w:szCs w:val="20"/>
          <w:lang w:eastAsia="ru-RU"/>
        </w:rPr>
        <w:t>Переменные в T-SQL</w:t>
      </w:r>
    </w:p>
    <w:p w:rsidR="00526887" w:rsidRPr="00526887" w:rsidRDefault="00526887" w:rsidP="00526887">
      <w:pPr>
        <w:suppressAutoHyphens w:val="0"/>
        <w:rPr>
          <w:sz w:val="20"/>
          <w:szCs w:val="20"/>
          <w:lang w:eastAsia="ru-RU"/>
        </w:rPr>
      </w:pPr>
      <w:r w:rsidRPr="00526887">
        <w:rPr>
          <w:sz w:val="20"/>
          <w:szCs w:val="20"/>
          <w:lang w:eastAsia="ru-RU"/>
        </w:rPr>
        <w:t>Переменная представляет именованный объект, который хранит некоторое значение. Для определения переменных применяется выражение DECLARE, после которого указывается название и тип переменной. При этом название локальной переменной должно начинаться с символа @:</w:t>
      </w:r>
    </w:p>
    <w:tbl>
      <w:tblPr>
        <w:tblW w:w="0" w:type="auto"/>
        <w:tblCellSpacing w:w="0" w:type="dxa"/>
        <w:tblCellMar>
          <w:left w:w="0" w:type="dxa"/>
          <w:right w:w="0" w:type="dxa"/>
        </w:tblCellMar>
        <w:tblLook w:val="04A0" w:firstRow="1" w:lastRow="0" w:firstColumn="1" w:lastColumn="0" w:noHBand="0" w:noVBand="1"/>
      </w:tblPr>
      <w:tblGrid>
        <w:gridCol w:w="4611"/>
      </w:tblGrid>
      <w:tr w:rsidR="00526887" w:rsidRPr="00526887" w:rsidTr="00526887">
        <w:trPr>
          <w:tblCellSpacing w:w="0" w:type="dxa"/>
        </w:trPr>
        <w:tc>
          <w:tcPr>
            <w:tcW w:w="0" w:type="auto"/>
            <w:vAlign w:val="center"/>
            <w:hideMark/>
          </w:tcPr>
          <w:p w:rsidR="00526887" w:rsidRPr="00526887" w:rsidRDefault="00526887" w:rsidP="00526887">
            <w:pPr>
              <w:suppressAutoHyphens w:val="0"/>
              <w:divId w:val="653333230"/>
              <w:rPr>
                <w:sz w:val="20"/>
                <w:szCs w:val="20"/>
                <w:lang w:eastAsia="ru-RU"/>
              </w:rPr>
            </w:pPr>
            <w:r w:rsidRPr="00526887">
              <w:rPr>
                <w:rFonts w:ascii="Courier New" w:hAnsi="Courier New" w:cs="Courier New"/>
                <w:sz w:val="20"/>
                <w:szCs w:val="20"/>
                <w:lang w:eastAsia="ru-RU"/>
              </w:rPr>
              <w:t>DECLARE</w:t>
            </w:r>
            <w:r w:rsidRPr="00526887">
              <w:rPr>
                <w:sz w:val="20"/>
                <w:szCs w:val="20"/>
                <w:lang w:eastAsia="ru-RU"/>
              </w:rPr>
              <w:t xml:space="preserve"> </w:t>
            </w:r>
            <w:r w:rsidRPr="00526887">
              <w:rPr>
                <w:rFonts w:ascii="Courier New" w:hAnsi="Courier New" w:cs="Courier New"/>
                <w:sz w:val="20"/>
                <w:szCs w:val="20"/>
                <w:lang w:eastAsia="ru-RU"/>
              </w:rPr>
              <w:t>@</w:t>
            </w:r>
            <w:proofErr w:type="spellStart"/>
            <w:r w:rsidRPr="00526887">
              <w:rPr>
                <w:rFonts w:ascii="Courier New" w:hAnsi="Courier New" w:cs="Courier New"/>
                <w:sz w:val="20"/>
                <w:szCs w:val="20"/>
                <w:lang w:eastAsia="ru-RU"/>
              </w:rPr>
              <w:t>название_переменной</w:t>
            </w:r>
            <w:proofErr w:type="spellEnd"/>
            <w:r w:rsidRPr="00526887">
              <w:rPr>
                <w:rFonts w:ascii="Courier New" w:hAnsi="Courier New" w:cs="Courier New"/>
                <w:sz w:val="20"/>
                <w:szCs w:val="20"/>
                <w:lang w:eastAsia="ru-RU"/>
              </w:rPr>
              <w:t xml:space="preserve"> </w:t>
            </w:r>
            <w:proofErr w:type="spellStart"/>
            <w:r w:rsidRPr="00526887">
              <w:rPr>
                <w:rFonts w:ascii="Courier New" w:hAnsi="Courier New" w:cs="Courier New"/>
                <w:sz w:val="20"/>
                <w:szCs w:val="20"/>
                <w:lang w:eastAsia="ru-RU"/>
              </w:rPr>
              <w:t>тип_данных</w:t>
            </w:r>
            <w:proofErr w:type="spellEnd"/>
          </w:p>
        </w:tc>
      </w:tr>
    </w:tbl>
    <w:p w:rsidR="00526887" w:rsidRPr="00526887" w:rsidRDefault="00526887" w:rsidP="00526887">
      <w:pPr>
        <w:suppressAutoHyphens w:val="0"/>
        <w:rPr>
          <w:sz w:val="20"/>
          <w:szCs w:val="20"/>
          <w:lang w:eastAsia="ru-RU"/>
        </w:rPr>
      </w:pPr>
      <w:r w:rsidRPr="00526887">
        <w:rPr>
          <w:sz w:val="20"/>
          <w:szCs w:val="20"/>
          <w:lang w:eastAsia="ru-RU"/>
        </w:rPr>
        <w:t xml:space="preserve">Например, определим переменную </w:t>
      </w:r>
      <w:proofErr w:type="spellStart"/>
      <w:r w:rsidRPr="00526887">
        <w:rPr>
          <w:sz w:val="20"/>
          <w:szCs w:val="20"/>
          <w:lang w:eastAsia="ru-RU"/>
        </w:rPr>
        <w:t>name</w:t>
      </w:r>
      <w:proofErr w:type="spellEnd"/>
      <w:r w:rsidRPr="00526887">
        <w:rPr>
          <w:sz w:val="20"/>
          <w:szCs w:val="20"/>
          <w:lang w:eastAsia="ru-RU"/>
        </w:rPr>
        <w:t>, которая будет иметь тип NVARCHAR:</w:t>
      </w:r>
    </w:p>
    <w:tbl>
      <w:tblPr>
        <w:tblW w:w="0" w:type="auto"/>
        <w:tblCellSpacing w:w="0" w:type="dxa"/>
        <w:tblCellMar>
          <w:left w:w="0" w:type="dxa"/>
          <w:right w:w="0" w:type="dxa"/>
        </w:tblCellMar>
        <w:tblLook w:val="04A0" w:firstRow="1" w:lastRow="0" w:firstColumn="1" w:lastColumn="0" w:noHBand="0" w:noVBand="1"/>
      </w:tblPr>
      <w:tblGrid>
        <w:gridCol w:w="2981"/>
      </w:tblGrid>
      <w:tr w:rsidR="00526887" w:rsidRPr="00526887" w:rsidTr="00526887">
        <w:trPr>
          <w:tblCellSpacing w:w="0" w:type="dxa"/>
        </w:trPr>
        <w:tc>
          <w:tcPr>
            <w:tcW w:w="0" w:type="auto"/>
            <w:vAlign w:val="center"/>
            <w:hideMark/>
          </w:tcPr>
          <w:p w:rsidR="00526887" w:rsidRPr="00526887" w:rsidRDefault="00526887" w:rsidP="00526887">
            <w:pPr>
              <w:suppressAutoHyphens w:val="0"/>
              <w:divId w:val="1697002049"/>
              <w:rPr>
                <w:sz w:val="20"/>
                <w:szCs w:val="20"/>
                <w:lang w:eastAsia="ru-RU"/>
              </w:rPr>
            </w:pPr>
            <w:r w:rsidRPr="00526887">
              <w:rPr>
                <w:rFonts w:ascii="Courier New" w:hAnsi="Courier New" w:cs="Courier New"/>
                <w:sz w:val="20"/>
                <w:szCs w:val="20"/>
                <w:lang w:eastAsia="ru-RU"/>
              </w:rPr>
              <w:t>DECLARE</w:t>
            </w:r>
            <w:r w:rsidRPr="00526887">
              <w:rPr>
                <w:sz w:val="20"/>
                <w:szCs w:val="20"/>
                <w:lang w:eastAsia="ru-RU"/>
              </w:rPr>
              <w:t xml:space="preserve"> </w:t>
            </w:r>
            <w:r w:rsidRPr="00526887">
              <w:rPr>
                <w:rFonts w:ascii="Courier New" w:hAnsi="Courier New" w:cs="Courier New"/>
                <w:sz w:val="20"/>
                <w:szCs w:val="20"/>
                <w:lang w:eastAsia="ru-RU"/>
              </w:rPr>
              <w:t>@</w:t>
            </w:r>
            <w:proofErr w:type="spellStart"/>
            <w:r w:rsidRPr="00526887">
              <w:rPr>
                <w:rFonts w:ascii="Courier New" w:hAnsi="Courier New" w:cs="Courier New"/>
                <w:sz w:val="20"/>
                <w:szCs w:val="20"/>
                <w:lang w:eastAsia="ru-RU"/>
              </w:rPr>
              <w:t>name</w:t>
            </w:r>
            <w:proofErr w:type="spellEnd"/>
            <w:r w:rsidRPr="00526887">
              <w:rPr>
                <w:sz w:val="20"/>
                <w:szCs w:val="20"/>
                <w:lang w:eastAsia="ru-RU"/>
              </w:rPr>
              <w:t xml:space="preserve"> </w:t>
            </w:r>
            <w:r w:rsidRPr="00526887">
              <w:rPr>
                <w:rFonts w:ascii="Courier New" w:hAnsi="Courier New" w:cs="Courier New"/>
                <w:sz w:val="20"/>
                <w:szCs w:val="20"/>
                <w:lang w:eastAsia="ru-RU"/>
              </w:rPr>
              <w:t>NVARCHAR(20)</w:t>
            </w:r>
          </w:p>
        </w:tc>
      </w:tr>
    </w:tbl>
    <w:p w:rsidR="00526887" w:rsidRPr="00526887" w:rsidRDefault="00526887" w:rsidP="00526887">
      <w:pPr>
        <w:suppressAutoHyphens w:val="0"/>
        <w:rPr>
          <w:sz w:val="20"/>
          <w:szCs w:val="20"/>
          <w:lang w:eastAsia="ru-RU"/>
        </w:rPr>
      </w:pPr>
      <w:r w:rsidRPr="00526887">
        <w:rPr>
          <w:sz w:val="20"/>
          <w:szCs w:val="20"/>
          <w:lang w:eastAsia="ru-RU"/>
        </w:rPr>
        <w:t>Также можно определить через запятую сразу несколько переменных:</w:t>
      </w:r>
    </w:p>
    <w:tbl>
      <w:tblPr>
        <w:tblW w:w="0" w:type="auto"/>
        <w:tblCellSpacing w:w="0" w:type="dxa"/>
        <w:tblCellMar>
          <w:left w:w="0" w:type="dxa"/>
          <w:right w:w="0" w:type="dxa"/>
        </w:tblCellMar>
        <w:tblLook w:val="04A0" w:firstRow="1" w:lastRow="0" w:firstColumn="1" w:lastColumn="0" w:noHBand="0" w:noVBand="1"/>
      </w:tblPr>
      <w:tblGrid>
        <w:gridCol w:w="4181"/>
      </w:tblGrid>
      <w:tr w:rsidR="00526887" w:rsidRPr="00DC1B67" w:rsidTr="00526887">
        <w:trPr>
          <w:tblCellSpacing w:w="0" w:type="dxa"/>
        </w:trPr>
        <w:tc>
          <w:tcPr>
            <w:tcW w:w="0" w:type="auto"/>
            <w:vAlign w:val="center"/>
            <w:hideMark/>
          </w:tcPr>
          <w:p w:rsidR="00526887" w:rsidRPr="00526887" w:rsidRDefault="00526887" w:rsidP="00526887">
            <w:pPr>
              <w:suppressAutoHyphens w:val="0"/>
              <w:divId w:val="1151092995"/>
              <w:rPr>
                <w:sz w:val="20"/>
                <w:szCs w:val="20"/>
                <w:lang w:val="en-US" w:eastAsia="ru-RU"/>
              </w:rPr>
            </w:pPr>
            <w:r w:rsidRPr="00526887">
              <w:rPr>
                <w:rFonts w:ascii="Courier New" w:hAnsi="Courier New" w:cs="Courier New"/>
                <w:sz w:val="20"/>
                <w:szCs w:val="20"/>
                <w:lang w:val="en-US" w:eastAsia="ru-RU"/>
              </w:rPr>
              <w:t>DECLARE</w:t>
            </w:r>
            <w:r w:rsidRPr="00526887">
              <w:rPr>
                <w:sz w:val="20"/>
                <w:szCs w:val="20"/>
                <w:lang w:val="en-US" w:eastAsia="ru-RU"/>
              </w:rPr>
              <w:t xml:space="preserve"> </w:t>
            </w:r>
            <w:r w:rsidRPr="00526887">
              <w:rPr>
                <w:rFonts w:ascii="Courier New" w:hAnsi="Courier New" w:cs="Courier New"/>
                <w:sz w:val="20"/>
                <w:szCs w:val="20"/>
                <w:lang w:val="en-US" w:eastAsia="ru-RU"/>
              </w:rPr>
              <w:t>@name</w:t>
            </w:r>
            <w:r w:rsidRPr="00526887">
              <w:rPr>
                <w:sz w:val="20"/>
                <w:szCs w:val="20"/>
                <w:lang w:val="en-US" w:eastAsia="ru-RU"/>
              </w:rPr>
              <w:t xml:space="preserve"> </w:t>
            </w:r>
            <w:r w:rsidRPr="00526887">
              <w:rPr>
                <w:rFonts w:ascii="Courier New" w:hAnsi="Courier New" w:cs="Courier New"/>
                <w:sz w:val="20"/>
                <w:szCs w:val="20"/>
                <w:lang w:val="en-US" w:eastAsia="ru-RU"/>
              </w:rPr>
              <w:t>NVARCHAR(20), @age INT</w:t>
            </w:r>
          </w:p>
        </w:tc>
      </w:tr>
    </w:tbl>
    <w:p w:rsidR="00526887" w:rsidRPr="00526887" w:rsidRDefault="00526887" w:rsidP="00526887">
      <w:pPr>
        <w:suppressAutoHyphens w:val="0"/>
        <w:rPr>
          <w:sz w:val="20"/>
          <w:szCs w:val="20"/>
          <w:lang w:eastAsia="ru-RU"/>
        </w:rPr>
      </w:pPr>
      <w:r w:rsidRPr="00526887">
        <w:rPr>
          <w:sz w:val="20"/>
          <w:szCs w:val="20"/>
          <w:lang w:eastAsia="ru-RU"/>
        </w:rPr>
        <w:t>С помощью выражения SET можно присвоить переменной некоторое значение:</w:t>
      </w:r>
    </w:p>
    <w:tbl>
      <w:tblPr>
        <w:tblW w:w="0" w:type="auto"/>
        <w:tblCellSpacing w:w="0" w:type="dxa"/>
        <w:tblCellMar>
          <w:left w:w="0" w:type="dxa"/>
          <w:right w:w="0" w:type="dxa"/>
        </w:tblCellMar>
        <w:tblLook w:val="04A0" w:firstRow="1" w:lastRow="0" w:firstColumn="1" w:lastColumn="0" w:noHBand="0" w:noVBand="1"/>
      </w:tblPr>
      <w:tblGrid>
        <w:gridCol w:w="4301"/>
      </w:tblGrid>
      <w:tr w:rsidR="00526887" w:rsidRPr="00DC1B67" w:rsidTr="00526887">
        <w:trPr>
          <w:tblCellSpacing w:w="0" w:type="dxa"/>
        </w:trPr>
        <w:tc>
          <w:tcPr>
            <w:tcW w:w="0" w:type="auto"/>
            <w:vAlign w:val="center"/>
            <w:hideMark/>
          </w:tcPr>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DECLARE</w:t>
            </w:r>
            <w:r w:rsidRPr="00526887">
              <w:rPr>
                <w:sz w:val="20"/>
                <w:szCs w:val="20"/>
                <w:lang w:val="en-US" w:eastAsia="ru-RU"/>
              </w:rPr>
              <w:t xml:space="preserve"> </w:t>
            </w:r>
            <w:r w:rsidRPr="00526887">
              <w:rPr>
                <w:rFonts w:ascii="Courier New" w:hAnsi="Courier New" w:cs="Courier New"/>
                <w:sz w:val="20"/>
                <w:szCs w:val="20"/>
                <w:lang w:val="en-US" w:eastAsia="ru-RU"/>
              </w:rPr>
              <w:t>@name</w:t>
            </w:r>
            <w:r w:rsidRPr="00526887">
              <w:rPr>
                <w:sz w:val="20"/>
                <w:szCs w:val="20"/>
                <w:lang w:val="en-US" w:eastAsia="ru-RU"/>
              </w:rPr>
              <w:t xml:space="preserve"> </w:t>
            </w:r>
            <w:r w:rsidRPr="00526887">
              <w:rPr>
                <w:rFonts w:ascii="Courier New" w:hAnsi="Courier New" w:cs="Courier New"/>
                <w:sz w:val="20"/>
                <w:szCs w:val="20"/>
                <w:lang w:val="en-US" w:eastAsia="ru-RU"/>
              </w:rPr>
              <w:t>NVARCHAR(20), @age INT;</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SET</w:t>
            </w:r>
            <w:r w:rsidRPr="00526887">
              <w:rPr>
                <w:sz w:val="20"/>
                <w:szCs w:val="20"/>
                <w:lang w:val="en-US" w:eastAsia="ru-RU"/>
              </w:rPr>
              <w:t xml:space="preserve"> </w:t>
            </w:r>
            <w:r w:rsidRPr="00526887">
              <w:rPr>
                <w:rFonts w:ascii="Courier New" w:hAnsi="Courier New" w:cs="Courier New"/>
                <w:sz w:val="20"/>
                <w:szCs w:val="20"/>
                <w:lang w:val="en-US" w:eastAsia="ru-RU"/>
              </w:rPr>
              <w:t>@name='Tom';</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SET</w:t>
            </w:r>
            <w:r w:rsidRPr="00526887">
              <w:rPr>
                <w:sz w:val="20"/>
                <w:szCs w:val="20"/>
                <w:lang w:val="en-US" w:eastAsia="ru-RU"/>
              </w:rPr>
              <w:t xml:space="preserve"> </w:t>
            </w:r>
            <w:r w:rsidRPr="00526887">
              <w:rPr>
                <w:rFonts w:ascii="Courier New" w:hAnsi="Courier New" w:cs="Courier New"/>
                <w:sz w:val="20"/>
                <w:szCs w:val="20"/>
                <w:lang w:val="en-US" w:eastAsia="ru-RU"/>
              </w:rPr>
              <w:t>@age = 18;</w:t>
            </w:r>
          </w:p>
        </w:tc>
      </w:tr>
    </w:tbl>
    <w:p w:rsidR="00526887" w:rsidRPr="00526887" w:rsidRDefault="00526887" w:rsidP="00526887">
      <w:pPr>
        <w:suppressAutoHyphens w:val="0"/>
        <w:rPr>
          <w:sz w:val="20"/>
          <w:szCs w:val="20"/>
          <w:lang w:eastAsia="ru-RU"/>
        </w:rPr>
      </w:pPr>
      <w:r w:rsidRPr="00526887">
        <w:rPr>
          <w:sz w:val="20"/>
          <w:szCs w:val="20"/>
          <w:lang w:eastAsia="ru-RU"/>
        </w:rPr>
        <w:t>Так как @</w:t>
      </w:r>
      <w:proofErr w:type="spellStart"/>
      <w:r w:rsidRPr="00526887">
        <w:rPr>
          <w:sz w:val="20"/>
          <w:szCs w:val="20"/>
          <w:lang w:eastAsia="ru-RU"/>
        </w:rPr>
        <w:t>name</w:t>
      </w:r>
      <w:proofErr w:type="spellEnd"/>
      <w:r w:rsidRPr="00526887">
        <w:rPr>
          <w:sz w:val="20"/>
          <w:szCs w:val="20"/>
          <w:lang w:eastAsia="ru-RU"/>
        </w:rPr>
        <w:t xml:space="preserve"> предоставляет тип NVARCHAR, то есть строку, то этой переменной соответственно и присваивается строка. А переменной @</w:t>
      </w:r>
      <w:proofErr w:type="spellStart"/>
      <w:r w:rsidRPr="00526887">
        <w:rPr>
          <w:sz w:val="20"/>
          <w:szCs w:val="20"/>
          <w:lang w:eastAsia="ru-RU"/>
        </w:rPr>
        <w:t>age</w:t>
      </w:r>
      <w:proofErr w:type="spellEnd"/>
      <w:r w:rsidRPr="00526887">
        <w:rPr>
          <w:sz w:val="20"/>
          <w:szCs w:val="20"/>
          <w:lang w:eastAsia="ru-RU"/>
        </w:rPr>
        <w:t xml:space="preserve"> присваивается число, так как она представляет тип INT.</w:t>
      </w:r>
    </w:p>
    <w:p w:rsidR="00526887" w:rsidRPr="00526887" w:rsidRDefault="00526887" w:rsidP="00526887">
      <w:pPr>
        <w:suppressAutoHyphens w:val="0"/>
        <w:rPr>
          <w:sz w:val="20"/>
          <w:szCs w:val="20"/>
          <w:lang w:eastAsia="ru-RU"/>
        </w:rPr>
      </w:pPr>
      <w:r w:rsidRPr="00526887">
        <w:rPr>
          <w:sz w:val="20"/>
          <w:szCs w:val="20"/>
          <w:lang w:eastAsia="ru-RU"/>
        </w:rPr>
        <w:t xml:space="preserve">Выражение PRINT возвращает сообщение клиенту. </w:t>
      </w:r>
      <w:proofErr w:type="gramStart"/>
      <w:r w:rsidRPr="00526887">
        <w:rPr>
          <w:sz w:val="20"/>
          <w:szCs w:val="20"/>
          <w:lang w:eastAsia="ru-RU"/>
        </w:rPr>
        <w:t>Например</w:t>
      </w:r>
      <w:proofErr w:type="gramEnd"/>
      <w:r w:rsidRPr="00526887">
        <w:rPr>
          <w:sz w:val="20"/>
          <w:szCs w:val="20"/>
          <w:lang w:eastAsia="ru-RU"/>
        </w:rPr>
        <w:t>:</w:t>
      </w:r>
    </w:p>
    <w:tbl>
      <w:tblPr>
        <w:tblW w:w="0" w:type="auto"/>
        <w:tblCellSpacing w:w="0" w:type="dxa"/>
        <w:tblCellMar>
          <w:left w:w="0" w:type="dxa"/>
          <w:right w:w="0" w:type="dxa"/>
        </w:tblCellMar>
        <w:tblLook w:val="04A0" w:firstRow="1" w:lastRow="0" w:firstColumn="1" w:lastColumn="0" w:noHBand="0" w:noVBand="1"/>
      </w:tblPr>
      <w:tblGrid>
        <w:gridCol w:w="2281"/>
      </w:tblGrid>
      <w:tr w:rsidR="00526887" w:rsidRPr="00526887" w:rsidTr="00526887">
        <w:trPr>
          <w:tblCellSpacing w:w="0" w:type="dxa"/>
        </w:trPr>
        <w:tc>
          <w:tcPr>
            <w:tcW w:w="0" w:type="auto"/>
            <w:vAlign w:val="center"/>
            <w:hideMark/>
          </w:tcPr>
          <w:p w:rsidR="00526887" w:rsidRPr="00526887" w:rsidRDefault="00526887" w:rsidP="00526887">
            <w:pPr>
              <w:suppressAutoHyphens w:val="0"/>
              <w:divId w:val="1578251790"/>
              <w:rPr>
                <w:sz w:val="20"/>
                <w:szCs w:val="20"/>
                <w:lang w:eastAsia="ru-RU"/>
              </w:rPr>
            </w:pPr>
            <w:r w:rsidRPr="00526887">
              <w:rPr>
                <w:rFonts w:ascii="Courier New" w:hAnsi="Courier New" w:cs="Courier New"/>
                <w:sz w:val="20"/>
                <w:szCs w:val="20"/>
                <w:lang w:eastAsia="ru-RU"/>
              </w:rPr>
              <w:t>PRINT '</w:t>
            </w:r>
            <w:proofErr w:type="spellStart"/>
            <w:r w:rsidRPr="00526887">
              <w:rPr>
                <w:rFonts w:ascii="Courier New" w:hAnsi="Courier New" w:cs="Courier New"/>
                <w:sz w:val="20"/>
                <w:szCs w:val="20"/>
                <w:lang w:eastAsia="ru-RU"/>
              </w:rPr>
              <w:t>Hello</w:t>
            </w:r>
            <w:proofErr w:type="spellEnd"/>
            <w:r w:rsidRPr="00526887">
              <w:rPr>
                <w:rFonts w:ascii="Courier New" w:hAnsi="Courier New" w:cs="Courier New"/>
                <w:sz w:val="20"/>
                <w:szCs w:val="20"/>
                <w:lang w:eastAsia="ru-RU"/>
              </w:rPr>
              <w:t xml:space="preserve"> </w:t>
            </w:r>
            <w:proofErr w:type="spellStart"/>
            <w:r w:rsidRPr="00526887">
              <w:rPr>
                <w:rFonts w:ascii="Courier New" w:hAnsi="Courier New" w:cs="Courier New"/>
                <w:sz w:val="20"/>
                <w:szCs w:val="20"/>
                <w:lang w:eastAsia="ru-RU"/>
              </w:rPr>
              <w:t>World</w:t>
            </w:r>
            <w:proofErr w:type="spellEnd"/>
            <w:r w:rsidRPr="00526887">
              <w:rPr>
                <w:rFonts w:ascii="Courier New" w:hAnsi="Courier New" w:cs="Courier New"/>
                <w:sz w:val="20"/>
                <w:szCs w:val="20"/>
                <w:lang w:eastAsia="ru-RU"/>
              </w:rPr>
              <w:t>'</w:t>
            </w:r>
          </w:p>
        </w:tc>
      </w:tr>
    </w:tbl>
    <w:p w:rsidR="00526887" w:rsidRPr="00526887" w:rsidRDefault="00526887" w:rsidP="00526887">
      <w:pPr>
        <w:suppressAutoHyphens w:val="0"/>
        <w:rPr>
          <w:sz w:val="20"/>
          <w:szCs w:val="20"/>
          <w:lang w:eastAsia="ru-RU"/>
        </w:rPr>
      </w:pPr>
      <w:r w:rsidRPr="00526887">
        <w:rPr>
          <w:sz w:val="20"/>
          <w:szCs w:val="20"/>
          <w:lang w:eastAsia="ru-RU"/>
        </w:rPr>
        <w:t>И с его помощью мы можем вывести значение переменной:</w:t>
      </w:r>
    </w:p>
    <w:tbl>
      <w:tblPr>
        <w:tblW w:w="0" w:type="auto"/>
        <w:tblCellSpacing w:w="0" w:type="dxa"/>
        <w:tblCellMar>
          <w:left w:w="0" w:type="dxa"/>
          <w:right w:w="0" w:type="dxa"/>
        </w:tblCellMar>
        <w:tblLook w:val="04A0" w:firstRow="1" w:lastRow="0" w:firstColumn="1" w:lastColumn="0" w:noHBand="0" w:noVBand="1"/>
      </w:tblPr>
      <w:tblGrid>
        <w:gridCol w:w="4301"/>
      </w:tblGrid>
      <w:tr w:rsidR="00526887" w:rsidRPr="00DC1B67" w:rsidTr="00526887">
        <w:trPr>
          <w:tblCellSpacing w:w="0" w:type="dxa"/>
        </w:trPr>
        <w:tc>
          <w:tcPr>
            <w:tcW w:w="0" w:type="auto"/>
            <w:vAlign w:val="center"/>
            <w:hideMark/>
          </w:tcPr>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DECLARE</w:t>
            </w:r>
            <w:r w:rsidRPr="00526887">
              <w:rPr>
                <w:sz w:val="20"/>
                <w:szCs w:val="20"/>
                <w:lang w:val="en-US" w:eastAsia="ru-RU"/>
              </w:rPr>
              <w:t xml:space="preserve"> </w:t>
            </w:r>
            <w:r w:rsidRPr="00526887">
              <w:rPr>
                <w:rFonts w:ascii="Courier New" w:hAnsi="Courier New" w:cs="Courier New"/>
                <w:sz w:val="20"/>
                <w:szCs w:val="20"/>
                <w:lang w:val="en-US" w:eastAsia="ru-RU"/>
              </w:rPr>
              <w:t>@name</w:t>
            </w:r>
            <w:r w:rsidRPr="00526887">
              <w:rPr>
                <w:sz w:val="20"/>
                <w:szCs w:val="20"/>
                <w:lang w:val="en-US" w:eastAsia="ru-RU"/>
              </w:rPr>
              <w:t xml:space="preserve"> </w:t>
            </w:r>
            <w:r w:rsidRPr="00526887">
              <w:rPr>
                <w:rFonts w:ascii="Courier New" w:hAnsi="Courier New" w:cs="Courier New"/>
                <w:sz w:val="20"/>
                <w:szCs w:val="20"/>
                <w:lang w:val="en-US" w:eastAsia="ru-RU"/>
              </w:rPr>
              <w:t>NVARCHAR(20), @age INT;</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SET</w:t>
            </w:r>
            <w:r w:rsidRPr="00526887">
              <w:rPr>
                <w:sz w:val="20"/>
                <w:szCs w:val="20"/>
                <w:lang w:val="en-US" w:eastAsia="ru-RU"/>
              </w:rPr>
              <w:t xml:space="preserve"> </w:t>
            </w:r>
            <w:r w:rsidRPr="00526887">
              <w:rPr>
                <w:rFonts w:ascii="Courier New" w:hAnsi="Courier New" w:cs="Courier New"/>
                <w:sz w:val="20"/>
                <w:szCs w:val="20"/>
                <w:lang w:val="en-US" w:eastAsia="ru-RU"/>
              </w:rPr>
              <w:t>@name='Tom';</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SET</w:t>
            </w:r>
            <w:r w:rsidRPr="00526887">
              <w:rPr>
                <w:sz w:val="20"/>
                <w:szCs w:val="20"/>
                <w:lang w:val="en-US" w:eastAsia="ru-RU"/>
              </w:rPr>
              <w:t xml:space="preserve"> </w:t>
            </w:r>
            <w:r w:rsidRPr="00526887">
              <w:rPr>
                <w:rFonts w:ascii="Courier New" w:hAnsi="Courier New" w:cs="Courier New"/>
                <w:sz w:val="20"/>
                <w:szCs w:val="20"/>
                <w:lang w:val="en-US" w:eastAsia="ru-RU"/>
              </w:rPr>
              <w:t>@age = 18;</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PRINT 'Name: '</w:t>
            </w:r>
            <w:r w:rsidRPr="00526887">
              <w:rPr>
                <w:sz w:val="20"/>
                <w:szCs w:val="20"/>
                <w:lang w:val="en-US" w:eastAsia="ru-RU"/>
              </w:rPr>
              <w:t xml:space="preserve"> </w:t>
            </w:r>
            <w:r w:rsidRPr="00526887">
              <w:rPr>
                <w:rFonts w:ascii="Courier New" w:hAnsi="Courier New" w:cs="Courier New"/>
                <w:sz w:val="20"/>
                <w:szCs w:val="20"/>
                <w:lang w:val="en-US" w:eastAsia="ru-RU"/>
              </w:rPr>
              <w:t>+ @name;</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PRINT 'Age: '</w:t>
            </w:r>
            <w:r w:rsidRPr="00526887">
              <w:rPr>
                <w:sz w:val="20"/>
                <w:szCs w:val="20"/>
                <w:lang w:val="en-US" w:eastAsia="ru-RU"/>
              </w:rPr>
              <w:t xml:space="preserve"> </w:t>
            </w:r>
            <w:r w:rsidRPr="00526887">
              <w:rPr>
                <w:rFonts w:ascii="Courier New" w:hAnsi="Courier New" w:cs="Courier New"/>
                <w:sz w:val="20"/>
                <w:szCs w:val="20"/>
                <w:lang w:val="en-US" w:eastAsia="ru-RU"/>
              </w:rPr>
              <w:t>+ CONVERT(CHAR, @age);</w:t>
            </w:r>
          </w:p>
        </w:tc>
      </w:tr>
    </w:tbl>
    <w:p w:rsidR="00526887" w:rsidRPr="00526887" w:rsidRDefault="00526887" w:rsidP="00526887">
      <w:pPr>
        <w:suppressAutoHyphens w:val="0"/>
        <w:rPr>
          <w:sz w:val="20"/>
          <w:szCs w:val="20"/>
          <w:lang w:eastAsia="ru-RU"/>
        </w:rPr>
      </w:pPr>
      <w:r w:rsidRPr="00526887">
        <w:rPr>
          <w:sz w:val="20"/>
          <w:szCs w:val="20"/>
          <w:lang w:eastAsia="ru-RU"/>
        </w:rPr>
        <w:t xml:space="preserve">При выполнении скрипта внизу SQL </w:t>
      </w:r>
      <w:proofErr w:type="spellStart"/>
      <w:r w:rsidRPr="00526887">
        <w:rPr>
          <w:sz w:val="20"/>
          <w:szCs w:val="20"/>
          <w:lang w:eastAsia="ru-RU"/>
        </w:rPr>
        <w:t>Server</w:t>
      </w:r>
      <w:proofErr w:type="spellEnd"/>
      <w:r w:rsidRPr="00526887">
        <w:rPr>
          <w:sz w:val="20"/>
          <w:szCs w:val="20"/>
          <w:lang w:eastAsia="ru-RU"/>
        </w:rPr>
        <w:t xml:space="preserve"> </w:t>
      </w:r>
      <w:proofErr w:type="spellStart"/>
      <w:r w:rsidRPr="00526887">
        <w:rPr>
          <w:sz w:val="20"/>
          <w:szCs w:val="20"/>
          <w:lang w:eastAsia="ru-RU"/>
        </w:rPr>
        <w:t>Management</w:t>
      </w:r>
      <w:proofErr w:type="spellEnd"/>
      <w:r w:rsidRPr="00526887">
        <w:rPr>
          <w:sz w:val="20"/>
          <w:szCs w:val="20"/>
          <w:lang w:eastAsia="ru-RU"/>
        </w:rPr>
        <w:t xml:space="preserve"> </w:t>
      </w:r>
      <w:proofErr w:type="spellStart"/>
      <w:r w:rsidRPr="00526887">
        <w:rPr>
          <w:sz w:val="20"/>
          <w:szCs w:val="20"/>
          <w:lang w:eastAsia="ru-RU"/>
        </w:rPr>
        <w:t>Studio</w:t>
      </w:r>
      <w:proofErr w:type="spellEnd"/>
      <w:r w:rsidRPr="00526887">
        <w:rPr>
          <w:sz w:val="20"/>
          <w:szCs w:val="20"/>
          <w:lang w:eastAsia="ru-RU"/>
        </w:rPr>
        <w:t xml:space="preserve"> отобразится значение переменных:</w:t>
      </w:r>
    </w:p>
    <w:p w:rsidR="00526887" w:rsidRPr="00526887" w:rsidRDefault="001527AF" w:rsidP="00526887">
      <w:pPr>
        <w:suppressAutoHyphens w:val="0"/>
        <w:rPr>
          <w:sz w:val="20"/>
          <w:szCs w:val="20"/>
          <w:lang w:eastAsia="ru-RU"/>
        </w:rPr>
      </w:pPr>
      <w:r w:rsidRPr="00526887">
        <w:rPr>
          <w:noProof/>
          <w:sz w:val="20"/>
          <w:szCs w:val="20"/>
          <w:lang w:eastAsia="ru-RU"/>
        </w:rPr>
        <w:drawing>
          <wp:inline distT="0" distB="0" distL="0" distR="0">
            <wp:extent cx="3360420" cy="1889760"/>
            <wp:effectExtent l="0" t="0" r="0" b="0"/>
            <wp:docPr id="1" name="Рисунок 1" descr="Функция Print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ункция Print в T-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1889760"/>
                    </a:xfrm>
                    <a:prstGeom prst="rect">
                      <a:avLst/>
                    </a:prstGeom>
                    <a:noFill/>
                    <a:ln>
                      <a:noFill/>
                    </a:ln>
                  </pic:spPr>
                </pic:pic>
              </a:graphicData>
            </a:graphic>
          </wp:inline>
        </w:drawing>
      </w:r>
    </w:p>
    <w:p w:rsidR="00526887" w:rsidRPr="00526887" w:rsidRDefault="00526887" w:rsidP="00526887">
      <w:pPr>
        <w:suppressAutoHyphens w:val="0"/>
        <w:rPr>
          <w:sz w:val="20"/>
          <w:szCs w:val="20"/>
          <w:lang w:eastAsia="ru-RU"/>
        </w:rPr>
      </w:pPr>
      <w:r w:rsidRPr="00526887">
        <w:rPr>
          <w:sz w:val="20"/>
          <w:szCs w:val="20"/>
          <w:lang w:eastAsia="ru-RU"/>
        </w:rPr>
        <w:t>Также можно использовать для получения значения команду SELECT:</w:t>
      </w:r>
    </w:p>
    <w:tbl>
      <w:tblPr>
        <w:tblW w:w="0" w:type="auto"/>
        <w:tblCellSpacing w:w="0" w:type="dxa"/>
        <w:tblCellMar>
          <w:left w:w="0" w:type="dxa"/>
          <w:right w:w="0" w:type="dxa"/>
        </w:tblCellMar>
        <w:tblLook w:val="04A0" w:firstRow="1" w:lastRow="0" w:firstColumn="1" w:lastColumn="0" w:noHBand="0" w:noVBand="1"/>
      </w:tblPr>
      <w:tblGrid>
        <w:gridCol w:w="4301"/>
      </w:tblGrid>
      <w:tr w:rsidR="00526887" w:rsidRPr="00526887" w:rsidTr="00526887">
        <w:trPr>
          <w:tblCellSpacing w:w="0" w:type="dxa"/>
        </w:trPr>
        <w:tc>
          <w:tcPr>
            <w:tcW w:w="0" w:type="auto"/>
            <w:vAlign w:val="center"/>
            <w:hideMark/>
          </w:tcPr>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DECLARE</w:t>
            </w:r>
            <w:r w:rsidRPr="00526887">
              <w:rPr>
                <w:sz w:val="20"/>
                <w:szCs w:val="20"/>
                <w:lang w:val="en-US" w:eastAsia="ru-RU"/>
              </w:rPr>
              <w:t xml:space="preserve"> </w:t>
            </w:r>
            <w:r w:rsidRPr="00526887">
              <w:rPr>
                <w:rFonts w:ascii="Courier New" w:hAnsi="Courier New" w:cs="Courier New"/>
                <w:sz w:val="20"/>
                <w:szCs w:val="20"/>
                <w:lang w:val="en-US" w:eastAsia="ru-RU"/>
              </w:rPr>
              <w:t>@name</w:t>
            </w:r>
            <w:r w:rsidRPr="00526887">
              <w:rPr>
                <w:sz w:val="20"/>
                <w:szCs w:val="20"/>
                <w:lang w:val="en-US" w:eastAsia="ru-RU"/>
              </w:rPr>
              <w:t xml:space="preserve"> </w:t>
            </w:r>
            <w:r w:rsidRPr="00526887">
              <w:rPr>
                <w:rFonts w:ascii="Courier New" w:hAnsi="Courier New" w:cs="Courier New"/>
                <w:sz w:val="20"/>
                <w:szCs w:val="20"/>
                <w:lang w:val="en-US" w:eastAsia="ru-RU"/>
              </w:rPr>
              <w:t>NVARCHAR(20), @age INT;</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SET</w:t>
            </w:r>
            <w:r w:rsidRPr="00526887">
              <w:rPr>
                <w:sz w:val="20"/>
                <w:szCs w:val="20"/>
                <w:lang w:val="en-US" w:eastAsia="ru-RU"/>
              </w:rPr>
              <w:t xml:space="preserve"> </w:t>
            </w:r>
            <w:r w:rsidRPr="00526887">
              <w:rPr>
                <w:rFonts w:ascii="Courier New" w:hAnsi="Courier New" w:cs="Courier New"/>
                <w:sz w:val="20"/>
                <w:szCs w:val="20"/>
                <w:lang w:val="en-US" w:eastAsia="ru-RU"/>
              </w:rPr>
              <w:t>@name='Tom';</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SET</w:t>
            </w:r>
            <w:r w:rsidRPr="00526887">
              <w:rPr>
                <w:sz w:val="20"/>
                <w:szCs w:val="20"/>
                <w:lang w:val="en-US" w:eastAsia="ru-RU"/>
              </w:rPr>
              <w:t xml:space="preserve"> </w:t>
            </w:r>
            <w:r w:rsidRPr="00526887">
              <w:rPr>
                <w:rFonts w:ascii="Courier New" w:hAnsi="Courier New" w:cs="Courier New"/>
                <w:sz w:val="20"/>
                <w:szCs w:val="20"/>
                <w:lang w:val="en-US" w:eastAsia="ru-RU"/>
              </w:rPr>
              <w:t>@age = 18;</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SELECT</w:t>
            </w:r>
            <w:r w:rsidRPr="00526887">
              <w:rPr>
                <w:sz w:val="20"/>
                <w:szCs w:val="20"/>
                <w:lang w:eastAsia="ru-RU"/>
              </w:rPr>
              <w:t xml:space="preserve"> </w:t>
            </w:r>
            <w:r w:rsidRPr="00526887">
              <w:rPr>
                <w:rFonts w:ascii="Courier New" w:hAnsi="Courier New" w:cs="Courier New"/>
                <w:sz w:val="20"/>
                <w:szCs w:val="20"/>
                <w:lang w:eastAsia="ru-RU"/>
              </w:rPr>
              <w:t>@</w:t>
            </w:r>
            <w:proofErr w:type="spellStart"/>
            <w:r w:rsidRPr="00526887">
              <w:rPr>
                <w:rFonts w:ascii="Courier New" w:hAnsi="Courier New" w:cs="Courier New"/>
                <w:sz w:val="20"/>
                <w:szCs w:val="20"/>
                <w:lang w:eastAsia="ru-RU"/>
              </w:rPr>
              <w:t>name</w:t>
            </w:r>
            <w:proofErr w:type="spellEnd"/>
            <w:r w:rsidRPr="00526887">
              <w:rPr>
                <w:rFonts w:ascii="Courier New" w:hAnsi="Courier New" w:cs="Courier New"/>
                <w:sz w:val="20"/>
                <w:szCs w:val="20"/>
                <w:lang w:eastAsia="ru-RU"/>
              </w:rPr>
              <w:t>, @</w:t>
            </w:r>
            <w:proofErr w:type="spellStart"/>
            <w:r w:rsidRPr="00526887">
              <w:rPr>
                <w:rFonts w:ascii="Courier New" w:hAnsi="Courier New" w:cs="Courier New"/>
                <w:sz w:val="20"/>
                <w:szCs w:val="20"/>
                <w:lang w:eastAsia="ru-RU"/>
              </w:rPr>
              <w:t>age</w:t>
            </w:r>
            <w:proofErr w:type="spellEnd"/>
            <w:r w:rsidRPr="00526887">
              <w:rPr>
                <w:rFonts w:ascii="Courier New" w:hAnsi="Courier New" w:cs="Courier New"/>
                <w:sz w:val="20"/>
                <w:szCs w:val="20"/>
                <w:lang w:eastAsia="ru-RU"/>
              </w:rPr>
              <w:t>;</w:t>
            </w:r>
          </w:p>
        </w:tc>
      </w:tr>
    </w:tbl>
    <w:p w:rsidR="00526887" w:rsidRPr="00526887" w:rsidRDefault="001527AF" w:rsidP="00526887">
      <w:pPr>
        <w:suppressAutoHyphens w:val="0"/>
        <w:rPr>
          <w:sz w:val="20"/>
          <w:szCs w:val="20"/>
          <w:lang w:eastAsia="ru-RU"/>
        </w:rPr>
      </w:pPr>
      <w:r w:rsidRPr="00526887">
        <w:rPr>
          <w:noProof/>
          <w:sz w:val="20"/>
          <w:szCs w:val="20"/>
          <w:lang w:eastAsia="ru-RU"/>
        </w:rPr>
        <w:lastRenderedPageBreak/>
        <w:drawing>
          <wp:inline distT="0" distB="0" distL="0" distR="0">
            <wp:extent cx="3733800" cy="2179320"/>
            <wp:effectExtent l="0" t="0" r="0" b="0"/>
            <wp:docPr id="2" name="Рисунок 2" descr="Получение переменных в T-SQL и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лучение переменных в T-SQL и MS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179320"/>
                    </a:xfrm>
                    <a:prstGeom prst="rect">
                      <a:avLst/>
                    </a:prstGeom>
                    <a:noFill/>
                    <a:ln>
                      <a:noFill/>
                    </a:ln>
                  </pic:spPr>
                </pic:pic>
              </a:graphicData>
            </a:graphic>
          </wp:inline>
        </w:drawing>
      </w:r>
    </w:p>
    <w:p w:rsidR="00526887" w:rsidRPr="00526887" w:rsidRDefault="00526887" w:rsidP="00526887">
      <w:pPr>
        <w:suppressAutoHyphens w:val="0"/>
        <w:outlineLvl w:val="1"/>
        <w:rPr>
          <w:b/>
          <w:bCs/>
          <w:sz w:val="20"/>
          <w:szCs w:val="20"/>
          <w:lang w:eastAsia="ru-RU"/>
        </w:rPr>
      </w:pPr>
      <w:r w:rsidRPr="00526887">
        <w:rPr>
          <w:b/>
          <w:bCs/>
          <w:sz w:val="20"/>
          <w:szCs w:val="20"/>
          <w:lang w:eastAsia="ru-RU"/>
        </w:rPr>
        <w:t>Переменные в запросах</w:t>
      </w:r>
    </w:p>
    <w:p w:rsidR="00526887" w:rsidRPr="00526887" w:rsidRDefault="00526887" w:rsidP="00526887">
      <w:pPr>
        <w:suppressAutoHyphens w:val="0"/>
        <w:rPr>
          <w:sz w:val="20"/>
          <w:szCs w:val="20"/>
          <w:lang w:eastAsia="ru-RU"/>
        </w:rPr>
      </w:pPr>
      <w:r w:rsidRPr="00526887">
        <w:rPr>
          <w:sz w:val="20"/>
          <w:szCs w:val="20"/>
          <w:lang w:eastAsia="ru-RU"/>
        </w:rPr>
        <w:t>Через переменные мы можем передавать данные в запросы. И также мы можем получать данные, которые являются результатом запросов, в переменные. Например, при выборке из таблиц с помощью команды SELECT мы можем извлекать данные в переменную с помощью следующего синтаксиса:</w:t>
      </w:r>
    </w:p>
    <w:tbl>
      <w:tblPr>
        <w:tblW w:w="0" w:type="auto"/>
        <w:tblCellSpacing w:w="0" w:type="dxa"/>
        <w:tblCellMar>
          <w:left w:w="0" w:type="dxa"/>
          <w:right w:w="0" w:type="dxa"/>
        </w:tblCellMar>
        <w:tblLook w:val="04A0" w:firstRow="1" w:lastRow="0" w:firstColumn="1" w:lastColumn="0" w:noHBand="0" w:noVBand="1"/>
      </w:tblPr>
      <w:tblGrid>
        <w:gridCol w:w="5641"/>
      </w:tblGrid>
      <w:tr w:rsidR="00526887" w:rsidRPr="00526887" w:rsidTr="00526887">
        <w:trPr>
          <w:tblCellSpacing w:w="0" w:type="dxa"/>
        </w:trPr>
        <w:tc>
          <w:tcPr>
            <w:tcW w:w="0" w:type="auto"/>
            <w:vAlign w:val="center"/>
            <w:hideMark/>
          </w:tcPr>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SELECT</w:t>
            </w:r>
            <w:r w:rsidRPr="00526887">
              <w:rPr>
                <w:sz w:val="20"/>
                <w:szCs w:val="20"/>
                <w:lang w:eastAsia="ru-RU"/>
              </w:rPr>
              <w:t xml:space="preserve"> </w:t>
            </w:r>
            <w:r w:rsidRPr="00526887">
              <w:rPr>
                <w:rFonts w:ascii="Courier New" w:hAnsi="Courier New" w:cs="Courier New"/>
                <w:sz w:val="20"/>
                <w:szCs w:val="20"/>
                <w:lang w:eastAsia="ru-RU"/>
              </w:rPr>
              <w:t xml:space="preserve">@переменная_1 = спецификация_столбца_1, </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 xml:space="preserve">        @переменная_2 = спецификация_столбца_2, </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        ......................................</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        @</w:t>
            </w:r>
            <w:proofErr w:type="spellStart"/>
            <w:r w:rsidRPr="00526887">
              <w:rPr>
                <w:rFonts w:ascii="Courier New" w:hAnsi="Courier New" w:cs="Courier New"/>
                <w:sz w:val="20"/>
                <w:szCs w:val="20"/>
                <w:lang w:eastAsia="ru-RU"/>
              </w:rPr>
              <w:t>переменная_N</w:t>
            </w:r>
            <w:proofErr w:type="spellEnd"/>
            <w:r w:rsidRPr="00526887">
              <w:rPr>
                <w:rFonts w:ascii="Courier New" w:hAnsi="Courier New" w:cs="Courier New"/>
                <w:sz w:val="20"/>
                <w:szCs w:val="20"/>
                <w:lang w:eastAsia="ru-RU"/>
              </w:rPr>
              <w:t xml:space="preserve"> = </w:t>
            </w:r>
            <w:proofErr w:type="spellStart"/>
            <w:r w:rsidRPr="00526887">
              <w:rPr>
                <w:rFonts w:ascii="Courier New" w:hAnsi="Courier New" w:cs="Courier New"/>
                <w:sz w:val="20"/>
                <w:szCs w:val="20"/>
                <w:lang w:eastAsia="ru-RU"/>
              </w:rPr>
              <w:t>спецификация_столбца_N</w:t>
            </w:r>
            <w:proofErr w:type="spellEnd"/>
          </w:p>
        </w:tc>
      </w:tr>
    </w:tbl>
    <w:p w:rsidR="00526887" w:rsidRPr="00526887" w:rsidRDefault="00526887" w:rsidP="00526887">
      <w:pPr>
        <w:suppressAutoHyphens w:val="0"/>
        <w:rPr>
          <w:sz w:val="20"/>
          <w:szCs w:val="20"/>
          <w:lang w:eastAsia="ru-RU"/>
        </w:rPr>
      </w:pPr>
      <w:r w:rsidRPr="00526887">
        <w:rPr>
          <w:sz w:val="20"/>
          <w:szCs w:val="20"/>
          <w:lang w:eastAsia="ru-RU"/>
        </w:rPr>
        <w:t>Кроме того, в выражении SET значение, присваиваемое переменной, также может быть результатом команды SELECT.</w:t>
      </w:r>
    </w:p>
    <w:p w:rsidR="00526887" w:rsidRPr="00526887" w:rsidRDefault="00526887" w:rsidP="00526887">
      <w:pPr>
        <w:suppressAutoHyphens w:val="0"/>
        <w:rPr>
          <w:sz w:val="20"/>
          <w:szCs w:val="20"/>
          <w:lang w:eastAsia="ru-RU"/>
        </w:rPr>
      </w:pPr>
      <w:r w:rsidRPr="00526887">
        <w:rPr>
          <w:sz w:val="20"/>
          <w:szCs w:val="20"/>
          <w:lang w:eastAsia="ru-RU"/>
        </w:rPr>
        <w:t>Например, пусть у нас будут следующие таблицы:</w:t>
      </w:r>
    </w:p>
    <w:tbl>
      <w:tblPr>
        <w:tblW w:w="0" w:type="auto"/>
        <w:tblCellSpacing w:w="0" w:type="dxa"/>
        <w:tblCellMar>
          <w:left w:w="0" w:type="dxa"/>
          <w:right w:w="0" w:type="dxa"/>
        </w:tblCellMar>
        <w:tblLook w:val="04A0" w:firstRow="1" w:lastRow="0" w:firstColumn="1" w:lastColumn="0" w:noHBand="0" w:noVBand="1"/>
      </w:tblPr>
      <w:tblGrid>
        <w:gridCol w:w="8102"/>
      </w:tblGrid>
      <w:tr w:rsidR="00526887" w:rsidRPr="00526887" w:rsidTr="00526887">
        <w:trPr>
          <w:tblCellSpacing w:w="0" w:type="dxa"/>
        </w:trPr>
        <w:tc>
          <w:tcPr>
            <w:tcW w:w="0" w:type="auto"/>
            <w:vAlign w:val="center"/>
            <w:hideMark/>
          </w:tcPr>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CREATE</w:t>
            </w:r>
            <w:r w:rsidRPr="00526887">
              <w:rPr>
                <w:sz w:val="20"/>
                <w:szCs w:val="20"/>
                <w:lang w:val="en-US" w:eastAsia="ru-RU"/>
              </w:rPr>
              <w:t xml:space="preserve"> </w:t>
            </w:r>
            <w:r w:rsidRPr="00526887">
              <w:rPr>
                <w:rFonts w:ascii="Courier New" w:hAnsi="Courier New" w:cs="Courier New"/>
                <w:sz w:val="20"/>
                <w:szCs w:val="20"/>
                <w:lang w:val="en-US" w:eastAsia="ru-RU"/>
              </w:rPr>
              <w:t>TABLE</w:t>
            </w:r>
            <w:r w:rsidRPr="00526887">
              <w:rPr>
                <w:sz w:val="20"/>
                <w:szCs w:val="20"/>
                <w:lang w:val="en-US" w:eastAsia="ru-RU"/>
              </w:rPr>
              <w:t xml:space="preserve"> </w:t>
            </w:r>
            <w:r w:rsidRPr="00526887">
              <w:rPr>
                <w:rFonts w:ascii="Courier New" w:hAnsi="Courier New" w:cs="Courier New"/>
                <w:sz w:val="20"/>
                <w:szCs w:val="20"/>
                <w:lang w:val="en-US" w:eastAsia="ru-RU"/>
              </w:rPr>
              <w:t>Products</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Id INT</w:t>
            </w:r>
            <w:r w:rsidRPr="00526887">
              <w:rPr>
                <w:sz w:val="20"/>
                <w:szCs w:val="20"/>
                <w:lang w:val="en-US" w:eastAsia="ru-RU"/>
              </w:rPr>
              <w:t xml:space="preserve"> </w:t>
            </w:r>
            <w:r w:rsidRPr="00526887">
              <w:rPr>
                <w:rFonts w:ascii="Courier New" w:hAnsi="Courier New" w:cs="Courier New"/>
                <w:sz w:val="20"/>
                <w:szCs w:val="20"/>
                <w:lang w:val="en-US" w:eastAsia="ru-RU"/>
              </w:rPr>
              <w:t>IDENTITY PRIMARY</w:t>
            </w:r>
            <w:r w:rsidRPr="00526887">
              <w:rPr>
                <w:sz w:val="20"/>
                <w:szCs w:val="20"/>
                <w:lang w:val="en-US" w:eastAsia="ru-RU"/>
              </w:rPr>
              <w:t xml:space="preserve"> </w:t>
            </w:r>
            <w:r w:rsidRPr="00526887">
              <w:rPr>
                <w:rFonts w:ascii="Courier New" w:hAnsi="Courier New" w:cs="Courier New"/>
                <w:sz w:val="20"/>
                <w:szCs w:val="20"/>
                <w:lang w:val="en-US" w:eastAsia="ru-RU"/>
              </w:rPr>
              <w:t>KEY,</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ProductName</w:t>
            </w:r>
            <w:proofErr w:type="spellEnd"/>
            <w:r w:rsidRPr="00526887">
              <w:rPr>
                <w:rFonts w:ascii="Courier New" w:hAnsi="Courier New" w:cs="Courier New"/>
                <w:sz w:val="20"/>
                <w:szCs w:val="20"/>
                <w:lang w:val="en-US" w:eastAsia="ru-RU"/>
              </w:rPr>
              <w:t xml:space="preserve"> NVARCHAR(30) NOT</w:t>
            </w:r>
            <w:r w:rsidRPr="00526887">
              <w:rPr>
                <w:sz w:val="20"/>
                <w:szCs w:val="20"/>
                <w:lang w:val="en-US" w:eastAsia="ru-RU"/>
              </w:rPr>
              <w:t xml:space="preserve"> </w:t>
            </w:r>
            <w:r w:rsidRPr="00526887">
              <w:rPr>
                <w:rFonts w:ascii="Courier New" w:hAnsi="Courier New" w:cs="Courier New"/>
                <w:sz w:val="20"/>
                <w:szCs w:val="20"/>
                <w:lang w:val="en-US" w:eastAsia="ru-RU"/>
              </w:rPr>
              <w:t>NULL,</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Manufacturer NVARCHAR(20) NOT</w:t>
            </w:r>
            <w:r w:rsidRPr="00526887">
              <w:rPr>
                <w:sz w:val="20"/>
                <w:szCs w:val="20"/>
                <w:lang w:val="en-US" w:eastAsia="ru-RU"/>
              </w:rPr>
              <w:t xml:space="preserve"> </w:t>
            </w:r>
            <w:r w:rsidRPr="00526887">
              <w:rPr>
                <w:rFonts w:ascii="Courier New" w:hAnsi="Courier New" w:cs="Courier New"/>
                <w:sz w:val="20"/>
                <w:szCs w:val="20"/>
                <w:lang w:val="en-US" w:eastAsia="ru-RU"/>
              </w:rPr>
              <w:t>NULL,</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ProductCount</w:t>
            </w:r>
            <w:proofErr w:type="spellEnd"/>
            <w:r w:rsidRPr="00526887">
              <w:rPr>
                <w:rFonts w:ascii="Courier New" w:hAnsi="Courier New" w:cs="Courier New"/>
                <w:sz w:val="20"/>
                <w:szCs w:val="20"/>
                <w:lang w:val="en-US" w:eastAsia="ru-RU"/>
              </w:rPr>
              <w:t xml:space="preserve"> INT</w:t>
            </w:r>
            <w:r w:rsidRPr="00526887">
              <w:rPr>
                <w:sz w:val="20"/>
                <w:szCs w:val="20"/>
                <w:lang w:val="en-US" w:eastAsia="ru-RU"/>
              </w:rPr>
              <w:t xml:space="preserve"> </w:t>
            </w:r>
            <w:r w:rsidRPr="00526887">
              <w:rPr>
                <w:rFonts w:ascii="Courier New" w:hAnsi="Courier New" w:cs="Courier New"/>
                <w:sz w:val="20"/>
                <w:szCs w:val="20"/>
                <w:lang w:val="en-US" w:eastAsia="ru-RU"/>
              </w:rPr>
              <w:t>DEFAULT</w:t>
            </w:r>
            <w:r w:rsidRPr="00526887">
              <w:rPr>
                <w:sz w:val="20"/>
                <w:szCs w:val="20"/>
                <w:lang w:val="en-US" w:eastAsia="ru-RU"/>
              </w:rPr>
              <w:t xml:space="preserve"> </w:t>
            </w:r>
            <w:r w:rsidRPr="00526887">
              <w:rPr>
                <w:rFonts w:ascii="Courier New" w:hAnsi="Courier New" w:cs="Courier New"/>
                <w:sz w:val="20"/>
                <w:szCs w:val="20"/>
                <w:lang w:val="en-US" w:eastAsia="ru-RU"/>
              </w:rPr>
              <w:t>0,</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Price MONEY NOT</w:t>
            </w:r>
            <w:r w:rsidRPr="00526887">
              <w:rPr>
                <w:sz w:val="20"/>
                <w:szCs w:val="20"/>
                <w:lang w:val="en-US" w:eastAsia="ru-RU"/>
              </w:rPr>
              <w:t xml:space="preserve"> </w:t>
            </w:r>
            <w:r w:rsidRPr="00526887">
              <w:rPr>
                <w:rFonts w:ascii="Courier New" w:hAnsi="Courier New" w:cs="Courier New"/>
                <w:sz w:val="20"/>
                <w:szCs w:val="20"/>
                <w:lang w:val="en-US" w:eastAsia="ru-RU"/>
              </w:rPr>
              <w:t>NULL</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CREATE</w:t>
            </w:r>
            <w:r w:rsidRPr="00526887">
              <w:rPr>
                <w:sz w:val="20"/>
                <w:szCs w:val="20"/>
                <w:lang w:val="en-US" w:eastAsia="ru-RU"/>
              </w:rPr>
              <w:t xml:space="preserve"> </w:t>
            </w:r>
            <w:r w:rsidRPr="00526887">
              <w:rPr>
                <w:rFonts w:ascii="Courier New" w:hAnsi="Courier New" w:cs="Courier New"/>
                <w:sz w:val="20"/>
                <w:szCs w:val="20"/>
                <w:lang w:val="en-US" w:eastAsia="ru-RU"/>
              </w:rPr>
              <w:t>TABLE</w:t>
            </w:r>
            <w:r w:rsidRPr="00526887">
              <w:rPr>
                <w:sz w:val="20"/>
                <w:szCs w:val="20"/>
                <w:lang w:val="en-US" w:eastAsia="ru-RU"/>
              </w:rPr>
              <w:t xml:space="preserve"> </w:t>
            </w:r>
            <w:r w:rsidRPr="00526887">
              <w:rPr>
                <w:rFonts w:ascii="Courier New" w:hAnsi="Courier New" w:cs="Courier New"/>
                <w:sz w:val="20"/>
                <w:szCs w:val="20"/>
                <w:lang w:val="en-US" w:eastAsia="ru-RU"/>
              </w:rPr>
              <w:t>Customers</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Id INT</w:t>
            </w:r>
            <w:r w:rsidRPr="00526887">
              <w:rPr>
                <w:sz w:val="20"/>
                <w:szCs w:val="20"/>
                <w:lang w:val="en-US" w:eastAsia="ru-RU"/>
              </w:rPr>
              <w:t xml:space="preserve"> </w:t>
            </w:r>
            <w:r w:rsidRPr="00526887">
              <w:rPr>
                <w:rFonts w:ascii="Courier New" w:hAnsi="Courier New" w:cs="Courier New"/>
                <w:sz w:val="20"/>
                <w:szCs w:val="20"/>
                <w:lang w:val="en-US" w:eastAsia="ru-RU"/>
              </w:rPr>
              <w:t>IDENTITY PRIMARY</w:t>
            </w:r>
            <w:r w:rsidRPr="00526887">
              <w:rPr>
                <w:sz w:val="20"/>
                <w:szCs w:val="20"/>
                <w:lang w:val="en-US" w:eastAsia="ru-RU"/>
              </w:rPr>
              <w:t xml:space="preserve"> </w:t>
            </w:r>
            <w:r w:rsidRPr="00526887">
              <w:rPr>
                <w:rFonts w:ascii="Courier New" w:hAnsi="Courier New" w:cs="Courier New"/>
                <w:sz w:val="20"/>
                <w:szCs w:val="20"/>
                <w:lang w:val="en-US" w:eastAsia="ru-RU"/>
              </w:rPr>
              <w:t>KEY,</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FirstName</w:t>
            </w:r>
            <w:proofErr w:type="spellEnd"/>
            <w:r w:rsidRPr="00526887">
              <w:rPr>
                <w:rFonts w:ascii="Courier New" w:hAnsi="Courier New" w:cs="Courier New"/>
                <w:sz w:val="20"/>
                <w:szCs w:val="20"/>
                <w:lang w:val="en-US" w:eastAsia="ru-RU"/>
              </w:rPr>
              <w:t xml:space="preserve"> NVARCHAR(30) NOT</w:t>
            </w:r>
            <w:r w:rsidRPr="00526887">
              <w:rPr>
                <w:sz w:val="20"/>
                <w:szCs w:val="20"/>
                <w:lang w:val="en-US" w:eastAsia="ru-RU"/>
              </w:rPr>
              <w:t xml:space="preserve"> </w:t>
            </w:r>
            <w:r w:rsidRPr="00526887">
              <w:rPr>
                <w:rFonts w:ascii="Courier New" w:hAnsi="Courier New" w:cs="Courier New"/>
                <w:sz w:val="20"/>
                <w:szCs w:val="20"/>
                <w:lang w:val="en-US" w:eastAsia="ru-RU"/>
              </w:rPr>
              <w:t>NULL</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CREATE</w:t>
            </w:r>
            <w:r w:rsidRPr="00526887">
              <w:rPr>
                <w:sz w:val="20"/>
                <w:szCs w:val="20"/>
                <w:lang w:val="en-US" w:eastAsia="ru-RU"/>
              </w:rPr>
              <w:t xml:space="preserve"> </w:t>
            </w:r>
            <w:r w:rsidRPr="00526887">
              <w:rPr>
                <w:rFonts w:ascii="Courier New" w:hAnsi="Courier New" w:cs="Courier New"/>
                <w:sz w:val="20"/>
                <w:szCs w:val="20"/>
                <w:lang w:val="en-US" w:eastAsia="ru-RU"/>
              </w:rPr>
              <w:t>TABLE</w:t>
            </w:r>
            <w:r w:rsidRPr="00526887">
              <w:rPr>
                <w:sz w:val="20"/>
                <w:szCs w:val="20"/>
                <w:lang w:val="en-US" w:eastAsia="ru-RU"/>
              </w:rPr>
              <w:t xml:space="preserve"> </w:t>
            </w:r>
            <w:r w:rsidRPr="00526887">
              <w:rPr>
                <w:rFonts w:ascii="Courier New" w:hAnsi="Courier New" w:cs="Courier New"/>
                <w:sz w:val="20"/>
                <w:szCs w:val="20"/>
                <w:lang w:val="en-US" w:eastAsia="ru-RU"/>
              </w:rPr>
              <w:t>Orders</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Id INT</w:t>
            </w:r>
            <w:r w:rsidRPr="00526887">
              <w:rPr>
                <w:sz w:val="20"/>
                <w:szCs w:val="20"/>
                <w:lang w:val="en-US" w:eastAsia="ru-RU"/>
              </w:rPr>
              <w:t xml:space="preserve"> </w:t>
            </w:r>
            <w:r w:rsidRPr="00526887">
              <w:rPr>
                <w:rFonts w:ascii="Courier New" w:hAnsi="Courier New" w:cs="Courier New"/>
                <w:sz w:val="20"/>
                <w:szCs w:val="20"/>
                <w:lang w:val="en-US" w:eastAsia="ru-RU"/>
              </w:rPr>
              <w:t>IDENTITY PRIMARY</w:t>
            </w:r>
            <w:r w:rsidRPr="00526887">
              <w:rPr>
                <w:sz w:val="20"/>
                <w:szCs w:val="20"/>
                <w:lang w:val="en-US" w:eastAsia="ru-RU"/>
              </w:rPr>
              <w:t xml:space="preserve"> </w:t>
            </w:r>
            <w:r w:rsidRPr="00526887">
              <w:rPr>
                <w:rFonts w:ascii="Courier New" w:hAnsi="Courier New" w:cs="Courier New"/>
                <w:sz w:val="20"/>
                <w:szCs w:val="20"/>
                <w:lang w:val="en-US" w:eastAsia="ru-RU"/>
              </w:rPr>
              <w:t>KEY,</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ProductId</w:t>
            </w:r>
            <w:proofErr w:type="spellEnd"/>
            <w:r w:rsidRPr="00526887">
              <w:rPr>
                <w:rFonts w:ascii="Courier New" w:hAnsi="Courier New" w:cs="Courier New"/>
                <w:sz w:val="20"/>
                <w:szCs w:val="20"/>
                <w:lang w:val="en-US" w:eastAsia="ru-RU"/>
              </w:rPr>
              <w:t xml:space="preserve"> INT</w:t>
            </w:r>
            <w:r w:rsidRPr="00526887">
              <w:rPr>
                <w:sz w:val="20"/>
                <w:szCs w:val="20"/>
                <w:lang w:val="en-US" w:eastAsia="ru-RU"/>
              </w:rPr>
              <w:t xml:space="preserve"> </w:t>
            </w:r>
            <w:r w:rsidRPr="00526887">
              <w:rPr>
                <w:rFonts w:ascii="Courier New" w:hAnsi="Courier New" w:cs="Courier New"/>
                <w:sz w:val="20"/>
                <w:szCs w:val="20"/>
                <w:lang w:val="en-US" w:eastAsia="ru-RU"/>
              </w:rPr>
              <w:t>NOT</w:t>
            </w:r>
            <w:r w:rsidRPr="00526887">
              <w:rPr>
                <w:sz w:val="20"/>
                <w:szCs w:val="20"/>
                <w:lang w:val="en-US" w:eastAsia="ru-RU"/>
              </w:rPr>
              <w:t xml:space="preserve"> </w:t>
            </w:r>
            <w:r w:rsidRPr="00526887">
              <w:rPr>
                <w:rFonts w:ascii="Courier New" w:hAnsi="Courier New" w:cs="Courier New"/>
                <w:sz w:val="20"/>
                <w:szCs w:val="20"/>
                <w:lang w:val="en-US" w:eastAsia="ru-RU"/>
              </w:rPr>
              <w:t>NULL</w:t>
            </w:r>
            <w:r w:rsidRPr="00526887">
              <w:rPr>
                <w:sz w:val="20"/>
                <w:szCs w:val="20"/>
                <w:lang w:val="en-US" w:eastAsia="ru-RU"/>
              </w:rPr>
              <w:t xml:space="preserve"> </w:t>
            </w:r>
            <w:r w:rsidRPr="00526887">
              <w:rPr>
                <w:rFonts w:ascii="Courier New" w:hAnsi="Courier New" w:cs="Courier New"/>
                <w:sz w:val="20"/>
                <w:szCs w:val="20"/>
                <w:lang w:val="en-US" w:eastAsia="ru-RU"/>
              </w:rPr>
              <w:t>REFERENCES</w:t>
            </w:r>
            <w:r w:rsidRPr="00526887">
              <w:rPr>
                <w:sz w:val="20"/>
                <w:szCs w:val="20"/>
                <w:lang w:val="en-US" w:eastAsia="ru-RU"/>
              </w:rPr>
              <w:t xml:space="preserve"> </w:t>
            </w:r>
            <w:r w:rsidRPr="00526887">
              <w:rPr>
                <w:rFonts w:ascii="Courier New" w:hAnsi="Courier New" w:cs="Courier New"/>
                <w:sz w:val="20"/>
                <w:szCs w:val="20"/>
                <w:lang w:val="en-US" w:eastAsia="ru-RU"/>
              </w:rPr>
              <w:t>Products(Id) ON</w:t>
            </w:r>
            <w:r w:rsidRPr="00526887">
              <w:rPr>
                <w:sz w:val="20"/>
                <w:szCs w:val="20"/>
                <w:lang w:val="en-US" w:eastAsia="ru-RU"/>
              </w:rPr>
              <w:t xml:space="preserve"> </w:t>
            </w:r>
            <w:r w:rsidRPr="00526887">
              <w:rPr>
                <w:rFonts w:ascii="Courier New" w:hAnsi="Courier New" w:cs="Courier New"/>
                <w:sz w:val="20"/>
                <w:szCs w:val="20"/>
                <w:lang w:val="en-US" w:eastAsia="ru-RU"/>
              </w:rPr>
              <w:t>DELETE</w:t>
            </w:r>
            <w:r w:rsidRPr="00526887">
              <w:rPr>
                <w:sz w:val="20"/>
                <w:szCs w:val="20"/>
                <w:lang w:val="en-US" w:eastAsia="ru-RU"/>
              </w:rPr>
              <w:t xml:space="preserve"> </w:t>
            </w:r>
            <w:r w:rsidRPr="00526887">
              <w:rPr>
                <w:rFonts w:ascii="Courier New" w:hAnsi="Courier New" w:cs="Courier New"/>
                <w:sz w:val="20"/>
                <w:szCs w:val="20"/>
                <w:lang w:val="en-US" w:eastAsia="ru-RU"/>
              </w:rPr>
              <w:t>CASCADE,</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CustomerId</w:t>
            </w:r>
            <w:proofErr w:type="spellEnd"/>
            <w:r w:rsidRPr="00526887">
              <w:rPr>
                <w:rFonts w:ascii="Courier New" w:hAnsi="Courier New" w:cs="Courier New"/>
                <w:sz w:val="20"/>
                <w:szCs w:val="20"/>
                <w:lang w:val="en-US" w:eastAsia="ru-RU"/>
              </w:rPr>
              <w:t xml:space="preserve"> INT</w:t>
            </w:r>
            <w:r w:rsidRPr="00526887">
              <w:rPr>
                <w:sz w:val="20"/>
                <w:szCs w:val="20"/>
                <w:lang w:val="en-US" w:eastAsia="ru-RU"/>
              </w:rPr>
              <w:t xml:space="preserve"> </w:t>
            </w:r>
            <w:r w:rsidRPr="00526887">
              <w:rPr>
                <w:rFonts w:ascii="Courier New" w:hAnsi="Courier New" w:cs="Courier New"/>
                <w:sz w:val="20"/>
                <w:szCs w:val="20"/>
                <w:lang w:val="en-US" w:eastAsia="ru-RU"/>
              </w:rPr>
              <w:t>NOT</w:t>
            </w:r>
            <w:r w:rsidRPr="00526887">
              <w:rPr>
                <w:sz w:val="20"/>
                <w:szCs w:val="20"/>
                <w:lang w:val="en-US" w:eastAsia="ru-RU"/>
              </w:rPr>
              <w:t xml:space="preserve"> </w:t>
            </w:r>
            <w:r w:rsidRPr="00526887">
              <w:rPr>
                <w:rFonts w:ascii="Courier New" w:hAnsi="Courier New" w:cs="Courier New"/>
                <w:sz w:val="20"/>
                <w:szCs w:val="20"/>
                <w:lang w:val="en-US" w:eastAsia="ru-RU"/>
              </w:rPr>
              <w:t>NULL</w:t>
            </w:r>
            <w:r w:rsidRPr="00526887">
              <w:rPr>
                <w:sz w:val="20"/>
                <w:szCs w:val="20"/>
                <w:lang w:val="en-US" w:eastAsia="ru-RU"/>
              </w:rPr>
              <w:t xml:space="preserve"> </w:t>
            </w:r>
            <w:r w:rsidRPr="00526887">
              <w:rPr>
                <w:rFonts w:ascii="Courier New" w:hAnsi="Courier New" w:cs="Courier New"/>
                <w:sz w:val="20"/>
                <w:szCs w:val="20"/>
                <w:lang w:val="en-US" w:eastAsia="ru-RU"/>
              </w:rPr>
              <w:t>REFERENCES</w:t>
            </w:r>
            <w:r w:rsidRPr="00526887">
              <w:rPr>
                <w:sz w:val="20"/>
                <w:szCs w:val="20"/>
                <w:lang w:val="en-US" w:eastAsia="ru-RU"/>
              </w:rPr>
              <w:t xml:space="preserve"> </w:t>
            </w:r>
            <w:r w:rsidRPr="00526887">
              <w:rPr>
                <w:rFonts w:ascii="Courier New" w:hAnsi="Courier New" w:cs="Courier New"/>
                <w:sz w:val="20"/>
                <w:szCs w:val="20"/>
                <w:lang w:val="en-US" w:eastAsia="ru-RU"/>
              </w:rPr>
              <w:t>Customers(Id) ON</w:t>
            </w:r>
            <w:r w:rsidRPr="00526887">
              <w:rPr>
                <w:sz w:val="20"/>
                <w:szCs w:val="20"/>
                <w:lang w:val="en-US" w:eastAsia="ru-RU"/>
              </w:rPr>
              <w:t xml:space="preserve"> </w:t>
            </w:r>
            <w:r w:rsidRPr="00526887">
              <w:rPr>
                <w:rFonts w:ascii="Courier New" w:hAnsi="Courier New" w:cs="Courier New"/>
                <w:sz w:val="20"/>
                <w:szCs w:val="20"/>
                <w:lang w:val="en-US" w:eastAsia="ru-RU"/>
              </w:rPr>
              <w:t>DELETE</w:t>
            </w:r>
            <w:r w:rsidRPr="00526887">
              <w:rPr>
                <w:sz w:val="20"/>
                <w:szCs w:val="20"/>
                <w:lang w:val="en-US" w:eastAsia="ru-RU"/>
              </w:rPr>
              <w:t xml:space="preserve"> </w:t>
            </w:r>
            <w:r w:rsidRPr="00526887">
              <w:rPr>
                <w:rFonts w:ascii="Courier New" w:hAnsi="Courier New" w:cs="Courier New"/>
                <w:sz w:val="20"/>
                <w:szCs w:val="20"/>
                <w:lang w:val="en-US" w:eastAsia="ru-RU"/>
              </w:rPr>
              <w:t>CASCADE,</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CreatedAt</w:t>
            </w:r>
            <w:proofErr w:type="spellEnd"/>
            <w:r w:rsidRPr="00526887">
              <w:rPr>
                <w:rFonts w:ascii="Courier New" w:hAnsi="Courier New" w:cs="Courier New"/>
                <w:sz w:val="20"/>
                <w:szCs w:val="20"/>
                <w:lang w:val="en-US" w:eastAsia="ru-RU"/>
              </w:rPr>
              <w:t xml:space="preserve"> DATE</w:t>
            </w:r>
            <w:r w:rsidRPr="00526887">
              <w:rPr>
                <w:sz w:val="20"/>
                <w:szCs w:val="20"/>
                <w:lang w:val="en-US" w:eastAsia="ru-RU"/>
              </w:rPr>
              <w:t xml:space="preserve"> </w:t>
            </w:r>
            <w:r w:rsidRPr="00526887">
              <w:rPr>
                <w:rFonts w:ascii="Courier New" w:hAnsi="Courier New" w:cs="Courier New"/>
                <w:sz w:val="20"/>
                <w:szCs w:val="20"/>
                <w:lang w:val="en-US" w:eastAsia="ru-RU"/>
              </w:rPr>
              <w:t>NOT</w:t>
            </w:r>
            <w:r w:rsidRPr="00526887">
              <w:rPr>
                <w:sz w:val="20"/>
                <w:szCs w:val="20"/>
                <w:lang w:val="en-US" w:eastAsia="ru-RU"/>
              </w:rPr>
              <w:t xml:space="preserve"> </w:t>
            </w:r>
            <w:r w:rsidRPr="00526887">
              <w:rPr>
                <w:rFonts w:ascii="Courier New" w:hAnsi="Courier New" w:cs="Courier New"/>
                <w:sz w:val="20"/>
                <w:szCs w:val="20"/>
                <w:lang w:val="en-US" w:eastAsia="ru-RU"/>
              </w:rPr>
              <w:t>NULL,</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ProductCount</w:t>
            </w:r>
            <w:proofErr w:type="spellEnd"/>
            <w:r w:rsidRPr="00526887">
              <w:rPr>
                <w:rFonts w:ascii="Courier New" w:hAnsi="Courier New" w:cs="Courier New"/>
                <w:sz w:val="20"/>
                <w:szCs w:val="20"/>
                <w:lang w:val="en-US" w:eastAsia="ru-RU"/>
              </w:rPr>
              <w:t xml:space="preserve"> INT</w:t>
            </w:r>
            <w:r w:rsidRPr="00526887">
              <w:rPr>
                <w:sz w:val="20"/>
                <w:szCs w:val="20"/>
                <w:lang w:val="en-US" w:eastAsia="ru-RU"/>
              </w:rPr>
              <w:t xml:space="preserve"> </w:t>
            </w:r>
            <w:r w:rsidRPr="00526887">
              <w:rPr>
                <w:rFonts w:ascii="Courier New" w:hAnsi="Courier New" w:cs="Courier New"/>
                <w:sz w:val="20"/>
                <w:szCs w:val="20"/>
                <w:lang w:val="en-US" w:eastAsia="ru-RU"/>
              </w:rPr>
              <w:t>DEFAULT</w:t>
            </w:r>
            <w:r w:rsidRPr="00526887">
              <w:rPr>
                <w:sz w:val="20"/>
                <w:szCs w:val="20"/>
                <w:lang w:val="en-US" w:eastAsia="ru-RU"/>
              </w:rPr>
              <w:t xml:space="preserve"> </w:t>
            </w:r>
            <w:r w:rsidRPr="00526887">
              <w:rPr>
                <w:rFonts w:ascii="Courier New" w:hAnsi="Courier New" w:cs="Courier New"/>
                <w:sz w:val="20"/>
                <w:szCs w:val="20"/>
                <w:lang w:val="en-US" w:eastAsia="ru-RU"/>
              </w:rPr>
              <w:t>1,</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eastAsia="ru-RU"/>
              </w:rPr>
              <w:t>Price</w:t>
            </w:r>
            <w:proofErr w:type="spellEnd"/>
            <w:r w:rsidRPr="00526887">
              <w:rPr>
                <w:rFonts w:ascii="Courier New" w:hAnsi="Courier New" w:cs="Courier New"/>
                <w:sz w:val="20"/>
                <w:szCs w:val="20"/>
                <w:lang w:eastAsia="ru-RU"/>
              </w:rPr>
              <w:t xml:space="preserve"> MONEY NOT</w:t>
            </w:r>
            <w:r w:rsidRPr="00526887">
              <w:rPr>
                <w:sz w:val="20"/>
                <w:szCs w:val="20"/>
                <w:lang w:eastAsia="ru-RU"/>
              </w:rPr>
              <w:t xml:space="preserve"> </w:t>
            </w:r>
            <w:r w:rsidRPr="00526887">
              <w:rPr>
                <w:rFonts w:ascii="Courier New" w:hAnsi="Courier New" w:cs="Courier New"/>
                <w:sz w:val="20"/>
                <w:szCs w:val="20"/>
                <w:lang w:eastAsia="ru-RU"/>
              </w:rPr>
              <w:t>NULL</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w:t>
            </w:r>
          </w:p>
        </w:tc>
      </w:tr>
    </w:tbl>
    <w:p w:rsidR="00526887" w:rsidRPr="00526887" w:rsidRDefault="00526887" w:rsidP="00526887">
      <w:pPr>
        <w:suppressAutoHyphens w:val="0"/>
        <w:rPr>
          <w:sz w:val="20"/>
          <w:szCs w:val="20"/>
          <w:lang w:eastAsia="ru-RU"/>
        </w:rPr>
      </w:pPr>
      <w:r w:rsidRPr="00526887">
        <w:rPr>
          <w:sz w:val="20"/>
          <w:szCs w:val="20"/>
          <w:lang w:eastAsia="ru-RU"/>
        </w:rPr>
        <w:t>Используем переменные при извлечении данных:</w:t>
      </w:r>
    </w:p>
    <w:tbl>
      <w:tblPr>
        <w:tblW w:w="0" w:type="auto"/>
        <w:tblCellSpacing w:w="0" w:type="dxa"/>
        <w:tblCellMar>
          <w:left w:w="0" w:type="dxa"/>
          <w:right w:w="0" w:type="dxa"/>
        </w:tblCellMar>
        <w:tblLook w:val="04A0" w:firstRow="1" w:lastRow="0" w:firstColumn="1" w:lastColumn="0" w:noHBand="0" w:noVBand="1"/>
      </w:tblPr>
      <w:tblGrid>
        <w:gridCol w:w="8092"/>
      </w:tblGrid>
      <w:tr w:rsidR="00526887" w:rsidRPr="00526887" w:rsidTr="00526887">
        <w:trPr>
          <w:tblCellSpacing w:w="0" w:type="dxa"/>
        </w:trPr>
        <w:tc>
          <w:tcPr>
            <w:tcW w:w="0" w:type="auto"/>
            <w:vAlign w:val="center"/>
            <w:hideMark/>
          </w:tcPr>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DECLARE</w:t>
            </w:r>
            <w:r w:rsidRPr="00526887">
              <w:rPr>
                <w:sz w:val="20"/>
                <w:szCs w:val="20"/>
                <w:lang w:val="en-US" w:eastAsia="ru-RU"/>
              </w:rPr>
              <w:t xml:space="preserve"> </w:t>
            </w:r>
            <w:r w:rsidRPr="00526887">
              <w:rPr>
                <w:rFonts w:ascii="Courier New" w:hAnsi="Courier New" w:cs="Courier New"/>
                <w:sz w:val="20"/>
                <w:szCs w:val="20"/>
                <w:lang w:val="en-US" w:eastAsia="ru-RU"/>
              </w:rPr>
              <w:t>@</w:t>
            </w:r>
            <w:proofErr w:type="spellStart"/>
            <w:r w:rsidRPr="00526887">
              <w:rPr>
                <w:rFonts w:ascii="Courier New" w:hAnsi="Courier New" w:cs="Courier New"/>
                <w:sz w:val="20"/>
                <w:szCs w:val="20"/>
                <w:lang w:val="en-US" w:eastAsia="ru-RU"/>
              </w:rPr>
              <w:t>maxPrice</w:t>
            </w:r>
            <w:proofErr w:type="spellEnd"/>
            <w:r w:rsidRPr="00526887">
              <w:rPr>
                <w:rFonts w:ascii="Courier New" w:hAnsi="Courier New" w:cs="Courier New"/>
                <w:sz w:val="20"/>
                <w:szCs w:val="20"/>
                <w:lang w:val="en-US" w:eastAsia="ru-RU"/>
              </w:rPr>
              <w:t xml:space="preserve"> MONEY, </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minPrice</w:t>
            </w:r>
            <w:proofErr w:type="spellEnd"/>
            <w:r w:rsidRPr="00526887">
              <w:rPr>
                <w:rFonts w:ascii="Courier New" w:hAnsi="Courier New" w:cs="Courier New"/>
                <w:sz w:val="20"/>
                <w:szCs w:val="20"/>
                <w:lang w:val="en-US" w:eastAsia="ru-RU"/>
              </w:rPr>
              <w:t xml:space="preserve"> MONEY, </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dif</w:t>
            </w:r>
            <w:proofErr w:type="spellEnd"/>
            <w:r w:rsidRPr="00526887">
              <w:rPr>
                <w:rFonts w:ascii="Courier New" w:hAnsi="Courier New" w:cs="Courier New"/>
                <w:sz w:val="20"/>
                <w:szCs w:val="20"/>
                <w:lang w:val="en-US" w:eastAsia="ru-RU"/>
              </w:rPr>
              <w:t xml:space="preserve"> MONEY, </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@count</w:t>
            </w:r>
            <w:r w:rsidRPr="00526887">
              <w:rPr>
                <w:sz w:val="20"/>
                <w:szCs w:val="20"/>
                <w:lang w:val="en-US" w:eastAsia="ru-RU"/>
              </w:rPr>
              <w:t xml:space="preserve"> </w:t>
            </w:r>
            <w:r w:rsidRPr="00526887">
              <w:rPr>
                <w:rFonts w:ascii="Courier New" w:hAnsi="Courier New" w:cs="Courier New"/>
                <w:sz w:val="20"/>
                <w:szCs w:val="20"/>
                <w:lang w:val="en-US" w:eastAsia="ru-RU"/>
              </w:rPr>
              <w:t>INT</w:t>
            </w:r>
          </w:p>
          <w:p w:rsidR="00526887" w:rsidRPr="00526887" w:rsidRDefault="00526887" w:rsidP="00526887">
            <w:pPr>
              <w:suppressAutoHyphens w:val="0"/>
              <w:rPr>
                <w:sz w:val="20"/>
                <w:szCs w:val="20"/>
                <w:lang w:val="en-US" w:eastAsia="ru-RU"/>
              </w:rPr>
            </w:pPr>
            <w:r w:rsidRPr="00526887">
              <w:rPr>
                <w:sz w:val="20"/>
                <w:szCs w:val="20"/>
                <w:lang w:val="en-US" w:eastAsia="ru-RU"/>
              </w:rPr>
              <w:t> </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SET</w:t>
            </w:r>
            <w:r w:rsidRPr="00526887">
              <w:rPr>
                <w:sz w:val="20"/>
                <w:szCs w:val="20"/>
                <w:lang w:val="en-US" w:eastAsia="ru-RU"/>
              </w:rPr>
              <w:t xml:space="preserve"> </w:t>
            </w:r>
            <w:r w:rsidRPr="00526887">
              <w:rPr>
                <w:rFonts w:ascii="Courier New" w:hAnsi="Courier New" w:cs="Courier New"/>
                <w:sz w:val="20"/>
                <w:szCs w:val="20"/>
                <w:lang w:val="en-US" w:eastAsia="ru-RU"/>
              </w:rPr>
              <w:t>@count</w:t>
            </w:r>
            <w:r w:rsidRPr="00526887">
              <w:rPr>
                <w:sz w:val="20"/>
                <w:szCs w:val="20"/>
                <w:lang w:val="en-US" w:eastAsia="ru-RU"/>
              </w:rPr>
              <w:t xml:space="preserve"> </w:t>
            </w:r>
            <w:r w:rsidRPr="00526887">
              <w:rPr>
                <w:rFonts w:ascii="Courier New" w:hAnsi="Courier New" w:cs="Courier New"/>
                <w:sz w:val="20"/>
                <w:szCs w:val="20"/>
                <w:lang w:val="en-US" w:eastAsia="ru-RU"/>
              </w:rPr>
              <w:t>= (SELECT</w:t>
            </w:r>
            <w:r w:rsidRPr="00526887">
              <w:rPr>
                <w:sz w:val="20"/>
                <w:szCs w:val="20"/>
                <w:lang w:val="en-US" w:eastAsia="ru-RU"/>
              </w:rPr>
              <w:t xml:space="preserve"> </w:t>
            </w:r>
            <w:r w:rsidRPr="00526887">
              <w:rPr>
                <w:rFonts w:ascii="Courier New" w:hAnsi="Courier New" w:cs="Courier New"/>
                <w:sz w:val="20"/>
                <w:szCs w:val="20"/>
                <w:lang w:val="en-US" w:eastAsia="ru-RU"/>
              </w:rPr>
              <w:t>SUM(</w:t>
            </w:r>
            <w:proofErr w:type="spellStart"/>
            <w:r w:rsidRPr="00526887">
              <w:rPr>
                <w:rFonts w:ascii="Courier New" w:hAnsi="Courier New" w:cs="Courier New"/>
                <w:sz w:val="20"/>
                <w:szCs w:val="20"/>
                <w:lang w:val="en-US" w:eastAsia="ru-RU"/>
              </w:rPr>
              <w:t>ProductCount</w:t>
            </w:r>
            <w:proofErr w:type="spellEnd"/>
            <w:r w:rsidRPr="00526887">
              <w:rPr>
                <w:rFonts w:ascii="Courier New" w:hAnsi="Courier New" w:cs="Courier New"/>
                <w:sz w:val="20"/>
                <w:szCs w:val="20"/>
                <w:lang w:val="en-US" w:eastAsia="ru-RU"/>
              </w:rPr>
              <w:t>) FROM</w:t>
            </w:r>
            <w:r w:rsidRPr="00526887">
              <w:rPr>
                <w:sz w:val="20"/>
                <w:szCs w:val="20"/>
                <w:lang w:val="en-US" w:eastAsia="ru-RU"/>
              </w:rPr>
              <w:t xml:space="preserve"> </w:t>
            </w:r>
            <w:r w:rsidRPr="00526887">
              <w:rPr>
                <w:rFonts w:ascii="Courier New" w:hAnsi="Courier New" w:cs="Courier New"/>
                <w:sz w:val="20"/>
                <w:szCs w:val="20"/>
                <w:lang w:val="en-US" w:eastAsia="ru-RU"/>
              </w:rPr>
              <w:t>Orders);</w:t>
            </w:r>
          </w:p>
          <w:p w:rsidR="00526887" w:rsidRPr="00526887" w:rsidRDefault="00526887" w:rsidP="00526887">
            <w:pPr>
              <w:suppressAutoHyphens w:val="0"/>
              <w:rPr>
                <w:sz w:val="20"/>
                <w:szCs w:val="20"/>
                <w:lang w:val="en-US" w:eastAsia="ru-RU"/>
              </w:rPr>
            </w:pPr>
            <w:r w:rsidRPr="00526887">
              <w:rPr>
                <w:sz w:val="20"/>
                <w:szCs w:val="20"/>
                <w:lang w:val="en-US" w:eastAsia="ru-RU"/>
              </w:rPr>
              <w:t> </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SELECT</w:t>
            </w:r>
            <w:r w:rsidRPr="00526887">
              <w:rPr>
                <w:sz w:val="20"/>
                <w:szCs w:val="20"/>
                <w:lang w:val="en-US" w:eastAsia="ru-RU"/>
              </w:rPr>
              <w:t xml:space="preserve"> </w:t>
            </w:r>
            <w:r w:rsidRPr="00526887">
              <w:rPr>
                <w:rFonts w:ascii="Courier New" w:hAnsi="Courier New" w:cs="Courier New"/>
                <w:sz w:val="20"/>
                <w:szCs w:val="20"/>
                <w:lang w:val="en-US" w:eastAsia="ru-RU"/>
              </w:rPr>
              <w:t>@</w:t>
            </w:r>
            <w:proofErr w:type="spellStart"/>
            <w:r w:rsidRPr="00526887">
              <w:rPr>
                <w:rFonts w:ascii="Courier New" w:hAnsi="Courier New" w:cs="Courier New"/>
                <w:sz w:val="20"/>
                <w:szCs w:val="20"/>
                <w:lang w:val="en-US" w:eastAsia="ru-RU"/>
              </w:rPr>
              <w:t>minPrice</w:t>
            </w:r>
            <w:proofErr w:type="spellEnd"/>
            <w:r w:rsidRPr="00526887">
              <w:rPr>
                <w:rFonts w:ascii="Courier New" w:hAnsi="Courier New" w:cs="Courier New"/>
                <w:sz w:val="20"/>
                <w:szCs w:val="20"/>
                <w:lang w:val="en-US" w:eastAsia="ru-RU"/>
              </w:rPr>
              <w:t>=MIN(Price), @</w:t>
            </w:r>
            <w:proofErr w:type="spellStart"/>
            <w:r w:rsidRPr="00526887">
              <w:rPr>
                <w:rFonts w:ascii="Courier New" w:hAnsi="Courier New" w:cs="Courier New"/>
                <w:sz w:val="20"/>
                <w:szCs w:val="20"/>
                <w:lang w:val="en-US" w:eastAsia="ru-RU"/>
              </w:rPr>
              <w:t>maxPrice</w:t>
            </w:r>
            <w:proofErr w:type="spellEnd"/>
            <w:r w:rsidRPr="00526887">
              <w:rPr>
                <w:rFonts w:ascii="Courier New" w:hAnsi="Courier New" w:cs="Courier New"/>
                <w:sz w:val="20"/>
                <w:szCs w:val="20"/>
                <w:lang w:val="en-US" w:eastAsia="ru-RU"/>
              </w:rPr>
              <w:t xml:space="preserve"> = MAX(Price) FROM</w:t>
            </w:r>
            <w:r w:rsidRPr="00526887">
              <w:rPr>
                <w:sz w:val="20"/>
                <w:szCs w:val="20"/>
                <w:lang w:val="en-US" w:eastAsia="ru-RU"/>
              </w:rPr>
              <w:t xml:space="preserve"> </w:t>
            </w:r>
            <w:r w:rsidRPr="00526887">
              <w:rPr>
                <w:rFonts w:ascii="Courier New" w:hAnsi="Courier New" w:cs="Courier New"/>
                <w:sz w:val="20"/>
                <w:szCs w:val="20"/>
                <w:lang w:val="en-US" w:eastAsia="ru-RU"/>
              </w:rPr>
              <w:t>Products</w:t>
            </w:r>
          </w:p>
          <w:p w:rsidR="00526887" w:rsidRPr="00526887" w:rsidRDefault="00526887" w:rsidP="00526887">
            <w:pPr>
              <w:suppressAutoHyphens w:val="0"/>
              <w:rPr>
                <w:sz w:val="20"/>
                <w:szCs w:val="20"/>
                <w:lang w:val="en-US" w:eastAsia="ru-RU"/>
              </w:rPr>
            </w:pPr>
            <w:r w:rsidRPr="00526887">
              <w:rPr>
                <w:sz w:val="20"/>
                <w:szCs w:val="20"/>
                <w:lang w:val="en-US" w:eastAsia="ru-RU"/>
              </w:rPr>
              <w:t> </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SET</w:t>
            </w:r>
            <w:r w:rsidRPr="00526887">
              <w:rPr>
                <w:sz w:val="20"/>
                <w:szCs w:val="20"/>
                <w:lang w:eastAsia="ru-RU"/>
              </w:rPr>
              <w:t xml:space="preserve"> </w:t>
            </w:r>
            <w:r w:rsidRPr="00526887">
              <w:rPr>
                <w:rFonts w:ascii="Courier New" w:hAnsi="Courier New" w:cs="Courier New"/>
                <w:sz w:val="20"/>
                <w:szCs w:val="20"/>
                <w:lang w:eastAsia="ru-RU"/>
              </w:rPr>
              <w:t>@</w:t>
            </w:r>
            <w:proofErr w:type="spellStart"/>
            <w:r w:rsidRPr="00526887">
              <w:rPr>
                <w:rFonts w:ascii="Courier New" w:hAnsi="Courier New" w:cs="Courier New"/>
                <w:sz w:val="20"/>
                <w:szCs w:val="20"/>
                <w:lang w:eastAsia="ru-RU"/>
              </w:rPr>
              <w:t>dif</w:t>
            </w:r>
            <w:proofErr w:type="spellEnd"/>
            <w:r w:rsidRPr="00526887">
              <w:rPr>
                <w:rFonts w:ascii="Courier New" w:hAnsi="Courier New" w:cs="Courier New"/>
                <w:sz w:val="20"/>
                <w:szCs w:val="20"/>
                <w:lang w:eastAsia="ru-RU"/>
              </w:rPr>
              <w:t xml:space="preserve"> = @</w:t>
            </w:r>
            <w:proofErr w:type="spellStart"/>
            <w:r w:rsidRPr="00526887">
              <w:rPr>
                <w:rFonts w:ascii="Courier New" w:hAnsi="Courier New" w:cs="Courier New"/>
                <w:sz w:val="20"/>
                <w:szCs w:val="20"/>
                <w:lang w:eastAsia="ru-RU"/>
              </w:rPr>
              <w:t>maxPrice</w:t>
            </w:r>
            <w:proofErr w:type="spellEnd"/>
            <w:r w:rsidRPr="00526887">
              <w:rPr>
                <w:rFonts w:ascii="Courier New" w:hAnsi="Courier New" w:cs="Courier New"/>
                <w:sz w:val="20"/>
                <w:szCs w:val="20"/>
                <w:lang w:eastAsia="ru-RU"/>
              </w:rPr>
              <w:t xml:space="preserve"> - @</w:t>
            </w:r>
            <w:proofErr w:type="spellStart"/>
            <w:r w:rsidRPr="00526887">
              <w:rPr>
                <w:rFonts w:ascii="Courier New" w:hAnsi="Courier New" w:cs="Courier New"/>
                <w:sz w:val="20"/>
                <w:szCs w:val="20"/>
                <w:lang w:eastAsia="ru-RU"/>
              </w:rPr>
              <w:t>minPrice</w:t>
            </w:r>
            <w:proofErr w:type="spellEnd"/>
            <w:r w:rsidRPr="00526887">
              <w:rPr>
                <w:rFonts w:ascii="Courier New" w:hAnsi="Courier New" w:cs="Courier New"/>
                <w:sz w:val="20"/>
                <w:szCs w:val="20"/>
                <w:lang w:eastAsia="ru-RU"/>
              </w:rPr>
              <w:t>;</w:t>
            </w:r>
          </w:p>
          <w:p w:rsidR="00526887" w:rsidRPr="00526887" w:rsidRDefault="00526887" w:rsidP="00526887">
            <w:pPr>
              <w:suppressAutoHyphens w:val="0"/>
              <w:rPr>
                <w:sz w:val="20"/>
                <w:szCs w:val="20"/>
                <w:lang w:eastAsia="ru-RU"/>
              </w:rPr>
            </w:pPr>
            <w:r w:rsidRPr="00526887">
              <w:rPr>
                <w:sz w:val="20"/>
                <w:szCs w:val="20"/>
                <w:lang w:eastAsia="ru-RU"/>
              </w:rPr>
              <w:t> </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PRINT 'Всего продано: '</w:t>
            </w:r>
            <w:r w:rsidRPr="00526887">
              <w:rPr>
                <w:sz w:val="20"/>
                <w:szCs w:val="20"/>
                <w:lang w:eastAsia="ru-RU"/>
              </w:rPr>
              <w:t xml:space="preserve"> </w:t>
            </w:r>
            <w:r w:rsidRPr="00526887">
              <w:rPr>
                <w:rFonts w:ascii="Courier New" w:hAnsi="Courier New" w:cs="Courier New"/>
                <w:sz w:val="20"/>
                <w:szCs w:val="20"/>
                <w:lang w:eastAsia="ru-RU"/>
              </w:rPr>
              <w:t xml:space="preserve">+ </w:t>
            </w:r>
            <w:proofErr w:type="gramStart"/>
            <w:r w:rsidRPr="00526887">
              <w:rPr>
                <w:rFonts w:ascii="Courier New" w:hAnsi="Courier New" w:cs="Courier New"/>
                <w:sz w:val="20"/>
                <w:szCs w:val="20"/>
                <w:lang w:eastAsia="ru-RU"/>
              </w:rPr>
              <w:t>STR(</w:t>
            </w:r>
            <w:proofErr w:type="gramEnd"/>
            <w:r w:rsidRPr="00526887">
              <w:rPr>
                <w:rFonts w:ascii="Courier New" w:hAnsi="Courier New" w:cs="Courier New"/>
                <w:sz w:val="20"/>
                <w:szCs w:val="20"/>
                <w:lang w:eastAsia="ru-RU"/>
              </w:rPr>
              <w:t>@</w:t>
            </w:r>
            <w:proofErr w:type="spellStart"/>
            <w:r w:rsidRPr="00526887">
              <w:rPr>
                <w:rFonts w:ascii="Courier New" w:hAnsi="Courier New" w:cs="Courier New"/>
                <w:sz w:val="20"/>
                <w:szCs w:val="20"/>
                <w:lang w:eastAsia="ru-RU"/>
              </w:rPr>
              <w:t>count</w:t>
            </w:r>
            <w:proofErr w:type="spellEnd"/>
            <w:r w:rsidRPr="00526887">
              <w:rPr>
                <w:rFonts w:ascii="Courier New" w:hAnsi="Courier New" w:cs="Courier New"/>
                <w:sz w:val="20"/>
                <w:szCs w:val="20"/>
                <w:lang w:eastAsia="ru-RU"/>
              </w:rPr>
              <w:t xml:space="preserve">, 5) + ' </w:t>
            </w:r>
            <w:proofErr w:type="spellStart"/>
            <w:r w:rsidRPr="00526887">
              <w:rPr>
                <w:rFonts w:ascii="Courier New" w:hAnsi="Courier New" w:cs="Courier New"/>
                <w:sz w:val="20"/>
                <w:szCs w:val="20"/>
                <w:lang w:eastAsia="ru-RU"/>
              </w:rPr>
              <w:t>товарa</w:t>
            </w:r>
            <w:proofErr w:type="spellEnd"/>
            <w:r w:rsidRPr="00526887">
              <w:rPr>
                <w:rFonts w:ascii="Courier New" w:hAnsi="Courier New" w:cs="Courier New"/>
                <w:sz w:val="20"/>
                <w:szCs w:val="20"/>
                <w:lang w:eastAsia="ru-RU"/>
              </w:rPr>
              <w:t>(</w:t>
            </w:r>
            <w:proofErr w:type="spellStart"/>
            <w:r w:rsidRPr="00526887">
              <w:rPr>
                <w:rFonts w:ascii="Courier New" w:hAnsi="Courier New" w:cs="Courier New"/>
                <w:sz w:val="20"/>
                <w:szCs w:val="20"/>
                <w:lang w:eastAsia="ru-RU"/>
              </w:rPr>
              <w:t>ов</w:t>
            </w:r>
            <w:proofErr w:type="spellEnd"/>
            <w:r w:rsidRPr="00526887">
              <w:rPr>
                <w:rFonts w:ascii="Courier New" w:hAnsi="Courier New" w:cs="Courier New"/>
                <w:sz w:val="20"/>
                <w:szCs w:val="20"/>
                <w:lang w:eastAsia="ru-RU"/>
              </w:rPr>
              <w:t>)';</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PRINT 'Разница между максимальной и минимальной ценой: '</w:t>
            </w:r>
            <w:r w:rsidRPr="00526887">
              <w:rPr>
                <w:sz w:val="20"/>
                <w:szCs w:val="20"/>
                <w:lang w:eastAsia="ru-RU"/>
              </w:rPr>
              <w:t xml:space="preserve"> </w:t>
            </w:r>
            <w:r w:rsidRPr="00526887">
              <w:rPr>
                <w:rFonts w:ascii="Courier New" w:hAnsi="Courier New" w:cs="Courier New"/>
                <w:sz w:val="20"/>
                <w:szCs w:val="20"/>
                <w:lang w:eastAsia="ru-RU"/>
              </w:rPr>
              <w:t>+ STR(@</w:t>
            </w:r>
            <w:proofErr w:type="spellStart"/>
            <w:r w:rsidRPr="00526887">
              <w:rPr>
                <w:rFonts w:ascii="Courier New" w:hAnsi="Courier New" w:cs="Courier New"/>
                <w:sz w:val="20"/>
                <w:szCs w:val="20"/>
                <w:lang w:eastAsia="ru-RU"/>
              </w:rPr>
              <w:t>dif</w:t>
            </w:r>
            <w:proofErr w:type="spellEnd"/>
            <w:r w:rsidRPr="00526887">
              <w:rPr>
                <w:rFonts w:ascii="Courier New" w:hAnsi="Courier New" w:cs="Courier New"/>
                <w:sz w:val="20"/>
                <w:szCs w:val="20"/>
                <w:lang w:eastAsia="ru-RU"/>
              </w:rPr>
              <w:t>)</w:t>
            </w:r>
          </w:p>
        </w:tc>
      </w:tr>
    </w:tbl>
    <w:p w:rsidR="00526887" w:rsidRPr="00526887" w:rsidRDefault="00526887" w:rsidP="00526887">
      <w:pPr>
        <w:suppressAutoHyphens w:val="0"/>
        <w:rPr>
          <w:sz w:val="20"/>
          <w:szCs w:val="20"/>
          <w:lang w:eastAsia="ru-RU"/>
        </w:rPr>
      </w:pPr>
      <w:r w:rsidRPr="00526887">
        <w:rPr>
          <w:sz w:val="20"/>
          <w:szCs w:val="20"/>
          <w:lang w:eastAsia="ru-RU"/>
        </w:rPr>
        <w:t>В данном случае переменная @</w:t>
      </w:r>
      <w:proofErr w:type="spellStart"/>
      <w:r w:rsidRPr="00526887">
        <w:rPr>
          <w:sz w:val="20"/>
          <w:szCs w:val="20"/>
          <w:lang w:eastAsia="ru-RU"/>
        </w:rPr>
        <w:t>count</w:t>
      </w:r>
      <w:proofErr w:type="spellEnd"/>
      <w:r w:rsidRPr="00526887">
        <w:rPr>
          <w:sz w:val="20"/>
          <w:szCs w:val="20"/>
          <w:lang w:eastAsia="ru-RU"/>
        </w:rPr>
        <w:t xml:space="preserve"> будет содержать сумму всех значений из столбца </w:t>
      </w:r>
      <w:proofErr w:type="spellStart"/>
      <w:r w:rsidRPr="00526887">
        <w:rPr>
          <w:sz w:val="20"/>
          <w:szCs w:val="20"/>
          <w:lang w:eastAsia="ru-RU"/>
        </w:rPr>
        <w:t>ProductCount</w:t>
      </w:r>
      <w:proofErr w:type="spellEnd"/>
      <w:r w:rsidRPr="00526887">
        <w:rPr>
          <w:sz w:val="20"/>
          <w:szCs w:val="20"/>
          <w:lang w:eastAsia="ru-RU"/>
        </w:rPr>
        <w:t xml:space="preserve"> таблицы </w:t>
      </w:r>
      <w:proofErr w:type="spellStart"/>
      <w:r w:rsidRPr="00526887">
        <w:rPr>
          <w:sz w:val="20"/>
          <w:szCs w:val="20"/>
          <w:lang w:eastAsia="ru-RU"/>
        </w:rPr>
        <w:t>Orders</w:t>
      </w:r>
      <w:proofErr w:type="spellEnd"/>
      <w:r w:rsidRPr="00526887">
        <w:rPr>
          <w:sz w:val="20"/>
          <w:szCs w:val="20"/>
          <w:lang w:eastAsia="ru-RU"/>
        </w:rPr>
        <w:t>, то есть общее количество проданных товаров.</w:t>
      </w:r>
    </w:p>
    <w:p w:rsidR="00526887" w:rsidRPr="00526887" w:rsidRDefault="00526887" w:rsidP="00526887">
      <w:pPr>
        <w:suppressAutoHyphens w:val="0"/>
        <w:rPr>
          <w:sz w:val="20"/>
          <w:szCs w:val="20"/>
          <w:lang w:eastAsia="ru-RU"/>
        </w:rPr>
      </w:pPr>
      <w:r w:rsidRPr="00526887">
        <w:rPr>
          <w:sz w:val="20"/>
          <w:szCs w:val="20"/>
          <w:lang w:eastAsia="ru-RU"/>
        </w:rPr>
        <w:t>Переменные @</w:t>
      </w:r>
      <w:proofErr w:type="spellStart"/>
      <w:r w:rsidRPr="00526887">
        <w:rPr>
          <w:sz w:val="20"/>
          <w:szCs w:val="20"/>
          <w:lang w:eastAsia="ru-RU"/>
        </w:rPr>
        <w:t>min</w:t>
      </w:r>
      <w:proofErr w:type="spellEnd"/>
      <w:r w:rsidRPr="00526887">
        <w:rPr>
          <w:sz w:val="20"/>
          <w:szCs w:val="20"/>
          <w:lang w:eastAsia="ru-RU"/>
        </w:rPr>
        <w:t xml:space="preserve"> и @</w:t>
      </w:r>
      <w:proofErr w:type="spellStart"/>
      <w:r w:rsidRPr="00526887">
        <w:rPr>
          <w:sz w:val="20"/>
          <w:szCs w:val="20"/>
          <w:lang w:eastAsia="ru-RU"/>
        </w:rPr>
        <w:t>max</w:t>
      </w:r>
      <w:proofErr w:type="spellEnd"/>
      <w:r w:rsidRPr="00526887">
        <w:rPr>
          <w:sz w:val="20"/>
          <w:szCs w:val="20"/>
          <w:lang w:eastAsia="ru-RU"/>
        </w:rPr>
        <w:t xml:space="preserve"> хранят соответственно минимальное и максимальное значения столбца </w:t>
      </w:r>
      <w:proofErr w:type="spellStart"/>
      <w:r w:rsidRPr="00526887">
        <w:rPr>
          <w:sz w:val="20"/>
          <w:szCs w:val="20"/>
          <w:lang w:eastAsia="ru-RU"/>
        </w:rPr>
        <w:t>Price</w:t>
      </w:r>
      <w:proofErr w:type="spellEnd"/>
      <w:r w:rsidRPr="00526887">
        <w:rPr>
          <w:sz w:val="20"/>
          <w:szCs w:val="20"/>
          <w:lang w:eastAsia="ru-RU"/>
        </w:rPr>
        <w:t xml:space="preserve"> из таблицы </w:t>
      </w:r>
      <w:proofErr w:type="spellStart"/>
      <w:r w:rsidRPr="00526887">
        <w:rPr>
          <w:sz w:val="20"/>
          <w:szCs w:val="20"/>
          <w:lang w:eastAsia="ru-RU"/>
        </w:rPr>
        <w:t>Products</w:t>
      </w:r>
      <w:proofErr w:type="spellEnd"/>
      <w:r w:rsidRPr="00526887">
        <w:rPr>
          <w:sz w:val="20"/>
          <w:szCs w:val="20"/>
          <w:lang w:eastAsia="ru-RU"/>
        </w:rPr>
        <w:t>, а переменная @</w:t>
      </w:r>
      <w:proofErr w:type="spellStart"/>
      <w:r w:rsidRPr="00526887">
        <w:rPr>
          <w:sz w:val="20"/>
          <w:szCs w:val="20"/>
          <w:lang w:eastAsia="ru-RU"/>
        </w:rPr>
        <w:t>dif</w:t>
      </w:r>
      <w:proofErr w:type="spellEnd"/>
      <w:r w:rsidRPr="00526887">
        <w:rPr>
          <w:sz w:val="20"/>
          <w:szCs w:val="20"/>
          <w:lang w:eastAsia="ru-RU"/>
        </w:rPr>
        <w:t xml:space="preserve"> - разницу между этими значениями. И подобно простым значениям, переменные также могут участвовать в операциях.</w:t>
      </w:r>
    </w:p>
    <w:p w:rsidR="00526887" w:rsidRPr="00526887" w:rsidRDefault="001527AF" w:rsidP="00526887">
      <w:pPr>
        <w:suppressAutoHyphens w:val="0"/>
        <w:rPr>
          <w:sz w:val="20"/>
          <w:szCs w:val="20"/>
          <w:lang w:eastAsia="ru-RU"/>
        </w:rPr>
      </w:pPr>
      <w:r w:rsidRPr="00526887">
        <w:rPr>
          <w:noProof/>
          <w:sz w:val="20"/>
          <w:szCs w:val="20"/>
          <w:lang w:eastAsia="ru-RU"/>
        </w:rPr>
        <w:lastRenderedPageBreak/>
        <w:drawing>
          <wp:inline distT="0" distB="0" distL="0" distR="0">
            <wp:extent cx="5448300" cy="3619500"/>
            <wp:effectExtent l="0" t="0" r="0" b="0"/>
            <wp:docPr id="3" name="Рисунок 3" descr="Переменные в запросах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менные в запросах в T-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619500"/>
                    </a:xfrm>
                    <a:prstGeom prst="rect">
                      <a:avLst/>
                    </a:prstGeom>
                    <a:noFill/>
                    <a:ln>
                      <a:noFill/>
                    </a:ln>
                  </pic:spPr>
                </pic:pic>
              </a:graphicData>
            </a:graphic>
          </wp:inline>
        </w:drawing>
      </w:r>
    </w:p>
    <w:p w:rsidR="00526887" w:rsidRPr="00526887" w:rsidRDefault="00526887" w:rsidP="00526887">
      <w:pPr>
        <w:suppressAutoHyphens w:val="0"/>
        <w:rPr>
          <w:sz w:val="20"/>
          <w:szCs w:val="20"/>
          <w:lang w:eastAsia="ru-RU"/>
        </w:rPr>
      </w:pPr>
      <w:r w:rsidRPr="00526887">
        <w:rPr>
          <w:sz w:val="20"/>
          <w:szCs w:val="20"/>
          <w:lang w:eastAsia="ru-RU"/>
        </w:rPr>
        <w:t>Другой пример:</w:t>
      </w:r>
    </w:p>
    <w:tbl>
      <w:tblPr>
        <w:tblW w:w="0" w:type="auto"/>
        <w:tblCellSpacing w:w="0" w:type="dxa"/>
        <w:tblCellMar>
          <w:left w:w="0" w:type="dxa"/>
          <w:right w:w="0" w:type="dxa"/>
        </w:tblCellMar>
        <w:tblLook w:val="04A0" w:firstRow="1" w:lastRow="0" w:firstColumn="1" w:lastColumn="0" w:noHBand="0" w:noVBand="1"/>
      </w:tblPr>
      <w:tblGrid>
        <w:gridCol w:w="7112"/>
      </w:tblGrid>
      <w:tr w:rsidR="00526887" w:rsidRPr="00526887" w:rsidTr="00526887">
        <w:trPr>
          <w:tblCellSpacing w:w="0" w:type="dxa"/>
        </w:trPr>
        <w:tc>
          <w:tcPr>
            <w:tcW w:w="0" w:type="auto"/>
            <w:vAlign w:val="center"/>
            <w:hideMark/>
          </w:tcPr>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DECLARE</w:t>
            </w:r>
            <w:r w:rsidRPr="00526887">
              <w:rPr>
                <w:sz w:val="20"/>
                <w:szCs w:val="20"/>
                <w:lang w:val="en-US" w:eastAsia="ru-RU"/>
              </w:rPr>
              <w:t xml:space="preserve"> </w:t>
            </w:r>
            <w:r w:rsidRPr="00526887">
              <w:rPr>
                <w:rFonts w:ascii="Courier New" w:hAnsi="Courier New" w:cs="Courier New"/>
                <w:sz w:val="20"/>
                <w:szCs w:val="20"/>
                <w:lang w:val="en-US" w:eastAsia="ru-RU"/>
              </w:rPr>
              <w:t>@sum</w:t>
            </w:r>
            <w:r w:rsidRPr="00526887">
              <w:rPr>
                <w:sz w:val="20"/>
                <w:szCs w:val="20"/>
                <w:lang w:val="en-US" w:eastAsia="ru-RU"/>
              </w:rPr>
              <w:t xml:space="preserve"> </w:t>
            </w:r>
            <w:r w:rsidRPr="00526887">
              <w:rPr>
                <w:rFonts w:ascii="Courier New" w:hAnsi="Courier New" w:cs="Courier New"/>
                <w:sz w:val="20"/>
                <w:szCs w:val="20"/>
                <w:lang w:val="en-US" w:eastAsia="ru-RU"/>
              </w:rPr>
              <w:t>MONEY, @id INT, @</w:t>
            </w:r>
            <w:proofErr w:type="spellStart"/>
            <w:r w:rsidRPr="00526887">
              <w:rPr>
                <w:rFonts w:ascii="Courier New" w:hAnsi="Courier New" w:cs="Courier New"/>
                <w:sz w:val="20"/>
                <w:szCs w:val="20"/>
                <w:lang w:val="en-US" w:eastAsia="ru-RU"/>
              </w:rPr>
              <w:t>prodid</w:t>
            </w:r>
            <w:proofErr w:type="spellEnd"/>
            <w:r w:rsidRPr="00526887">
              <w:rPr>
                <w:rFonts w:ascii="Courier New" w:hAnsi="Courier New" w:cs="Courier New"/>
                <w:sz w:val="20"/>
                <w:szCs w:val="20"/>
                <w:lang w:val="en-US" w:eastAsia="ru-RU"/>
              </w:rPr>
              <w:t xml:space="preserve"> INT, @name</w:t>
            </w:r>
            <w:r w:rsidRPr="00526887">
              <w:rPr>
                <w:sz w:val="20"/>
                <w:szCs w:val="20"/>
                <w:lang w:val="en-US" w:eastAsia="ru-RU"/>
              </w:rPr>
              <w:t xml:space="preserve"> </w:t>
            </w:r>
            <w:r w:rsidRPr="00526887">
              <w:rPr>
                <w:rFonts w:ascii="Courier New" w:hAnsi="Courier New" w:cs="Courier New"/>
                <w:sz w:val="20"/>
                <w:szCs w:val="20"/>
                <w:lang w:val="en-US" w:eastAsia="ru-RU"/>
              </w:rPr>
              <w:t>NVARCHAR(20);</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SET</w:t>
            </w:r>
            <w:r w:rsidRPr="00526887">
              <w:rPr>
                <w:sz w:val="20"/>
                <w:szCs w:val="20"/>
                <w:lang w:val="en-US" w:eastAsia="ru-RU"/>
              </w:rPr>
              <w:t xml:space="preserve"> </w:t>
            </w:r>
            <w:r w:rsidRPr="00526887">
              <w:rPr>
                <w:rFonts w:ascii="Courier New" w:hAnsi="Courier New" w:cs="Courier New"/>
                <w:sz w:val="20"/>
                <w:szCs w:val="20"/>
                <w:lang w:val="en-US" w:eastAsia="ru-RU"/>
              </w:rPr>
              <w:t>@id=2;</w:t>
            </w:r>
          </w:p>
          <w:p w:rsidR="00526887" w:rsidRPr="00526887" w:rsidRDefault="00526887" w:rsidP="00526887">
            <w:pPr>
              <w:suppressAutoHyphens w:val="0"/>
              <w:rPr>
                <w:sz w:val="20"/>
                <w:szCs w:val="20"/>
                <w:lang w:val="en-US" w:eastAsia="ru-RU"/>
              </w:rPr>
            </w:pPr>
            <w:r w:rsidRPr="00526887">
              <w:rPr>
                <w:sz w:val="20"/>
                <w:szCs w:val="20"/>
                <w:lang w:val="en-US" w:eastAsia="ru-RU"/>
              </w:rPr>
              <w:t> </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SELECT</w:t>
            </w:r>
            <w:r w:rsidRPr="00526887">
              <w:rPr>
                <w:sz w:val="20"/>
                <w:szCs w:val="20"/>
                <w:lang w:val="en-US" w:eastAsia="ru-RU"/>
              </w:rPr>
              <w:t xml:space="preserve"> </w:t>
            </w:r>
            <w:r w:rsidRPr="00526887">
              <w:rPr>
                <w:rFonts w:ascii="Courier New" w:hAnsi="Courier New" w:cs="Courier New"/>
                <w:sz w:val="20"/>
                <w:szCs w:val="20"/>
                <w:lang w:val="en-US" w:eastAsia="ru-RU"/>
              </w:rPr>
              <w:t>@sum</w:t>
            </w:r>
            <w:r w:rsidRPr="00526887">
              <w:rPr>
                <w:sz w:val="20"/>
                <w:szCs w:val="20"/>
                <w:lang w:val="en-US" w:eastAsia="ru-RU"/>
              </w:rPr>
              <w:t xml:space="preserve"> </w:t>
            </w:r>
            <w:r w:rsidRPr="00526887">
              <w:rPr>
                <w:rFonts w:ascii="Courier New" w:hAnsi="Courier New" w:cs="Courier New"/>
                <w:sz w:val="20"/>
                <w:szCs w:val="20"/>
                <w:lang w:val="en-US" w:eastAsia="ru-RU"/>
              </w:rPr>
              <w:t>= SUM(</w:t>
            </w:r>
            <w:proofErr w:type="spellStart"/>
            <w:r w:rsidRPr="00526887">
              <w:rPr>
                <w:rFonts w:ascii="Courier New" w:hAnsi="Courier New" w:cs="Courier New"/>
                <w:sz w:val="20"/>
                <w:szCs w:val="20"/>
                <w:lang w:val="en-US" w:eastAsia="ru-RU"/>
              </w:rPr>
              <w:t>Orders.Price</w:t>
            </w:r>
            <w:proofErr w:type="spellEnd"/>
            <w:r w:rsidRPr="00526887">
              <w:rPr>
                <w:rFonts w:ascii="Courier New" w:hAnsi="Courier New" w:cs="Courier New"/>
                <w:sz w:val="20"/>
                <w:szCs w:val="20"/>
                <w:lang w:val="en-US" w:eastAsia="ru-RU"/>
              </w:rPr>
              <w:t>*</w:t>
            </w:r>
            <w:proofErr w:type="spellStart"/>
            <w:r w:rsidRPr="00526887">
              <w:rPr>
                <w:rFonts w:ascii="Courier New" w:hAnsi="Courier New" w:cs="Courier New"/>
                <w:sz w:val="20"/>
                <w:szCs w:val="20"/>
                <w:lang w:val="en-US" w:eastAsia="ru-RU"/>
              </w:rPr>
              <w:t>Orders.ProductCount</w:t>
            </w:r>
            <w:proofErr w:type="spellEnd"/>
            <w:r w:rsidRPr="00526887">
              <w:rPr>
                <w:rFonts w:ascii="Courier New" w:hAnsi="Courier New" w:cs="Courier New"/>
                <w:sz w:val="20"/>
                <w:szCs w:val="20"/>
                <w:lang w:val="en-US" w:eastAsia="ru-RU"/>
              </w:rPr>
              <w:t xml:space="preserve">), </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     @name=</w:t>
            </w:r>
            <w:proofErr w:type="spellStart"/>
            <w:r w:rsidRPr="00526887">
              <w:rPr>
                <w:rFonts w:ascii="Courier New" w:hAnsi="Courier New" w:cs="Courier New"/>
                <w:sz w:val="20"/>
                <w:szCs w:val="20"/>
                <w:lang w:val="en-US" w:eastAsia="ru-RU"/>
              </w:rPr>
              <w:t>Products.ProductName</w:t>
            </w:r>
            <w:proofErr w:type="spellEnd"/>
            <w:r w:rsidRPr="00526887">
              <w:rPr>
                <w:rFonts w:ascii="Courier New" w:hAnsi="Courier New" w:cs="Courier New"/>
                <w:sz w:val="20"/>
                <w:szCs w:val="20"/>
                <w:lang w:val="en-US" w:eastAsia="ru-RU"/>
              </w:rPr>
              <w:t>, @</w:t>
            </w:r>
            <w:proofErr w:type="spellStart"/>
            <w:r w:rsidRPr="00526887">
              <w:rPr>
                <w:rFonts w:ascii="Courier New" w:hAnsi="Courier New" w:cs="Courier New"/>
                <w:sz w:val="20"/>
                <w:szCs w:val="20"/>
                <w:lang w:val="en-US" w:eastAsia="ru-RU"/>
              </w:rPr>
              <w:t>prodid</w:t>
            </w:r>
            <w:proofErr w:type="spellEnd"/>
            <w:r w:rsidRPr="00526887">
              <w:rPr>
                <w:rFonts w:ascii="Courier New" w:hAnsi="Courier New" w:cs="Courier New"/>
                <w:sz w:val="20"/>
                <w:szCs w:val="20"/>
                <w:lang w:val="en-US" w:eastAsia="ru-RU"/>
              </w:rPr>
              <w:t xml:space="preserve"> = </w:t>
            </w:r>
            <w:proofErr w:type="spellStart"/>
            <w:r w:rsidRPr="00526887">
              <w:rPr>
                <w:rFonts w:ascii="Courier New" w:hAnsi="Courier New" w:cs="Courier New"/>
                <w:sz w:val="20"/>
                <w:szCs w:val="20"/>
                <w:lang w:val="en-US" w:eastAsia="ru-RU"/>
              </w:rPr>
              <w:t>Products.Id</w:t>
            </w:r>
            <w:proofErr w:type="spellEnd"/>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FROM</w:t>
            </w:r>
            <w:r w:rsidRPr="00526887">
              <w:rPr>
                <w:sz w:val="20"/>
                <w:szCs w:val="20"/>
                <w:lang w:val="en-US" w:eastAsia="ru-RU"/>
              </w:rPr>
              <w:t xml:space="preserve"> </w:t>
            </w:r>
            <w:r w:rsidRPr="00526887">
              <w:rPr>
                <w:rFonts w:ascii="Courier New" w:hAnsi="Courier New" w:cs="Courier New"/>
                <w:sz w:val="20"/>
                <w:szCs w:val="20"/>
                <w:lang w:val="en-US" w:eastAsia="ru-RU"/>
              </w:rPr>
              <w:t>Orders</w:t>
            </w:r>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INNER</w:t>
            </w:r>
            <w:r w:rsidRPr="00526887">
              <w:rPr>
                <w:sz w:val="20"/>
                <w:szCs w:val="20"/>
                <w:lang w:val="en-US" w:eastAsia="ru-RU"/>
              </w:rPr>
              <w:t xml:space="preserve"> </w:t>
            </w:r>
            <w:r w:rsidRPr="00526887">
              <w:rPr>
                <w:rFonts w:ascii="Courier New" w:hAnsi="Courier New" w:cs="Courier New"/>
                <w:sz w:val="20"/>
                <w:szCs w:val="20"/>
                <w:lang w:val="en-US" w:eastAsia="ru-RU"/>
              </w:rPr>
              <w:t>JOIN</w:t>
            </w:r>
            <w:r w:rsidRPr="00526887">
              <w:rPr>
                <w:sz w:val="20"/>
                <w:szCs w:val="20"/>
                <w:lang w:val="en-US" w:eastAsia="ru-RU"/>
              </w:rPr>
              <w:t xml:space="preserve"> </w:t>
            </w:r>
            <w:r w:rsidRPr="00526887">
              <w:rPr>
                <w:rFonts w:ascii="Courier New" w:hAnsi="Courier New" w:cs="Courier New"/>
                <w:sz w:val="20"/>
                <w:szCs w:val="20"/>
                <w:lang w:val="en-US" w:eastAsia="ru-RU"/>
              </w:rPr>
              <w:t>Products ON</w:t>
            </w:r>
            <w:r w:rsidRPr="00526887">
              <w:rPr>
                <w:sz w:val="20"/>
                <w:szCs w:val="20"/>
                <w:lang w:val="en-US" w:eastAsia="ru-RU"/>
              </w:rPr>
              <w:t xml:space="preserve"> </w:t>
            </w:r>
            <w:proofErr w:type="spellStart"/>
            <w:r w:rsidRPr="00526887">
              <w:rPr>
                <w:rFonts w:ascii="Courier New" w:hAnsi="Courier New" w:cs="Courier New"/>
                <w:sz w:val="20"/>
                <w:szCs w:val="20"/>
                <w:lang w:val="en-US" w:eastAsia="ru-RU"/>
              </w:rPr>
              <w:t>ProductId</w:t>
            </w:r>
            <w:proofErr w:type="spellEnd"/>
            <w:r w:rsidRPr="00526887">
              <w:rPr>
                <w:rFonts w:ascii="Courier New" w:hAnsi="Courier New" w:cs="Courier New"/>
                <w:sz w:val="20"/>
                <w:szCs w:val="20"/>
                <w:lang w:val="en-US" w:eastAsia="ru-RU"/>
              </w:rPr>
              <w:t xml:space="preserve"> = </w:t>
            </w:r>
            <w:proofErr w:type="spellStart"/>
            <w:r w:rsidRPr="00526887">
              <w:rPr>
                <w:rFonts w:ascii="Courier New" w:hAnsi="Courier New" w:cs="Courier New"/>
                <w:sz w:val="20"/>
                <w:szCs w:val="20"/>
                <w:lang w:val="en-US" w:eastAsia="ru-RU"/>
              </w:rPr>
              <w:t>Products.Id</w:t>
            </w:r>
            <w:proofErr w:type="spellEnd"/>
          </w:p>
          <w:p w:rsidR="00526887" w:rsidRPr="00526887" w:rsidRDefault="00526887" w:rsidP="00526887">
            <w:pPr>
              <w:suppressAutoHyphens w:val="0"/>
              <w:rPr>
                <w:sz w:val="20"/>
                <w:szCs w:val="20"/>
                <w:lang w:val="en-US" w:eastAsia="ru-RU"/>
              </w:rPr>
            </w:pPr>
            <w:r w:rsidRPr="00526887">
              <w:rPr>
                <w:rFonts w:ascii="Courier New" w:hAnsi="Courier New" w:cs="Courier New"/>
                <w:sz w:val="20"/>
                <w:szCs w:val="20"/>
                <w:lang w:val="en-US" w:eastAsia="ru-RU"/>
              </w:rPr>
              <w:t>GROUP</w:t>
            </w:r>
            <w:r w:rsidRPr="00526887">
              <w:rPr>
                <w:sz w:val="20"/>
                <w:szCs w:val="20"/>
                <w:lang w:val="en-US" w:eastAsia="ru-RU"/>
              </w:rPr>
              <w:t xml:space="preserve"> </w:t>
            </w:r>
            <w:r w:rsidRPr="00526887">
              <w:rPr>
                <w:rFonts w:ascii="Courier New" w:hAnsi="Courier New" w:cs="Courier New"/>
                <w:sz w:val="20"/>
                <w:szCs w:val="20"/>
                <w:lang w:val="en-US" w:eastAsia="ru-RU"/>
              </w:rPr>
              <w:t>BY</w:t>
            </w:r>
            <w:r w:rsidRPr="00526887">
              <w:rPr>
                <w:sz w:val="20"/>
                <w:szCs w:val="20"/>
                <w:lang w:val="en-US" w:eastAsia="ru-RU"/>
              </w:rPr>
              <w:t xml:space="preserve"> </w:t>
            </w:r>
            <w:proofErr w:type="spellStart"/>
            <w:r w:rsidRPr="00526887">
              <w:rPr>
                <w:rFonts w:ascii="Courier New" w:hAnsi="Courier New" w:cs="Courier New"/>
                <w:sz w:val="20"/>
                <w:szCs w:val="20"/>
                <w:lang w:val="en-US" w:eastAsia="ru-RU"/>
              </w:rPr>
              <w:t>Products.ProductName</w:t>
            </w:r>
            <w:proofErr w:type="spellEnd"/>
            <w:r w:rsidRPr="00526887">
              <w:rPr>
                <w:rFonts w:ascii="Courier New" w:hAnsi="Courier New" w:cs="Courier New"/>
                <w:sz w:val="20"/>
                <w:szCs w:val="20"/>
                <w:lang w:val="en-US" w:eastAsia="ru-RU"/>
              </w:rPr>
              <w:t xml:space="preserve">, </w:t>
            </w:r>
            <w:proofErr w:type="spellStart"/>
            <w:r w:rsidRPr="00526887">
              <w:rPr>
                <w:rFonts w:ascii="Courier New" w:hAnsi="Courier New" w:cs="Courier New"/>
                <w:sz w:val="20"/>
                <w:szCs w:val="20"/>
                <w:lang w:val="en-US" w:eastAsia="ru-RU"/>
              </w:rPr>
              <w:t>Products.Id</w:t>
            </w:r>
            <w:proofErr w:type="spellEnd"/>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HAVING</w:t>
            </w:r>
            <w:r w:rsidRPr="00526887">
              <w:rPr>
                <w:sz w:val="20"/>
                <w:szCs w:val="20"/>
                <w:lang w:eastAsia="ru-RU"/>
              </w:rPr>
              <w:t xml:space="preserve"> </w:t>
            </w:r>
            <w:proofErr w:type="spellStart"/>
            <w:r w:rsidRPr="00526887">
              <w:rPr>
                <w:rFonts w:ascii="Courier New" w:hAnsi="Courier New" w:cs="Courier New"/>
                <w:sz w:val="20"/>
                <w:szCs w:val="20"/>
                <w:lang w:eastAsia="ru-RU"/>
              </w:rPr>
              <w:t>Products.Id</w:t>
            </w:r>
            <w:proofErr w:type="spellEnd"/>
            <w:r w:rsidRPr="00526887">
              <w:rPr>
                <w:rFonts w:ascii="Courier New" w:hAnsi="Courier New" w:cs="Courier New"/>
                <w:sz w:val="20"/>
                <w:szCs w:val="20"/>
                <w:lang w:eastAsia="ru-RU"/>
              </w:rPr>
              <w:t>=@</w:t>
            </w:r>
            <w:proofErr w:type="spellStart"/>
            <w:r w:rsidRPr="00526887">
              <w:rPr>
                <w:rFonts w:ascii="Courier New" w:hAnsi="Courier New" w:cs="Courier New"/>
                <w:sz w:val="20"/>
                <w:szCs w:val="20"/>
                <w:lang w:eastAsia="ru-RU"/>
              </w:rPr>
              <w:t>id</w:t>
            </w:r>
            <w:proofErr w:type="spellEnd"/>
          </w:p>
          <w:p w:rsidR="00526887" w:rsidRPr="00526887" w:rsidRDefault="00526887" w:rsidP="00526887">
            <w:pPr>
              <w:suppressAutoHyphens w:val="0"/>
              <w:rPr>
                <w:sz w:val="20"/>
                <w:szCs w:val="20"/>
                <w:lang w:eastAsia="ru-RU"/>
              </w:rPr>
            </w:pPr>
            <w:r w:rsidRPr="00526887">
              <w:rPr>
                <w:sz w:val="20"/>
                <w:szCs w:val="20"/>
                <w:lang w:eastAsia="ru-RU"/>
              </w:rPr>
              <w:t> </w:t>
            </w:r>
          </w:p>
          <w:p w:rsidR="00526887" w:rsidRPr="00526887" w:rsidRDefault="00526887" w:rsidP="00526887">
            <w:pPr>
              <w:suppressAutoHyphens w:val="0"/>
              <w:rPr>
                <w:sz w:val="20"/>
                <w:szCs w:val="20"/>
                <w:lang w:eastAsia="ru-RU"/>
              </w:rPr>
            </w:pPr>
            <w:r w:rsidRPr="00526887">
              <w:rPr>
                <w:rFonts w:ascii="Courier New" w:hAnsi="Courier New" w:cs="Courier New"/>
                <w:sz w:val="20"/>
                <w:szCs w:val="20"/>
                <w:lang w:eastAsia="ru-RU"/>
              </w:rPr>
              <w:t>PRINT 'Товар '</w:t>
            </w:r>
            <w:r w:rsidRPr="00526887">
              <w:rPr>
                <w:sz w:val="20"/>
                <w:szCs w:val="20"/>
                <w:lang w:eastAsia="ru-RU"/>
              </w:rPr>
              <w:t xml:space="preserve"> </w:t>
            </w:r>
            <w:r w:rsidRPr="00526887">
              <w:rPr>
                <w:rFonts w:ascii="Courier New" w:hAnsi="Courier New" w:cs="Courier New"/>
                <w:sz w:val="20"/>
                <w:szCs w:val="20"/>
                <w:lang w:eastAsia="ru-RU"/>
              </w:rPr>
              <w:t>+ @</w:t>
            </w:r>
            <w:proofErr w:type="spellStart"/>
            <w:r w:rsidRPr="00526887">
              <w:rPr>
                <w:rFonts w:ascii="Courier New" w:hAnsi="Courier New" w:cs="Courier New"/>
                <w:sz w:val="20"/>
                <w:szCs w:val="20"/>
                <w:lang w:eastAsia="ru-RU"/>
              </w:rPr>
              <w:t>name</w:t>
            </w:r>
            <w:proofErr w:type="spellEnd"/>
            <w:r w:rsidRPr="00526887">
              <w:rPr>
                <w:sz w:val="20"/>
                <w:szCs w:val="20"/>
                <w:lang w:eastAsia="ru-RU"/>
              </w:rPr>
              <w:t xml:space="preserve"> </w:t>
            </w:r>
            <w:r w:rsidRPr="00526887">
              <w:rPr>
                <w:rFonts w:ascii="Courier New" w:hAnsi="Courier New" w:cs="Courier New"/>
                <w:sz w:val="20"/>
                <w:szCs w:val="20"/>
                <w:lang w:eastAsia="ru-RU"/>
              </w:rPr>
              <w:t>+ ' продан на сумму '</w:t>
            </w:r>
            <w:r w:rsidRPr="00526887">
              <w:rPr>
                <w:sz w:val="20"/>
                <w:szCs w:val="20"/>
                <w:lang w:eastAsia="ru-RU"/>
              </w:rPr>
              <w:t xml:space="preserve"> </w:t>
            </w:r>
            <w:r w:rsidRPr="00526887">
              <w:rPr>
                <w:rFonts w:ascii="Courier New" w:hAnsi="Courier New" w:cs="Courier New"/>
                <w:sz w:val="20"/>
                <w:szCs w:val="20"/>
                <w:lang w:eastAsia="ru-RU"/>
              </w:rPr>
              <w:t>+ STR(@</w:t>
            </w:r>
            <w:proofErr w:type="spellStart"/>
            <w:r w:rsidRPr="00526887">
              <w:rPr>
                <w:rFonts w:ascii="Courier New" w:hAnsi="Courier New" w:cs="Courier New"/>
                <w:sz w:val="20"/>
                <w:szCs w:val="20"/>
                <w:lang w:eastAsia="ru-RU"/>
              </w:rPr>
              <w:t>sum</w:t>
            </w:r>
            <w:proofErr w:type="spellEnd"/>
            <w:r w:rsidRPr="00526887">
              <w:rPr>
                <w:rFonts w:ascii="Courier New" w:hAnsi="Courier New" w:cs="Courier New"/>
                <w:sz w:val="20"/>
                <w:szCs w:val="20"/>
                <w:lang w:eastAsia="ru-RU"/>
              </w:rPr>
              <w:t>)</w:t>
            </w:r>
          </w:p>
        </w:tc>
      </w:tr>
    </w:tbl>
    <w:p w:rsidR="00526887" w:rsidRPr="00526887" w:rsidRDefault="00526887" w:rsidP="00526887">
      <w:pPr>
        <w:suppressAutoHyphens w:val="0"/>
        <w:rPr>
          <w:sz w:val="20"/>
          <w:szCs w:val="20"/>
          <w:lang w:eastAsia="ru-RU"/>
        </w:rPr>
      </w:pPr>
      <w:r w:rsidRPr="00526887">
        <w:rPr>
          <w:sz w:val="20"/>
          <w:szCs w:val="20"/>
          <w:lang w:eastAsia="ru-RU"/>
        </w:rPr>
        <w:t xml:space="preserve">Здесь извлекаемые данные из двух таблиц </w:t>
      </w:r>
      <w:proofErr w:type="spellStart"/>
      <w:r w:rsidRPr="00526887">
        <w:rPr>
          <w:sz w:val="20"/>
          <w:szCs w:val="20"/>
          <w:lang w:eastAsia="ru-RU"/>
        </w:rPr>
        <w:t>Products</w:t>
      </w:r>
      <w:proofErr w:type="spellEnd"/>
      <w:r w:rsidRPr="00526887">
        <w:rPr>
          <w:sz w:val="20"/>
          <w:szCs w:val="20"/>
          <w:lang w:eastAsia="ru-RU"/>
        </w:rPr>
        <w:t xml:space="preserve"> и </w:t>
      </w:r>
      <w:proofErr w:type="spellStart"/>
      <w:r w:rsidRPr="00526887">
        <w:rPr>
          <w:sz w:val="20"/>
          <w:szCs w:val="20"/>
          <w:lang w:eastAsia="ru-RU"/>
        </w:rPr>
        <w:t>Orders</w:t>
      </w:r>
      <w:proofErr w:type="spellEnd"/>
      <w:r w:rsidRPr="00526887">
        <w:rPr>
          <w:sz w:val="20"/>
          <w:szCs w:val="20"/>
          <w:lang w:eastAsia="ru-RU"/>
        </w:rPr>
        <w:t xml:space="preserve"> группируются по столбцам </w:t>
      </w:r>
      <w:proofErr w:type="spellStart"/>
      <w:r w:rsidRPr="00526887">
        <w:rPr>
          <w:sz w:val="20"/>
          <w:szCs w:val="20"/>
          <w:lang w:eastAsia="ru-RU"/>
        </w:rPr>
        <w:t>Id</w:t>
      </w:r>
      <w:proofErr w:type="spellEnd"/>
      <w:r w:rsidRPr="00526887">
        <w:rPr>
          <w:sz w:val="20"/>
          <w:szCs w:val="20"/>
          <w:lang w:eastAsia="ru-RU"/>
        </w:rPr>
        <w:t xml:space="preserve"> и </w:t>
      </w:r>
      <w:proofErr w:type="spellStart"/>
      <w:r w:rsidRPr="00526887">
        <w:rPr>
          <w:sz w:val="20"/>
          <w:szCs w:val="20"/>
          <w:lang w:eastAsia="ru-RU"/>
        </w:rPr>
        <w:t>ProductName</w:t>
      </w:r>
      <w:proofErr w:type="spellEnd"/>
      <w:r w:rsidRPr="00526887">
        <w:rPr>
          <w:sz w:val="20"/>
          <w:szCs w:val="20"/>
          <w:lang w:eastAsia="ru-RU"/>
        </w:rPr>
        <w:t xml:space="preserve"> из таблицы </w:t>
      </w:r>
      <w:proofErr w:type="spellStart"/>
      <w:r w:rsidRPr="00526887">
        <w:rPr>
          <w:sz w:val="20"/>
          <w:szCs w:val="20"/>
          <w:lang w:eastAsia="ru-RU"/>
        </w:rPr>
        <w:t>Products</w:t>
      </w:r>
      <w:proofErr w:type="spellEnd"/>
      <w:r w:rsidRPr="00526887">
        <w:rPr>
          <w:sz w:val="20"/>
          <w:szCs w:val="20"/>
          <w:lang w:eastAsia="ru-RU"/>
        </w:rPr>
        <w:t xml:space="preserve">. Затем данные фильтруются по столбцу </w:t>
      </w:r>
      <w:proofErr w:type="spellStart"/>
      <w:r w:rsidRPr="00526887">
        <w:rPr>
          <w:sz w:val="20"/>
          <w:szCs w:val="20"/>
          <w:lang w:eastAsia="ru-RU"/>
        </w:rPr>
        <w:t>Id</w:t>
      </w:r>
      <w:proofErr w:type="spellEnd"/>
      <w:r w:rsidRPr="00526887">
        <w:rPr>
          <w:sz w:val="20"/>
          <w:szCs w:val="20"/>
          <w:lang w:eastAsia="ru-RU"/>
        </w:rPr>
        <w:t xml:space="preserve"> из </w:t>
      </w:r>
      <w:proofErr w:type="spellStart"/>
      <w:r w:rsidRPr="00526887">
        <w:rPr>
          <w:sz w:val="20"/>
          <w:szCs w:val="20"/>
          <w:lang w:eastAsia="ru-RU"/>
        </w:rPr>
        <w:t>Products</w:t>
      </w:r>
      <w:proofErr w:type="spellEnd"/>
      <w:r w:rsidRPr="00526887">
        <w:rPr>
          <w:sz w:val="20"/>
          <w:szCs w:val="20"/>
          <w:lang w:eastAsia="ru-RU"/>
        </w:rPr>
        <w:t>. А извлеченные данные попадают в переменные @</w:t>
      </w:r>
      <w:proofErr w:type="spellStart"/>
      <w:r w:rsidRPr="00526887">
        <w:rPr>
          <w:sz w:val="20"/>
          <w:szCs w:val="20"/>
          <w:lang w:eastAsia="ru-RU"/>
        </w:rPr>
        <w:t>sum</w:t>
      </w:r>
      <w:proofErr w:type="spellEnd"/>
      <w:r w:rsidRPr="00526887">
        <w:rPr>
          <w:sz w:val="20"/>
          <w:szCs w:val="20"/>
          <w:lang w:eastAsia="ru-RU"/>
        </w:rPr>
        <w:t>, @</w:t>
      </w:r>
      <w:proofErr w:type="spellStart"/>
      <w:r w:rsidRPr="00526887">
        <w:rPr>
          <w:sz w:val="20"/>
          <w:szCs w:val="20"/>
          <w:lang w:eastAsia="ru-RU"/>
        </w:rPr>
        <w:t>name</w:t>
      </w:r>
      <w:proofErr w:type="spellEnd"/>
      <w:r w:rsidRPr="00526887">
        <w:rPr>
          <w:sz w:val="20"/>
          <w:szCs w:val="20"/>
          <w:lang w:eastAsia="ru-RU"/>
        </w:rPr>
        <w:t>, @</w:t>
      </w:r>
      <w:proofErr w:type="spellStart"/>
      <w:r w:rsidRPr="00526887">
        <w:rPr>
          <w:sz w:val="20"/>
          <w:szCs w:val="20"/>
          <w:lang w:eastAsia="ru-RU"/>
        </w:rPr>
        <w:t>prodid</w:t>
      </w:r>
      <w:proofErr w:type="spellEnd"/>
      <w:r w:rsidRPr="00526887">
        <w:rPr>
          <w:sz w:val="20"/>
          <w:szCs w:val="20"/>
          <w:lang w:eastAsia="ru-RU"/>
        </w:rPr>
        <w:t>.</w:t>
      </w:r>
    </w:p>
    <w:p w:rsidR="00526887" w:rsidRPr="00526887" w:rsidRDefault="001527AF" w:rsidP="00526887">
      <w:pPr>
        <w:suppressAutoHyphens w:val="0"/>
        <w:rPr>
          <w:sz w:val="20"/>
          <w:szCs w:val="20"/>
          <w:lang w:eastAsia="ru-RU"/>
        </w:rPr>
      </w:pPr>
      <w:r w:rsidRPr="00526887">
        <w:rPr>
          <w:noProof/>
          <w:sz w:val="20"/>
          <w:szCs w:val="20"/>
          <w:lang w:eastAsia="ru-RU"/>
        </w:rPr>
        <w:drawing>
          <wp:inline distT="0" distB="0" distL="0" distR="0">
            <wp:extent cx="4861560" cy="2819400"/>
            <wp:effectExtent l="0" t="0" r="0" b="0"/>
            <wp:docPr id="4" name="Рисунок 4" descr="Переменные в запросах SELECT в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ременные в запросах SELECT в MS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819400"/>
                    </a:xfrm>
                    <a:prstGeom prst="rect">
                      <a:avLst/>
                    </a:prstGeom>
                    <a:noFill/>
                    <a:ln>
                      <a:noFill/>
                    </a:ln>
                  </pic:spPr>
                </pic:pic>
              </a:graphicData>
            </a:graphic>
          </wp:inline>
        </w:drawing>
      </w:r>
    </w:p>
    <w:p w:rsidR="00526887" w:rsidRPr="00526887" w:rsidRDefault="00526887" w:rsidP="00526887">
      <w:pPr>
        <w:pStyle w:val="2"/>
        <w:spacing w:before="0" w:beforeAutospacing="0" w:after="0" w:afterAutospacing="0"/>
        <w:rPr>
          <w:sz w:val="20"/>
          <w:szCs w:val="20"/>
        </w:rPr>
      </w:pPr>
      <w:r w:rsidRPr="00526887">
        <w:rPr>
          <w:sz w:val="20"/>
          <w:szCs w:val="20"/>
        </w:rPr>
        <w:t>Циклы</w:t>
      </w:r>
    </w:p>
    <w:p w:rsidR="00526887" w:rsidRPr="00526887" w:rsidRDefault="00526887" w:rsidP="00526887">
      <w:pPr>
        <w:pStyle w:val="ab"/>
        <w:spacing w:before="0" w:beforeAutospacing="0" w:after="0" w:afterAutospacing="0"/>
        <w:rPr>
          <w:sz w:val="20"/>
          <w:szCs w:val="20"/>
        </w:rPr>
      </w:pPr>
      <w:r w:rsidRPr="00526887">
        <w:rPr>
          <w:sz w:val="20"/>
          <w:szCs w:val="20"/>
        </w:rPr>
        <w:t xml:space="preserve">Для выполнения повторяющихся операций в T-SQL применяются циклы. В частности, в T-SQL есть цикл </w:t>
      </w:r>
      <w:r w:rsidRPr="00526887">
        <w:rPr>
          <w:rStyle w:val="b"/>
          <w:sz w:val="20"/>
          <w:szCs w:val="20"/>
        </w:rPr>
        <w:t>WHILE</w:t>
      </w:r>
      <w:r w:rsidRPr="00526887">
        <w:rPr>
          <w:sz w:val="20"/>
          <w:szCs w:val="20"/>
        </w:rPr>
        <w:t>. Этот цикл выполняет определенные действия, пока некоторое условие истинно.</w:t>
      </w:r>
    </w:p>
    <w:tbl>
      <w:tblPr>
        <w:tblW w:w="0" w:type="auto"/>
        <w:tblCellSpacing w:w="0" w:type="dxa"/>
        <w:tblCellMar>
          <w:left w:w="0" w:type="dxa"/>
          <w:right w:w="0" w:type="dxa"/>
        </w:tblCellMar>
        <w:tblLook w:val="04A0" w:firstRow="1" w:lastRow="0" w:firstColumn="1" w:lastColumn="0" w:noHBand="0" w:noVBand="1"/>
      </w:tblPr>
      <w:tblGrid>
        <w:gridCol w:w="3361"/>
      </w:tblGrid>
      <w:tr w:rsidR="00526887" w:rsidRPr="00526887" w:rsidTr="00526887">
        <w:trPr>
          <w:tblCellSpacing w:w="0" w:type="dxa"/>
        </w:trPr>
        <w:tc>
          <w:tcPr>
            <w:tcW w:w="0" w:type="auto"/>
            <w:vAlign w:val="center"/>
            <w:hideMark/>
          </w:tcPr>
          <w:p w:rsidR="00526887" w:rsidRPr="00526887" w:rsidRDefault="00526887" w:rsidP="00526887">
            <w:pPr>
              <w:rPr>
                <w:sz w:val="20"/>
                <w:szCs w:val="20"/>
              </w:rPr>
            </w:pPr>
            <w:r w:rsidRPr="00526887">
              <w:rPr>
                <w:rStyle w:val="HTML"/>
                <w:rFonts w:eastAsia="Calibri"/>
              </w:rPr>
              <w:t>WHILE условие</w:t>
            </w:r>
          </w:p>
          <w:p w:rsidR="00526887" w:rsidRPr="00526887" w:rsidRDefault="00526887" w:rsidP="00526887">
            <w:pPr>
              <w:rPr>
                <w:sz w:val="20"/>
                <w:szCs w:val="20"/>
              </w:rPr>
            </w:pPr>
            <w:r w:rsidRPr="00526887">
              <w:rPr>
                <w:rStyle w:val="HTML"/>
                <w:rFonts w:eastAsia="Calibri"/>
              </w:rPr>
              <w:t>    {</w:t>
            </w:r>
            <w:proofErr w:type="spellStart"/>
            <w:r w:rsidRPr="00526887">
              <w:rPr>
                <w:rStyle w:val="HTML"/>
                <w:rFonts w:eastAsia="Calibri"/>
              </w:rPr>
              <w:t>инструкция|BEGIN</w:t>
            </w:r>
            <w:proofErr w:type="spellEnd"/>
            <w:r w:rsidRPr="00526887">
              <w:rPr>
                <w:rStyle w:val="HTML"/>
                <w:rFonts w:eastAsia="Calibri"/>
              </w:rPr>
              <w:t>...END}</w:t>
            </w:r>
          </w:p>
        </w:tc>
      </w:tr>
    </w:tbl>
    <w:p w:rsidR="00526887" w:rsidRPr="00526887" w:rsidRDefault="00526887" w:rsidP="00526887">
      <w:pPr>
        <w:pStyle w:val="ab"/>
        <w:spacing w:before="0" w:beforeAutospacing="0" w:after="0" w:afterAutospacing="0"/>
        <w:rPr>
          <w:sz w:val="20"/>
          <w:szCs w:val="20"/>
        </w:rPr>
      </w:pPr>
      <w:r w:rsidRPr="00526887">
        <w:rPr>
          <w:sz w:val="20"/>
          <w:szCs w:val="20"/>
        </w:rPr>
        <w:t>Если в блоке WHILE необходимо разместить несколько инструкций, то все они помещаются в блок BEGIN...END.</w:t>
      </w:r>
    </w:p>
    <w:p w:rsidR="00526887" w:rsidRPr="00526887" w:rsidRDefault="00526887" w:rsidP="00526887">
      <w:pPr>
        <w:pStyle w:val="ab"/>
        <w:spacing w:before="0" w:beforeAutospacing="0" w:after="0" w:afterAutospacing="0"/>
        <w:rPr>
          <w:sz w:val="20"/>
          <w:szCs w:val="20"/>
        </w:rPr>
      </w:pPr>
      <w:r w:rsidRPr="00526887">
        <w:rPr>
          <w:sz w:val="20"/>
          <w:szCs w:val="20"/>
        </w:rPr>
        <w:t>Например, вычислим факториал числа:</w:t>
      </w:r>
    </w:p>
    <w:tbl>
      <w:tblPr>
        <w:tblW w:w="0" w:type="auto"/>
        <w:tblCellSpacing w:w="0" w:type="dxa"/>
        <w:tblCellMar>
          <w:left w:w="0" w:type="dxa"/>
          <w:right w:w="0" w:type="dxa"/>
        </w:tblCellMar>
        <w:tblLook w:val="04A0" w:firstRow="1" w:lastRow="0" w:firstColumn="1" w:lastColumn="0" w:noHBand="0" w:noVBand="1"/>
      </w:tblPr>
      <w:tblGrid>
        <w:gridCol w:w="5331"/>
      </w:tblGrid>
      <w:tr w:rsidR="00526887" w:rsidRPr="00DC1B67" w:rsidTr="00526887">
        <w:trPr>
          <w:tblCellSpacing w:w="0" w:type="dxa"/>
        </w:trPr>
        <w:tc>
          <w:tcPr>
            <w:tcW w:w="0" w:type="auto"/>
            <w:vAlign w:val="center"/>
            <w:hideMark/>
          </w:tcPr>
          <w:p w:rsidR="00526887" w:rsidRPr="00526887" w:rsidRDefault="00526887" w:rsidP="00526887">
            <w:pPr>
              <w:rPr>
                <w:sz w:val="20"/>
                <w:szCs w:val="20"/>
                <w:lang w:val="en-US"/>
              </w:rPr>
            </w:pPr>
            <w:r w:rsidRPr="00526887">
              <w:rPr>
                <w:rStyle w:val="HTML"/>
                <w:rFonts w:eastAsia="Calibri"/>
                <w:lang w:val="en-US"/>
              </w:rPr>
              <w:t>DECLARE</w:t>
            </w:r>
            <w:r w:rsidRPr="00526887">
              <w:rPr>
                <w:sz w:val="20"/>
                <w:szCs w:val="20"/>
                <w:lang w:val="en-US"/>
              </w:rPr>
              <w:t xml:space="preserve"> </w:t>
            </w:r>
            <w:r w:rsidRPr="00526887">
              <w:rPr>
                <w:rStyle w:val="HTML"/>
                <w:rFonts w:eastAsia="Calibri"/>
                <w:lang w:val="en-US"/>
              </w:rPr>
              <w:t>@number INT, @factorial INT</w:t>
            </w:r>
          </w:p>
          <w:p w:rsidR="00526887" w:rsidRPr="00526887" w:rsidRDefault="00526887" w:rsidP="00526887">
            <w:pPr>
              <w:rPr>
                <w:sz w:val="20"/>
                <w:szCs w:val="20"/>
                <w:lang w:val="en-US"/>
              </w:rPr>
            </w:pPr>
            <w:r w:rsidRPr="00526887">
              <w:rPr>
                <w:rStyle w:val="HTML"/>
                <w:rFonts w:eastAsia="Calibri"/>
                <w:lang w:val="en-US"/>
              </w:rPr>
              <w:t>SET</w:t>
            </w:r>
            <w:r w:rsidRPr="00526887">
              <w:rPr>
                <w:sz w:val="20"/>
                <w:szCs w:val="20"/>
                <w:lang w:val="en-US"/>
              </w:rPr>
              <w:t xml:space="preserve"> </w:t>
            </w:r>
            <w:r w:rsidRPr="00526887">
              <w:rPr>
                <w:rStyle w:val="HTML"/>
                <w:rFonts w:eastAsia="Calibri"/>
                <w:lang w:val="en-US"/>
              </w:rPr>
              <w:t>@factorial = 1;</w:t>
            </w:r>
          </w:p>
          <w:p w:rsidR="00526887" w:rsidRPr="00526887" w:rsidRDefault="00526887" w:rsidP="00526887">
            <w:pPr>
              <w:rPr>
                <w:sz w:val="20"/>
                <w:szCs w:val="20"/>
                <w:lang w:val="en-US"/>
              </w:rPr>
            </w:pPr>
            <w:r w:rsidRPr="00526887">
              <w:rPr>
                <w:rStyle w:val="HTML"/>
                <w:rFonts w:eastAsia="Calibri"/>
                <w:lang w:val="en-US"/>
              </w:rPr>
              <w:lastRenderedPageBreak/>
              <w:t>SET</w:t>
            </w:r>
            <w:r w:rsidRPr="00526887">
              <w:rPr>
                <w:sz w:val="20"/>
                <w:szCs w:val="20"/>
                <w:lang w:val="en-US"/>
              </w:rPr>
              <w:t xml:space="preserve"> </w:t>
            </w:r>
            <w:r w:rsidRPr="00526887">
              <w:rPr>
                <w:rStyle w:val="HTML"/>
                <w:rFonts w:eastAsia="Calibri"/>
                <w:lang w:val="en-US"/>
              </w:rPr>
              <w:t>@number = 5;</w:t>
            </w:r>
          </w:p>
          <w:p w:rsidR="00526887" w:rsidRPr="00526887" w:rsidRDefault="00526887" w:rsidP="00526887">
            <w:pPr>
              <w:rPr>
                <w:sz w:val="20"/>
                <w:szCs w:val="20"/>
                <w:lang w:val="en-US"/>
              </w:rPr>
            </w:pPr>
            <w:r w:rsidRPr="00526887">
              <w:rPr>
                <w:sz w:val="20"/>
                <w:szCs w:val="20"/>
                <w:lang w:val="en-US"/>
              </w:rPr>
              <w:t> </w:t>
            </w:r>
          </w:p>
          <w:p w:rsidR="00526887" w:rsidRPr="00526887" w:rsidRDefault="00526887" w:rsidP="00526887">
            <w:pPr>
              <w:rPr>
                <w:sz w:val="20"/>
                <w:szCs w:val="20"/>
                <w:lang w:val="en-US"/>
              </w:rPr>
            </w:pPr>
            <w:r w:rsidRPr="00526887">
              <w:rPr>
                <w:rStyle w:val="HTML"/>
                <w:rFonts w:eastAsia="Calibri"/>
                <w:lang w:val="en-US"/>
              </w:rPr>
              <w:t>WHILE @number &gt; 0</w:t>
            </w:r>
          </w:p>
          <w:p w:rsidR="00526887" w:rsidRPr="00526887" w:rsidRDefault="00526887" w:rsidP="00526887">
            <w:pPr>
              <w:rPr>
                <w:sz w:val="20"/>
                <w:szCs w:val="20"/>
                <w:lang w:val="en-US"/>
              </w:rPr>
            </w:pPr>
            <w:r w:rsidRPr="00526887">
              <w:rPr>
                <w:rStyle w:val="HTML"/>
                <w:rFonts w:eastAsia="Calibri"/>
                <w:lang w:val="en-US"/>
              </w:rPr>
              <w:t>    BEGIN</w:t>
            </w:r>
          </w:p>
          <w:p w:rsidR="00526887" w:rsidRPr="00526887" w:rsidRDefault="00526887" w:rsidP="00526887">
            <w:pPr>
              <w:rPr>
                <w:sz w:val="20"/>
                <w:szCs w:val="20"/>
                <w:lang w:val="en-US"/>
              </w:rPr>
            </w:pPr>
            <w:r w:rsidRPr="00526887">
              <w:rPr>
                <w:rStyle w:val="HTML"/>
                <w:rFonts w:eastAsia="Calibri"/>
                <w:lang w:val="en-US"/>
              </w:rPr>
              <w:t>        SET</w:t>
            </w:r>
            <w:r w:rsidRPr="00526887">
              <w:rPr>
                <w:sz w:val="20"/>
                <w:szCs w:val="20"/>
                <w:lang w:val="en-US"/>
              </w:rPr>
              <w:t xml:space="preserve"> </w:t>
            </w:r>
            <w:r w:rsidRPr="00526887">
              <w:rPr>
                <w:rStyle w:val="HTML"/>
                <w:rFonts w:eastAsia="Calibri"/>
                <w:lang w:val="en-US"/>
              </w:rPr>
              <w:t>@factorial = @factorial * @number</w:t>
            </w:r>
          </w:p>
          <w:p w:rsidR="00526887" w:rsidRPr="00526887" w:rsidRDefault="00526887" w:rsidP="00526887">
            <w:pPr>
              <w:rPr>
                <w:sz w:val="20"/>
                <w:szCs w:val="20"/>
                <w:lang w:val="en-US"/>
              </w:rPr>
            </w:pPr>
            <w:r w:rsidRPr="00526887">
              <w:rPr>
                <w:rStyle w:val="HTML"/>
                <w:rFonts w:eastAsia="Calibri"/>
                <w:lang w:val="en-US"/>
              </w:rPr>
              <w:t>        SET</w:t>
            </w:r>
            <w:r w:rsidRPr="00526887">
              <w:rPr>
                <w:sz w:val="20"/>
                <w:szCs w:val="20"/>
                <w:lang w:val="en-US"/>
              </w:rPr>
              <w:t xml:space="preserve"> </w:t>
            </w:r>
            <w:r w:rsidRPr="00526887">
              <w:rPr>
                <w:rStyle w:val="HTML"/>
                <w:rFonts w:eastAsia="Calibri"/>
                <w:lang w:val="en-US"/>
              </w:rPr>
              <w:t>@number = @number - 1</w:t>
            </w:r>
          </w:p>
          <w:p w:rsidR="00526887" w:rsidRPr="00526887" w:rsidRDefault="00526887" w:rsidP="00526887">
            <w:pPr>
              <w:rPr>
                <w:sz w:val="20"/>
                <w:szCs w:val="20"/>
                <w:lang w:val="en-US"/>
              </w:rPr>
            </w:pPr>
            <w:r w:rsidRPr="00526887">
              <w:rPr>
                <w:rStyle w:val="HTML"/>
                <w:rFonts w:eastAsia="Calibri"/>
                <w:lang w:val="en-US"/>
              </w:rPr>
              <w:t>    END;</w:t>
            </w:r>
          </w:p>
          <w:p w:rsidR="00526887" w:rsidRPr="00526887" w:rsidRDefault="00526887" w:rsidP="00526887">
            <w:pPr>
              <w:rPr>
                <w:sz w:val="20"/>
                <w:szCs w:val="20"/>
                <w:lang w:val="en-US"/>
              </w:rPr>
            </w:pPr>
            <w:r w:rsidRPr="00526887">
              <w:rPr>
                <w:sz w:val="20"/>
                <w:szCs w:val="20"/>
                <w:lang w:val="en-US"/>
              </w:rPr>
              <w:t> </w:t>
            </w:r>
          </w:p>
          <w:p w:rsidR="00526887" w:rsidRPr="00526887" w:rsidRDefault="00526887" w:rsidP="00526887">
            <w:pPr>
              <w:rPr>
                <w:sz w:val="20"/>
                <w:szCs w:val="20"/>
                <w:lang w:val="en-US"/>
              </w:rPr>
            </w:pPr>
            <w:r w:rsidRPr="00526887">
              <w:rPr>
                <w:rStyle w:val="HTML"/>
                <w:rFonts w:eastAsia="Calibri"/>
                <w:lang w:val="en-US"/>
              </w:rPr>
              <w:t>PRINT @factorial</w:t>
            </w:r>
          </w:p>
        </w:tc>
      </w:tr>
    </w:tbl>
    <w:p w:rsidR="00526887" w:rsidRPr="00526887" w:rsidRDefault="00526887" w:rsidP="00526887">
      <w:pPr>
        <w:pStyle w:val="ab"/>
        <w:spacing w:before="0" w:beforeAutospacing="0" w:after="0" w:afterAutospacing="0"/>
        <w:rPr>
          <w:sz w:val="20"/>
          <w:szCs w:val="20"/>
        </w:rPr>
      </w:pPr>
      <w:r w:rsidRPr="00526887">
        <w:rPr>
          <w:sz w:val="20"/>
          <w:szCs w:val="20"/>
        </w:rPr>
        <w:lastRenderedPageBreak/>
        <w:t>То есть в данном случае пока переменная @</w:t>
      </w:r>
      <w:proofErr w:type="spellStart"/>
      <w:r w:rsidRPr="00526887">
        <w:rPr>
          <w:sz w:val="20"/>
          <w:szCs w:val="20"/>
        </w:rPr>
        <w:t>number</w:t>
      </w:r>
      <w:proofErr w:type="spellEnd"/>
      <w:r w:rsidRPr="00526887">
        <w:rPr>
          <w:sz w:val="20"/>
          <w:szCs w:val="20"/>
        </w:rPr>
        <w:t xml:space="preserve"> не будет равна 0, будет продолжаться цикл WHILE. Так как @</w:t>
      </w:r>
      <w:proofErr w:type="spellStart"/>
      <w:r w:rsidRPr="00526887">
        <w:rPr>
          <w:sz w:val="20"/>
          <w:szCs w:val="20"/>
        </w:rPr>
        <w:t>number</w:t>
      </w:r>
      <w:proofErr w:type="spellEnd"/>
      <w:r w:rsidRPr="00526887">
        <w:rPr>
          <w:sz w:val="20"/>
          <w:szCs w:val="20"/>
        </w:rPr>
        <w:t xml:space="preserve"> равна 5, то цикл сделает пять проходов. Каждый проход цикла называется итерацией. В каждой итерации будет переустанавливаться значение переменных @</w:t>
      </w:r>
      <w:proofErr w:type="spellStart"/>
      <w:r w:rsidRPr="00526887">
        <w:rPr>
          <w:sz w:val="20"/>
          <w:szCs w:val="20"/>
        </w:rPr>
        <w:t>factorial</w:t>
      </w:r>
      <w:proofErr w:type="spellEnd"/>
      <w:r w:rsidRPr="00526887">
        <w:rPr>
          <w:sz w:val="20"/>
          <w:szCs w:val="20"/>
        </w:rPr>
        <w:t xml:space="preserve"> и @</w:t>
      </w:r>
      <w:proofErr w:type="spellStart"/>
      <w:r w:rsidRPr="00526887">
        <w:rPr>
          <w:sz w:val="20"/>
          <w:szCs w:val="20"/>
        </w:rPr>
        <w:t>number</w:t>
      </w:r>
      <w:proofErr w:type="spellEnd"/>
      <w:r w:rsidRPr="00526887">
        <w:rPr>
          <w:sz w:val="20"/>
          <w:szCs w:val="20"/>
        </w:rPr>
        <w:t>.</w:t>
      </w:r>
    </w:p>
    <w:p w:rsidR="00526887" w:rsidRPr="00526887" w:rsidRDefault="001527AF" w:rsidP="00526887">
      <w:pPr>
        <w:rPr>
          <w:sz w:val="20"/>
          <w:szCs w:val="20"/>
        </w:rPr>
      </w:pPr>
      <w:r w:rsidRPr="00526887">
        <w:rPr>
          <w:noProof/>
          <w:sz w:val="20"/>
          <w:szCs w:val="20"/>
          <w:lang w:eastAsia="ru-RU"/>
        </w:rPr>
        <w:drawing>
          <wp:inline distT="0" distB="0" distL="0" distR="0">
            <wp:extent cx="4518660" cy="2933700"/>
            <wp:effectExtent l="0" t="0" r="0" b="0"/>
            <wp:docPr id="5" name="Рисунок 5" descr="Факториал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акториал в T-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2933700"/>
                    </a:xfrm>
                    <a:prstGeom prst="rect">
                      <a:avLst/>
                    </a:prstGeom>
                    <a:noFill/>
                    <a:ln>
                      <a:noFill/>
                    </a:ln>
                  </pic:spPr>
                </pic:pic>
              </a:graphicData>
            </a:graphic>
          </wp:inline>
        </w:drawing>
      </w:r>
    </w:p>
    <w:p w:rsidR="00526887" w:rsidRPr="00526887" w:rsidRDefault="00526887" w:rsidP="00526887">
      <w:pPr>
        <w:pStyle w:val="ab"/>
        <w:spacing w:before="0" w:beforeAutospacing="0" w:after="0" w:afterAutospacing="0"/>
        <w:rPr>
          <w:sz w:val="20"/>
          <w:szCs w:val="20"/>
        </w:rPr>
      </w:pPr>
      <w:r w:rsidRPr="00526887">
        <w:rPr>
          <w:sz w:val="20"/>
          <w:szCs w:val="20"/>
        </w:rPr>
        <w:t>Другой пример - рассчитаем баланс счета через несколько лет с учетом процентной ставки:</w:t>
      </w:r>
    </w:p>
    <w:tbl>
      <w:tblPr>
        <w:tblW w:w="0" w:type="auto"/>
        <w:tblCellSpacing w:w="0" w:type="dxa"/>
        <w:tblCellMar>
          <w:left w:w="0" w:type="dxa"/>
          <w:right w:w="0" w:type="dxa"/>
        </w:tblCellMar>
        <w:tblLook w:val="04A0" w:firstRow="1" w:lastRow="0" w:firstColumn="1" w:lastColumn="0" w:noHBand="0" w:noVBand="1"/>
      </w:tblPr>
      <w:tblGrid>
        <w:gridCol w:w="6512"/>
      </w:tblGrid>
      <w:tr w:rsidR="00526887" w:rsidRPr="00526887" w:rsidTr="00526887">
        <w:trPr>
          <w:tblCellSpacing w:w="0" w:type="dxa"/>
        </w:trPr>
        <w:tc>
          <w:tcPr>
            <w:tcW w:w="0" w:type="auto"/>
            <w:vAlign w:val="center"/>
            <w:hideMark/>
          </w:tcPr>
          <w:p w:rsidR="00526887" w:rsidRPr="00526887" w:rsidRDefault="00526887" w:rsidP="00526887">
            <w:pPr>
              <w:rPr>
                <w:sz w:val="20"/>
                <w:szCs w:val="20"/>
                <w:lang w:val="en-US"/>
              </w:rPr>
            </w:pPr>
            <w:r w:rsidRPr="00526887">
              <w:rPr>
                <w:rStyle w:val="HTML"/>
                <w:rFonts w:eastAsia="Calibri"/>
                <w:lang w:val="en-US"/>
              </w:rPr>
              <w:t xml:space="preserve">USE </w:t>
            </w:r>
            <w:proofErr w:type="spellStart"/>
            <w:r w:rsidRPr="00526887">
              <w:rPr>
                <w:rStyle w:val="HTML"/>
                <w:rFonts w:eastAsia="Calibri"/>
                <w:lang w:val="en-US"/>
              </w:rPr>
              <w:t>productsdb</w:t>
            </w:r>
            <w:proofErr w:type="spellEnd"/>
            <w:r w:rsidRPr="00526887">
              <w:rPr>
                <w:rStyle w:val="HTML"/>
                <w:rFonts w:eastAsia="Calibri"/>
                <w:lang w:val="en-US"/>
              </w:rPr>
              <w:t>;</w:t>
            </w:r>
          </w:p>
          <w:p w:rsidR="00526887" w:rsidRPr="00526887" w:rsidRDefault="00526887" w:rsidP="00526887">
            <w:pPr>
              <w:rPr>
                <w:sz w:val="20"/>
                <w:szCs w:val="20"/>
                <w:lang w:val="en-US"/>
              </w:rPr>
            </w:pPr>
            <w:r w:rsidRPr="00526887">
              <w:rPr>
                <w:sz w:val="20"/>
                <w:szCs w:val="20"/>
                <w:lang w:val="en-US"/>
              </w:rPr>
              <w:t> </w:t>
            </w:r>
          </w:p>
          <w:p w:rsidR="00526887" w:rsidRPr="00526887" w:rsidRDefault="00526887" w:rsidP="00526887">
            <w:pPr>
              <w:rPr>
                <w:sz w:val="20"/>
                <w:szCs w:val="20"/>
                <w:lang w:val="en-US"/>
              </w:rPr>
            </w:pPr>
            <w:r w:rsidRPr="00526887">
              <w:rPr>
                <w:rStyle w:val="HTML"/>
                <w:rFonts w:eastAsia="Calibri"/>
                <w:lang w:val="en-US"/>
              </w:rPr>
              <w:t>CREATE</w:t>
            </w:r>
            <w:r w:rsidRPr="00526887">
              <w:rPr>
                <w:sz w:val="20"/>
                <w:szCs w:val="20"/>
                <w:lang w:val="en-US"/>
              </w:rPr>
              <w:t xml:space="preserve"> </w:t>
            </w:r>
            <w:r w:rsidRPr="00526887">
              <w:rPr>
                <w:rStyle w:val="HTML"/>
                <w:rFonts w:eastAsia="Calibri"/>
                <w:lang w:val="en-US"/>
              </w:rPr>
              <w:t>TABLE</w:t>
            </w:r>
            <w:r w:rsidRPr="00526887">
              <w:rPr>
                <w:sz w:val="20"/>
                <w:szCs w:val="20"/>
                <w:lang w:val="en-US"/>
              </w:rPr>
              <w:t xml:space="preserve"> </w:t>
            </w:r>
            <w:r w:rsidRPr="00526887">
              <w:rPr>
                <w:rStyle w:val="HTML"/>
                <w:rFonts w:eastAsia="Calibri"/>
                <w:lang w:val="en-US"/>
              </w:rPr>
              <w:t xml:space="preserve">#Accounts ( </w:t>
            </w:r>
            <w:proofErr w:type="spellStart"/>
            <w:r w:rsidRPr="00526887">
              <w:rPr>
                <w:rStyle w:val="HTML"/>
                <w:rFonts w:eastAsia="Calibri"/>
                <w:lang w:val="en-US"/>
              </w:rPr>
              <w:t>CreatedAt</w:t>
            </w:r>
            <w:proofErr w:type="spellEnd"/>
            <w:r w:rsidRPr="00526887">
              <w:rPr>
                <w:rStyle w:val="HTML"/>
                <w:rFonts w:eastAsia="Calibri"/>
                <w:lang w:val="en-US"/>
              </w:rPr>
              <w:t xml:space="preserve"> DATE, Balance MONEY)</w:t>
            </w:r>
          </w:p>
          <w:p w:rsidR="00526887" w:rsidRPr="00526887" w:rsidRDefault="00526887" w:rsidP="00526887">
            <w:pPr>
              <w:rPr>
                <w:sz w:val="20"/>
                <w:szCs w:val="20"/>
                <w:lang w:val="en-US"/>
              </w:rPr>
            </w:pPr>
            <w:r w:rsidRPr="00526887">
              <w:rPr>
                <w:sz w:val="20"/>
                <w:szCs w:val="20"/>
                <w:lang w:val="en-US"/>
              </w:rPr>
              <w:t> </w:t>
            </w:r>
          </w:p>
          <w:p w:rsidR="00526887" w:rsidRPr="00526887" w:rsidRDefault="00526887" w:rsidP="00526887">
            <w:pPr>
              <w:rPr>
                <w:sz w:val="20"/>
                <w:szCs w:val="20"/>
                <w:lang w:val="en-US"/>
              </w:rPr>
            </w:pPr>
            <w:r w:rsidRPr="00526887">
              <w:rPr>
                <w:rStyle w:val="HTML"/>
                <w:rFonts w:eastAsia="Calibri"/>
                <w:lang w:val="en-US"/>
              </w:rPr>
              <w:t>DECLARE</w:t>
            </w:r>
            <w:r w:rsidRPr="00526887">
              <w:rPr>
                <w:sz w:val="20"/>
                <w:szCs w:val="20"/>
                <w:lang w:val="en-US"/>
              </w:rPr>
              <w:t xml:space="preserve"> </w:t>
            </w:r>
            <w:r w:rsidRPr="00526887">
              <w:rPr>
                <w:rStyle w:val="HTML"/>
                <w:rFonts w:eastAsia="Calibri"/>
                <w:lang w:val="en-US"/>
              </w:rPr>
              <w:t>@rate FLOAT, @period INT, @sum</w:t>
            </w:r>
            <w:r w:rsidRPr="00526887">
              <w:rPr>
                <w:sz w:val="20"/>
                <w:szCs w:val="20"/>
                <w:lang w:val="en-US"/>
              </w:rPr>
              <w:t xml:space="preserve"> </w:t>
            </w:r>
            <w:r w:rsidRPr="00526887">
              <w:rPr>
                <w:rStyle w:val="HTML"/>
                <w:rFonts w:eastAsia="Calibri"/>
                <w:lang w:val="en-US"/>
              </w:rPr>
              <w:t>MONEY, @date</w:t>
            </w:r>
            <w:r w:rsidRPr="00526887">
              <w:rPr>
                <w:sz w:val="20"/>
                <w:szCs w:val="20"/>
                <w:lang w:val="en-US"/>
              </w:rPr>
              <w:t xml:space="preserve"> </w:t>
            </w:r>
            <w:proofErr w:type="spellStart"/>
            <w:r w:rsidRPr="00526887">
              <w:rPr>
                <w:rStyle w:val="HTML"/>
                <w:rFonts w:eastAsia="Calibri"/>
                <w:lang w:val="en-US"/>
              </w:rPr>
              <w:t>DATE</w:t>
            </w:r>
            <w:proofErr w:type="spellEnd"/>
          </w:p>
          <w:p w:rsidR="00526887" w:rsidRPr="00526887" w:rsidRDefault="00526887" w:rsidP="00526887">
            <w:pPr>
              <w:rPr>
                <w:sz w:val="20"/>
                <w:szCs w:val="20"/>
                <w:lang w:val="en-US"/>
              </w:rPr>
            </w:pPr>
            <w:r w:rsidRPr="00526887">
              <w:rPr>
                <w:rStyle w:val="HTML"/>
                <w:rFonts w:eastAsia="Calibri"/>
                <w:lang w:val="en-US"/>
              </w:rPr>
              <w:t>SET</w:t>
            </w:r>
            <w:r w:rsidRPr="00526887">
              <w:rPr>
                <w:sz w:val="20"/>
                <w:szCs w:val="20"/>
                <w:lang w:val="en-US"/>
              </w:rPr>
              <w:t xml:space="preserve"> </w:t>
            </w:r>
            <w:r w:rsidRPr="00526887">
              <w:rPr>
                <w:rStyle w:val="HTML"/>
                <w:rFonts w:eastAsia="Calibri"/>
                <w:lang w:val="en-US"/>
              </w:rPr>
              <w:t>@date</w:t>
            </w:r>
            <w:r w:rsidRPr="00526887">
              <w:rPr>
                <w:sz w:val="20"/>
                <w:szCs w:val="20"/>
                <w:lang w:val="en-US"/>
              </w:rPr>
              <w:t xml:space="preserve"> </w:t>
            </w:r>
            <w:r w:rsidRPr="00526887">
              <w:rPr>
                <w:rStyle w:val="HTML"/>
                <w:rFonts w:eastAsia="Calibri"/>
                <w:lang w:val="en-US"/>
              </w:rPr>
              <w:t>= GETDATE()</w:t>
            </w:r>
          </w:p>
          <w:p w:rsidR="00526887" w:rsidRPr="00526887" w:rsidRDefault="00526887" w:rsidP="00526887">
            <w:pPr>
              <w:rPr>
                <w:sz w:val="20"/>
                <w:szCs w:val="20"/>
                <w:lang w:val="en-US"/>
              </w:rPr>
            </w:pPr>
            <w:r w:rsidRPr="00526887">
              <w:rPr>
                <w:rStyle w:val="HTML"/>
                <w:rFonts w:eastAsia="Calibri"/>
                <w:lang w:val="en-US"/>
              </w:rPr>
              <w:t>SET</w:t>
            </w:r>
            <w:r w:rsidRPr="00526887">
              <w:rPr>
                <w:sz w:val="20"/>
                <w:szCs w:val="20"/>
                <w:lang w:val="en-US"/>
              </w:rPr>
              <w:t xml:space="preserve"> </w:t>
            </w:r>
            <w:r w:rsidRPr="00526887">
              <w:rPr>
                <w:rStyle w:val="HTML"/>
                <w:rFonts w:eastAsia="Calibri"/>
                <w:lang w:val="en-US"/>
              </w:rPr>
              <w:t>@rate = 0.065;</w:t>
            </w:r>
          </w:p>
          <w:p w:rsidR="00526887" w:rsidRPr="00526887" w:rsidRDefault="00526887" w:rsidP="00526887">
            <w:pPr>
              <w:rPr>
                <w:sz w:val="20"/>
                <w:szCs w:val="20"/>
                <w:lang w:val="en-US"/>
              </w:rPr>
            </w:pPr>
            <w:r w:rsidRPr="00526887">
              <w:rPr>
                <w:rStyle w:val="HTML"/>
                <w:rFonts w:eastAsia="Calibri"/>
                <w:lang w:val="en-US"/>
              </w:rPr>
              <w:t>SET</w:t>
            </w:r>
            <w:r w:rsidRPr="00526887">
              <w:rPr>
                <w:sz w:val="20"/>
                <w:szCs w:val="20"/>
                <w:lang w:val="en-US"/>
              </w:rPr>
              <w:t xml:space="preserve"> </w:t>
            </w:r>
            <w:r w:rsidRPr="00526887">
              <w:rPr>
                <w:rStyle w:val="HTML"/>
                <w:rFonts w:eastAsia="Calibri"/>
                <w:lang w:val="en-US"/>
              </w:rPr>
              <w:t>@period = 5;</w:t>
            </w:r>
          </w:p>
          <w:p w:rsidR="00526887" w:rsidRPr="00526887" w:rsidRDefault="00526887" w:rsidP="00526887">
            <w:pPr>
              <w:rPr>
                <w:sz w:val="20"/>
                <w:szCs w:val="20"/>
                <w:lang w:val="en-US"/>
              </w:rPr>
            </w:pPr>
            <w:r w:rsidRPr="00526887">
              <w:rPr>
                <w:rStyle w:val="HTML"/>
                <w:rFonts w:eastAsia="Calibri"/>
                <w:lang w:val="en-US"/>
              </w:rPr>
              <w:t>SET</w:t>
            </w:r>
            <w:r w:rsidRPr="00526887">
              <w:rPr>
                <w:sz w:val="20"/>
                <w:szCs w:val="20"/>
                <w:lang w:val="en-US"/>
              </w:rPr>
              <w:t xml:space="preserve"> </w:t>
            </w:r>
            <w:r w:rsidRPr="00526887">
              <w:rPr>
                <w:rStyle w:val="HTML"/>
                <w:rFonts w:eastAsia="Calibri"/>
                <w:lang w:val="en-US"/>
              </w:rPr>
              <w:t>@sum</w:t>
            </w:r>
            <w:r w:rsidRPr="00526887">
              <w:rPr>
                <w:sz w:val="20"/>
                <w:szCs w:val="20"/>
                <w:lang w:val="en-US"/>
              </w:rPr>
              <w:t xml:space="preserve"> </w:t>
            </w:r>
            <w:r w:rsidRPr="00526887">
              <w:rPr>
                <w:rStyle w:val="HTML"/>
                <w:rFonts w:eastAsia="Calibri"/>
                <w:lang w:val="en-US"/>
              </w:rPr>
              <w:t>= 10000;</w:t>
            </w:r>
          </w:p>
          <w:p w:rsidR="00526887" w:rsidRPr="00526887" w:rsidRDefault="00526887" w:rsidP="00526887">
            <w:pPr>
              <w:rPr>
                <w:sz w:val="20"/>
                <w:szCs w:val="20"/>
                <w:lang w:val="en-US"/>
              </w:rPr>
            </w:pPr>
            <w:r w:rsidRPr="00526887">
              <w:rPr>
                <w:sz w:val="20"/>
                <w:szCs w:val="20"/>
                <w:lang w:val="en-US"/>
              </w:rPr>
              <w:t> </w:t>
            </w:r>
          </w:p>
          <w:p w:rsidR="00526887" w:rsidRPr="00526887" w:rsidRDefault="00526887" w:rsidP="00526887">
            <w:pPr>
              <w:rPr>
                <w:sz w:val="20"/>
                <w:szCs w:val="20"/>
                <w:lang w:val="en-US"/>
              </w:rPr>
            </w:pPr>
            <w:r w:rsidRPr="00526887">
              <w:rPr>
                <w:rStyle w:val="HTML"/>
                <w:rFonts w:eastAsia="Calibri"/>
                <w:lang w:val="en-US"/>
              </w:rPr>
              <w:t>WHILE @period &gt; 0</w:t>
            </w:r>
          </w:p>
          <w:p w:rsidR="00526887" w:rsidRPr="00526887" w:rsidRDefault="00526887" w:rsidP="00526887">
            <w:pPr>
              <w:rPr>
                <w:sz w:val="20"/>
                <w:szCs w:val="20"/>
                <w:lang w:val="en-US"/>
              </w:rPr>
            </w:pPr>
            <w:r w:rsidRPr="00526887">
              <w:rPr>
                <w:rStyle w:val="HTML"/>
                <w:rFonts w:eastAsia="Calibri"/>
                <w:lang w:val="en-US"/>
              </w:rPr>
              <w:t>    BEGIN</w:t>
            </w:r>
          </w:p>
          <w:p w:rsidR="00526887" w:rsidRPr="00526887" w:rsidRDefault="00526887" w:rsidP="00526887">
            <w:pPr>
              <w:rPr>
                <w:sz w:val="20"/>
                <w:szCs w:val="20"/>
                <w:lang w:val="en-US"/>
              </w:rPr>
            </w:pPr>
            <w:r w:rsidRPr="00526887">
              <w:rPr>
                <w:rStyle w:val="HTML"/>
                <w:rFonts w:eastAsia="Calibri"/>
                <w:lang w:val="en-US"/>
              </w:rPr>
              <w:t>        INSERT</w:t>
            </w:r>
            <w:r w:rsidRPr="00526887">
              <w:rPr>
                <w:sz w:val="20"/>
                <w:szCs w:val="20"/>
                <w:lang w:val="en-US"/>
              </w:rPr>
              <w:t xml:space="preserve"> </w:t>
            </w:r>
            <w:r w:rsidRPr="00526887">
              <w:rPr>
                <w:rStyle w:val="HTML"/>
                <w:rFonts w:eastAsia="Calibri"/>
                <w:lang w:val="en-US"/>
              </w:rPr>
              <w:t>INTO</w:t>
            </w:r>
            <w:r w:rsidRPr="00526887">
              <w:rPr>
                <w:sz w:val="20"/>
                <w:szCs w:val="20"/>
                <w:lang w:val="en-US"/>
              </w:rPr>
              <w:t xml:space="preserve"> </w:t>
            </w:r>
            <w:r w:rsidRPr="00526887">
              <w:rPr>
                <w:rStyle w:val="HTML"/>
                <w:rFonts w:eastAsia="Calibri"/>
                <w:lang w:val="en-US"/>
              </w:rPr>
              <w:t>#Accounts VALUES(@date, @sum)</w:t>
            </w:r>
          </w:p>
          <w:p w:rsidR="00526887" w:rsidRPr="00526887" w:rsidRDefault="00526887" w:rsidP="00526887">
            <w:pPr>
              <w:rPr>
                <w:sz w:val="20"/>
                <w:szCs w:val="20"/>
                <w:lang w:val="en-US"/>
              </w:rPr>
            </w:pPr>
            <w:r w:rsidRPr="00526887">
              <w:rPr>
                <w:rStyle w:val="HTML"/>
                <w:rFonts w:eastAsia="Calibri"/>
                <w:lang w:val="en-US"/>
              </w:rPr>
              <w:t>        SET</w:t>
            </w:r>
            <w:r w:rsidRPr="00526887">
              <w:rPr>
                <w:sz w:val="20"/>
                <w:szCs w:val="20"/>
                <w:lang w:val="en-US"/>
              </w:rPr>
              <w:t xml:space="preserve"> </w:t>
            </w:r>
            <w:r w:rsidRPr="00526887">
              <w:rPr>
                <w:rStyle w:val="HTML"/>
                <w:rFonts w:eastAsia="Calibri"/>
                <w:lang w:val="en-US"/>
              </w:rPr>
              <w:t>@period = @period - 1</w:t>
            </w:r>
          </w:p>
          <w:p w:rsidR="00526887" w:rsidRPr="00526887" w:rsidRDefault="00526887" w:rsidP="00526887">
            <w:pPr>
              <w:rPr>
                <w:sz w:val="20"/>
                <w:szCs w:val="20"/>
                <w:lang w:val="en-US"/>
              </w:rPr>
            </w:pPr>
            <w:r w:rsidRPr="00526887">
              <w:rPr>
                <w:rStyle w:val="HTML"/>
                <w:rFonts w:eastAsia="Calibri"/>
                <w:lang w:val="en-US"/>
              </w:rPr>
              <w:t>        SET</w:t>
            </w:r>
            <w:r w:rsidRPr="00526887">
              <w:rPr>
                <w:sz w:val="20"/>
                <w:szCs w:val="20"/>
                <w:lang w:val="en-US"/>
              </w:rPr>
              <w:t xml:space="preserve"> </w:t>
            </w:r>
            <w:r w:rsidRPr="00526887">
              <w:rPr>
                <w:rStyle w:val="HTML"/>
                <w:rFonts w:eastAsia="Calibri"/>
                <w:lang w:val="en-US"/>
              </w:rPr>
              <w:t>@date</w:t>
            </w:r>
            <w:r w:rsidRPr="00526887">
              <w:rPr>
                <w:sz w:val="20"/>
                <w:szCs w:val="20"/>
                <w:lang w:val="en-US"/>
              </w:rPr>
              <w:t xml:space="preserve"> </w:t>
            </w:r>
            <w:r w:rsidRPr="00526887">
              <w:rPr>
                <w:rStyle w:val="HTML"/>
                <w:rFonts w:eastAsia="Calibri"/>
                <w:lang w:val="en-US"/>
              </w:rPr>
              <w:t>= DATEADD(year, 1, @date)</w:t>
            </w:r>
          </w:p>
          <w:p w:rsidR="00526887" w:rsidRPr="00526887" w:rsidRDefault="00526887" w:rsidP="00526887">
            <w:pPr>
              <w:rPr>
                <w:sz w:val="20"/>
                <w:szCs w:val="20"/>
                <w:lang w:val="en-US"/>
              </w:rPr>
            </w:pPr>
            <w:r w:rsidRPr="00526887">
              <w:rPr>
                <w:rStyle w:val="HTML"/>
                <w:rFonts w:eastAsia="Calibri"/>
                <w:lang w:val="en-US"/>
              </w:rPr>
              <w:t>        SET</w:t>
            </w:r>
            <w:r w:rsidRPr="00526887">
              <w:rPr>
                <w:sz w:val="20"/>
                <w:szCs w:val="20"/>
                <w:lang w:val="en-US"/>
              </w:rPr>
              <w:t xml:space="preserve"> </w:t>
            </w:r>
            <w:r w:rsidRPr="00526887">
              <w:rPr>
                <w:rStyle w:val="HTML"/>
                <w:rFonts w:eastAsia="Calibri"/>
                <w:lang w:val="en-US"/>
              </w:rPr>
              <w:t>@sum</w:t>
            </w:r>
            <w:r w:rsidRPr="00526887">
              <w:rPr>
                <w:sz w:val="20"/>
                <w:szCs w:val="20"/>
                <w:lang w:val="en-US"/>
              </w:rPr>
              <w:t xml:space="preserve"> </w:t>
            </w:r>
            <w:r w:rsidRPr="00526887">
              <w:rPr>
                <w:rStyle w:val="HTML"/>
                <w:rFonts w:eastAsia="Calibri"/>
                <w:lang w:val="en-US"/>
              </w:rPr>
              <w:t>= @sum</w:t>
            </w:r>
            <w:r w:rsidRPr="00526887">
              <w:rPr>
                <w:sz w:val="20"/>
                <w:szCs w:val="20"/>
                <w:lang w:val="en-US"/>
              </w:rPr>
              <w:t xml:space="preserve"> </w:t>
            </w:r>
            <w:r w:rsidRPr="00526887">
              <w:rPr>
                <w:rStyle w:val="HTML"/>
                <w:rFonts w:eastAsia="Calibri"/>
                <w:lang w:val="en-US"/>
              </w:rPr>
              <w:t>+ @sum</w:t>
            </w:r>
            <w:r w:rsidRPr="00526887">
              <w:rPr>
                <w:sz w:val="20"/>
                <w:szCs w:val="20"/>
                <w:lang w:val="en-US"/>
              </w:rPr>
              <w:t xml:space="preserve"> </w:t>
            </w:r>
            <w:r w:rsidRPr="00526887">
              <w:rPr>
                <w:rStyle w:val="HTML"/>
                <w:rFonts w:eastAsia="Calibri"/>
                <w:lang w:val="en-US"/>
              </w:rPr>
              <w:t>* @rate</w:t>
            </w:r>
          </w:p>
          <w:p w:rsidR="00526887" w:rsidRPr="00526887" w:rsidRDefault="00526887" w:rsidP="00526887">
            <w:pPr>
              <w:rPr>
                <w:sz w:val="20"/>
                <w:szCs w:val="20"/>
                <w:lang w:val="en-US"/>
              </w:rPr>
            </w:pPr>
            <w:r w:rsidRPr="00526887">
              <w:rPr>
                <w:rStyle w:val="HTML"/>
                <w:rFonts w:eastAsia="Calibri"/>
                <w:lang w:val="en-US"/>
              </w:rPr>
              <w:t>    END;</w:t>
            </w:r>
          </w:p>
          <w:p w:rsidR="00526887" w:rsidRPr="00526887" w:rsidRDefault="00526887" w:rsidP="00526887">
            <w:pPr>
              <w:rPr>
                <w:sz w:val="20"/>
                <w:szCs w:val="20"/>
                <w:lang w:val="en-US"/>
              </w:rPr>
            </w:pPr>
            <w:r w:rsidRPr="00526887">
              <w:rPr>
                <w:sz w:val="20"/>
                <w:szCs w:val="20"/>
                <w:lang w:val="en-US"/>
              </w:rPr>
              <w:t> </w:t>
            </w:r>
          </w:p>
          <w:p w:rsidR="00526887" w:rsidRPr="00526887" w:rsidRDefault="00526887" w:rsidP="00526887">
            <w:pPr>
              <w:rPr>
                <w:sz w:val="20"/>
                <w:szCs w:val="20"/>
              </w:rPr>
            </w:pPr>
            <w:r w:rsidRPr="00526887">
              <w:rPr>
                <w:rStyle w:val="HTML"/>
                <w:rFonts w:eastAsia="Calibri"/>
              </w:rPr>
              <w:t>SELECT</w:t>
            </w:r>
            <w:r w:rsidRPr="00526887">
              <w:rPr>
                <w:sz w:val="20"/>
                <w:szCs w:val="20"/>
              </w:rPr>
              <w:t xml:space="preserve"> </w:t>
            </w:r>
            <w:r w:rsidRPr="00526887">
              <w:rPr>
                <w:rStyle w:val="HTML"/>
                <w:rFonts w:eastAsia="Calibri"/>
              </w:rPr>
              <w:t>* FROM</w:t>
            </w:r>
            <w:r w:rsidRPr="00526887">
              <w:rPr>
                <w:sz w:val="20"/>
                <w:szCs w:val="20"/>
              </w:rPr>
              <w:t xml:space="preserve"> </w:t>
            </w:r>
            <w:r w:rsidRPr="00526887">
              <w:rPr>
                <w:rStyle w:val="HTML"/>
                <w:rFonts w:eastAsia="Calibri"/>
              </w:rPr>
              <w:t>#</w:t>
            </w:r>
            <w:proofErr w:type="spellStart"/>
            <w:r w:rsidRPr="00526887">
              <w:rPr>
                <w:rStyle w:val="HTML"/>
                <w:rFonts w:eastAsia="Calibri"/>
              </w:rPr>
              <w:t>Accounts</w:t>
            </w:r>
            <w:proofErr w:type="spellEnd"/>
          </w:p>
        </w:tc>
      </w:tr>
    </w:tbl>
    <w:p w:rsidR="00526887" w:rsidRPr="00526887" w:rsidRDefault="00526887" w:rsidP="00526887">
      <w:pPr>
        <w:pStyle w:val="ab"/>
        <w:spacing w:before="0" w:beforeAutospacing="0" w:after="0" w:afterAutospacing="0"/>
        <w:rPr>
          <w:sz w:val="20"/>
          <w:szCs w:val="20"/>
        </w:rPr>
      </w:pPr>
      <w:r w:rsidRPr="00526887">
        <w:rPr>
          <w:sz w:val="20"/>
          <w:szCs w:val="20"/>
        </w:rPr>
        <w:t>Здесь создается временная таблица #</w:t>
      </w:r>
      <w:proofErr w:type="spellStart"/>
      <w:r w:rsidRPr="00526887">
        <w:rPr>
          <w:sz w:val="20"/>
          <w:szCs w:val="20"/>
        </w:rPr>
        <w:t>Accounts</w:t>
      </w:r>
      <w:proofErr w:type="spellEnd"/>
      <w:r w:rsidRPr="00526887">
        <w:rPr>
          <w:sz w:val="20"/>
          <w:szCs w:val="20"/>
        </w:rPr>
        <w:t>, в которую добавляется в цикле пять строк с данными.</w:t>
      </w:r>
    </w:p>
    <w:p w:rsidR="00526887" w:rsidRPr="00526887" w:rsidRDefault="001527AF" w:rsidP="00526887">
      <w:pPr>
        <w:rPr>
          <w:sz w:val="20"/>
          <w:szCs w:val="20"/>
        </w:rPr>
      </w:pPr>
      <w:r w:rsidRPr="00526887">
        <w:rPr>
          <w:noProof/>
          <w:sz w:val="20"/>
          <w:szCs w:val="20"/>
          <w:lang w:eastAsia="ru-RU"/>
        </w:rPr>
        <w:lastRenderedPageBreak/>
        <w:drawing>
          <wp:inline distT="0" distB="0" distL="0" distR="0">
            <wp:extent cx="4610100" cy="4556760"/>
            <wp:effectExtent l="0" t="0" r="0" b="0"/>
            <wp:docPr id="6" name="Рисунок 6" descr="WHILE в T-SQL и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ILE в T-SQL и MS 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4556760"/>
                    </a:xfrm>
                    <a:prstGeom prst="rect">
                      <a:avLst/>
                    </a:prstGeom>
                    <a:noFill/>
                    <a:ln>
                      <a:noFill/>
                    </a:ln>
                  </pic:spPr>
                </pic:pic>
              </a:graphicData>
            </a:graphic>
          </wp:inline>
        </w:drawing>
      </w:r>
    </w:p>
    <w:p w:rsidR="00526887" w:rsidRPr="00526887" w:rsidRDefault="00526887" w:rsidP="00526887">
      <w:pPr>
        <w:pStyle w:val="3"/>
        <w:spacing w:before="0" w:after="0"/>
        <w:rPr>
          <w:sz w:val="20"/>
          <w:szCs w:val="20"/>
        </w:rPr>
      </w:pPr>
      <w:r w:rsidRPr="00526887">
        <w:rPr>
          <w:sz w:val="20"/>
          <w:szCs w:val="20"/>
        </w:rPr>
        <w:t>Операторы BREAK и CONTINUE</w:t>
      </w:r>
    </w:p>
    <w:p w:rsidR="00526887" w:rsidRPr="00526887" w:rsidRDefault="00526887" w:rsidP="00526887">
      <w:pPr>
        <w:pStyle w:val="ab"/>
        <w:spacing w:before="0" w:beforeAutospacing="0" w:after="0" w:afterAutospacing="0"/>
        <w:rPr>
          <w:sz w:val="20"/>
          <w:szCs w:val="20"/>
        </w:rPr>
      </w:pPr>
      <w:r w:rsidRPr="00526887">
        <w:rPr>
          <w:sz w:val="20"/>
          <w:szCs w:val="20"/>
        </w:rPr>
        <w:t>Оператор BREAK позволяет завершить цикл, а оператор CONTINUE - перейти к новой итерации.</w:t>
      </w:r>
    </w:p>
    <w:tbl>
      <w:tblPr>
        <w:tblW w:w="0" w:type="auto"/>
        <w:tblCellSpacing w:w="0" w:type="dxa"/>
        <w:tblCellMar>
          <w:left w:w="0" w:type="dxa"/>
          <w:right w:w="0" w:type="dxa"/>
        </w:tblCellMar>
        <w:tblLook w:val="04A0" w:firstRow="1" w:lastRow="0" w:firstColumn="1" w:lastColumn="0" w:noHBand="0" w:noVBand="1"/>
      </w:tblPr>
      <w:tblGrid>
        <w:gridCol w:w="4801"/>
      </w:tblGrid>
      <w:tr w:rsidR="00526887" w:rsidRPr="00526887" w:rsidTr="00526887">
        <w:trPr>
          <w:tblCellSpacing w:w="0" w:type="dxa"/>
        </w:trPr>
        <w:tc>
          <w:tcPr>
            <w:tcW w:w="0" w:type="auto"/>
            <w:vAlign w:val="center"/>
            <w:hideMark/>
          </w:tcPr>
          <w:p w:rsidR="00526887" w:rsidRPr="00526887" w:rsidRDefault="00526887" w:rsidP="00526887">
            <w:pPr>
              <w:rPr>
                <w:sz w:val="20"/>
                <w:szCs w:val="20"/>
                <w:lang w:val="en-US"/>
              </w:rPr>
            </w:pPr>
            <w:r w:rsidRPr="00526887">
              <w:rPr>
                <w:rStyle w:val="HTML"/>
                <w:rFonts w:eastAsia="Calibri"/>
                <w:lang w:val="en-US"/>
              </w:rPr>
              <w:t>DECLARE</w:t>
            </w:r>
            <w:r w:rsidRPr="00526887">
              <w:rPr>
                <w:sz w:val="20"/>
                <w:szCs w:val="20"/>
                <w:lang w:val="en-US"/>
              </w:rPr>
              <w:t xml:space="preserve"> </w:t>
            </w:r>
            <w:r w:rsidRPr="00526887">
              <w:rPr>
                <w:rStyle w:val="HTML"/>
                <w:rFonts w:eastAsia="Calibri"/>
                <w:lang w:val="en-US"/>
              </w:rPr>
              <w:t>@number INT</w:t>
            </w:r>
          </w:p>
          <w:p w:rsidR="00526887" w:rsidRPr="00526887" w:rsidRDefault="00526887" w:rsidP="00526887">
            <w:pPr>
              <w:rPr>
                <w:sz w:val="20"/>
                <w:szCs w:val="20"/>
                <w:lang w:val="en-US"/>
              </w:rPr>
            </w:pPr>
            <w:r w:rsidRPr="00526887">
              <w:rPr>
                <w:rStyle w:val="HTML"/>
                <w:rFonts w:eastAsia="Calibri"/>
                <w:lang w:val="en-US"/>
              </w:rPr>
              <w:t>SET</w:t>
            </w:r>
            <w:r w:rsidRPr="00526887">
              <w:rPr>
                <w:sz w:val="20"/>
                <w:szCs w:val="20"/>
                <w:lang w:val="en-US"/>
              </w:rPr>
              <w:t xml:space="preserve"> </w:t>
            </w:r>
            <w:r w:rsidRPr="00526887">
              <w:rPr>
                <w:rStyle w:val="HTML"/>
                <w:rFonts w:eastAsia="Calibri"/>
                <w:lang w:val="en-US"/>
              </w:rPr>
              <w:t>@number = 1</w:t>
            </w:r>
          </w:p>
          <w:p w:rsidR="00526887" w:rsidRPr="00526887" w:rsidRDefault="00526887" w:rsidP="00526887">
            <w:pPr>
              <w:rPr>
                <w:sz w:val="20"/>
                <w:szCs w:val="20"/>
                <w:lang w:val="en-US"/>
              </w:rPr>
            </w:pPr>
            <w:r w:rsidRPr="00526887">
              <w:rPr>
                <w:sz w:val="20"/>
                <w:szCs w:val="20"/>
                <w:lang w:val="en-US"/>
              </w:rPr>
              <w:t> </w:t>
            </w:r>
          </w:p>
          <w:p w:rsidR="00526887" w:rsidRPr="00526887" w:rsidRDefault="00526887" w:rsidP="00526887">
            <w:pPr>
              <w:rPr>
                <w:sz w:val="20"/>
                <w:szCs w:val="20"/>
                <w:lang w:val="en-US"/>
              </w:rPr>
            </w:pPr>
            <w:r w:rsidRPr="00526887">
              <w:rPr>
                <w:rStyle w:val="HTML"/>
                <w:rFonts w:eastAsia="Calibri"/>
                <w:lang w:val="en-US"/>
              </w:rPr>
              <w:t>WHILE @number &lt; 10</w:t>
            </w:r>
          </w:p>
          <w:p w:rsidR="00526887" w:rsidRPr="00526887" w:rsidRDefault="00526887" w:rsidP="00526887">
            <w:pPr>
              <w:rPr>
                <w:sz w:val="20"/>
                <w:szCs w:val="20"/>
                <w:lang w:val="en-US"/>
              </w:rPr>
            </w:pPr>
            <w:r w:rsidRPr="00526887">
              <w:rPr>
                <w:rStyle w:val="HTML"/>
                <w:rFonts w:eastAsia="Calibri"/>
                <w:lang w:val="en-US"/>
              </w:rPr>
              <w:t>    BEGIN</w:t>
            </w:r>
          </w:p>
          <w:p w:rsidR="00526887" w:rsidRPr="00526887" w:rsidRDefault="00526887" w:rsidP="00526887">
            <w:pPr>
              <w:rPr>
                <w:sz w:val="20"/>
                <w:szCs w:val="20"/>
                <w:lang w:val="en-US"/>
              </w:rPr>
            </w:pPr>
            <w:r w:rsidRPr="00526887">
              <w:rPr>
                <w:rStyle w:val="HTML"/>
                <w:rFonts w:eastAsia="Calibri"/>
                <w:lang w:val="en-US"/>
              </w:rPr>
              <w:t>        PRINT CONVERT(NVARCHAR, @number)</w:t>
            </w:r>
          </w:p>
          <w:p w:rsidR="00526887" w:rsidRPr="00526887" w:rsidRDefault="00526887" w:rsidP="00526887">
            <w:pPr>
              <w:rPr>
                <w:sz w:val="20"/>
                <w:szCs w:val="20"/>
                <w:lang w:val="en-US"/>
              </w:rPr>
            </w:pPr>
            <w:r w:rsidRPr="00526887">
              <w:rPr>
                <w:rStyle w:val="HTML"/>
                <w:rFonts w:eastAsia="Calibri"/>
                <w:lang w:val="en-US"/>
              </w:rPr>
              <w:t>        SET</w:t>
            </w:r>
            <w:r w:rsidRPr="00526887">
              <w:rPr>
                <w:sz w:val="20"/>
                <w:szCs w:val="20"/>
                <w:lang w:val="en-US"/>
              </w:rPr>
              <w:t xml:space="preserve"> </w:t>
            </w:r>
            <w:r w:rsidRPr="00526887">
              <w:rPr>
                <w:rStyle w:val="HTML"/>
                <w:rFonts w:eastAsia="Calibri"/>
                <w:lang w:val="en-US"/>
              </w:rPr>
              <w:t>@number = @number + 1</w:t>
            </w:r>
          </w:p>
          <w:p w:rsidR="00526887" w:rsidRPr="00526887" w:rsidRDefault="00526887" w:rsidP="00526887">
            <w:pPr>
              <w:rPr>
                <w:sz w:val="20"/>
                <w:szCs w:val="20"/>
                <w:lang w:val="en-US"/>
              </w:rPr>
            </w:pPr>
            <w:r w:rsidRPr="00526887">
              <w:rPr>
                <w:rStyle w:val="HTML"/>
                <w:rFonts w:eastAsia="Calibri"/>
                <w:lang w:val="en-US"/>
              </w:rPr>
              <w:t>        IF @number = 7</w:t>
            </w:r>
          </w:p>
          <w:p w:rsidR="00526887" w:rsidRPr="00526887" w:rsidRDefault="00526887" w:rsidP="00526887">
            <w:pPr>
              <w:rPr>
                <w:sz w:val="20"/>
                <w:szCs w:val="20"/>
                <w:lang w:val="en-US"/>
              </w:rPr>
            </w:pPr>
            <w:r w:rsidRPr="00526887">
              <w:rPr>
                <w:rStyle w:val="HTML"/>
                <w:rFonts w:eastAsia="Calibri"/>
                <w:lang w:val="en-US"/>
              </w:rPr>
              <w:t>            BREAK;</w:t>
            </w:r>
          </w:p>
          <w:p w:rsidR="00526887" w:rsidRPr="00526887" w:rsidRDefault="00526887" w:rsidP="00526887">
            <w:pPr>
              <w:rPr>
                <w:sz w:val="20"/>
                <w:szCs w:val="20"/>
                <w:lang w:val="en-US"/>
              </w:rPr>
            </w:pPr>
            <w:r w:rsidRPr="00526887">
              <w:rPr>
                <w:rStyle w:val="HTML"/>
                <w:rFonts w:eastAsia="Calibri"/>
                <w:lang w:val="en-US"/>
              </w:rPr>
              <w:t>        IF @number = 4</w:t>
            </w:r>
          </w:p>
          <w:p w:rsidR="00526887" w:rsidRPr="00526887" w:rsidRDefault="00526887" w:rsidP="00526887">
            <w:pPr>
              <w:rPr>
                <w:sz w:val="20"/>
                <w:szCs w:val="20"/>
                <w:lang w:val="en-US"/>
              </w:rPr>
            </w:pPr>
            <w:r w:rsidRPr="00526887">
              <w:rPr>
                <w:rStyle w:val="HTML"/>
                <w:rFonts w:eastAsia="Calibri"/>
                <w:lang w:val="en-US"/>
              </w:rPr>
              <w:t>            CONTINUE;</w:t>
            </w:r>
          </w:p>
          <w:p w:rsidR="00526887" w:rsidRPr="00526887" w:rsidRDefault="00526887" w:rsidP="00526887">
            <w:pPr>
              <w:rPr>
                <w:sz w:val="20"/>
                <w:szCs w:val="20"/>
                <w:lang w:val="en-US"/>
              </w:rPr>
            </w:pPr>
            <w:r w:rsidRPr="00526887">
              <w:rPr>
                <w:rStyle w:val="HTML"/>
                <w:rFonts w:eastAsia="Calibri"/>
                <w:lang w:val="en-US"/>
              </w:rPr>
              <w:t>        PRINT '</w:t>
            </w:r>
            <w:r w:rsidRPr="00526887">
              <w:rPr>
                <w:rStyle w:val="HTML"/>
                <w:rFonts w:eastAsia="Calibri"/>
              </w:rPr>
              <w:t>Конец</w:t>
            </w:r>
            <w:r w:rsidRPr="00526887">
              <w:rPr>
                <w:rStyle w:val="HTML"/>
                <w:rFonts w:eastAsia="Calibri"/>
                <w:lang w:val="en-US"/>
              </w:rPr>
              <w:t xml:space="preserve"> </w:t>
            </w:r>
            <w:r w:rsidRPr="00526887">
              <w:rPr>
                <w:rStyle w:val="HTML"/>
                <w:rFonts w:eastAsia="Calibri"/>
              </w:rPr>
              <w:t>итерации</w:t>
            </w:r>
            <w:r w:rsidRPr="00526887">
              <w:rPr>
                <w:rStyle w:val="HTML"/>
                <w:rFonts w:eastAsia="Calibri"/>
                <w:lang w:val="en-US"/>
              </w:rPr>
              <w:t>'</w:t>
            </w:r>
          </w:p>
          <w:p w:rsidR="00526887" w:rsidRPr="00526887" w:rsidRDefault="00526887" w:rsidP="00526887">
            <w:pPr>
              <w:rPr>
                <w:sz w:val="20"/>
                <w:szCs w:val="20"/>
              </w:rPr>
            </w:pPr>
            <w:r w:rsidRPr="00526887">
              <w:rPr>
                <w:rStyle w:val="HTML"/>
                <w:rFonts w:eastAsia="Calibri"/>
                <w:lang w:val="en-US"/>
              </w:rPr>
              <w:t>    </w:t>
            </w:r>
            <w:r w:rsidRPr="00526887">
              <w:rPr>
                <w:rStyle w:val="HTML"/>
                <w:rFonts w:eastAsia="Calibri"/>
              </w:rPr>
              <w:t>END;</w:t>
            </w:r>
          </w:p>
        </w:tc>
      </w:tr>
    </w:tbl>
    <w:p w:rsidR="00526887" w:rsidRPr="00526887" w:rsidRDefault="00526887" w:rsidP="00526887">
      <w:pPr>
        <w:pStyle w:val="ab"/>
        <w:spacing w:before="0" w:beforeAutospacing="0" w:after="0" w:afterAutospacing="0"/>
        <w:rPr>
          <w:sz w:val="20"/>
          <w:szCs w:val="20"/>
        </w:rPr>
      </w:pPr>
      <w:r w:rsidRPr="00526887">
        <w:rPr>
          <w:sz w:val="20"/>
          <w:szCs w:val="20"/>
        </w:rPr>
        <w:t>Когда переменная @</w:t>
      </w:r>
      <w:proofErr w:type="spellStart"/>
      <w:r w:rsidRPr="00526887">
        <w:rPr>
          <w:sz w:val="20"/>
          <w:szCs w:val="20"/>
        </w:rPr>
        <w:t>number</w:t>
      </w:r>
      <w:proofErr w:type="spellEnd"/>
      <w:r w:rsidRPr="00526887">
        <w:rPr>
          <w:sz w:val="20"/>
          <w:szCs w:val="20"/>
        </w:rPr>
        <w:t xml:space="preserve"> станет равна 4, то с помощью оператора CONTINUE произойдет переход к новой итерации, поэтому последующая строка </w:t>
      </w:r>
      <w:r w:rsidRPr="00526887">
        <w:rPr>
          <w:rStyle w:val="HTML"/>
          <w:rFonts w:eastAsia="Calibri"/>
        </w:rPr>
        <w:t>PRINT 'Конец итерации'</w:t>
      </w:r>
      <w:r w:rsidRPr="00526887">
        <w:rPr>
          <w:sz w:val="20"/>
          <w:szCs w:val="20"/>
        </w:rPr>
        <w:t xml:space="preserve"> не будет выполняться, хотя цикл продолжится.</w:t>
      </w:r>
    </w:p>
    <w:p w:rsidR="00526887" w:rsidRPr="00526887" w:rsidRDefault="00526887" w:rsidP="00526887">
      <w:pPr>
        <w:pStyle w:val="ab"/>
        <w:spacing w:before="0" w:beforeAutospacing="0" w:after="0" w:afterAutospacing="0"/>
        <w:rPr>
          <w:sz w:val="20"/>
          <w:szCs w:val="20"/>
        </w:rPr>
      </w:pPr>
      <w:r w:rsidRPr="00526887">
        <w:rPr>
          <w:sz w:val="20"/>
          <w:szCs w:val="20"/>
        </w:rPr>
        <w:t>Когда переменная @</w:t>
      </w:r>
      <w:proofErr w:type="spellStart"/>
      <w:r w:rsidRPr="00526887">
        <w:rPr>
          <w:sz w:val="20"/>
          <w:szCs w:val="20"/>
        </w:rPr>
        <w:t>number</w:t>
      </w:r>
      <w:proofErr w:type="spellEnd"/>
      <w:r w:rsidRPr="00526887">
        <w:rPr>
          <w:sz w:val="20"/>
          <w:szCs w:val="20"/>
        </w:rPr>
        <w:t xml:space="preserve"> станет равна 7, то оператор BREAK произведет выход из цикла, и он завершится.</w:t>
      </w:r>
    </w:p>
    <w:p w:rsidR="00526887" w:rsidRPr="00526887" w:rsidRDefault="001527AF" w:rsidP="00526887">
      <w:pPr>
        <w:rPr>
          <w:sz w:val="20"/>
          <w:szCs w:val="20"/>
        </w:rPr>
      </w:pPr>
      <w:r w:rsidRPr="00526887">
        <w:rPr>
          <w:noProof/>
          <w:sz w:val="20"/>
          <w:szCs w:val="20"/>
          <w:lang w:eastAsia="ru-RU"/>
        </w:rPr>
        <w:lastRenderedPageBreak/>
        <w:drawing>
          <wp:inline distT="0" distB="0" distL="0" distR="0">
            <wp:extent cx="3764280" cy="4015740"/>
            <wp:effectExtent l="0" t="0" r="0" b="0"/>
            <wp:docPr id="7" name="Рисунок 7" descr="BREAK и CONTINUE в T-SQL и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K и CONTINUE в T-SQL и MS 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4015740"/>
                    </a:xfrm>
                    <a:prstGeom prst="rect">
                      <a:avLst/>
                    </a:prstGeom>
                    <a:noFill/>
                    <a:ln>
                      <a:noFill/>
                    </a:ln>
                  </pic:spPr>
                </pic:pic>
              </a:graphicData>
            </a:graphic>
          </wp:inline>
        </w:drawing>
      </w:r>
    </w:p>
    <w:p w:rsidR="00526887" w:rsidRPr="00526887" w:rsidRDefault="00526887" w:rsidP="00526887">
      <w:pPr>
        <w:ind w:firstLine="708"/>
        <w:rPr>
          <w:bCs/>
          <w:sz w:val="20"/>
          <w:szCs w:val="20"/>
          <w:lang w:val="en-US"/>
        </w:rPr>
      </w:pPr>
    </w:p>
    <w:p w:rsidR="00526887" w:rsidRPr="00526887" w:rsidRDefault="00526887" w:rsidP="00526887">
      <w:pPr>
        <w:ind w:firstLine="708"/>
        <w:rPr>
          <w:bCs/>
          <w:sz w:val="20"/>
          <w:szCs w:val="20"/>
          <w:lang w:val="en-US"/>
        </w:rPr>
      </w:pPr>
    </w:p>
    <w:p w:rsidR="00D5322F" w:rsidRDefault="00D5322F" w:rsidP="00526887">
      <w:pPr>
        <w:ind w:firstLine="708"/>
      </w:pPr>
      <w:r w:rsidRPr="009B35BA">
        <w:rPr>
          <w:b/>
          <w:bCs/>
          <w:sz w:val="28"/>
          <w:szCs w:val="28"/>
        </w:rPr>
        <w:t>2.</w:t>
      </w:r>
      <w:r w:rsidR="00526887" w:rsidRPr="00DC1B67">
        <w:rPr>
          <w:b/>
          <w:bCs/>
          <w:sz w:val="28"/>
          <w:szCs w:val="28"/>
        </w:rPr>
        <w:t>2</w:t>
      </w:r>
      <w:r w:rsidRPr="009B35BA">
        <w:rPr>
          <w:b/>
          <w:bCs/>
          <w:sz w:val="28"/>
          <w:szCs w:val="28"/>
        </w:rPr>
        <w:t xml:space="preserve">. </w:t>
      </w:r>
      <w:r w:rsidR="00526887">
        <w:rPr>
          <w:b/>
          <w:bCs/>
          <w:sz w:val="28"/>
          <w:szCs w:val="28"/>
        </w:rPr>
        <w:t>Ф</w:t>
      </w:r>
      <w:r>
        <w:rPr>
          <w:b/>
          <w:bCs/>
          <w:sz w:val="28"/>
          <w:szCs w:val="28"/>
        </w:rPr>
        <w:t>ункции пользователя</w:t>
      </w:r>
    </w:p>
    <w:p w:rsidR="00D5322F" w:rsidRDefault="00D5322F" w:rsidP="00526887">
      <w:pPr>
        <w:ind w:firstLine="708"/>
        <w:jc w:val="both"/>
      </w:pPr>
      <w:r>
        <w:rPr>
          <w:sz w:val="20"/>
          <w:szCs w:val="20"/>
        </w:rPr>
        <w:t xml:space="preserve">При реализации на языке </w:t>
      </w:r>
      <w:bookmarkStart w:id="0" w:name="keyword1"/>
      <w:bookmarkEnd w:id="0"/>
      <w:r>
        <w:rPr>
          <w:sz w:val="20"/>
          <w:szCs w:val="20"/>
        </w:rPr>
        <w:t xml:space="preserve">SQL сложных алгоритмов, которые могут потребоваться более одного раза, сразу встает вопрос о сохранении разработанного кода для дальнейшего применения. Эту задачу можно было бы реализовать с помощью </w:t>
      </w:r>
      <w:bookmarkStart w:id="1" w:name="keyword2"/>
      <w:bookmarkEnd w:id="1"/>
      <w:r>
        <w:rPr>
          <w:sz w:val="20"/>
          <w:szCs w:val="20"/>
        </w:rPr>
        <w:t xml:space="preserve">хранимых процедур, однако их </w:t>
      </w:r>
      <w:bookmarkStart w:id="2" w:name="keyword3"/>
      <w:bookmarkEnd w:id="2"/>
      <w:r>
        <w:rPr>
          <w:sz w:val="20"/>
          <w:szCs w:val="20"/>
        </w:rPr>
        <w:t>архитектура не позволяет использовать процедуры непосредственно в выражениях, т.к. они требуют промежуточного присвоения возвращенного значения переменной, которая затем и указывается в выражении. Естественно, подобный метод применения программного кода не слишком удобен. Многие разработчики уже давно хотели иметь возможность вызова разработанных алгоритмов непосредственно в выражениях.</w:t>
      </w:r>
    </w:p>
    <w:p w:rsidR="00D5322F" w:rsidRDefault="00D5322F" w:rsidP="00526887">
      <w:pPr>
        <w:ind w:firstLine="708"/>
        <w:jc w:val="both"/>
      </w:pPr>
      <w:bookmarkStart w:id="3" w:name="keyword10"/>
      <w:bookmarkEnd w:id="3"/>
      <w:r w:rsidRPr="009B35BA">
        <w:rPr>
          <w:b/>
          <w:sz w:val="20"/>
          <w:szCs w:val="20"/>
        </w:rPr>
        <w:t>Функции пользователя</w:t>
      </w:r>
      <w:r>
        <w:rPr>
          <w:sz w:val="20"/>
          <w:szCs w:val="20"/>
        </w:rPr>
        <w:t xml:space="preserve"> представляют собой самостоятельные объекты </w:t>
      </w:r>
      <w:bookmarkStart w:id="4" w:name="keyword11"/>
      <w:bookmarkEnd w:id="4"/>
      <w:r>
        <w:rPr>
          <w:sz w:val="20"/>
          <w:szCs w:val="20"/>
        </w:rPr>
        <w:t xml:space="preserve">базы данных, такие, например, как </w:t>
      </w:r>
      <w:bookmarkStart w:id="5" w:name="keyword12"/>
      <w:bookmarkEnd w:id="5"/>
      <w:r>
        <w:rPr>
          <w:sz w:val="20"/>
          <w:szCs w:val="20"/>
        </w:rPr>
        <w:t xml:space="preserve">хранимые процедуры или триггеры. </w:t>
      </w:r>
      <w:bookmarkStart w:id="6" w:name="keyword13"/>
      <w:bookmarkEnd w:id="6"/>
      <w:r>
        <w:rPr>
          <w:sz w:val="20"/>
          <w:szCs w:val="20"/>
        </w:rPr>
        <w:t>Функция пользователя располагается в определенной базе данных и доступна только в ее контексте.</w:t>
      </w:r>
    </w:p>
    <w:p w:rsidR="00D5322F" w:rsidRDefault="00D5322F" w:rsidP="00526887">
      <w:pPr>
        <w:ind w:firstLine="708"/>
        <w:jc w:val="both"/>
      </w:pPr>
      <w:r>
        <w:rPr>
          <w:sz w:val="20"/>
          <w:szCs w:val="20"/>
        </w:rPr>
        <w:t xml:space="preserve">В </w:t>
      </w:r>
      <w:bookmarkStart w:id="7" w:name="keyword14"/>
      <w:bookmarkEnd w:id="7"/>
      <w:r>
        <w:rPr>
          <w:sz w:val="20"/>
          <w:szCs w:val="20"/>
        </w:rPr>
        <w:t xml:space="preserve">SQL </w:t>
      </w:r>
      <w:bookmarkStart w:id="8" w:name="keyword15"/>
      <w:bookmarkEnd w:id="8"/>
      <w:proofErr w:type="spellStart"/>
      <w:r>
        <w:rPr>
          <w:sz w:val="20"/>
          <w:szCs w:val="20"/>
        </w:rPr>
        <w:t>Server</w:t>
      </w:r>
      <w:proofErr w:type="spellEnd"/>
      <w:r>
        <w:rPr>
          <w:sz w:val="20"/>
          <w:szCs w:val="20"/>
        </w:rPr>
        <w:t xml:space="preserve"> имеются следующие классы </w:t>
      </w:r>
      <w:bookmarkStart w:id="9" w:name="keyword16"/>
      <w:bookmarkEnd w:id="9"/>
      <w:r>
        <w:rPr>
          <w:sz w:val="20"/>
          <w:szCs w:val="20"/>
        </w:rPr>
        <w:t>функций пользователя:</w:t>
      </w:r>
    </w:p>
    <w:p w:rsidR="00D5322F" w:rsidRDefault="00D5322F" w:rsidP="00526887">
      <w:pPr>
        <w:numPr>
          <w:ilvl w:val="0"/>
          <w:numId w:val="16"/>
        </w:numPr>
        <w:jc w:val="both"/>
      </w:pPr>
      <w:bookmarkStart w:id="10" w:name="keyword-context1"/>
      <w:bookmarkStart w:id="11" w:name="keyword17"/>
      <w:bookmarkEnd w:id="10"/>
      <w:bookmarkEnd w:id="11"/>
      <w:proofErr w:type="spellStart"/>
      <w:r>
        <w:rPr>
          <w:b/>
          <w:sz w:val="20"/>
          <w:szCs w:val="20"/>
        </w:rPr>
        <w:t>Scalar</w:t>
      </w:r>
      <w:proofErr w:type="spellEnd"/>
      <w:r>
        <w:rPr>
          <w:sz w:val="20"/>
          <w:szCs w:val="20"/>
        </w:rPr>
        <w:t xml:space="preserve"> – </w:t>
      </w:r>
      <w:bookmarkStart w:id="12" w:name="keyword18"/>
      <w:bookmarkEnd w:id="12"/>
      <w:r>
        <w:rPr>
          <w:sz w:val="20"/>
          <w:szCs w:val="20"/>
        </w:rPr>
        <w:t xml:space="preserve">функции возвращают обычное скалярное значение, каждая может включать множество команд, объединяемых в один блок с помощью конструкции BEGIN...END; </w:t>
      </w:r>
    </w:p>
    <w:p w:rsidR="00D5322F" w:rsidRDefault="00D5322F" w:rsidP="00526887">
      <w:pPr>
        <w:numPr>
          <w:ilvl w:val="0"/>
          <w:numId w:val="16"/>
        </w:numPr>
        <w:jc w:val="both"/>
      </w:pPr>
      <w:proofErr w:type="spellStart"/>
      <w:r>
        <w:rPr>
          <w:b/>
          <w:bCs/>
          <w:sz w:val="20"/>
          <w:szCs w:val="20"/>
        </w:rPr>
        <w:t>Inline</w:t>
      </w:r>
      <w:proofErr w:type="spellEnd"/>
      <w:r>
        <w:rPr>
          <w:sz w:val="20"/>
          <w:szCs w:val="20"/>
        </w:rPr>
        <w:t xml:space="preserve"> – </w:t>
      </w:r>
      <w:bookmarkStart w:id="13" w:name="keyword19"/>
      <w:bookmarkEnd w:id="13"/>
      <w:r>
        <w:rPr>
          <w:sz w:val="20"/>
          <w:szCs w:val="20"/>
        </w:rPr>
        <w:t xml:space="preserve">функции содержат всего одну команду SELECT и возвращают пользователю набор данных в виде значения </w:t>
      </w:r>
      <w:bookmarkStart w:id="14" w:name="keyword20"/>
      <w:bookmarkEnd w:id="14"/>
      <w:r>
        <w:rPr>
          <w:sz w:val="20"/>
          <w:szCs w:val="20"/>
        </w:rPr>
        <w:t>типа данных TABLE;</w:t>
      </w:r>
    </w:p>
    <w:p w:rsidR="00D5322F" w:rsidRDefault="00D5322F" w:rsidP="00526887">
      <w:pPr>
        <w:numPr>
          <w:ilvl w:val="0"/>
          <w:numId w:val="16"/>
        </w:numPr>
        <w:jc w:val="both"/>
      </w:pPr>
      <w:bookmarkStart w:id="15" w:name="keyword-context2"/>
      <w:bookmarkStart w:id="16" w:name="keyword21"/>
      <w:bookmarkEnd w:id="15"/>
      <w:bookmarkEnd w:id="16"/>
      <w:proofErr w:type="spellStart"/>
      <w:r>
        <w:rPr>
          <w:b/>
          <w:sz w:val="20"/>
          <w:szCs w:val="20"/>
        </w:rPr>
        <w:t>Multi-statement</w:t>
      </w:r>
      <w:proofErr w:type="spellEnd"/>
      <w:r>
        <w:rPr>
          <w:sz w:val="20"/>
          <w:szCs w:val="20"/>
        </w:rPr>
        <w:t xml:space="preserve"> – </w:t>
      </w:r>
      <w:bookmarkStart w:id="17" w:name="keyword22"/>
      <w:bookmarkEnd w:id="17"/>
      <w:r>
        <w:rPr>
          <w:sz w:val="20"/>
          <w:szCs w:val="20"/>
        </w:rPr>
        <w:t xml:space="preserve">функции также возвращают пользователю значение </w:t>
      </w:r>
      <w:bookmarkStart w:id="18" w:name="keyword23"/>
      <w:bookmarkEnd w:id="18"/>
      <w:r>
        <w:rPr>
          <w:sz w:val="20"/>
          <w:szCs w:val="20"/>
        </w:rPr>
        <w:t xml:space="preserve">типа данных TABLE, содержащее набор данных, однако в теле </w:t>
      </w:r>
      <w:bookmarkStart w:id="19" w:name="keyword24"/>
      <w:bookmarkEnd w:id="19"/>
      <w:r>
        <w:rPr>
          <w:sz w:val="20"/>
          <w:szCs w:val="20"/>
        </w:rPr>
        <w:t>функции находится множество команд SQL (</w:t>
      </w:r>
      <w:r w:rsidR="001C6F5B">
        <w:rPr>
          <w:sz w:val="20"/>
          <w:szCs w:val="20"/>
          <w:lang w:val="en-US"/>
        </w:rPr>
        <w:t>I</w:t>
      </w:r>
      <w:r>
        <w:rPr>
          <w:sz w:val="20"/>
          <w:szCs w:val="20"/>
        </w:rPr>
        <w:t xml:space="preserve">NSERT, UPDATE и т.д.). Именно с их помощью и формируется набор данных, который должен быть возвращен после выполнения </w:t>
      </w:r>
      <w:bookmarkStart w:id="20" w:name="keyword25"/>
      <w:bookmarkEnd w:id="20"/>
      <w:r>
        <w:rPr>
          <w:sz w:val="20"/>
          <w:szCs w:val="20"/>
        </w:rPr>
        <w:t>функции.</w:t>
      </w:r>
    </w:p>
    <w:p w:rsidR="00D5322F" w:rsidRDefault="00D5322F" w:rsidP="00526887">
      <w:pPr>
        <w:ind w:firstLine="708"/>
        <w:jc w:val="both"/>
      </w:pPr>
      <w:bookmarkStart w:id="21" w:name="keyword-context3"/>
      <w:bookmarkStart w:id="22" w:name="keyword26"/>
      <w:bookmarkEnd w:id="21"/>
      <w:bookmarkEnd w:id="22"/>
      <w:r>
        <w:rPr>
          <w:sz w:val="20"/>
          <w:szCs w:val="20"/>
        </w:rPr>
        <w:t xml:space="preserve">Пользовательские функции сходны с </w:t>
      </w:r>
      <w:bookmarkStart w:id="23" w:name="keyword27"/>
      <w:bookmarkEnd w:id="23"/>
      <w:r>
        <w:rPr>
          <w:sz w:val="20"/>
          <w:szCs w:val="20"/>
        </w:rPr>
        <w:t xml:space="preserve">хранимыми процедурами, но, в отличие от них, могут применяться в запросах так же, как и системные </w:t>
      </w:r>
      <w:bookmarkStart w:id="24" w:name="keyword28"/>
      <w:bookmarkEnd w:id="24"/>
      <w:r>
        <w:rPr>
          <w:sz w:val="20"/>
          <w:szCs w:val="20"/>
        </w:rPr>
        <w:t xml:space="preserve">встроенные функции. </w:t>
      </w:r>
      <w:bookmarkStart w:id="25" w:name="keyword29"/>
      <w:bookmarkEnd w:id="25"/>
      <w:r>
        <w:rPr>
          <w:sz w:val="20"/>
          <w:szCs w:val="20"/>
        </w:rPr>
        <w:t xml:space="preserve">Пользовательские функции, возвращающие таблицы, могут стать альтернативой представлениям. Представления ограничены одним выражением SELECT, а </w:t>
      </w:r>
      <w:bookmarkStart w:id="26" w:name="keyword30"/>
      <w:bookmarkEnd w:id="26"/>
      <w:r>
        <w:rPr>
          <w:sz w:val="20"/>
          <w:szCs w:val="20"/>
        </w:rPr>
        <w:t>пользовательские функции способны включать дополнительные выражения, что позволяет создавать более сложные и мощные конструкции.</w:t>
      </w:r>
    </w:p>
    <w:p w:rsidR="00CA4BF0" w:rsidRDefault="00CA4BF0" w:rsidP="00526887">
      <w:pPr>
        <w:ind w:firstLine="708"/>
        <w:rPr>
          <w:b/>
          <w:bCs/>
          <w:sz w:val="20"/>
          <w:szCs w:val="20"/>
        </w:rPr>
      </w:pPr>
      <w:bookmarkStart w:id="27" w:name="sect2"/>
      <w:bookmarkEnd w:id="27"/>
    </w:p>
    <w:p w:rsidR="00D5322F" w:rsidRDefault="00D5322F" w:rsidP="00526887">
      <w:pPr>
        <w:ind w:firstLine="708"/>
      </w:pPr>
      <w:r>
        <w:rPr>
          <w:b/>
          <w:bCs/>
          <w:sz w:val="20"/>
          <w:szCs w:val="20"/>
        </w:rPr>
        <w:t xml:space="preserve">Функции </w:t>
      </w:r>
      <w:proofErr w:type="spellStart"/>
      <w:r>
        <w:rPr>
          <w:b/>
          <w:bCs/>
          <w:sz w:val="20"/>
          <w:szCs w:val="20"/>
        </w:rPr>
        <w:t>Scalar</w:t>
      </w:r>
      <w:proofErr w:type="spellEnd"/>
    </w:p>
    <w:p w:rsidR="00D5322F" w:rsidRDefault="00D5322F" w:rsidP="00526887">
      <w:pPr>
        <w:ind w:firstLine="708"/>
        <w:rPr>
          <w:sz w:val="20"/>
          <w:szCs w:val="20"/>
        </w:rPr>
      </w:pPr>
      <w:r>
        <w:rPr>
          <w:sz w:val="20"/>
          <w:szCs w:val="20"/>
        </w:rPr>
        <w:t xml:space="preserve">Создание и изменение </w:t>
      </w:r>
      <w:bookmarkStart w:id="28" w:name="keyword31"/>
      <w:bookmarkEnd w:id="28"/>
      <w:r>
        <w:rPr>
          <w:sz w:val="20"/>
          <w:szCs w:val="20"/>
        </w:rPr>
        <w:t>функции данного типа выполняется с помощью команды:</w:t>
      </w:r>
    </w:p>
    <w:p w:rsidR="001C6F5B" w:rsidRDefault="001C6F5B" w:rsidP="00526887">
      <w:pPr>
        <w:ind w:firstLine="708"/>
      </w:pP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&lt;</w:t>
      </w:r>
      <w:proofErr w:type="spellStart"/>
      <w:r>
        <w:rPr>
          <w:rFonts w:ascii="Courier New" w:hAnsi="Courier New" w:cs="Courier New"/>
          <w:sz w:val="20"/>
          <w:szCs w:val="20"/>
        </w:rPr>
        <w:t>определение_скаляр_функции</w:t>
      </w:r>
      <w:proofErr w:type="spellEnd"/>
      <w:proofErr w:type="gramStart"/>
      <w:r>
        <w:rPr>
          <w:rFonts w:ascii="Courier New" w:hAnsi="Courier New" w:cs="Courier New"/>
          <w:sz w:val="20"/>
          <w:szCs w:val="20"/>
        </w:rPr>
        <w:t>&gt;::</w:t>
      </w:r>
      <w:proofErr w:type="gramEnd"/>
      <w:r>
        <w:rPr>
          <w:rFonts w:ascii="Courier New" w:hAnsi="Courier New" w:cs="Courier New"/>
          <w:sz w:val="20"/>
          <w:szCs w:val="20"/>
        </w:rPr>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{CREATE | </w:t>
      </w:r>
      <w:proofErr w:type="gramStart"/>
      <w:r>
        <w:rPr>
          <w:rFonts w:ascii="Courier New" w:hAnsi="Courier New" w:cs="Courier New"/>
          <w:sz w:val="20"/>
          <w:szCs w:val="20"/>
        </w:rPr>
        <w:t>ALTER }</w:t>
      </w:r>
      <w:proofErr w:type="gramEnd"/>
      <w:r>
        <w:rPr>
          <w:rFonts w:ascii="Courier New" w:hAnsi="Courier New" w:cs="Courier New"/>
          <w:sz w:val="20"/>
          <w:szCs w:val="20"/>
        </w:rPr>
        <w:t xml:space="preserve"> </w:t>
      </w:r>
      <w:r w:rsidRPr="001C6F5B">
        <w:rPr>
          <w:rFonts w:ascii="Courier New" w:hAnsi="Courier New" w:cs="Courier New"/>
          <w:b/>
          <w:sz w:val="20"/>
          <w:szCs w:val="20"/>
        </w:rPr>
        <w:t>FUNCTION</w:t>
      </w:r>
      <w:r>
        <w:rPr>
          <w:rFonts w:ascii="Courier New" w:hAnsi="Courier New" w:cs="Courier New"/>
          <w:sz w:val="20"/>
          <w:szCs w:val="20"/>
        </w:rPr>
        <w:t xml:space="preserve"> [владелец.]</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    </w:t>
      </w:r>
      <w:proofErr w:type="spellStart"/>
      <w:r>
        <w:rPr>
          <w:rFonts w:ascii="Courier New" w:hAnsi="Courier New" w:cs="Courier New"/>
          <w:sz w:val="20"/>
          <w:szCs w:val="20"/>
        </w:rPr>
        <w:t>имя_функции</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hAnsi="Courier New" w:cs="Courier New"/>
          <w:sz w:val="20"/>
          <w:szCs w:val="20"/>
        </w:rPr>
        <w:t>( [</w:t>
      </w:r>
      <w:proofErr w:type="gramEnd"/>
      <w:r>
        <w:rPr>
          <w:rFonts w:ascii="Courier New" w:hAnsi="Courier New" w:cs="Courier New"/>
          <w:sz w:val="20"/>
          <w:szCs w:val="20"/>
        </w:rPr>
        <w:t xml:space="preserve"> { @</w:t>
      </w:r>
      <w:proofErr w:type="spellStart"/>
      <w:r>
        <w:rPr>
          <w:rFonts w:ascii="Courier New" w:hAnsi="Courier New" w:cs="Courier New"/>
          <w:sz w:val="20"/>
          <w:szCs w:val="20"/>
        </w:rPr>
        <w:t>имя_параметра</w:t>
      </w:r>
      <w:proofErr w:type="spellEnd"/>
      <w:r>
        <w:rPr>
          <w:rFonts w:ascii="Courier New" w:hAnsi="Courier New" w:cs="Courier New"/>
          <w:sz w:val="20"/>
          <w:szCs w:val="20"/>
        </w:rPr>
        <w:t xml:space="preserve"> </w:t>
      </w:r>
      <w:proofErr w:type="spellStart"/>
      <w:r>
        <w:rPr>
          <w:rFonts w:ascii="Courier New" w:hAnsi="Courier New" w:cs="Courier New"/>
          <w:sz w:val="20"/>
          <w:szCs w:val="20"/>
        </w:rPr>
        <w:t>скаляр_тип_данных</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default</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n]])</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C6F5B">
        <w:rPr>
          <w:rFonts w:ascii="Courier New" w:hAnsi="Courier New" w:cs="Courier New"/>
          <w:b/>
          <w:sz w:val="20"/>
          <w:szCs w:val="20"/>
        </w:rPr>
        <w:t>RETURNS</w:t>
      </w:r>
      <w:r>
        <w:rPr>
          <w:rFonts w:ascii="Courier New" w:hAnsi="Courier New" w:cs="Courier New"/>
          <w:sz w:val="20"/>
          <w:szCs w:val="20"/>
        </w:rPr>
        <w:t xml:space="preserve"> </w:t>
      </w:r>
      <w:proofErr w:type="spellStart"/>
      <w:r>
        <w:rPr>
          <w:rFonts w:ascii="Courier New" w:hAnsi="Courier New" w:cs="Courier New"/>
          <w:sz w:val="20"/>
          <w:szCs w:val="20"/>
        </w:rPr>
        <w:t>скаляр_тип_данных</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[WITH {ENCRYPTION | SCHEMABINDING}</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n]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1C6F5B"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1C6F5B">
        <w:rPr>
          <w:rFonts w:ascii="Courier New" w:hAnsi="Courier New" w:cs="Courier New"/>
          <w:b/>
          <w:sz w:val="20"/>
          <w:szCs w:val="20"/>
        </w:rPr>
        <w:t>BEGIN</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&lt;</w:t>
      </w:r>
      <w:proofErr w:type="spellStart"/>
      <w:r>
        <w:rPr>
          <w:rFonts w:ascii="Courier New" w:hAnsi="Courier New" w:cs="Courier New"/>
          <w:sz w:val="20"/>
          <w:szCs w:val="20"/>
        </w:rPr>
        <w:t>тело_функции</w:t>
      </w:r>
      <w:proofErr w:type="spellEnd"/>
      <w:r>
        <w:rPr>
          <w:rFonts w:ascii="Courier New" w:hAnsi="Courier New" w:cs="Courier New"/>
          <w:sz w:val="20"/>
          <w:szCs w:val="20"/>
        </w:rPr>
        <w:t>&gt;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C6F5B">
        <w:rPr>
          <w:rFonts w:ascii="Courier New" w:hAnsi="Courier New" w:cs="Courier New"/>
          <w:b/>
          <w:sz w:val="20"/>
          <w:szCs w:val="20"/>
        </w:rPr>
        <w:lastRenderedPageBreak/>
        <w:t>RETURN</w:t>
      </w:r>
      <w:r>
        <w:rPr>
          <w:rFonts w:ascii="Courier New" w:hAnsi="Courier New" w:cs="Courier New"/>
          <w:sz w:val="20"/>
          <w:szCs w:val="20"/>
        </w:rPr>
        <w:t xml:space="preserve"> </w:t>
      </w:r>
      <w:proofErr w:type="spellStart"/>
      <w:r>
        <w:rPr>
          <w:rFonts w:ascii="Courier New" w:hAnsi="Courier New" w:cs="Courier New"/>
          <w:sz w:val="20"/>
          <w:szCs w:val="20"/>
        </w:rPr>
        <w:t>скаляр_выражение</w:t>
      </w:r>
      <w:proofErr w:type="spellEnd"/>
    </w:p>
    <w:p w:rsidR="00D5322F" w:rsidRPr="001C6F5B"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1C6F5B">
        <w:rPr>
          <w:rFonts w:ascii="Courier New" w:hAnsi="Courier New" w:cs="Courier New"/>
          <w:b/>
          <w:sz w:val="20"/>
          <w:szCs w:val="20"/>
        </w:rPr>
        <w:t>END</w:t>
      </w:r>
    </w:p>
    <w:p w:rsidR="00D5322F" w:rsidRPr="009B35BA" w:rsidRDefault="00D5322F" w:rsidP="00526887">
      <w:pPr>
        <w:rPr>
          <w:rFonts w:ascii="Courier New" w:hAnsi="Courier New" w:cs="Courier New"/>
          <w:sz w:val="20"/>
          <w:szCs w:val="20"/>
        </w:rPr>
      </w:pPr>
    </w:p>
    <w:p w:rsidR="00D5322F" w:rsidRDefault="00D5322F" w:rsidP="00526887">
      <w:pPr>
        <w:ind w:firstLine="708"/>
        <w:jc w:val="both"/>
      </w:pPr>
      <w:r>
        <w:rPr>
          <w:sz w:val="20"/>
          <w:szCs w:val="20"/>
        </w:rPr>
        <w:t>Рассмотрим назначение параметров команды.</w:t>
      </w:r>
    </w:p>
    <w:p w:rsidR="00D5322F" w:rsidRDefault="00D5322F" w:rsidP="00526887">
      <w:pPr>
        <w:ind w:firstLine="708"/>
        <w:jc w:val="both"/>
      </w:pPr>
      <w:bookmarkStart w:id="29" w:name="keyword32"/>
      <w:bookmarkEnd w:id="29"/>
      <w:r>
        <w:rPr>
          <w:sz w:val="20"/>
          <w:szCs w:val="20"/>
        </w:rPr>
        <w:t xml:space="preserve">Функция может содержать один или несколько </w:t>
      </w:r>
      <w:bookmarkStart w:id="30" w:name="keyword33"/>
      <w:bookmarkEnd w:id="30"/>
      <w:r>
        <w:rPr>
          <w:sz w:val="20"/>
          <w:szCs w:val="20"/>
        </w:rPr>
        <w:t xml:space="preserve">входных параметров либо не содержать ни одного. Каждый </w:t>
      </w:r>
      <w:bookmarkStart w:id="31" w:name="keyword34"/>
      <w:bookmarkEnd w:id="31"/>
      <w:r>
        <w:rPr>
          <w:sz w:val="20"/>
          <w:szCs w:val="20"/>
        </w:rPr>
        <w:t xml:space="preserve">параметр должен иметь уникальное в пределах создаваемой </w:t>
      </w:r>
      <w:bookmarkStart w:id="32" w:name="keyword35"/>
      <w:bookmarkEnd w:id="32"/>
      <w:r>
        <w:rPr>
          <w:sz w:val="20"/>
          <w:szCs w:val="20"/>
        </w:rPr>
        <w:t xml:space="preserve">функции имя и начинаться с символа "@". После имени указывается </w:t>
      </w:r>
      <w:bookmarkStart w:id="33" w:name="keyword36"/>
      <w:bookmarkEnd w:id="33"/>
      <w:r>
        <w:rPr>
          <w:sz w:val="20"/>
          <w:szCs w:val="20"/>
        </w:rPr>
        <w:t xml:space="preserve">тип данных параметра. Дополнительно можно указать </w:t>
      </w:r>
      <w:bookmarkStart w:id="34" w:name="keyword37"/>
      <w:bookmarkEnd w:id="34"/>
      <w:r>
        <w:rPr>
          <w:sz w:val="20"/>
          <w:szCs w:val="20"/>
        </w:rPr>
        <w:t xml:space="preserve">значение, которое будет автоматически присваиваться параметру (DEFAULT), если </w:t>
      </w:r>
      <w:bookmarkStart w:id="35" w:name="keyword38"/>
      <w:bookmarkEnd w:id="35"/>
      <w:r>
        <w:rPr>
          <w:sz w:val="20"/>
          <w:szCs w:val="20"/>
        </w:rPr>
        <w:t xml:space="preserve">пользователь явно не указал </w:t>
      </w:r>
      <w:bookmarkStart w:id="36" w:name="keyword39"/>
      <w:bookmarkEnd w:id="36"/>
      <w:r>
        <w:rPr>
          <w:sz w:val="20"/>
          <w:szCs w:val="20"/>
        </w:rPr>
        <w:t xml:space="preserve">значение соответствующего параметра при вызове </w:t>
      </w:r>
      <w:bookmarkStart w:id="37" w:name="keyword40"/>
      <w:bookmarkEnd w:id="37"/>
      <w:r>
        <w:rPr>
          <w:sz w:val="20"/>
          <w:szCs w:val="20"/>
        </w:rPr>
        <w:t>функции.</w:t>
      </w:r>
    </w:p>
    <w:p w:rsidR="00D5322F" w:rsidRDefault="00D5322F" w:rsidP="00526887">
      <w:pPr>
        <w:ind w:firstLine="708"/>
        <w:jc w:val="both"/>
      </w:pPr>
      <w:r>
        <w:rPr>
          <w:sz w:val="20"/>
          <w:szCs w:val="20"/>
        </w:rPr>
        <w:t xml:space="preserve">С помощью конструкции RETURNS </w:t>
      </w:r>
      <w:proofErr w:type="spellStart"/>
      <w:r>
        <w:rPr>
          <w:sz w:val="20"/>
          <w:szCs w:val="20"/>
        </w:rPr>
        <w:t>скаляр_тип_данных</w:t>
      </w:r>
      <w:proofErr w:type="spellEnd"/>
      <w:r>
        <w:rPr>
          <w:sz w:val="20"/>
          <w:szCs w:val="20"/>
        </w:rPr>
        <w:t xml:space="preserve"> указывается, какой </w:t>
      </w:r>
      <w:bookmarkStart w:id="38" w:name="keyword41"/>
      <w:bookmarkEnd w:id="38"/>
      <w:r>
        <w:rPr>
          <w:sz w:val="20"/>
          <w:szCs w:val="20"/>
        </w:rPr>
        <w:t xml:space="preserve">тип данных будет иметь возвращаемое </w:t>
      </w:r>
      <w:bookmarkStart w:id="39" w:name="keyword42"/>
      <w:bookmarkEnd w:id="39"/>
      <w:r>
        <w:rPr>
          <w:sz w:val="20"/>
          <w:szCs w:val="20"/>
        </w:rPr>
        <w:t xml:space="preserve">функцией </w:t>
      </w:r>
      <w:bookmarkStart w:id="40" w:name="keyword43"/>
      <w:bookmarkEnd w:id="40"/>
      <w:r>
        <w:rPr>
          <w:sz w:val="20"/>
          <w:szCs w:val="20"/>
        </w:rPr>
        <w:t>значение.</w:t>
      </w:r>
    </w:p>
    <w:p w:rsidR="00D5322F" w:rsidRDefault="00D5322F" w:rsidP="00526887">
      <w:pPr>
        <w:ind w:firstLine="708"/>
        <w:jc w:val="both"/>
      </w:pPr>
      <w:r>
        <w:rPr>
          <w:sz w:val="20"/>
          <w:szCs w:val="20"/>
        </w:rPr>
        <w:t xml:space="preserve">Дополнительные параметры, с которыми должна быть создана </w:t>
      </w:r>
      <w:bookmarkStart w:id="41" w:name="keyword44"/>
      <w:bookmarkEnd w:id="41"/>
      <w:r>
        <w:rPr>
          <w:sz w:val="20"/>
          <w:szCs w:val="20"/>
        </w:rPr>
        <w:t xml:space="preserve">функция, могут быть указаны посредством ключевого слова WITH. Благодаря ключевому слову ENCRYPTION код команды, используемый для создания </w:t>
      </w:r>
      <w:bookmarkStart w:id="42" w:name="keyword45"/>
      <w:bookmarkEnd w:id="42"/>
      <w:r>
        <w:rPr>
          <w:sz w:val="20"/>
          <w:szCs w:val="20"/>
        </w:rPr>
        <w:t xml:space="preserve">функции, будет зашифрован, и никто не сможет просмотреть его. Эта возможность позволяет скрыть логику работы </w:t>
      </w:r>
      <w:bookmarkStart w:id="43" w:name="keyword46"/>
      <w:bookmarkEnd w:id="43"/>
      <w:r>
        <w:rPr>
          <w:sz w:val="20"/>
          <w:szCs w:val="20"/>
        </w:rPr>
        <w:t xml:space="preserve">функции. Кроме того, в теле </w:t>
      </w:r>
      <w:bookmarkStart w:id="44" w:name="keyword47"/>
      <w:bookmarkEnd w:id="44"/>
      <w:r>
        <w:rPr>
          <w:sz w:val="20"/>
          <w:szCs w:val="20"/>
        </w:rPr>
        <w:t xml:space="preserve">функции может выполняться обращение к различным объектам </w:t>
      </w:r>
      <w:bookmarkStart w:id="45" w:name="keyword48"/>
      <w:bookmarkEnd w:id="45"/>
      <w:r>
        <w:rPr>
          <w:sz w:val="20"/>
          <w:szCs w:val="20"/>
        </w:rPr>
        <w:t xml:space="preserve">базы данных, а потому изменение или удаление соответствующих объектов может привести к нарушению работы </w:t>
      </w:r>
      <w:bookmarkStart w:id="46" w:name="keyword49"/>
      <w:bookmarkEnd w:id="46"/>
      <w:r>
        <w:rPr>
          <w:sz w:val="20"/>
          <w:szCs w:val="20"/>
        </w:rPr>
        <w:t xml:space="preserve">функции. Чтобы избежать этого, требуется запретить внесение изменений, указав при создании этой </w:t>
      </w:r>
      <w:bookmarkStart w:id="47" w:name="keyword50"/>
      <w:bookmarkEnd w:id="47"/>
      <w:r>
        <w:rPr>
          <w:sz w:val="20"/>
          <w:szCs w:val="20"/>
        </w:rPr>
        <w:t xml:space="preserve">функции ключевое </w:t>
      </w:r>
      <w:bookmarkStart w:id="48" w:name="keyword51"/>
      <w:bookmarkEnd w:id="48"/>
      <w:r>
        <w:rPr>
          <w:sz w:val="20"/>
          <w:szCs w:val="20"/>
        </w:rPr>
        <w:t>слово SCHEMABINDING.</w:t>
      </w:r>
    </w:p>
    <w:p w:rsidR="00D5322F" w:rsidRDefault="00D5322F" w:rsidP="00526887">
      <w:pPr>
        <w:ind w:firstLine="708"/>
        <w:jc w:val="both"/>
      </w:pPr>
      <w:r>
        <w:rPr>
          <w:sz w:val="20"/>
          <w:szCs w:val="20"/>
        </w:rPr>
        <w:t xml:space="preserve">Между ключевыми словами BEGIN...END указывается набор команд, они и будут являться телом </w:t>
      </w:r>
      <w:bookmarkStart w:id="49" w:name="keyword52"/>
      <w:bookmarkEnd w:id="49"/>
      <w:r>
        <w:rPr>
          <w:sz w:val="20"/>
          <w:szCs w:val="20"/>
        </w:rPr>
        <w:t>функции.</w:t>
      </w:r>
    </w:p>
    <w:p w:rsidR="00D5322F" w:rsidRDefault="00D5322F" w:rsidP="00526887">
      <w:pPr>
        <w:ind w:firstLine="708"/>
        <w:jc w:val="both"/>
      </w:pPr>
      <w:r>
        <w:rPr>
          <w:sz w:val="20"/>
          <w:szCs w:val="20"/>
        </w:rPr>
        <w:t xml:space="preserve">Когда в ходе выполнения кода </w:t>
      </w:r>
      <w:bookmarkStart w:id="50" w:name="keyword53"/>
      <w:bookmarkEnd w:id="50"/>
      <w:r>
        <w:rPr>
          <w:sz w:val="20"/>
          <w:szCs w:val="20"/>
        </w:rPr>
        <w:t xml:space="preserve">функции встречается ключевое </w:t>
      </w:r>
      <w:bookmarkStart w:id="51" w:name="keyword54"/>
      <w:bookmarkEnd w:id="51"/>
      <w:r>
        <w:rPr>
          <w:sz w:val="20"/>
          <w:szCs w:val="20"/>
        </w:rPr>
        <w:t xml:space="preserve">слово RETURN, выполнение </w:t>
      </w:r>
      <w:bookmarkStart w:id="52" w:name="keyword55"/>
      <w:bookmarkEnd w:id="52"/>
      <w:r>
        <w:rPr>
          <w:sz w:val="20"/>
          <w:szCs w:val="20"/>
        </w:rPr>
        <w:t xml:space="preserve">функции завершается и как результат ее вычисления возвращается </w:t>
      </w:r>
      <w:bookmarkStart w:id="53" w:name="keyword56"/>
      <w:bookmarkEnd w:id="53"/>
      <w:r>
        <w:rPr>
          <w:sz w:val="20"/>
          <w:szCs w:val="20"/>
        </w:rPr>
        <w:t xml:space="preserve">значение, указанное непосредственно после слова RETURN. Отметим, что в теле </w:t>
      </w:r>
      <w:bookmarkStart w:id="54" w:name="keyword57"/>
      <w:bookmarkEnd w:id="54"/>
      <w:r>
        <w:rPr>
          <w:sz w:val="20"/>
          <w:szCs w:val="20"/>
        </w:rPr>
        <w:t xml:space="preserve">функции разрешается использование </w:t>
      </w:r>
      <w:bookmarkStart w:id="55" w:name="keyword58"/>
      <w:bookmarkEnd w:id="55"/>
      <w:r>
        <w:rPr>
          <w:sz w:val="20"/>
          <w:szCs w:val="20"/>
        </w:rPr>
        <w:t xml:space="preserve">множества команд RETURN, которые могут возвращать различные значения. В качестве возвращаемого значения допускаются как обычные </w:t>
      </w:r>
      <w:bookmarkStart w:id="56" w:name="keyword59"/>
      <w:bookmarkEnd w:id="56"/>
      <w:r>
        <w:rPr>
          <w:sz w:val="20"/>
          <w:szCs w:val="20"/>
        </w:rPr>
        <w:t xml:space="preserve">константы, так и сложные выражения. Единственное условие – </w:t>
      </w:r>
      <w:bookmarkStart w:id="57" w:name="keyword60"/>
      <w:bookmarkEnd w:id="57"/>
      <w:r>
        <w:rPr>
          <w:sz w:val="20"/>
          <w:szCs w:val="20"/>
        </w:rPr>
        <w:t>тип данных возвращаемого значения должен совпадать с типом данных, указанным после ключевого слова RETURNS.</w:t>
      </w:r>
    </w:p>
    <w:p w:rsidR="00D5322F" w:rsidRDefault="00D5322F" w:rsidP="00526887">
      <w:pPr>
        <w:ind w:firstLine="708"/>
        <w:jc w:val="both"/>
        <w:rPr>
          <w:sz w:val="20"/>
          <w:szCs w:val="20"/>
        </w:rPr>
      </w:pPr>
      <w:r>
        <w:rPr>
          <w:b/>
          <w:bCs/>
          <w:sz w:val="20"/>
          <w:szCs w:val="20"/>
        </w:rPr>
        <w:t>Пример</w:t>
      </w:r>
      <w:r>
        <w:rPr>
          <w:sz w:val="20"/>
          <w:szCs w:val="20"/>
        </w:rPr>
        <w:t xml:space="preserve">. Создать и применить функцию </w:t>
      </w:r>
      <w:bookmarkStart w:id="58" w:name="keyword61"/>
      <w:bookmarkEnd w:id="58"/>
      <w:r>
        <w:rPr>
          <w:sz w:val="20"/>
          <w:szCs w:val="20"/>
        </w:rPr>
        <w:t xml:space="preserve">скалярного типа для вычисления суммарного количества товара, поступившего за определенную дату. Владелец функции – </w:t>
      </w:r>
      <w:bookmarkStart w:id="59" w:name="keyword62"/>
      <w:bookmarkEnd w:id="59"/>
      <w:r>
        <w:rPr>
          <w:sz w:val="20"/>
          <w:szCs w:val="20"/>
        </w:rPr>
        <w:t>пользователь с именем user1.</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0" w:name="example_11.1"/>
      <w:bookmarkEnd w:id="60"/>
      <w:r>
        <w:rPr>
          <w:rFonts w:ascii="Courier New" w:hAnsi="Courier New" w:cs="Courier New"/>
          <w:sz w:val="20"/>
          <w:szCs w:val="20"/>
        </w:rPr>
        <w:t>CREATE FUNCTION</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    </w:t>
      </w:r>
      <w:r>
        <w:rPr>
          <w:rFonts w:ascii="Courier New" w:hAnsi="Courier New" w:cs="Courier New"/>
          <w:sz w:val="20"/>
          <w:szCs w:val="20"/>
        </w:rPr>
        <w:t>user1.sales(@</w:t>
      </w:r>
      <w:proofErr w:type="spellStart"/>
      <w:r>
        <w:rPr>
          <w:rFonts w:ascii="Courier New" w:hAnsi="Courier New" w:cs="Courier New"/>
          <w:sz w:val="20"/>
          <w:szCs w:val="20"/>
        </w:rPr>
        <w:t>data</w:t>
      </w:r>
      <w:proofErr w:type="spellEnd"/>
      <w:r>
        <w:rPr>
          <w:rFonts w:ascii="Courier New" w:hAnsi="Courier New" w:cs="Courier New"/>
          <w:sz w:val="20"/>
          <w:szCs w:val="20"/>
        </w:rPr>
        <w:t xml:space="preserve"> DATETIME)</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RETURNS INT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BEGIN</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DECLARE @c INT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SET @c</w:t>
      </w:r>
      <w:proofErr w:type="gramStart"/>
      <w:r>
        <w:rPr>
          <w:rFonts w:ascii="Courier New" w:hAnsi="Courier New" w:cs="Courier New"/>
          <w:sz w:val="20"/>
          <w:szCs w:val="20"/>
        </w:rPr>
        <w:t>=(</w:t>
      </w:r>
      <w:proofErr w:type="gramEnd"/>
      <w:r>
        <w:rPr>
          <w:rFonts w:ascii="Courier New" w:hAnsi="Courier New" w:cs="Courier New"/>
          <w:sz w:val="20"/>
          <w:szCs w:val="20"/>
        </w:rPr>
        <w:t>SELECT SUM(количество)</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rPr>
        <w:t xml:space="preserve">        </w:t>
      </w:r>
      <w:r>
        <w:rPr>
          <w:rFonts w:ascii="Courier New" w:hAnsi="Courier New" w:cs="Courier New"/>
          <w:sz w:val="20"/>
          <w:szCs w:val="20"/>
          <w:lang w:val="en-US"/>
        </w:rPr>
        <w:t xml:space="preserve">FROM </w:t>
      </w:r>
      <w:r>
        <w:rPr>
          <w:rFonts w:ascii="Courier New" w:hAnsi="Courier New" w:cs="Courier New"/>
          <w:sz w:val="20"/>
          <w:szCs w:val="20"/>
        </w:rPr>
        <w:t>Сделка</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WHERE </w:t>
      </w:r>
      <w:r>
        <w:rPr>
          <w:rFonts w:ascii="Courier New" w:hAnsi="Courier New" w:cs="Courier New"/>
          <w:sz w:val="20"/>
          <w:szCs w:val="20"/>
        </w:rPr>
        <w:t>дата</w:t>
      </w:r>
      <w:r>
        <w:rPr>
          <w:rFonts w:ascii="Courier New" w:hAnsi="Courier New" w:cs="Courier New"/>
          <w:sz w:val="20"/>
          <w:szCs w:val="20"/>
          <w:lang w:val="en-US"/>
        </w:rPr>
        <w:t>=@data)</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RETURN (@c)</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END</w:t>
      </w:r>
    </w:p>
    <w:p w:rsidR="00D5322F" w:rsidRDefault="00D5322F" w:rsidP="00526887">
      <w:pPr>
        <w:ind w:firstLine="708"/>
      </w:pPr>
      <w:r>
        <w:rPr>
          <w:sz w:val="20"/>
          <w:szCs w:val="20"/>
        </w:rPr>
        <w:t xml:space="preserve">В качестве </w:t>
      </w:r>
      <w:bookmarkStart w:id="61" w:name="keyword63"/>
      <w:bookmarkEnd w:id="61"/>
      <w:r>
        <w:rPr>
          <w:sz w:val="20"/>
          <w:szCs w:val="20"/>
        </w:rPr>
        <w:t xml:space="preserve">входного параметра используется дата. </w:t>
      </w:r>
      <w:bookmarkStart w:id="62" w:name="keyword64"/>
      <w:bookmarkEnd w:id="62"/>
      <w:r>
        <w:rPr>
          <w:sz w:val="20"/>
          <w:szCs w:val="20"/>
        </w:rPr>
        <w:t xml:space="preserve">Функция возвращает </w:t>
      </w:r>
      <w:bookmarkStart w:id="63" w:name="keyword65"/>
      <w:bookmarkEnd w:id="63"/>
      <w:r>
        <w:rPr>
          <w:sz w:val="20"/>
          <w:szCs w:val="20"/>
        </w:rPr>
        <w:t xml:space="preserve">значение целого типа, полученное из оператора SELECT путем суммирования количества товара из таблицы Сделка. Условием отбора записей для суммирования является </w:t>
      </w:r>
      <w:bookmarkStart w:id="64" w:name="keyword66"/>
      <w:bookmarkEnd w:id="64"/>
      <w:r>
        <w:rPr>
          <w:sz w:val="20"/>
          <w:szCs w:val="20"/>
        </w:rPr>
        <w:t xml:space="preserve">равенство даты сделки значению </w:t>
      </w:r>
      <w:bookmarkStart w:id="65" w:name="keyword67"/>
      <w:bookmarkEnd w:id="65"/>
      <w:r>
        <w:rPr>
          <w:sz w:val="20"/>
          <w:szCs w:val="20"/>
        </w:rPr>
        <w:t xml:space="preserve">входного параметра </w:t>
      </w:r>
      <w:bookmarkStart w:id="66" w:name="keyword68"/>
      <w:bookmarkEnd w:id="66"/>
      <w:r>
        <w:rPr>
          <w:sz w:val="20"/>
          <w:szCs w:val="20"/>
        </w:rPr>
        <w:t>функции.</w:t>
      </w:r>
    </w:p>
    <w:p w:rsidR="00D5322F" w:rsidRDefault="00D5322F" w:rsidP="00526887">
      <w:pPr>
        <w:ind w:firstLine="708"/>
      </w:pPr>
      <w:r>
        <w:rPr>
          <w:sz w:val="20"/>
          <w:szCs w:val="20"/>
        </w:rPr>
        <w:t xml:space="preserve">Проиллюстрируем обращение к </w:t>
      </w:r>
      <w:bookmarkStart w:id="67" w:name="keyword69"/>
      <w:bookmarkEnd w:id="67"/>
      <w:r>
        <w:rPr>
          <w:sz w:val="20"/>
          <w:szCs w:val="20"/>
        </w:rPr>
        <w:t>функции пользователя: определим количество товара, поступившего за 02.11.01:</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DECLARE @</w:t>
      </w:r>
      <w:proofErr w:type="spellStart"/>
      <w:r>
        <w:rPr>
          <w:rFonts w:ascii="Courier New" w:hAnsi="Courier New" w:cs="Courier New"/>
          <w:sz w:val="20"/>
          <w:szCs w:val="20"/>
          <w:lang w:val="en-US"/>
        </w:rPr>
        <w:t>kol</w:t>
      </w:r>
      <w:proofErr w:type="spellEnd"/>
      <w:r>
        <w:rPr>
          <w:rFonts w:ascii="Courier New" w:hAnsi="Courier New" w:cs="Courier New"/>
          <w:sz w:val="20"/>
          <w:szCs w:val="20"/>
          <w:lang w:val="en-US"/>
        </w:rPr>
        <w:t xml:space="preserve"> INT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SET @</w:t>
      </w:r>
      <w:proofErr w:type="spellStart"/>
      <w:r>
        <w:rPr>
          <w:rFonts w:ascii="Courier New" w:hAnsi="Courier New" w:cs="Courier New"/>
          <w:sz w:val="20"/>
          <w:szCs w:val="20"/>
          <w:lang w:val="en-US"/>
        </w:rPr>
        <w:t>kol</w:t>
      </w:r>
      <w:proofErr w:type="spellEnd"/>
      <w:r>
        <w:rPr>
          <w:rFonts w:ascii="Courier New" w:hAnsi="Courier New" w:cs="Courier New"/>
          <w:sz w:val="20"/>
          <w:szCs w:val="20"/>
          <w:lang w:val="en-US"/>
        </w:rPr>
        <w:t>=user1.sales ('02.11.01')</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SELECT @</w:t>
      </w:r>
      <w:proofErr w:type="spellStart"/>
      <w:r>
        <w:rPr>
          <w:rFonts w:ascii="Courier New" w:hAnsi="Courier New" w:cs="Courier New"/>
          <w:sz w:val="20"/>
          <w:szCs w:val="20"/>
        </w:rPr>
        <w:t>kol</w:t>
      </w:r>
      <w:proofErr w:type="spellEnd"/>
    </w:p>
    <w:p w:rsidR="0035705A" w:rsidRDefault="0035705A" w:rsidP="00526887">
      <w:pPr>
        <w:ind w:firstLine="708"/>
        <w:rPr>
          <w:b/>
          <w:bCs/>
          <w:sz w:val="20"/>
          <w:szCs w:val="20"/>
        </w:rPr>
      </w:pPr>
      <w:bookmarkStart w:id="68" w:name="sect3"/>
      <w:bookmarkEnd w:id="68"/>
    </w:p>
    <w:p w:rsidR="00D5322F" w:rsidRPr="00F552BA" w:rsidRDefault="00D5322F" w:rsidP="00526887">
      <w:pPr>
        <w:ind w:firstLine="708"/>
      </w:pPr>
      <w:r w:rsidRPr="00F552BA">
        <w:rPr>
          <w:b/>
          <w:bCs/>
          <w:sz w:val="20"/>
          <w:szCs w:val="20"/>
        </w:rPr>
        <w:t xml:space="preserve">Функции </w:t>
      </w:r>
      <w:proofErr w:type="spellStart"/>
      <w:r w:rsidRPr="00F552BA">
        <w:rPr>
          <w:b/>
          <w:bCs/>
          <w:sz w:val="20"/>
          <w:szCs w:val="20"/>
        </w:rPr>
        <w:t>Inline</w:t>
      </w:r>
      <w:proofErr w:type="spellEnd"/>
    </w:p>
    <w:p w:rsidR="00D5322F" w:rsidRPr="00F552BA" w:rsidRDefault="00D5322F" w:rsidP="00526887">
      <w:pPr>
        <w:ind w:firstLine="708"/>
      </w:pPr>
      <w:r w:rsidRPr="00F552BA">
        <w:rPr>
          <w:sz w:val="20"/>
          <w:szCs w:val="20"/>
        </w:rPr>
        <w:t xml:space="preserve">Создание и изменение </w:t>
      </w:r>
      <w:bookmarkStart w:id="69" w:name="keyword70"/>
      <w:bookmarkEnd w:id="69"/>
      <w:r w:rsidRPr="00F552BA">
        <w:rPr>
          <w:sz w:val="20"/>
          <w:szCs w:val="20"/>
        </w:rPr>
        <w:t>функции этого типа выполняется с помощью команды:</w:t>
      </w:r>
    </w:p>
    <w:p w:rsidR="00D5322F" w:rsidRPr="00F552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552BA">
        <w:rPr>
          <w:rFonts w:ascii="Courier New" w:hAnsi="Courier New" w:cs="Courier New"/>
          <w:sz w:val="20"/>
          <w:szCs w:val="20"/>
        </w:rPr>
        <w:t>&lt;</w:t>
      </w:r>
      <w:proofErr w:type="spellStart"/>
      <w:r w:rsidRPr="00F552BA">
        <w:rPr>
          <w:rFonts w:ascii="Courier New" w:hAnsi="Courier New" w:cs="Courier New"/>
          <w:sz w:val="20"/>
          <w:szCs w:val="20"/>
        </w:rPr>
        <w:t>определение_табл_функции</w:t>
      </w:r>
      <w:proofErr w:type="spellEnd"/>
      <w:proofErr w:type="gramStart"/>
      <w:r w:rsidRPr="00F552BA">
        <w:rPr>
          <w:rFonts w:ascii="Courier New" w:hAnsi="Courier New" w:cs="Courier New"/>
          <w:sz w:val="20"/>
          <w:szCs w:val="20"/>
        </w:rPr>
        <w:t>&gt;::</w:t>
      </w:r>
      <w:proofErr w:type="gramEnd"/>
      <w:r w:rsidRPr="00F552BA">
        <w:rPr>
          <w:rFonts w:ascii="Courier New" w:hAnsi="Courier New" w:cs="Courier New"/>
          <w:sz w:val="20"/>
          <w:szCs w:val="20"/>
        </w:rPr>
        <w:t>=</w:t>
      </w:r>
    </w:p>
    <w:p w:rsidR="00D5322F" w:rsidRPr="00F552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552BA">
        <w:rPr>
          <w:rFonts w:ascii="Courier New" w:hAnsi="Courier New" w:cs="Courier New"/>
          <w:sz w:val="20"/>
          <w:szCs w:val="20"/>
        </w:rPr>
        <w:t xml:space="preserve">{CREATE | </w:t>
      </w:r>
      <w:proofErr w:type="gramStart"/>
      <w:r w:rsidRPr="00F552BA">
        <w:rPr>
          <w:rFonts w:ascii="Courier New" w:hAnsi="Courier New" w:cs="Courier New"/>
          <w:sz w:val="20"/>
          <w:szCs w:val="20"/>
        </w:rPr>
        <w:t>ALTER }</w:t>
      </w:r>
      <w:proofErr w:type="gramEnd"/>
      <w:r w:rsidRPr="00F552BA">
        <w:rPr>
          <w:rFonts w:ascii="Courier New" w:hAnsi="Courier New" w:cs="Courier New"/>
          <w:sz w:val="20"/>
          <w:szCs w:val="20"/>
        </w:rPr>
        <w:t xml:space="preserve"> </w:t>
      </w:r>
      <w:r w:rsidRPr="00F552BA">
        <w:rPr>
          <w:rFonts w:ascii="Courier New" w:hAnsi="Courier New" w:cs="Courier New"/>
          <w:b/>
          <w:sz w:val="20"/>
          <w:szCs w:val="20"/>
        </w:rPr>
        <w:t>FUNCTION</w:t>
      </w:r>
      <w:r w:rsidRPr="00F552BA">
        <w:rPr>
          <w:rFonts w:ascii="Courier New" w:hAnsi="Courier New" w:cs="Courier New"/>
          <w:sz w:val="20"/>
          <w:szCs w:val="20"/>
        </w:rPr>
        <w:t xml:space="preserve"> [владелец.]</w:t>
      </w:r>
    </w:p>
    <w:p w:rsidR="00D5322F" w:rsidRPr="00F552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F552BA">
        <w:rPr>
          <w:rFonts w:ascii="Courier New" w:eastAsia="Courier New" w:hAnsi="Courier New" w:cs="Courier New"/>
          <w:sz w:val="20"/>
          <w:szCs w:val="20"/>
        </w:rPr>
        <w:t xml:space="preserve">    </w:t>
      </w:r>
      <w:proofErr w:type="spellStart"/>
      <w:r w:rsidRPr="00F552BA">
        <w:rPr>
          <w:rFonts w:ascii="Courier New" w:hAnsi="Courier New" w:cs="Courier New"/>
          <w:b/>
          <w:sz w:val="20"/>
          <w:szCs w:val="20"/>
        </w:rPr>
        <w:t>имя_функции</w:t>
      </w:r>
      <w:proofErr w:type="spellEnd"/>
    </w:p>
    <w:p w:rsidR="00D5322F" w:rsidRPr="00F552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F552BA">
        <w:rPr>
          <w:rFonts w:ascii="Courier New" w:hAnsi="Courier New" w:cs="Courier New"/>
          <w:sz w:val="20"/>
          <w:szCs w:val="20"/>
        </w:rPr>
        <w:t>( [</w:t>
      </w:r>
      <w:proofErr w:type="gramEnd"/>
      <w:r w:rsidRPr="00F552BA">
        <w:rPr>
          <w:rFonts w:ascii="Courier New" w:hAnsi="Courier New" w:cs="Courier New"/>
          <w:sz w:val="20"/>
          <w:szCs w:val="20"/>
        </w:rPr>
        <w:t xml:space="preserve"> { @</w:t>
      </w:r>
      <w:proofErr w:type="spellStart"/>
      <w:r w:rsidRPr="00F552BA">
        <w:rPr>
          <w:rFonts w:ascii="Courier New" w:hAnsi="Courier New" w:cs="Courier New"/>
          <w:sz w:val="20"/>
          <w:szCs w:val="20"/>
        </w:rPr>
        <w:t>имя_параметра</w:t>
      </w:r>
      <w:proofErr w:type="spellEnd"/>
      <w:r w:rsidRPr="00F552BA">
        <w:rPr>
          <w:rFonts w:ascii="Courier New" w:hAnsi="Courier New" w:cs="Courier New"/>
          <w:sz w:val="20"/>
          <w:szCs w:val="20"/>
        </w:rPr>
        <w:t xml:space="preserve"> </w:t>
      </w:r>
      <w:proofErr w:type="spellStart"/>
      <w:r w:rsidRPr="00F552BA">
        <w:rPr>
          <w:rFonts w:ascii="Courier New" w:hAnsi="Courier New" w:cs="Courier New"/>
          <w:sz w:val="20"/>
          <w:szCs w:val="20"/>
        </w:rPr>
        <w:t>скаляр_тип_данных</w:t>
      </w:r>
      <w:proofErr w:type="spellEnd"/>
    </w:p>
    <w:p w:rsidR="00D5322F" w:rsidRPr="00F552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552BA">
        <w:rPr>
          <w:rFonts w:ascii="Courier New" w:eastAsia="Courier New" w:hAnsi="Courier New" w:cs="Courier New"/>
          <w:sz w:val="20"/>
          <w:szCs w:val="20"/>
        </w:rPr>
        <w:t xml:space="preserve">    </w:t>
      </w:r>
      <w:r w:rsidRPr="00F552BA">
        <w:rPr>
          <w:rFonts w:ascii="Courier New" w:hAnsi="Courier New" w:cs="Courier New"/>
          <w:sz w:val="20"/>
          <w:szCs w:val="20"/>
          <w:lang w:val="en-US"/>
        </w:rPr>
        <w:t>[=default]}[</w:t>
      </w:r>
      <w:proofErr w:type="gramStart"/>
      <w:r w:rsidRPr="00F552BA">
        <w:rPr>
          <w:rFonts w:ascii="Courier New" w:hAnsi="Courier New" w:cs="Courier New"/>
          <w:sz w:val="20"/>
          <w:szCs w:val="20"/>
          <w:lang w:val="en-US"/>
        </w:rPr>
        <w:t>,...</w:t>
      </w:r>
      <w:proofErr w:type="gramEnd"/>
      <w:r w:rsidRPr="00F552BA">
        <w:rPr>
          <w:rFonts w:ascii="Courier New" w:hAnsi="Courier New" w:cs="Courier New"/>
          <w:sz w:val="20"/>
          <w:szCs w:val="20"/>
          <w:lang w:val="en-US"/>
        </w:rPr>
        <w:t>n]])</w:t>
      </w:r>
    </w:p>
    <w:p w:rsidR="00D5322F" w:rsidRPr="00F552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en-US"/>
        </w:rPr>
      </w:pPr>
      <w:r w:rsidRPr="00F552BA">
        <w:rPr>
          <w:rFonts w:ascii="Courier New" w:hAnsi="Courier New" w:cs="Courier New"/>
          <w:b/>
          <w:sz w:val="20"/>
          <w:szCs w:val="20"/>
          <w:lang w:val="en-US"/>
        </w:rPr>
        <w:t>RETURNS TABLE</w:t>
      </w:r>
    </w:p>
    <w:p w:rsidR="00D5322F" w:rsidRPr="00F552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F552BA">
        <w:rPr>
          <w:rFonts w:ascii="Courier New" w:hAnsi="Courier New" w:cs="Courier New"/>
          <w:sz w:val="20"/>
          <w:szCs w:val="20"/>
          <w:lang w:val="en-US"/>
        </w:rPr>
        <w:t>[ WITH</w:t>
      </w:r>
      <w:proofErr w:type="gramEnd"/>
      <w:r w:rsidRPr="00F552BA">
        <w:rPr>
          <w:rFonts w:ascii="Courier New" w:hAnsi="Courier New" w:cs="Courier New"/>
          <w:sz w:val="20"/>
          <w:szCs w:val="20"/>
          <w:lang w:val="en-US"/>
        </w:rPr>
        <w:t xml:space="preserve"> {ENCRYPTION | SCHEMABINDING}</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552BA">
        <w:rPr>
          <w:rFonts w:ascii="Courier New" w:eastAsia="Courier New" w:hAnsi="Courier New" w:cs="Courier New"/>
          <w:sz w:val="20"/>
          <w:szCs w:val="20"/>
          <w:lang w:val="en-US"/>
        </w:rPr>
        <w:t xml:space="preserve">    </w:t>
      </w:r>
      <w:r w:rsidRPr="00F552BA">
        <w:rPr>
          <w:rFonts w:ascii="Courier New" w:hAnsi="Courier New" w:cs="Courier New"/>
          <w:sz w:val="20"/>
          <w:szCs w:val="20"/>
          <w:lang w:val="en-US"/>
        </w:rPr>
        <w:t>[</w:t>
      </w:r>
      <w:proofErr w:type="gramStart"/>
      <w:r w:rsidRPr="00F552BA">
        <w:rPr>
          <w:rFonts w:ascii="Courier New" w:hAnsi="Courier New" w:cs="Courier New"/>
          <w:sz w:val="20"/>
          <w:szCs w:val="20"/>
          <w:lang w:val="en-US"/>
        </w:rPr>
        <w:t>,...</w:t>
      </w:r>
      <w:proofErr w:type="gramEnd"/>
      <w:r w:rsidRPr="00F552BA">
        <w:rPr>
          <w:rFonts w:ascii="Courier New" w:hAnsi="Courier New" w:cs="Courier New"/>
          <w:sz w:val="20"/>
          <w:szCs w:val="20"/>
          <w:lang w:val="en-US"/>
        </w:rPr>
        <w:t>n]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5705A">
        <w:rPr>
          <w:rFonts w:ascii="Courier New" w:hAnsi="Courier New" w:cs="Courier New"/>
          <w:b/>
          <w:sz w:val="20"/>
          <w:szCs w:val="20"/>
          <w:lang w:val="en-US"/>
        </w:rPr>
        <w:t>RETURN</w:t>
      </w:r>
      <w:r>
        <w:rPr>
          <w:rFonts w:ascii="Courier New" w:hAnsi="Courier New" w:cs="Courier New"/>
          <w:sz w:val="20"/>
          <w:szCs w:val="20"/>
          <w:lang w:val="en-US"/>
        </w:rPr>
        <w:t xml:space="preserve"> [(] SELECT_</w:t>
      </w:r>
      <w:r>
        <w:rPr>
          <w:rFonts w:ascii="Courier New" w:hAnsi="Courier New" w:cs="Courier New"/>
          <w:sz w:val="20"/>
          <w:szCs w:val="20"/>
        </w:rPr>
        <w:t>оператор</w:t>
      </w:r>
      <w:r>
        <w:rPr>
          <w:rFonts w:ascii="Courier New" w:hAnsi="Courier New" w:cs="Courier New"/>
          <w:sz w:val="20"/>
          <w:szCs w:val="20"/>
          <w:lang w:val="en-US"/>
        </w:rPr>
        <w:t xml:space="preserve"> [)]</w:t>
      </w:r>
    </w:p>
    <w:p w:rsidR="00D5322F" w:rsidRDefault="00D5322F" w:rsidP="00526887">
      <w:pPr>
        <w:ind w:firstLine="708"/>
        <w:rPr>
          <w:rFonts w:ascii="Courier New" w:hAnsi="Courier New" w:cs="Courier New"/>
          <w:sz w:val="20"/>
          <w:szCs w:val="20"/>
          <w:lang w:val="en-US"/>
        </w:rPr>
      </w:pPr>
    </w:p>
    <w:p w:rsidR="00D5322F" w:rsidRDefault="00D5322F" w:rsidP="00526887">
      <w:pPr>
        <w:ind w:firstLine="708"/>
        <w:jc w:val="both"/>
      </w:pPr>
      <w:r>
        <w:rPr>
          <w:sz w:val="20"/>
          <w:szCs w:val="20"/>
        </w:rPr>
        <w:t xml:space="preserve">Основная часть параметров, используемых при создании </w:t>
      </w:r>
      <w:bookmarkStart w:id="70" w:name="keyword71"/>
      <w:bookmarkEnd w:id="70"/>
      <w:r>
        <w:rPr>
          <w:sz w:val="20"/>
          <w:szCs w:val="20"/>
        </w:rPr>
        <w:t xml:space="preserve">табличных функций, аналогична параметрам </w:t>
      </w:r>
      <w:bookmarkStart w:id="71" w:name="keyword72"/>
      <w:bookmarkEnd w:id="71"/>
      <w:r>
        <w:rPr>
          <w:sz w:val="20"/>
          <w:szCs w:val="20"/>
        </w:rPr>
        <w:t xml:space="preserve">скалярной функции. Тем не менее, создание </w:t>
      </w:r>
      <w:bookmarkStart w:id="72" w:name="keyword73"/>
      <w:bookmarkEnd w:id="72"/>
      <w:r>
        <w:rPr>
          <w:sz w:val="20"/>
          <w:szCs w:val="20"/>
        </w:rPr>
        <w:t>табличных функций имеет свою специфику.</w:t>
      </w:r>
    </w:p>
    <w:p w:rsidR="00D5322F" w:rsidRDefault="00D5322F" w:rsidP="00526887">
      <w:pPr>
        <w:ind w:firstLine="708"/>
        <w:jc w:val="both"/>
      </w:pPr>
      <w:r>
        <w:rPr>
          <w:sz w:val="20"/>
          <w:szCs w:val="20"/>
        </w:rPr>
        <w:t xml:space="preserve">После ключевого слова RETURNS всегда должно указываться ключевое </w:t>
      </w:r>
      <w:bookmarkStart w:id="73" w:name="keyword74"/>
      <w:bookmarkEnd w:id="73"/>
      <w:r>
        <w:rPr>
          <w:sz w:val="20"/>
          <w:szCs w:val="20"/>
        </w:rPr>
        <w:t xml:space="preserve">слово TABLE. Таким образом, </w:t>
      </w:r>
      <w:bookmarkStart w:id="74" w:name="keyword75"/>
      <w:bookmarkEnd w:id="74"/>
      <w:r>
        <w:rPr>
          <w:sz w:val="20"/>
          <w:szCs w:val="20"/>
        </w:rPr>
        <w:t xml:space="preserve">функция данного типа должна строго возвращать </w:t>
      </w:r>
      <w:bookmarkStart w:id="75" w:name="keyword76"/>
      <w:bookmarkEnd w:id="75"/>
      <w:r>
        <w:rPr>
          <w:sz w:val="20"/>
          <w:szCs w:val="20"/>
        </w:rPr>
        <w:t xml:space="preserve">значение </w:t>
      </w:r>
      <w:bookmarkStart w:id="76" w:name="keyword77"/>
      <w:bookmarkEnd w:id="76"/>
      <w:r>
        <w:rPr>
          <w:sz w:val="20"/>
          <w:szCs w:val="20"/>
        </w:rPr>
        <w:t xml:space="preserve">типа данных TABLE. Структура возвращаемого значения </w:t>
      </w:r>
      <w:bookmarkStart w:id="77" w:name="keyword78"/>
      <w:bookmarkEnd w:id="77"/>
      <w:r>
        <w:rPr>
          <w:sz w:val="20"/>
          <w:szCs w:val="20"/>
        </w:rPr>
        <w:t xml:space="preserve">типа TABLE не указывается явно при описании собственно типа данных. Вместо этого </w:t>
      </w:r>
      <w:bookmarkStart w:id="78" w:name="keyword79"/>
      <w:bookmarkEnd w:id="78"/>
      <w:r>
        <w:rPr>
          <w:sz w:val="20"/>
          <w:szCs w:val="20"/>
        </w:rPr>
        <w:t xml:space="preserve">сервер будет автоматически использовать для возвращаемого значения TABLE структуру, возвращаемую запросом SELECT, который является единственной командой </w:t>
      </w:r>
      <w:bookmarkStart w:id="79" w:name="keyword80"/>
      <w:bookmarkEnd w:id="79"/>
      <w:r>
        <w:rPr>
          <w:sz w:val="20"/>
          <w:szCs w:val="20"/>
        </w:rPr>
        <w:t>функции.</w:t>
      </w:r>
    </w:p>
    <w:p w:rsidR="00D5322F" w:rsidRDefault="00D5322F" w:rsidP="00526887">
      <w:pPr>
        <w:ind w:firstLine="708"/>
        <w:jc w:val="both"/>
      </w:pPr>
      <w:r>
        <w:rPr>
          <w:sz w:val="20"/>
          <w:szCs w:val="20"/>
        </w:rPr>
        <w:lastRenderedPageBreak/>
        <w:t xml:space="preserve">Особенность </w:t>
      </w:r>
      <w:bookmarkStart w:id="80" w:name="keyword81"/>
      <w:bookmarkEnd w:id="80"/>
      <w:r>
        <w:rPr>
          <w:sz w:val="20"/>
          <w:szCs w:val="20"/>
        </w:rPr>
        <w:t>функции данного типа заключается в том, что структура значения TABLE создается автоматически в ходе выполнения запроса, а не указывается явно при определении типа после ключевого слова RETURNS.</w:t>
      </w:r>
    </w:p>
    <w:p w:rsidR="00D5322F" w:rsidRDefault="00D5322F" w:rsidP="00526887">
      <w:pPr>
        <w:ind w:firstLine="708"/>
        <w:jc w:val="both"/>
      </w:pPr>
      <w:r>
        <w:rPr>
          <w:sz w:val="20"/>
          <w:szCs w:val="20"/>
        </w:rPr>
        <w:t xml:space="preserve">Возвращаемое </w:t>
      </w:r>
      <w:bookmarkStart w:id="81" w:name="keyword82"/>
      <w:bookmarkEnd w:id="81"/>
      <w:r>
        <w:rPr>
          <w:sz w:val="20"/>
          <w:szCs w:val="20"/>
        </w:rPr>
        <w:t xml:space="preserve">функцией </w:t>
      </w:r>
      <w:bookmarkStart w:id="82" w:name="keyword83"/>
      <w:bookmarkEnd w:id="82"/>
      <w:r>
        <w:rPr>
          <w:sz w:val="20"/>
          <w:szCs w:val="20"/>
        </w:rPr>
        <w:t xml:space="preserve">значение </w:t>
      </w:r>
      <w:bookmarkStart w:id="83" w:name="keyword84"/>
      <w:bookmarkEnd w:id="83"/>
      <w:r>
        <w:rPr>
          <w:sz w:val="20"/>
          <w:szCs w:val="20"/>
        </w:rPr>
        <w:t>типа TABLE может быть использовано непосредственно в запросе, т.е. в разделе FROM.</w:t>
      </w:r>
    </w:p>
    <w:p w:rsidR="00D5322F" w:rsidRPr="009B35BA" w:rsidRDefault="00D5322F" w:rsidP="00526887">
      <w:pPr>
        <w:ind w:firstLine="708"/>
        <w:rPr>
          <w:sz w:val="20"/>
          <w:szCs w:val="20"/>
        </w:rPr>
      </w:pPr>
    </w:p>
    <w:p w:rsidR="00D5322F" w:rsidRDefault="00D5322F" w:rsidP="00526887">
      <w:r>
        <w:rPr>
          <w:b/>
          <w:bCs/>
          <w:sz w:val="20"/>
          <w:szCs w:val="20"/>
        </w:rPr>
        <w:t>Пример</w:t>
      </w:r>
      <w:r>
        <w:rPr>
          <w:sz w:val="20"/>
          <w:szCs w:val="20"/>
        </w:rPr>
        <w:t>. Создать и применить функцию табличного типа для определения двух наименований товара с наибольшим остатком.</w:t>
      </w:r>
    </w:p>
    <w:p w:rsidR="00D5322F" w:rsidRPr="009B35BA" w:rsidRDefault="00D5322F" w:rsidP="00526887">
      <w:pPr>
        <w:rPr>
          <w:sz w:val="20"/>
          <w:szCs w:val="20"/>
        </w:rPr>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84" w:name="example_11.2"/>
      <w:bookmarkEnd w:id="84"/>
      <w:r>
        <w:rPr>
          <w:rFonts w:ascii="Courier New" w:hAnsi="Courier New" w:cs="Courier New"/>
          <w:sz w:val="20"/>
          <w:szCs w:val="20"/>
          <w:lang w:val="en-US"/>
        </w:rPr>
        <w:t xml:space="preserve">CREATE FUNCTION </w:t>
      </w:r>
      <w:proofErr w:type="gramStart"/>
      <w:r>
        <w:rPr>
          <w:rFonts w:ascii="Courier New" w:hAnsi="Courier New" w:cs="Courier New"/>
          <w:sz w:val="20"/>
          <w:szCs w:val="20"/>
          <w:lang w:val="en-US"/>
        </w:rPr>
        <w:t>user1.itog()</w:t>
      </w:r>
      <w:proofErr w:type="gram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RETURNS TABLE</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RETURN (SELECT TOP </w:t>
      </w:r>
      <w:proofErr w:type="gramStart"/>
      <w:r>
        <w:rPr>
          <w:rFonts w:ascii="Courier New" w:hAnsi="Courier New" w:cs="Courier New"/>
          <w:sz w:val="20"/>
          <w:szCs w:val="20"/>
          <w:lang w:val="en-US"/>
        </w:rPr>
        <w:t>2</w:t>
      </w:r>
      <w:proofErr w:type="gramEnd"/>
      <w:r>
        <w:rPr>
          <w:rFonts w:ascii="Courier New" w:hAnsi="Courier New" w:cs="Courier New"/>
          <w:sz w:val="20"/>
          <w:szCs w:val="20"/>
          <w:lang w:val="en-US"/>
        </w:rPr>
        <w:t xml:space="preserve"> </w:t>
      </w:r>
      <w:r>
        <w:rPr>
          <w:rFonts w:ascii="Courier New" w:hAnsi="Courier New" w:cs="Courier New"/>
          <w:sz w:val="20"/>
          <w:szCs w:val="20"/>
        </w:rPr>
        <w:t>Товар</w:t>
      </w:r>
      <w:r>
        <w:rPr>
          <w:rFonts w:ascii="Courier New" w:hAnsi="Courier New" w:cs="Courier New"/>
          <w:sz w:val="20"/>
          <w:szCs w:val="20"/>
          <w:lang w:val="en-US"/>
        </w:rPr>
        <w:t>.</w:t>
      </w:r>
      <w:r>
        <w:rPr>
          <w:rFonts w:ascii="Courier New" w:hAnsi="Courier New" w:cs="Courier New"/>
          <w:sz w:val="20"/>
          <w:szCs w:val="20"/>
        </w:rPr>
        <w:t>Название</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FROM </w:t>
      </w:r>
      <w:r>
        <w:rPr>
          <w:rFonts w:ascii="Courier New" w:hAnsi="Courier New" w:cs="Courier New"/>
          <w:sz w:val="20"/>
          <w:szCs w:val="20"/>
        </w:rPr>
        <w:t>Товар</w:t>
      </w:r>
      <w:r>
        <w:rPr>
          <w:rFonts w:ascii="Courier New" w:hAnsi="Courier New" w:cs="Courier New"/>
          <w:sz w:val="20"/>
          <w:szCs w:val="20"/>
          <w:lang w:val="en-US"/>
        </w:rPr>
        <w:t xml:space="preserve"> INNER JOIN </w:t>
      </w:r>
      <w:r>
        <w:rPr>
          <w:rFonts w:ascii="Courier New" w:hAnsi="Courier New" w:cs="Courier New"/>
          <w:sz w:val="20"/>
          <w:szCs w:val="20"/>
        </w:rPr>
        <w:t>Склад</w:t>
      </w:r>
      <w:r>
        <w:rPr>
          <w:rFonts w:ascii="Courier New" w:hAnsi="Courier New" w:cs="Courier New"/>
          <w:sz w:val="20"/>
          <w:szCs w:val="20"/>
          <w:lang w:val="en-US"/>
        </w:rPr>
        <w:t xml:space="preserve">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ON </w:t>
      </w:r>
      <w:r>
        <w:rPr>
          <w:rFonts w:ascii="Courier New" w:hAnsi="Courier New" w:cs="Courier New"/>
          <w:sz w:val="20"/>
          <w:szCs w:val="20"/>
        </w:rPr>
        <w:t>Товар</w:t>
      </w:r>
      <w:r>
        <w:rPr>
          <w:rFonts w:ascii="Courier New" w:hAnsi="Courier New" w:cs="Courier New"/>
          <w:sz w:val="20"/>
          <w:szCs w:val="20"/>
          <w:lang w:val="en-US"/>
        </w:rPr>
        <w:t>.</w:t>
      </w:r>
      <w:proofErr w:type="spellStart"/>
      <w:r>
        <w:rPr>
          <w:rFonts w:ascii="Courier New" w:hAnsi="Courier New" w:cs="Courier New"/>
          <w:sz w:val="20"/>
          <w:szCs w:val="20"/>
        </w:rPr>
        <w:t>КодТовара</w:t>
      </w:r>
      <w:proofErr w:type="spellEnd"/>
      <w:r>
        <w:rPr>
          <w:rFonts w:ascii="Courier New" w:hAnsi="Courier New" w:cs="Courier New"/>
          <w:sz w:val="20"/>
          <w:szCs w:val="20"/>
          <w:lang w:val="en-US"/>
        </w:rPr>
        <w:t>=</w:t>
      </w:r>
      <w:r>
        <w:rPr>
          <w:rFonts w:ascii="Courier New" w:hAnsi="Courier New" w:cs="Courier New"/>
          <w:sz w:val="20"/>
          <w:szCs w:val="20"/>
        </w:rPr>
        <w:t>Склад</w:t>
      </w:r>
      <w:r>
        <w:rPr>
          <w:rFonts w:ascii="Courier New" w:hAnsi="Courier New" w:cs="Courier New"/>
          <w:sz w:val="20"/>
          <w:szCs w:val="20"/>
          <w:lang w:val="en-US"/>
        </w:rPr>
        <w:t>.</w:t>
      </w:r>
      <w:proofErr w:type="spellStart"/>
      <w:r>
        <w:rPr>
          <w:rFonts w:ascii="Courier New" w:hAnsi="Courier New" w:cs="Courier New"/>
          <w:sz w:val="20"/>
          <w:szCs w:val="20"/>
        </w:rPr>
        <w:t>КодТовара</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ORDER BY </w:t>
      </w:r>
      <w:r>
        <w:rPr>
          <w:rFonts w:ascii="Courier New" w:hAnsi="Courier New" w:cs="Courier New"/>
          <w:sz w:val="20"/>
          <w:szCs w:val="20"/>
        </w:rPr>
        <w:t>Склад</w:t>
      </w:r>
      <w:r>
        <w:rPr>
          <w:rFonts w:ascii="Courier New" w:hAnsi="Courier New" w:cs="Courier New"/>
          <w:sz w:val="20"/>
          <w:szCs w:val="20"/>
          <w:lang w:val="en-US"/>
        </w:rPr>
        <w:t>.</w:t>
      </w:r>
      <w:r>
        <w:rPr>
          <w:rFonts w:ascii="Courier New" w:hAnsi="Courier New" w:cs="Courier New"/>
          <w:sz w:val="20"/>
          <w:szCs w:val="20"/>
        </w:rPr>
        <w:t>Остаток</w:t>
      </w:r>
      <w:r>
        <w:rPr>
          <w:rFonts w:ascii="Courier New" w:hAnsi="Courier New" w:cs="Courier New"/>
          <w:sz w:val="20"/>
          <w:szCs w:val="20"/>
          <w:lang w:val="en-US"/>
        </w:rPr>
        <w:t xml:space="preserve"> DESC)</w:t>
      </w:r>
    </w:p>
    <w:p w:rsidR="0035705A" w:rsidRPr="00DC1B67" w:rsidRDefault="0035705A" w:rsidP="00526887">
      <w:pPr>
        <w:rPr>
          <w:sz w:val="20"/>
          <w:szCs w:val="20"/>
          <w:lang w:val="en-US"/>
        </w:rPr>
      </w:pPr>
    </w:p>
    <w:p w:rsidR="00D5322F" w:rsidRDefault="00D5322F" w:rsidP="00526887">
      <w:r>
        <w:rPr>
          <w:sz w:val="20"/>
          <w:szCs w:val="20"/>
        </w:rPr>
        <w:t xml:space="preserve">Использовать </w:t>
      </w:r>
      <w:bookmarkStart w:id="85" w:name="keyword85"/>
      <w:bookmarkEnd w:id="85"/>
      <w:r>
        <w:rPr>
          <w:sz w:val="20"/>
          <w:szCs w:val="20"/>
        </w:rPr>
        <w:t>функцию для получения двух наименований товара с наибольшим остатком можно следующим образом:</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SELECT </w:t>
      </w:r>
      <w:r>
        <w:rPr>
          <w:rFonts w:ascii="Courier New" w:hAnsi="Courier New" w:cs="Courier New"/>
          <w:sz w:val="20"/>
          <w:szCs w:val="20"/>
        </w:rPr>
        <w:t>Название</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FROM </w:t>
      </w:r>
      <w:proofErr w:type="gramStart"/>
      <w:r>
        <w:rPr>
          <w:rFonts w:ascii="Courier New" w:hAnsi="Courier New" w:cs="Courier New"/>
          <w:sz w:val="20"/>
          <w:szCs w:val="20"/>
          <w:lang w:val="en-US"/>
        </w:rPr>
        <w:t>user1.itog()</w:t>
      </w:r>
      <w:proofErr w:type="gramEnd"/>
    </w:p>
    <w:p w:rsidR="0035705A" w:rsidRPr="00DC1B67" w:rsidRDefault="0035705A" w:rsidP="00526887">
      <w:pPr>
        <w:ind w:firstLine="708"/>
        <w:rPr>
          <w:b/>
          <w:bCs/>
          <w:sz w:val="20"/>
          <w:szCs w:val="20"/>
          <w:lang w:val="en-US"/>
        </w:rPr>
      </w:pPr>
      <w:bookmarkStart w:id="86" w:name="sect4"/>
      <w:bookmarkEnd w:id="86"/>
    </w:p>
    <w:p w:rsidR="00D5322F" w:rsidRDefault="00D5322F" w:rsidP="00526887">
      <w:pPr>
        <w:ind w:firstLine="708"/>
      </w:pPr>
      <w:r>
        <w:rPr>
          <w:b/>
          <w:bCs/>
          <w:sz w:val="20"/>
          <w:szCs w:val="20"/>
        </w:rPr>
        <w:t xml:space="preserve">Функции </w:t>
      </w:r>
      <w:proofErr w:type="spellStart"/>
      <w:r>
        <w:rPr>
          <w:b/>
          <w:bCs/>
          <w:sz w:val="20"/>
          <w:szCs w:val="20"/>
        </w:rPr>
        <w:t>Multi-statement</w:t>
      </w:r>
      <w:proofErr w:type="spellEnd"/>
    </w:p>
    <w:p w:rsidR="00D5322F" w:rsidRDefault="00D5322F" w:rsidP="00526887">
      <w:pPr>
        <w:ind w:firstLine="708"/>
      </w:pPr>
      <w:r>
        <w:rPr>
          <w:sz w:val="20"/>
          <w:szCs w:val="20"/>
        </w:rPr>
        <w:t xml:space="preserve">Создание и изменение </w:t>
      </w:r>
      <w:bookmarkStart w:id="87" w:name="keyword86"/>
      <w:bookmarkEnd w:id="87"/>
      <w:r>
        <w:rPr>
          <w:sz w:val="20"/>
          <w:szCs w:val="20"/>
        </w:rPr>
        <w:t xml:space="preserve">функций типа </w:t>
      </w:r>
      <w:bookmarkStart w:id="88" w:name="keyword87"/>
      <w:bookmarkEnd w:id="88"/>
      <w:proofErr w:type="spellStart"/>
      <w:r>
        <w:rPr>
          <w:sz w:val="20"/>
          <w:szCs w:val="20"/>
        </w:rPr>
        <w:t>Multi-statement</w:t>
      </w:r>
      <w:proofErr w:type="spellEnd"/>
      <w:r>
        <w:rPr>
          <w:sz w:val="20"/>
          <w:szCs w:val="20"/>
        </w:rPr>
        <w:t xml:space="preserve"> выполняется с помощью следующей команды:</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&lt;</w:t>
      </w:r>
      <w:proofErr w:type="spellStart"/>
      <w:r>
        <w:rPr>
          <w:rFonts w:ascii="Courier New" w:hAnsi="Courier New" w:cs="Courier New"/>
          <w:sz w:val="20"/>
          <w:szCs w:val="20"/>
        </w:rPr>
        <w:t>определение_мульти_функции</w:t>
      </w:r>
      <w:proofErr w:type="spellEnd"/>
      <w:proofErr w:type="gramStart"/>
      <w:r>
        <w:rPr>
          <w:rFonts w:ascii="Courier New" w:hAnsi="Courier New" w:cs="Courier New"/>
          <w:sz w:val="20"/>
          <w:szCs w:val="20"/>
        </w:rPr>
        <w:t>&gt;::</w:t>
      </w:r>
      <w:proofErr w:type="gramEnd"/>
      <w:r>
        <w:rPr>
          <w:rFonts w:ascii="Courier New" w:hAnsi="Courier New" w:cs="Courier New"/>
          <w:sz w:val="20"/>
          <w:szCs w:val="20"/>
        </w:rPr>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{CREATE | </w:t>
      </w:r>
      <w:proofErr w:type="gramStart"/>
      <w:r>
        <w:rPr>
          <w:rFonts w:ascii="Courier New" w:hAnsi="Courier New" w:cs="Courier New"/>
          <w:sz w:val="20"/>
          <w:szCs w:val="20"/>
        </w:rPr>
        <w:t>ALTER }</w:t>
      </w:r>
      <w:r w:rsidRPr="00CA4BF0">
        <w:rPr>
          <w:rFonts w:ascii="Courier New" w:hAnsi="Courier New" w:cs="Courier New"/>
          <w:b/>
          <w:sz w:val="20"/>
          <w:szCs w:val="20"/>
        </w:rPr>
        <w:t>FUNCTION</w:t>
      </w:r>
      <w:proofErr w:type="gramEnd"/>
      <w:r>
        <w:rPr>
          <w:rFonts w:ascii="Courier New" w:hAnsi="Courier New" w:cs="Courier New"/>
          <w:sz w:val="20"/>
          <w:szCs w:val="20"/>
        </w:rPr>
        <w:t xml:space="preserve"> [владелец.]</w:t>
      </w:r>
    </w:p>
    <w:p w:rsidR="00D5322F" w:rsidRPr="00CA4BF0"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rFonts w:ascii="Courier New" w:eastAsia="Courier New" w:hAnsi="Courier New" w:cs="Courier New"/>
          <w:sz w:val="20"/>
          <w:szCs w:val="20"/>
        </w:rPr>
        <w:t xml:space="preserve">    </w:t>
      </w:r>
      <w:proofErr w:type="spellStart"/>
      <w:r w:rsidRPr="00CA4BF0">
        <w:rPr>
          <w:rFonts w:ascii="Courier New" w:hAnsi="Courier New" w:cs="Courier New"/>
          <w:b/>
          <w:sz w:val="20"/>
          <w:szCs w:val="20"/>
        </w:rPr>
        <w:t>имя_функции</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hAnsi="Courier New" w:cs="Courier New"/>
          <w:sz w:val="20"/>
          <w:szCs w:val="20"/>
        </w:rPr>
        <w:t>( [</w:t>
      </w:r>
      <w:proofErr w:type="gramEnd"/>
      <w:r>
        <w:rPr>
          <w:rFonts w:ascii="Courier New" w:hAnsi="Courier New" w:cs="Courier New"/>
          <w:sz w:val="20"/>
          <w:szCs w:val="20"/>
        </w:rPr>
        <w:t xml:space="preserve"> { @</w:t>
      </w:r>
      <w:proofErr w:type="spellStart"/>
      <w:r>
        <w:rPr>
          <w:rFonts w:ascii="Courier New" w:hAnsi="Courier New" w:cs="Courier New"/>
          <w:sz w:val="20"/>
          <w:szCs w:val="20"/>
        </w:rPr>
        <w:t>имя_параметра</w:t>
      </w:r>
      <w:proofErr w:type="spellEnd"/>
      <w:r>
        <w:rPr>
          <w:rFonts w:ascii="Courier New" w:hAnsi="Courier New" w:cs="Courier New"/>
          <w:sz w:val="20"/>
          <w:szCs w:val="20"/>
        </w:rPr>
        <w:t xml:space="preserve"> </w:t>
      </w:r>
      <w:proofErr w:type="spellStart"/>
      <w:r>
        <w:rPr>
          <w:rFonts w:ascii="Courier New" w:hAnsi="Courier New" w:cs="Courier New"/>
          <w:sz w:val="20"/>
          <w:szCs w:val="20"/>
        </w:rPr>
        <w:t>скаляр_тип_данных</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rPr>
        <w:t xml:space="preserve">    </w:t>
      </w:r>
      <w:r>
        <w:rPr>
          <w:rFonts w:ascii="Courier New" w:hAnsi="Courier New" w:cs="Courier New"/>
          <w:sz w:val="20"/>
          <w:szCs w:val="20"/>
          <w:lang w:val="en-US"/>
        </w:rPr>
        <w:t>[=default]}[</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n]])</w:t>
      </w:r>
    </w:p>
    <w:p w:rsidR="00D5322F" w:rsidRPr="00CA4BF0"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en-US"/>
        </w:rPr>
      </w:pPr>
      <w:r w:rsidRPr="00CA4BF0">
        <w:rPr>
          <w:rFonts w:ascii="Courier New" w:hAnsi="Courier New" w:cs="Courier New"/>
          <w:b/>
          <w:sz w:val="20"/>
          <w:szCs w:val="20"/>
          <w:lang w:val="en-US"/>
        </w:rPr>
        <w:t>RETURNS @</w:t>
      </w:r>
      <w:r w:rsidRPr="00CA4BF0">
        <w:rPr>
          <w:rFonts w:ascii="Courier New" w:hAnsi="Courier New" w:cs="Courier New"/>
          <w:b/>
          <w:sz w:val="20"/>
          <w:szCs w:val="20"/>
        </w:rPr>
        <w:t>имя</w:t>
      </w:r>
      <w:r w:rsidRPr="00CA4BF0">
        <w:rPr>
          <w:rFonts w:ascii="Courier New" w:hAnsi="Courier New" w:cs="Courier New"/>
          <w:b/>
          <w:sz w:val="20"/>
          <w:szCs w:val="20"/>
          <w:lang w:val="en-US"/>
        </w:rPr>
        <w:t>_</w:t>
      </w:r>
      <w:r w:rsidRPr="00CA4BF0">
        <w:rPr>
          <w:rFonts w:ascii="Courier New" w:hAnsi="Courier New" w:cs="Courier New"/>
          <w:b/>
          <w:sz w:val="20"/>
          <w:szCs w:val="20"/>
        </w:rPr>
        <w:t>параметра</w:t>
      </w:r>
      <w:r w:rsidRPr="00CA4BF0">
        <w:rPr>
          <w:rFonts w:ascii="Courier New" w:hAnsi="Courier New" w:cs="Courier New"/>
          <w:b/>
          <w:sz w:val="20"/>
          <w:szCs w:val="20"/>
          <w:lang w:val="en-US"/>
        </w:rPr>
        <w:t xml:space="preserve"> TABLE</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A4BF0">
        <w:rPr>
          <w:rFonts w:ascii="Courier New" w:eastAsia="Courier New" w:hAnsi="Courier New" w:cs="Courier New"/>
          <w:b/>
          <w:sz w:val="20"/>
          <w:szCs w:val="20"/>
          <w:lang w:val="en-US"/>
        </w:rPr>
        <w:t xml:space="preserve">    </w:t>
      </w:r>
      <w:r w:rsidRPr="00CA4BF0">
        <w:rPr>
          <w:rFonts w:ascii="Courier New" w:hAnsi="Courier New" w:cs="Courier New"/>
          <w:b/>
          <w:sz w:val="20"/>
          <w:szCs w:val="20"/>
          <w:lang w:val="en-US"/>
        </w:rPr>
        <w:t>&lt;</w:t>
      </w:r>
      <w:r w:rsidRPr="00CA4BF0">
        <w:rPr>
          <w:rFonts w:ascii="Courier New" w:hAnsi="Courier New" w:cs="Courier New"/>
          <w:b/>
          <w:sz w:val="20"/>
          <w:szCs w:val="20"/>
        </w:rPr>
        <w:t>определение</w:t>
      </w:r>
      <w:r w:rsidRPr="00CA4BF0">
        <w:rPr>
          <w:rFonts w:ascii="Courier New" w:hAnsi="Courier New" w:cs="Courier New"/>
          <w:b/>
          <w:sz w:val="20"/>
          <w:szCs w:val="20"/>
          <w:lang w:val="en-US"/>
        </w:rPr>
        <w:t>_</w:t>
      </w:r>
      <w:r w:rsidRPr="00CA4BF0">
        <w:rPr>
          <w:rFonts w:ascii="Courier New" w:hAnsi="Courier New" w:cs="Courier New"/>
          <w:b/>
          <w:sz w:val="20"/>
          <w:szCs w:val="20"/>
        </w:rPr>
        <w:t>таблицы</w:t>
      </w:r>
      <w:r w:rsidRPr="00CA4BF0">
        <w:rPr>
          <w:rFonts w:ascii="Courier New" w:hAnsi="Courier New" w:cs="Courier New"/>
          <w:b/>
          <w:sz w:val="20"/>
          <w:szCs w:val="20"/>
          <w:lang w:val="en-US"/>
        </w:rPr>
        <w:t xml:space="preserve">&gt;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[WITH {ENCRYPTION | SCHEMABINDING}</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n]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CA4BF0"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en-US"/>
        </w:rPr>
      </w:pPr>
      <w:r w:rsidRPr="00CA4BF0">
        <w:rPr>
          <w:rFonts w:ascii="Courier New" w:hAnsi="Courier New" w:cs="Courier New"/>
          <w:b/>
          <w:sz w:val="20"/>
          <w:szCs w:val="20"/>
          <w:lang w:val="en-US"/>
        </w:rPr>
        <w:t>BEGIN</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&lt;</w:t>
      </w:r>
      <w:r>
        <w:rPr>
          <w:rFonts w:ascii="Courier New" w:hAnsi="Courier New" w:cs="Courier New"/>
          <w:sz w:val="20"/>
          <w:szCs w:val="20"/>
        </w:rPr>
        <w:t>тело</w:t>
      </w:r>
      <w:r>
        <w:rPr>
          <w:rFonts w:ascii="Courier New" w:hAnsi="Courier New" w:cs="Courier New"/>
          <w:sz w:val="20"/>
          <w:szCs w:val="20"/>
          <w:lang w:val="en-US"/>
        </w:rPr>
        <w:t>_</w:t>
      </w:r>
      <w:r>
        <w:rPr>
          <w:rFonts w:ascii="Courier New" w:hAnsi="Courier New" w:cs="Courier New"/>
          <w:sz w:val="20"/>
          <w:szCs w:val="20"/>
        </w:rPr>
        <w:t>функции</w:t>
      </w:r>
      <w:r>
        <w:rPr>
          <w:rFonts w:ascii="Courier New" w:hAnsi="Courier New" w:cs="Courier New"/>
          <w:sz w:val="20"/>
          <w:szCs w:val="20"/>
          <w:lang w:val="en-US"/>
        </w:rPr>
        <w:t>&gt;</w:t>
      </w:r>
    </w:p>
    <w:p w:rsidR="00D5322F" w:rsidRPr="00CA4BF0"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CA4BF0">
        <w:rPr>
          <w:rFonts w:ascii="Courier New" w:hAnsi="Courier New" w:cs="Courier New"/>
          <w:b/>
          <w:sz w:val="20"/>
          <w:szCs w:val="20"/>
        </w:rPr>
        <w:t xml:space="preserve">RETURN </w:t>
      </w:r>
    </w:p>
    <w:p w:rsidR="00D5322F" w:rsidRPr="00CA4BF0"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CA4BF0">
        <w:rPr>
          <w:rFonts w:ascii="Courier New" w:hAnsi="Courier New" w:cs="Courier New"/>
          <w:b/>
          <w:sz w:val="20"/>
          <w:szCs w:val="20"/>
        </w:rPr>
        <w:t>END</w:t>
      </w:r>
    </w:p>
    <w:p w:rsidR="00D5322F" w:rsidRPr="009B35BA" w:rsidRDefault="00D5322F" w:rsidP="00526887">
      <w:pPr>
        <w:ind w:firstLine="708"/>
        <w:rPr>
          <w:rFonts w:ascii="Courier New" w:hAnsi="Courier New" w:cs="Courier New"/>
          <w:sz w:val="20"/>
          <w:szCs w:val="20"/>
        </w:rPr>
      </w:pPr>
    </w:p>
    <w:p w:rsidR="00D5322F" w:rsidRDefault="00D5322F" w:rsidP="00526887">
      <w:pPr>
        <w:ind w:firstLine="708"/>
      </w:pPr>
      <w:r>
        <w:rPr>
          <w:sz w:val="20"/>
          <w:szCs w:val="20"/>
        </w:rPr>
        <w:t xml:space="preserve">Использование большей части параметров рассматривалось при описании предыдущих </w:t>
      </w:r>
      <w:bookmarkStart w:id="89" w:name="keyword88"/>
      <w:bookmarkEnd w:id="89"/>
      <w:r>
        <w:rPr>
          <w:sz w:val="20"/>
          <w:szCs w:val="20"/>
        </w:rPr>
        <w:t>функций.</w:t>
      </w:r>
    </w:p>
    <w:p w:rsidR="00D5322F" w:rsidRDefault="00D5322F" w:rsidP="00526887">
      <w:pPr>
        <w:ind w:firstLine="708"/>
      </w:pPr>
      <w:r>
        <w:rPr>
          <w:sz w:val="20"/>
          <w:szCs w:val="20"/>
        </w:rPr>
        <w:t xml:space="preserve">Отметим, что </w:t>
      </w:r>
      <w:bookmarkStart w:id="90" w:name="keyword89"/>
      <w:bookmarkEnd w:id="90"/>
      <w:r>
        <w:rPr>
          <w:sz w:val="20"/>
          <w:szCs w:val="20"/>
        </w:rPr>
        <w:t xml:space="preserve">функции данного типа, как и </w:t>
      </w:r>
      <w:bookmarkStart w:id="91" w:name="keyword90"/>
      <w:bookmarkEnd w:id="91"/>
      <w:r>
        <w:rPr>
          <w:sz w:val="20"/>
          <w:szCs w:val="20"/>
        </w:rPr>
        <w:t xml:space="preserve">табличные, возвращают </w:t>
      </w:r>
      <w:bookmarkStart w:id="92" w:name="keyword91"/>
      <w:bookmarkEnd w:id="92"/>
      <w:r>
        <w:rPr>
          <w:sz w:val="20"/>
          <w:szCs w:val="20"/>
        </w:rPr>
        <w:t xml:space="preserve">значение </w:t>
      </w:r>
      <w:bookmarkStart w:id="93" w:name="keyword92"/>
      <w:bookmarkEnd w:id="93"/>
      <w:r>
        <w:rPr>
          <w:sz w:val="20"/>
          <w:szCs w:val="20"/>
        </w:rPr>
        <w:t xml:space="preserve">типа TABLE. Однако, в отличие от </w:t>
      </w:r>
      <w:bookmarkStart w:id="94" w:name="keyword93"/>
      <w:bookmarkEnd w:id="94"/>
      <w:r>
        <w:rPr>
          <w:sz w:val="20"/>
          <w:szCs w:val="20"/>
        </w:rPr>
        <w:t xml:space="preserve">табличных функций, при создании </w:t>
      </w:r>
      <w:bookmarkStart w:id="95" w:name="keyword94"/>
      <w:bookmarkEnd w:id="95"/>
      <w:r>
        <w:rPr>
          <w:sz w:val="20"/>
          <w:szCs w:val="20"/>
        </w:rPr>
        <w:t xml:space="preserve">функций </w:t>
      </w:r>
      <w:bookmarkStart w:id="96" w:name="keyword95"/>
      <w:bookmarkEnd w:id="96"/>
      <w:proofErr w:type="spellStart"/>
      <w:r>
        <w:rPr>
          <w:sz w:val="20"/>
          <w:szCs w:val="20"/>
        </w:rPr>
        <w:t>Multi-statement</w:t>
      </w:r>
      <w:proofErr w:type="spellEnd"/>
      <w:r>
        <w:rPr>
          <w:sz w:val="20"/>
          <w:szCs w:val="20"/>
        </w:rPr>
        <w:t xml:space="preserve"> необходимо явно задать структуру возвращаемого значения. Она указывается непосредственно после ключевого слова TABLE и, таким образом, является частью определения возвращаемого типа данных. </w:t>
      </w:r>
      <w:bookmarkStart w:id="97" w:name="keyword96"/>
      <w:bookmarkEnd w:id="97"/>
      <w:r>
        <w:rPr>
          <w:sz w:val="20"/>
          <w:szCs w:val="20"/>
        </w:rPr>
        <w:t>Синтаксис конструкции &lt;</w:t>
      </w:r>
      <w:proofErr w:type="spellStart"/>
      <w:r>
        <w:rPr>
          <w:sz w:val="20"/>
          <w:szCs w:val="20"/>
        </w:rPr>
        <w:t>определение_таблицы</w:t>
      </w:r>
      <w:proofErr w:type="spellEnd"/>
      <w:r>
        <w:rPr>
          <w:sz w:val="20"/>
          <w:szCs w:val="20"/>
        </w:rPr>
        <w:t>&gt; полностью соответствует одноименным структурам, используемым при создании обычных таблиц с помощью команды CREATE TABLE.</w:t>
      </w:r>
    </w:p>
    <w:p w:rsidR="00D5322F" w:rsidRDefault="00D5322F" w:rsidP="00526887">
      <w:pPr>
        <w:ind w:firstLine="708"/>
      </w:pPr>
      <w:r>
        <w:rPr>
          <w:sz w:val="20"/>
          <w:szCs w:val="20"/>
        </w:rPr>
        <w:t xml:space="preserve">Набор возвращаемых данных должен формироваться с помощью команд INSERT, выполняемых в теле </w:t>
      </w:r>
      <w:bookmarkStart w:id="98" w:name="keyword97"/>
      <w:bookmarkEnd w:id="98"/>
      <w:r>
        <w:rPr>
          <w:sz w:val="20"/>
          <w:szCs w:val="20"/>
        </w:rPr>
        <w:t xml:space="preserve">функции. Кроме того, в теле </w:t>
      </w:r>
      <w:bookmarkStart w:id="99" w:name="keyword98"/>
      <w:bookmarkEnd w:id="99"/>
      <w:r>
        <w:rPr>
          <w:sz w:val="20"/>
          <w:szCs w:val="20"/>
        </w:rPr>
        <w:t xml:space="preserve">функции допускается использование различных конструкций языка </w:t>
      </w:r>
      <w:bookmarkStart w:id="100" w:name="keyword99"/>
      <w:bookmarkEnd w:id="100"/>
      <w:r>
        <w:rPr>
          <w:sz w:val="20"/>
          <w:szCs w:val="20"/>
        </w:rPr>
        <w:t xml:space="preserve">SQL, которые могут контролировать значения, размещаемые в выходном наборе строк. При работе с командой INSERT требуется явно указать имя того объекта, куда необходимо вставить строки. Поэтому в </w:t>
      </w:r>
      <w:bookmarkStart w:id="101" w:name="keyword100"/>
      <w:bookmarkEnd w:id="101"/>
      <w:r>
        <w:rPr>
          <w:sz w:val="20"/>
          <w:szCs w:val="20"/>
        </w:rPr>
        <w:t xml:space="preserve">функциях типа </w:t>
      </w:r>
      <w:bookmarkStart w:id="102" w:name="keyword101"/>
      <w:bookmarkEnd w:id="102"/>
      <w:proofErr w:type="spellStart"/>
      <w:r>
        <w:rPr>
          <w:sz w:val="20"/>
          <w:szCs w:val="20"/>
        </w:rPr>
        <w:t>Multi-statement</w:t>
      </w:r>
      <w:proofErr w:type="spellEnd"/>
      <w:r>
        <w:rPr>
          <w:sz w:val="20"/>
          <w:szCs w:val="20"/>
        </w:rPr>
        <w:t xml:space="preserve">, в отличие от </w:t>
      </w:r>
      <w:bookmarkStart w:id="103" w:name="keyword102"/>
      <w:bookmarkEnd w:id="103"/>
      <w:r>
        <w:rPr>
          <w:sz w:val="20"/>
          <w:szCs w:val="20"/>
        </w:rPr>
        <w:t xml:space="preserve">табличных, необходимо присвоить какое-то имя объекту с </w:t>
      </w:r>
      <w:bookmarkStart w:id="104" w:name="keyword103"/>
      <w:bookmarkEnd w:id="104"/>
      <w:r>
        <w:rPr>
          <w:sz w:val="20"/>
          <w:szCs w:val="20"/>
        </w:rPr>
        <w:t xml:space="preserve">типом данных TABLE – оно и указывается как возвращаемое </w:t>
      </w:r>
      <w:bookmarkStart w:id="105" w:name="keyword104"/>
      <w:bookmarkEnd w:id="105"/>
      <w:r>
        <w:rPr>
          <w:sz w:val="20"/>
          <w:szCs w:val="20"/>
        </w:rPr>
        <w:t>значение.</w:t>
      </w:r>
    </w:p>
    <w:p w:rsidR="00D5322F" w:rsidRDefault="00D5322F" w:rsidP="00526887">
      <w:pPr>
        <w:ind w:firstLine="708"/>
      </w:pPr>
      <w:bookmarkStart w:id="106" w:name="keyword105"/>
      <w:bookmarkEnd w:id="106"/>
      <w:r>
        <w:rPr>
          <w:sz w:val="20"/>
          <w:szCs w:val="20"/>
        </w:rPr>
        <w:t xml:space="preserve">Завершение работы </w:t>
      </w:r>
      <w:bookmarkStart w:id="107" w:name="keyword106"/>
      <w:bookmarkEnd w:id="107"/>
      <w:r>
        <w:rPr>
          <w:sz w:val="20"/>
          <w:szCs w:val="20"/>
        </w:rPr>
        <w:t xml:space="preserve">функции происходит в двух случаях: если возникают ошибки выполнения </w:t>
      </w:r>
      <w:proofErr w:type="gramStart"/>
      <w:r>
        <w:rPr>
          <w:sz w:val="20"/>
          <w:szCs w:val="20"/>
        </w:rPr>
        <w:t>и</w:t>
      </w:r>
      <w:proofErr w:type="gramEnd"/>
      <w:r>
        <w:rPr>
          <w:sz w:val="20"/>
          <w:szCs w:val="20"/>
        </w:rPr>
        <w:t xml:space="preserve"> если появляется ключевое </w:t>
      </w:r>
      <w:bookmarkStart w:id="108" w:name="keyword107"/>
      <w:bookmarkEnd w:id="108"/>
      <w:r>
        <w:rPr>
          <w:sz w:val="20"/>
          <w:szCs w:val="20"/>
        </w:rPr>
        <w:t xml:space="preserve">слово RETURN. В отличие от </w:t>
      </w:r>
      <w:bookmarkStart w:id="109" w:name="keyword108"/>
      <w:bookmarkEnd w:id="109"/>
      <w:r>
        <w:rPr>
          <w:sz w:val="20"/>
          <w:szCs w:val="20"/>
        </w:rPr>
        <w:t xml:space="preserve">функций скалярного типа, при использовании команды RETURN не нужно указывать возвращаемое </w:t>
      </w:r>
      <w:bookmarkStart w:id="110" w:name="keyword109"/>
      <w:bookmarkEnd w:id="110"/>
      <w:r>
        <w:rPr>
          <w:sz w:val="20"/>
          <w:szCs w:val="20"/>
        </w:rPr>
        <w:t xml:space="preserve">значение. </w:t>
      </w:r>
      <w:bookmarkStart w:id="111" w:name="keyword110"/>
      <w:bookmarkEnd w:id="111"/>
      <w:r>
        <w:rPr>
          <w:sz w:val="20"/>
          <w:szCs w:val="20"/>
        </w:rPr>
        <w:t xml:space="preserve">Сервер автоматически возвратит набор данных </w:t>
      </w:r>
      <w:bookmarkStart w:id="112" w:name="keyword111"/>
      <w:bookmarkEnd w:id="112"/>
      <w:r>
        <w:rPr>
          <w:sz w:val="20"/>
          <w:szCs w:val="20"/>
        </w:rPr>
        <w:t xml:space="preserve">типа TABLE, имя и структура которого была указана после ключевого слова RETURNS. В теле </w:t>
      </w:r>
      <w:bookmarkStart w:id="113" w:name="keyword112"/>
      <w:bookmarkEnd w:id="113"/>
      <w:r>
        <w:rPr>
          <w:sz w:val="20"/>
          <w:szCs w:val="20"/>
        </w:rPr>
        <w:t>функции может быть указано более одной команды RETURN.</w:t>
      </w:r>
    </w:p>
    <w:p w:rsidR="00D5322F" w:rsidRDefault="00D5322F" w:rsidP="00526887">
      <w:pPr>
        <w:ind w:firstLine="708"/>
      </w:pPr>
      <w:r>
        <w:rPr>
          <w:sz w:val="20"/>
          <w:szCs w:val="20"/>
        </w:rPr>
        <w:t xml:space="preserve">Необходимо отметить, что работа </w:t>
      </w:r>
      <w:bookmarkStart w:id="114" w:name="keyword113"/>
      <w:bookmarkEnd w:id="114"/>
      <w:r>
        <w:rPr>
          <w:sz w:val="20"/>
          <w:szCs w:val="20"/>
        </w:rPr>
        <w:t xml:space="preserve">функции завершается только при наличии команды RETURN. Это утверждение верно и в том случае, когда речь идет о достижении конца тела </w:t>
      </w:r>
      <w:bookmarkStart w:id="115" w:name="keyword114"/>
      <w:bookmarkEnd w:id="115"/>
      <w:r>
        <w:rPr>
          <w:sz w:val="20"/>
          <w:szCs w:val="20"/>
        </w:rPr>
        <w:t xml:space="preserve">функции – самой последней командой должна быть </w:t>
      </w:r>
      <w:bookmarkStart w:id="116" w:name="keyword115"/>
      <w:bookmarkEnd w:id="116"/>
      <w:r>
        <w:rPr>
          <w:sz w:val="20"/>
          <w:szCs w:val="20"/>
        </w:rPr>
        <w:t>команда RETURN.</w:t>
      </w:r>
    </w:p>
    <w:p w:rsidR="00D5322F" w:rsidRDefault="00D5322F" w:rsidP="00526887">
      <w:pPr>
        <w:rPr>
          <w:b/>
          <w:bCs/>
          <w:sz w:val="20"/>
          <w:szCs w:val="20"/>
        </w:rPr>
      </w:pPr>
    </w:p>
    <w:p w:rsidR="00D5322F" w:rsidRDefault="00D5322F" w:rsidP="00526887">
      <w:pPr>
        <w:ind w:firstLine="708"/>
        <w:jc w:val="both"/>
      </w:pPr>
      <w:r>
        <w:rPr>
          <w:b/>
          <w:bCs/>
          <w:sz w:val="20"/>
          <w:szCs w:val="20"/>
        </w:rPr>
        <w:t>Пример</w:t>
      </w:r>
      <w:r>
        <w:rPr>
          <w:sz w:val="20"/>
          <w:szCs w:val="20"/>
        </w:rPr>
        <w:t xml:space="preserve">. Создать и применить функцию (типа </w:t>
      </w:r>
      <w:proofErr w:type="spellStart"/>
      <w:r>
        <w:rPr>
          <w:sz w:val="20"/>
          <w:szCs w:val="20"/>
        </w:rPr>
        <w:t>multi-statement</w:t>
      </w:r>
      <w:proofErr w:type="spellEnd"/>
      <w:r>
        <w:rPr>
          <w:sz w:val="20"/>
          <w:szCs w:val="20"/>
        </w:rPr>
        <w:t xml:space="preserve">), которая для некоторого сотрудника выводит </w:t>
      </w:r>
      <w:bookmarkStart w:id="117" w:name="keyword116"/>
      <w:bookmarkEnd w:id="117"/>
      <w:r>
        <w:rPr>
          <w:sz w:val="20"/>
          <w:szCs w:val="20"/>
        </w:rPr>
        <w:t>список всех его подчиненных (подчиненных как непосредственно ему, так и опосредствованно через других сотрудников).</w:t>
      </w:r>
    </w:p>
    <w:p w:rsidR="00D5322F" w:rsidRDefault="00D5322F" w:rsidP="00526887">
      <w:pPr>
        <w:ind w:firstLine="708"/>
      </w:pPr>
      <w:bookmarkStart w:id="118" w:name="keyword117"/>
      <w:bookmarkEnd w:id="118"/>
      <w:r>
        <w:rPr>
          <w:sz w:val="20"/>
          <w:szCs w:val="20"/>
        </w:rPr>
        <w:t xml:space="preserve">Список сотрудников с указанием каждого руководителя представлен в таблице </w:t>
      </w:r>
      <w:proofErr w:type="spellStart"/>
      <w:r>
        <w:rPr>
          <w:sz w:val="20"/>
          <w:szCs w:val="20"/>
        </w:rPr>
        <w:t>emp_mgr</w:t>
      </w:r>
      <w:proofErr w:type="spellEnd"/>
      <w:r>
        <w:rPr>
          <w:sz w:val="20"/>
          <w:szCs w:val="20"/>
        </w:rPr>
        <w:t xml:space="preserve"> со следующей структурой:</w:t>
      </w:r>
    </w:p>
    <w:p w:rsidR="00D5322F" w:rsidRPr="009B35BA" w:rsidRDefault="00D5322F" w:rsidP="00526887">
      <w:pPr>
        <w:ind w:firstLine="708"/>
        <w:rPr>
          <w:sz w:val="20"/>
          <w:szCs w:val="20"/>
        </w:rPr>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CREATE TABLE </w:t>
      </w:r>
      <w:proofErr w:type="spellStart"/>
      <w:r>
        <w:rPr>
          <w:rFonts w:ascii="Courier New" w:hAnsi="Courier New" w:cs="Courier New"/>
          <w:sz w:val="20"/>
          <w:szCs w:val="20"/>
          <w:lang w:val="en-US"/>
        </w:rPr>
        <w:t>emp_mgr</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w:t>
      </w:r>
      <w:proofErr w:type="spellStart"/>
      <w:proofErr w:type="gramStart"/>
      <w:r>
        <w:rPr>
          <w:rFonts w:ascii="Courier New" w:hAnsi="Courier New" w:cs="Courier New"/>
          <w:sz w:val="20"/>
          <w:szCs w:val="20"/>
          <w:lang w:val="en-US"/>
        </w:rPr>
        <w:t>emp</w:t>
      </w:r>
      <w:proofErr w:type="spellEnd"/>
      <w:proofErr w:type="gramEnd"/>
      <w:r>
        <w:rPr>
          <w:rFonts w:ascii="Courier New" w:hAnsi="Courier New" w:cs="Courier New"/>
          <w:sz w:val="20"/>
          <w:szCs w:val="20"/>
          <w:lang w:val="en-US"/>
        </w:rPr>
        <w:t xml:space="preserve"> CHAR(2) PRIMARY KEY,-- </w:t>
      </w:r>
      <w:r>
        <w:rPr>
          <w:rFonts w:ascii="Courier New" w:hAnsi="Courier New" w:cs="Courier New"/>
          <w:sz w:val="20"/>
          <w:szCs w:val="20"/>
        </w:rPr>
        <w:t>сотрудник</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hAnsi="Courier New" w:cs="Courier New"/>
          <w:sz w:val="20"/>
          <w:szCs w:val="20"/>
        </w:rPr>
        <w:lastRenderedPageBreak/>
        <w:t>mgr</w:t>
      </w:r>
      <w:proofErr w:type="spellEnd"/>
      <w:r>
        <w:rPr>
          <w:rFonts w:ascii="Courier New" w:hAnsi="Courier New" w:cs="Courier New"/>
          <w:sz w:val="20"/>
          <w:szCs w:val="20"/>
        </w:rPr>
        <w:t xml:space="preserve"> </w:t>
      </w:r>
      <w:proofErr w:type="gramStart"/>
      <w:r>
        <w:rPr>
          <w:rFonts w:ascii="Courier New" w:hAnsi="Courier New" w:cs="Courier New"/>
          <w:sz w:val="20"/>
          <w:szCs w:val="20"/>
        </w:rPr>
        <w:t>CHAR(</w:t>
      </w:r>
      <w:proofErr w:type="gramEnd"/>
      <w:r>
        <w:rPr>
          <w:rFonts w:ascii="Courier New" w:hAnsi="Courier New" w:cs="Courier New"/>
          <w:sz w:val="20"/>
          <w:szCs w:val="20"/>
        </w:rPr>
        <w:t>2))             -- руководитель</w:t>
      </w:r>
    </w:p>
    <w:p w:rsidR="00CA4BF0" w:rsidRDefault="00CA4BF0" w:rsidP="00526887">
      <w:pPr>
        <w:rPr>
          <w:sz w:val="20"/>
          <w:szCs w:val="20"/>
        </w:rPr>
      </w:pPr>
    </w:p>
    <w:p w:rsidR="00D5322F" w:rsidRDefault="00D5322F" w:rsidP="00526887">
      <w:r>
        <w:rPr>
          <w:sz w:val="20"/>
          <w:szCs w:val="20"/>
        </w:rPr>
        <w:t xml:space="preserve">Пример данных в таблице </w:t>
      </w:r>
      <w:proofErr w:type="spellStart"/>
      <w:r>
        <w:rPr>
          <w:sz w:val="20"/>
          <w:szCs w:val="20"/>
        </w:rPr>
        <w:t>emp_mgr</w:t>
      </w:r>
      <w:proofErr w:type="spellEnd"/>
      <w:r>
        <w:rPr>
          <w:sz w:val="20"/>
          <w:szCs w:val="20"/>
        </w:rPr>
        <w:t xml:space="preserve"> показан ниже. Для упрощения иллюстрации имена сотрудников и их начальников представлены буквами латинского алфавита. У директора организации начальника нет </w:t>
      </w:r>
      <w:proofErr w:type="gramStart"/>
      <w:r>
        <w:rPr>
          <w:sz w:val="20"/>
          <w:szCs w:val="20"/>
        </w:rPr>
        <w:t>( NULL</w:t>
      </w:r>
      <w:proofErr w:type="gramEnd"/>
      <w:r>
        <w:rPr>
          <w:sz w:val="20"/>
          <w:szCs w:val="20"/>
        </w:rPr>
        <w:t xml:space="preserve"> ).</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9" w:name="example_11.3"/>
      <w:bookmarkEnd w:id="119"/>
      <w:proofErr w:type="spellStart"/>
      <w:r>
        <w:rPr>
          <w:rFonts w:ascii="Courier New" w:hAnsi="Courier New" w:cs="Courier New"/>
          <w:sz w:val="20"/>
          <w:szCs w:val="20"/>
        </w:rPr>
        <w:t>emp</w:t>
      </w:r>
      <w:proofErr w:type="spellEnd"/>
      <w:r>
        <w:rPr>
          <w:rFonts w:ascii="Courier New" w:hAnsi="Courier New" w:cs="Courier New"/>
          <w:sz w:val="20"/>
          <w:szCs w:val="20"/>
        </w:rPr>
        <w:t xml:space="preserve">     </w:t>
      </w:r>
      <w:proofErr w:type="spellStart"/>
      <w:r>
        <w:rPr>
          <w:rFonts w:ascii="Courier New" w:hAnsi="Courier New" w:cs="Courier New"/>
          <w:sz w:val="20"/>
          <w:szCs w:val="20"/>
        </w:rPr>
        <w:t>mgr</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a     NULL</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b     a</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c</w:t>
      </w:r>
      <w:proofErr w:type="gramEnd"/>
      <w:r>
        <w:rPr>
          <w:rFonts w:ascii="Courier New" w:hAnsi="Courier New" w:cs="Courier New"/>
          <w:sz w:val="20"/>
          <w:szCs w:val="20"/>
          <w:lang w:val="en-US"/>
        </w:rPr>
        <w:t xml:space="preserve">     a</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d</w:t>
      </w:r>
      <w:proofErr w:type="gramEnd"/>
      <w:r>
        <w:rPr>
          <w:rFonts w:ascii="Courier New" w:hAnsi="Courier New" w:cs="Courier New"/>
          <w:sz w:val="20"/>
          <w:szCs w:val="20"/>
          <w:lang w:val="en-US"/>
        </w:rPr>
        <w:t xml:space="preserve">     a</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e</w:t>
      </w:r>
      <w:proofErr w:type="gramEnd"/>
      <w:r>
        <w:rPr>
          <w:rFonts w:ascii="Courier New" w:hAnsi="Courier New" w:cs="Courier New"/>
          <w:sz w:val="20"/>
          <w:szCs w:val="20"/>
          <w:lang w:val="en-US"/>
        </w:rPr>
        <w:t xml:space="preserve">     f</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f</w:t>
      </w:r>
      <w:proofErr w:type="gramEnd"/>
      <w:r>
        <w:rPr>
          <w:rFonts w:ascii="Courier New" w:hAnsi="Courier New" w:cs="Courier New"/>
          <w:sz w:val="20"/>
          <w:szCs w:val="20"/>
          <w:lang w:val="en-US"/>
        </w:rPr>
        <w:t xml:space="preserve">     b</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g</w:t>
      </w:r>
      <w:proofErr w:type="gramEnd"/>
      <w:r>
        <w:rPr>
          <w:rFonts w:ascii="Courier New" w:hAnsi="Courier New" w:cs="Courier New"/>
          <w:sz w:val="20"/>
          <w:szCs w:val="20"/>
          <w:lang w:val="en-US"/>
        </w:rPr>
        <w:t xml:space="preserve">     b</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Pr>
          <w:rFonts w:ascii="Courier New" w:hAnsi="Courier New" w:cs="Courier New"/>
          <w:sz w:val="20"/>
          <w:szCs w:val="20"/>
          <w:lang w:val="en-US"/>
        </w:rPr>
        <w:t>i</w:t>
      </w:r>
      <w:proofErr w:type="spellEnd"/>
      <w:proofErr w:type="gramEnd"/>
      <w:r>
        <w:rPr>
          <w:rFonts w:ascii="Courier New" w:hAnsi="Courier New" w:cs="Courier New"/>
          <w:sz w:val="20"/>
          <w:szCs w:val="20"/>
          <w:lang w:val="en-US"/>
        </w:rPr>
        <w:t xml:space="preserve">     c</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k</w:t>
      </w:r>
      <w:proofErr w:type="gramEnd"/>
      <w:r>
        <w:rPr>
          <w:rFonts w:ascii="Courier New" w:hAnsi="Courier New" w:cs="Courier New"/>
          <w:sz w:val="20"/>
          <w:szCs w:val="20"/>
          <w:lang w:val="en-US"/>
        </w:rPr>
        <w:t xml:space="preserve">     d</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CREATE FUNCTION </w:t>
      </w:r>
      <w:proofErr w:type="spellStart"/>
      <w:r>
        <w:rPr>
          <w:rFonts w:ascii="Courier New" w:hAnsi="Courier New" w:cs="Courier New"/>
          <w:sz w:val="20"/>
          <w:szCs w:val="20"/>
          <w:lang w:val="en-US"/>
        </w:rPr>
        <w:t>fn_</w:t>
      </w:r>
      <w:proofErr w:type="gramStart"/>
      <w:r>
        <w:rPr>
          <w:rFonts w:ascii="Courier New" w:hAnsi="Courier New" w:cs="Courier New"/>
          <w:sz w:val="20"/>
          <w:szCs w:val="20"/>
          <w:lang w:val="en-US"/>
        </w:rPr>
        <w:t>findReports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id_emp</w:t>
      </w:r>
      <w:proofErr w:type="spellEnd"/>
      <w:r w:rsidR="00CA4BF0">
        <w:rPr>
          <w:rFonts w:ascii="Courier New" w:hAnsi="Courier New" w:cs="Courier New"/>
          <w:sz w:val="20"/>
          <w:szCs w:val="20"/>
          <w:lang w:val="en-US"/>
        </w:rPr>
        <w:t xml:space="preserve"> </w:t>
      </w:r>
      <w:r>
        <w:rPr>
          <w:rFonts w:ascii="Courier New" w:hAnsi="Courier New" w:cs="Courier New"/>
          <w:sz w:val="20"/>
          <w:szCs w:val="20"/>
          <w:lang w:val="en-US"/>
        </w:rPr>
        <w:t>CHAR(2))</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RETURNS @report </w:t>
      </w:r>
      <w:proofErr w:type="gramStart"/>
      <w:r>
        <w:rPr>
          <w:rFonts w:ascii="Courier New" w:hAnsi="Courier New" w:cs="Courier New"/>
          <w:sz w:val="20"/>
          <w:szCs w:val="20"/>
          <w:lang w:val="en-US"/>
        </w:rPr>
        <w:t>TABLE(</w:t>
      </w:r>
      <w:proofErr w:type="spellStart"/>
      <w:proofErr w:type="gramEnd"/>
      <w:r>
        <w:rPr>
          <w:rFonts w:ascii="Courier New" w:hAnsi="Courier New" w:cs="Courier New"/>
          <w:sz w:val="20"/>
          <w:szCs w:val="20"/>
          <w:lang w:val="en-US"/>
        </w:rPr>
        <w:t>empid</w:t>
      </w:r>
      <w:proofErr w:type="spellEnd"/>
      <w:r>
        <w:rPr>
          <w:rFonts w:ascii="Courier New" w:hAnsi="Courier New" w:cs="Courier New"/>
          <w:sz w:val="20"/>
          <w:szCs w:val="20"/>
          <w:lang w:val="en-US"/>
        </w:rPr>
        <w:t xml:space="preserve"> CHAR(2)PRIMARY KEY, </w:t>
      </w:r>
      <w:proofErr w:type="spellStart"/>
      <w:r>
        <w:rPr>
          <w:rFonts w:ascii="Courier New" w:hAnsi="Courier New" w:cs="Courier New"/>
          <w:sz w:val="20"/>
          <w:szCs w:val="20"/>
          <w:lang w:val="en-US"/>
        </w:rPr>
        <w:t>mgrid</w:t>
      </w:r>
      <w:proofErr w:type="spellEnd"/>
      <w:r>
        <w:rPr>
          <w:rFonts w:ascii="Courier New" w:hAnsi="Courier New" w:cs="Courier New"/>
          <w:sz w:val="20"/>
          <w:szCs w:val="20"/>
          <w:lang w:val="en-US"/>
        </w:rPr>
        <w:t xml:space="preserve"> CHAR(2))</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BEGIN</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DECLARE @r INT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DECLARE @t </w:t>
      </w:r>
      <w:proofErr w:type="gramStart"/>
      <w:r>
        <w:rPr>
          <w:rFonts w:ascii="Courier New" w:hAnsi="Courier New" w:cs="Courier New"/>
          <w:sz w:val="20"/>
          <w:szCs w:val="20"/>
          <w:lang w:val="en-US"/>
        </w:rPr>
        <w:t>TABLE(</w:t>
      </w:r>
      <w:proofErr w:type="spellStart"/>
      <w:proofErr w:type="gramEnd"/>
      <w:r>
        <w:rPr>
          <w:rFonts w:ascii="Courier New" w:hAnsi="Courier New" w:cs="Courier New"/>
          <w:sz w:val="20"/>
          <w:szCs w:val="20"/>
          <w:lang w:val="en-US"/>
        </w:rPr>
        <w:t>empid</w:t>
      </w:r>
      <w:proofErr w:type="spellEnd"/>
      <w:r>
        <w:rPr>
          <w:rFonts w:ascii="Courier New" w:hAnsi="Courier New" w:cs="Courier New"/>
          <w:sz w:val="20"/>
          <w:szCs w:val="20"/>
          <w:lang w:val="en-US"/>
        </w:rPr>
        <w:t xml:space="preserve"> CHAR(2)PRIMARY KEY, </w:t>
      </w:r>
      <w:proofErr w:type="spellStart"/>
      <w:r>
        <w:rPr>
          <w:rFonts w:ascii="Courier New" w:hAnsi="Courier New" w:cs="Courier New"/>
          <w:sz w:val="20"/>
          <w:szCs w:val="20"/>
          <w:lang w:val="en-US"/>
        </w:rPr>
        <w:t>mgrid</w:t>
      </w:r>
      <w:proofErr w:type="spellEnd"/>
      <w:r>
        <w:rPr>
          <w:rFonts w:ascii="Courier New" w:hAnsi="Courier New" w:cs="Courier New"/>
          <w:sz w:val="20"/>
          <w:szCs w:val="20"/>
          <w:lang w:val="en-US"/>
        </w:rPr>
        <w:t xml:space="preserve"> CHAR(2), </w:t>
      </w:r>
      <w:proofErr w:type="spellStart"/>
      <w:r>
        <w:rPr>
          <w:rFonts w:ascii="Courier New" w:hAnsi="Courier New" w:cs="Courier New"/>
          <w:sz w:val="20"/>
          <w:szCs w:val="20"/>
          <w:lang w:val="en-US"/>
        </w:rPr>
        <w:t>pr</w:t>
      </w:r>
      <w:proofErr w:type="spellEnd"/>
      <w:r w:rsidR="00203D25">
        <w:rPr>
          <w:rFonts w:ascii="Courier New" w:hAnsi="Courier New" w:cs="Courier New"/>
          <w:sz w:val="20"/>
          <w:szCs w:val="20"/>
          <w:lang w:val="en-US"/>
        </w:rPr>
        <w:t xml:space="preserve"> </w:t>
      </w:r>
      <w:r>
        <w:rPr>
          <w:rFonts w:ascii="Courier New" w:hAnsi="Courier New" w:cs="Courier New"/>
          <w:sz w:val="20"/>
          <w:szCs w:val="20"/>
          <w:lang w:val="en-US"/>
        </w:rPr>
        <w:t>INT DEFAULT 0)</w:t>
      </w:r>
    </w:p>
    <w:p w:rsidR="00D5322F" w:rsidRPr="009B35BA" w:rsidRDefault="00203D25"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    </w:t>
      </w:r>
      <w:r w:rsidR="00D5322F">
        <w:rPr>
          <w:rFonts w:ascii="Courier New" w:hAnsi="Courier New" w:cs="Courier New"/>
          <w:sz w:val="20"/>
          <w:szCs w:val="20"/>
          <w:lang w:val="en-US"/>
        </w:rPr>
        <w:t>INSERT @t SELECT emp</w:t>
      </w:r>
      <w:proofErr w:type="gramStart"/>
      <w:r w:rsidR="00D5322F">
        <w:rPr>
          <w:rFonts w:ascii="Courier New" w:hAnsi="Courier New" w:cs="Courier New"/>
          <w:sz w:val="20"/>
          <w:szCs w:val="20"/>
          <w:lang w:val="en-US"/>
        </w:rPr>
        <w:t>,mgr,0</w:t>
      </w:r>
      <w:proofErr w:type="gram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FROM </w:t>
      </w:r>
      <w:proofErr w:type="spellStart"/>
      <w:r>
        <w:rPr>
          <w:rFonts w:ascii="Courier New" w:hAnsi="Courier New" w:cs="Courier New"/>
          <w:sz w:val="20"/>
          <w:szCs w:val="20"/>
          <w:lang w:val="en-US"/>
        </w:rPr>
        <w:t>emp_mgr</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WHERE </w:t>
      </w:r>
      <w:proofErr w:type="spellStart"/>
      <w:r>
        <w:rPr>
          <w:rFonts w:ascii="Courier New" w:hAnsi="Courier New" w:cs="Courier New"/>
          <w:sz w:val="20"/>
          <w:szCs w:val="20"/>
          <w:lang w:val="en-US"/>
        </w:rPr>
        <w:t>emp</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id_emp</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SET @r=@@ROWCOUNT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WHILE @r&gt;0</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BEGIN</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UPDATE @t   SET </w:t>
      </w:r>
      <w:proofErr w:type="spellStart"/>
      <w:r>
        <w:rPr>
          <w:rFonts w:ascii="Courier New" w:hAnsi="Courier New" w:cs="Courier New"/>
          <w:sz w:val="20"/>
          <w:szCs w:val="20"/>
          <w:lang w:val="en-US"/>
        </w:rPr>
        <w:t>pr</w:t>
      </w:r>
      <w:proofErr w:type="spellEnd"/>
      <w:r>
        <w:rPr>
          <w:rFonts w:ascii="Courier New" w:hAnsi="Courier New" w:cs="Courier New"/>
          <w:sz w:val="20"/>
          <w:szCs w:val="20"/>
          <w:lang w:val="en-US"/>
        </w:rPr>
        <w:t xml:space="preserve">=1   WHERE </w:t>
      </w:r>
      <w:proofErr w:type="spellStart"/>
      <w:r>
        <w:rPr>
          <w:rFonts w:ascii="Courier New" w:hAnsi="Courier New" w:cs="Courier New"/>
          <w:sz w:val="20"/>
          <w:szCs w:val="20"/>
          <w:lang w:val="en-US"/>
        </w:rPr>
        <w:t>pr</w:t>
      </w:r>
      <w:proofErr w:type="spellEnd"/>
      <w:r>
        <w:rPr>
          <w:rFonts w:ascii="Courier New" w:hAnsi="Courier New" w:cs="Courier New"/>
          <w:sz w:val="20"/>
          <w:szCs w:val="20"/>
          <w:lang w:val="en-US"/>
        </w:rPr>
        <w:t>=0</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INSERT @t SELECT </w:t>
      </w:r>
      <w:proofErr w:type="spellStart"/>
      <w:r>
        <w:rPr>
          <w:rFonts w:ascii="Courier New" w:hAnsi="Courier New" w:cs="Courier New"/>
          <w:sz w:val="20"/>
          <w:szCs w:val="20"/>
          <w:lang w:val="en-US"/>
        </w:rPr>
        <w:t>e.emp</w:t>
      </w:r>
      <w:proofErr w:type="spellEnd"/>
      <w:r>
        <w:rPr>
          <w:rFonts w:ascii="Courier New" w:hAnsi="Courier New" w:cs="Courier New"/>
          <w:sz w:val="20"/>
          <w:szCs w:val="20"/>
          <w:lang w:val="en-US"/>
        </w:rPr>
        <w:t>, e.mgr</w:t>
      </w:r>
      <w:proofErr w:type="gramStart"/>
      <w:r>
        <w:rPr>
          <w:rFonts w:ascii="Courier New" w:hAnsi="Courier New" w:cs="Courier New"/>
          <w:sz w:val="20"/>
          <w:szCs w:val="20"/>
          <w:lang w:val="en-US"/>
        </w:rPr>
        <w:t>,0</w:t>
      </w:r>
      <w:proofErr w:type="gramEnd"/>
      <w:r>
        <w:rPr>
          <w:rFonts w:ascii="Courier New" w:hAnsi="Courier New" w:cs="Courier New"/>
          <w:sz w:val="20"/>
          <w:szCs w:val="20"/>
          <w:lang w:val="en-US"/>
        </w:rPr>
        <w:t xml:space="preserve">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proofErr w:type="gramStart"/>
      <w:r>
        <w:rPr>
          <w:rFonts w:ascii="Courier New" w:hAnsi="Courier New" w:cs="Courier New"/>
          <w:sz w:val="20"/>
          <w:szCs w:val="20"/>
          <w:lang w:val="en-US"/>
        </w:rPr>
        <w:t xml:space="preserve">FROM  </w:t>
      </w:r>
      <w:proofErr w:type="spellStart"/>
      <w:r>
        <w:rPr>
          <w:rFonts w:ascii="Courier New" w:hAnsi="Courier New" w:cs="Courier New"/>
          <w:sz w:val="20"/>
          <w:szCs w:val="20"/>
          <w:lang w:val="en-US"/>
        </w:rPr>
        <w:t>emp</w:t>
      </w:r>
      <w:proofErr w:type="gramEnd"/>
      <w:r>
        <w:rPr>
          <w:rFonts w:ascii="Courier New" w:hAnsi="Courier New" w:cs="Courier New"/>
          <w:sz w:val="20"/>
          <w:szCs w:val="20"/>
          <w:lang w:val="en-US"/>
        </w:rPr>
        <w:t>_mgr</w:t>
      </w:r>
      <w:proofErr w:type="spellEnd"/>
      <w:r>
        <w:rPr>
          <w:rFonts w:ascii="Courier New" w:hAnsi="Courier New" w:cs="Courier New"/>
          <w:sz w:val="20"/>
          <w:szCs w:val="20"/>
          <w:lang w:val="en-US"/>
        </w:rPr>
        <w:t xml:space="preserve"> e, @t </w:t>
      </w:r>
      <w:proofErr w:type="spellStart"/>
      <w:r>
        <w:rPr>
          <w:rFonts w:ascii="Courier New" w:hAnsi="Courier New" w:cs="Courier New"/>
          <w:sz w:val="20"/>
          <w:szCs w:val="20"/>
          <w:lang w:val="en-US"/>
        </w:rPr>
        <w:t>t</w:t>
      </w:r>
      <w:proofErr w:type="spellEnd"/>
      <w:r>
        <w:rPr>
          <w:rFonts w:ascii="Courier New" w:hAnsi="Courier New" w:cs="Courier New"/>
          <w:sz w:val="20"/>
          <w:szCs w:val="20"/>
          <w:lang w:val="en-US"/>
        </w:rPr>
        <w:t xml:space="preserve">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WHERE </w:t>
      </w:r>
      <w:proofErr w:type="spellStart"/>
      <w:r>
        <w:rPr>
          <w:rFonts w:ascii="Courier New" w:hAnsi="Courier New" w:cs="Courier New"/>
          <w:sz w:val="20"/>
          <w:szCs w:val="20"/>
          <w:lang w:val="en-US"/>
        </w:rPr>
        <w:t>e.mgr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t.empid</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AND t.pr=1</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SET @r=@@ROWCOUNT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UPDATE @t SET </w:t>
      </w:r>
      <w:proofErr w:type="spellStart"/>
      <w:r>
        <w:rPr>
          <w:rFonts w:ascii="Courier New" w:hAnsi="Courier New" w:cs="Courier New"/>
          <w:sz w:val="20"/>
          <w:szCs w:val="20"/>
          <w:lang w:val="en-US"/>
        </w:rPr>
        <w:t>pr</w:t>
      </w:r>
      <w:proofErr w:type="spellEnd"/>
      <w:r>
        <w:rPr>
          <w:rFonts w:ascii="Courier New" w:hAnsi="Courier New" w:cs="Courier New"/>
          <w:sz w:val="20"/>
          <w:szCs w:val="20"/>
          <w:lang w:val="en-US"/>
        </w:rPr>
        <w:t xml:space="preserve">=2 WHERE </w:t>
      </w:r>
      <w:proofErr w:type="spellStart"/>
      <w:r>
        <w:rPr>
          <w:rFonts w:ascii="Courier New" w:hAnsi="Courier New" w:cs="Courier New"/>
          <w:sz w:val="20"/>
          <w:szCs w:val="20"/>
          <w:lang w:val="en-US"/>
        </w:rPr>
        <w:t>pr</w:t>
      </w:r>
      <w:proofErr w:type="spellEnd"/>
      <w:r>
        <w:rPr>
          <w:rFonts w:ascii="Courier New" w:hAnsi="Courier New" w:cs="Courier New"/>
          <w:sz w:val="20"/>
          <w:szCs w:val="20"/>
          <w:lang w:val="en-US"/>
        </w:rPr>
        <w:t>=1</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END</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INSERT @report SELECT </w:t>
      </w:r>
      <w:proofErr w:type="spellStart"/>
      <w:r>
        <w:rPr>
          <w:rFonts w:ascii="Courier New" w:hAnsi="Courier New" w:cs="Courier New"/>
          <w:sz w:val="20"/>
          <w:szCs w:val="20"/>
          <w:lang w:val="en-US"/>
        </w:rPr>
        <w:t>empid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mgrid</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lang w:val="en-US"/>
        </w:rPr>
        <w:t xml:space="preserve">    </w:t>
      </w:r>
      <w:r>
        <w:rPr>
          <w:rFonts w:ascii="Courier New" w:hAnsi="Courier New" w:cs="Courier New"/>
          <w:sz w:val="20"/>
          <w:szCs w:val="20"/>
        </w:rPr>
        <w:t>FROM @t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RETURN </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END</w:t>
      </w:r>
    </w:p>
    <w:p w:rsidR="005A49D6" w:rsidRDefault="005A49D6" w:rsidP="00526887">
      <w:pPr>
        <w:rPr>
          <w:sz w:val="20"/>
          <w:szCs w:val="20"/>
        </w:rPr>
      </w:pPr>
    </w:p>
    <w:p w:rsidR="00D5322F" w:rsidRDefault="00D5322F" w:rsidP="00526887">
      <w:r>
        <w:rPr>
          <w:sz w:val="20"/>
          <w:szCs w:val="20"/>
        </w:rPr>
        <w:t xml:space="preserve">Применим созданную </w:t>
      </w:r>
      <w:bookmarkStart w:id="120" w:name="keyword118"/>
      <w:bookmarkEnd w:id="120"/>
      <w:r>
        <w:rPr>
          <w:sz w:val="20"/>
          <w:szCs w:val="20"/>
        </w:rPr>
        <w:t>функцию для определения списка подчиненных сотрудника ‘b’:</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SELECT * FROM </w:t>
      </w:r>
      <w:proofErr w:type="spellStart"/>
      <w:r>
        <w:rPr>
          <w:rFonts w:ascii="Courier New" w:hAnsi="Courier New" w:cs="Courier New"/>
          <w:sz w:val="20"/>
          <w:szCs w:val="20"/>
          <w:lang w:val="en-US"/>
        </w:rPr>
        <w:t>fn_</w:t>
      </w:r>
      <w:proofErr w:type="gramStart"/>
      <w:r>
        <w:rPr>
          <w:rFonts w:ascii="Courier New" w:hAnsi="Courier New" w:cs="Courier New"/>
          <w:sz w:val="20"/>
          <w:szCs w:val="20"/>
          <w:lang w:val="en-US"/>
        </w:rPr>
        <w:t>findReports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'b')</w:t>
      </w:r>
    </w:p>
    <w:p w:rsidR="00D5322F" w:rsidRDefault="00D5322F" w:rsidP="00526887">
      <w:r>
        <w:rPr>
          <w:sz w:val="20"/>
          <w:szCs w:val="20"/>
        </w:rPr>
        <w:t>Оператор возвращает следующие значения:</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hAnsi="Courier New" w:cs="Courier New"/>
          <w:sz w:val="20"/>
          <w:szCs w:val="20"/>
        </w:rPr>
        <w:t>emp</w:t>
      </w:r>
      <w:proofErr w:type="spellEnd"/>
      <w:r>
        <w:rPr>
          <w:rFonts w:ascii="Courier New" w:hAnsi="Courier New" w:cs="Courier New"/>
          <w:sz w:val="20"/>
          <w:szCs w:val="20"/>
        </w:rPr>
        <w:t xml:space="preserve">     </w:t>
      </w:r>
      <w:proofErr w:type="spellStart"/>
      <w:r>
        <w:rPr>
          <w:rFonts w:ascii="Courier New" w:hAnsi="Courier New" w:cs="Courier New"/>
          <w:sz w:val="20"/>
          <w:szCs w:val="20"/>
        </w:rPr>
        <w:t>mgr</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b     a </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e     f </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f     b </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g     b</w:t>
      </w:r>
    </w:p>
    <w:p w:rsidR="00D5322F" w:rsidRDefault="00D5322F" w:rsidP="00526887">
      <w:bookmarkStart w:id="121" w:name="keyword119"/>
      <w:bookmarkEnd w:id="121"/>
      <w:r>
        <w:rPr>
          <w:sz w:val="20"/>
          <w:szCs w:val="20"/>
        </w:rPr>
        <w:t>Список подчиненных сотрудника ‘a’ создается с помощью оператора</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SELECT * FROM </w:t>
      </w:r>
      <w:proofErr w:type="spellStart"/>
      <w:r>
        <w:rPr>
          <w:rFonts w:ascii="Courier New" w:hAnsi="Courier New" w:cs="Courier New"/>
          <w:sz w:val="20"/>
          <w:szCs w:val="20"/>
          <w:lang w:val="en-US"/>
        </w:rPr>
        <w:t>fn_</w:t>
      </w:r>
      <w:proofErr w:type="gramStart"/>
      <w:r>
        <w:rPr>
          <w:rFonts w:ascii="Courier New" w:hAnsi="Courier New" w:cs="Courier New"/>
          <w:sz w:val="20"/>
          <w:szCs w:val="20"/>
          <w:lang w:val="en-US"/>
        </w:rPr>
        <w:t>findReports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'a')</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Pr>
          <w:rFonts w:ascii="Courier New" w:hAnsi="Courier New" w:cs="Courier New"/>
          <w:sz w:val="20"/>
          <w:szCs w:val="20"/>
          <w:lang w:val="en-US"/>
        </w:rPr>
        <w:t>emp</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mgr</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a</w:t>
      </w:r>
      <w:proofErr w:type="gramEnd"/>
      <w:r>
        <w:rPr>
          <w:rFonts w:ascii="Courier New" w:hAnsi="Courier New" w:cs="Courier New"/>
          <w:sz w:val="20"/>
          <w:szCs w:val="20"/>
          <w:lang w:val="en-US"/>
        </w:rPr>
        <w:t xml:space="preserve">     NULL</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b</w:t>
      </w:r>
      <w:proofErr w:type="gramEnd"/>
      <w:r>
        <w:rPr>
          <w:rFonts w:ascii="Courier New" w:hAnsi="Courier New" w:cs="Courier New"/>
          <w:sz w:val="20"/>
          <w:szCs w:val="20"/>
          <w:lang w:val="en-US"/>
        </w:rPr>
        <w:t xml:space="preserve">     a</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c</w:t>
      </w:r>
      <w:proofErr w:type="gramEnd"/>
      <w:r>
        <w:rPr>
          <w:rFonts w:ascii="Courier New" w:hAnsi="Courier New" w:cs="Courier New"/>
          <w:sz w:val="20"/>
          <w:szCs w:val="20"/>
          <w:lang w:val="en-US"/>
        </w:rPr>
        <w:t xml:space="preserve">     a</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d</w:t>
      </w:r>
      <w:proofErr w:type="gramEnd"/>
      <w:r>
        <w:rPr>
          <w:rFonts w:ascii="Courier New" w:hAnsi="Courier New" w:cs="Courier New"/>
          <w:sz w:val="20"/>
          <w:szCs w:val="20"/>
          <w:lang w:val="en-US"/>
        </w:rPr>
        <w:t xml:space="preserve">     a</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e</w:t>
      </w:r>
      <w:proofErr w:type="gramEnd"/>
      <w:r>
        <w:rPr>
          <w:rFonts w:ascii="Courier New" w:hAnsi="Courier New" w:cs="Courier New"/>
          <w:sz w:val="20"/>
          <w:szCs w:val="20"/>
          <w:lang w:val="en-US"/>
        </w:rPr>
        <w:t xml:space="preserve">     f</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f</w:t>
      </w:r>
      <w:proofErr w:type="gramEnd"/>
      <w:r>
        <w:rPr>
          <w:rFonts w:ascii="Courier New" w:hAnsi="Courier New" w:cs="Courier New"/>
          <w:sz w:val="20"/>
          <w:szCs w:val="20"/>
          <w:lang w:val="en-US"/>
        </w:rPr>
        <w:t xml:space="preserve">     b</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rFonts w:ascii="Courier New" w:hAnsi="Courier New" w:cs="Courier New"/>
          <w:sz w:val="20"/>
          <w:szCs w:val="20"/>
          <w:lang w:val="en-US"/>
        </w:rPr>
        <w:t>g</w:t>
      </w:r>
      <w:proofErr w:type="gramEnd"/>
      <w:r>
        <w:rPr>
          <w:rFonts w:ascii="Courier New" w:hAnsi="Courier New" w:cs="Courier New"/>
          <w:sz w:val="20"/>
          <w:szCs w:val="20"/>
          <w:lang w:val="en-US"/>
        </w:rPr>
        <w:t xml:space="preserve">     b</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Pr>
          <w:rFonts w:ascii="Courier New" w:hAnsi="Courier New" w:cs="Courier New"/>
          <w:sz w:val="20"/>
          <w:szCs w:val="20"/>
          <w:lang w:val="en-US"/>
        </w:rPr>
        <w:t>i</w:t>
      </w:r>
      <w:proofErr w:type="spellEnd"/>
      <w:proofErr w:type="gramEnd"/>
      <w:r>
        <w:rPr>
          <w:rFonts w:ascii="Courier New" w:hAnsi="Courier New" w:cs="Courier New"/>
          <w:sz w:val="20"/>
          <w:szCs w:val="20"/>
          <w:lang w:val="en-US"/>
        </w:rPr>
        <w:t xml:space="preserve">     c</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k     d</w:t>
      </w:r>
    </w:p>
    <w:p w:rsidR="00D5322F" w:rsidRDefault="00D5322F" w:rsidP="00526887">
      <w:r>
        <w:rPr>
          <w:sz w:val="20"/>
          <w:szCs w:val="20"/>
        </w:rPr>
        <w:t xml:space="preserve">Другой оператор формирует </w:t>
      </w:r>
      <w:bookmarkStart w:id="122" w:name="keyword120"/>
      <w:bookmarkEnd w:id="122"/>
      <w:r>
        <w:rPr>
          <w:sz w:val="20"/>
          <w:szCs w:val="20"/>
        </w:rPr>
        <w:t>список подчиненных сотрудника ‘e’:</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SELECT * FROM </w:t>
      </w:r>
      <w:proofErr w:type="spellStart"/>
      <w:r>
        <w:rPr>
          <w:rFonts w:ascii="Courier New" w:hAnsi="Courier New" w:cs="Courier New"/>
          <w:sz w:val="20"/>
          <w:szCs w:val="20"/>
          <w:lang w:val="en-US"/>
        </w:rPr>
        <w:t>fn_</w:t>
      </w:r>
      <w:proofErr w:type="gramStart"/>
      <w:r>
        <w:rPr>
          <w:rFonts w:ascii="Courier New" w:hAnsi="Courier New" w:cs="Courier New"/>
          <w:sz w:val="20"/>
          <w:szCs w:val="20"/>
          <w:lang w:val="en-US"/>
        </w:rPr>
        <w:t>findReports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'e')</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hAnsi="Courier New" w:cs="Courier New"/>
          <w:sz w:val="20"/>
          <w:szCs w:val="20"/>
        </w:rPr>
        <w:t>emp</w:t>
      </w:r>
      <w:proofErr w:type="spellEnd"/>
      <w:r>
        <w:rPr>
          <w:rFonts w:ascii="Courier New" w:hAnsi="Courier New" w:cs="Courier New"/>
          <w:sz w:val="20"/>
          <w:szCs w:val="20"/>
        </w:rPr>
        <w:t xml:space="preserve">     </w:t>
      </w:r>
      <w:proofErr w:type="spellStart"/>
      <w:r>
        <w:rPr>
          <w:rFonts w:ascii="Courier New" w:hAnsi="Courier New" w:cs="Courier New"/>
          <w:sz w:val="20"/>
          <w:szCs w:val="20"/>
        </w:rPr>
        <w:t>mgr</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lastRenderedPageBreak/>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e     f</w:t>
      </w:r>
    </w:p>
    <w:p w:rsidR="00D5322F" w:rsidRDefault="00D5322F" w:rsidP="00526887">
      <w:bookmarkStart w:id="123" w:name="keyword121"/>
      <w:bookmarkEnd w:id="123"/>
      <w:r>
        <w:rPr>
          <w:sz w:val="20"/>
          <w:szCs w:val="20"/>
        </w:rPr>
        <w:t>Список подчиненных сотрудника ‘c’ создает следующий оператор:</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SELECT * FROM </w:t>
      </w:r>
      <w:proofErr w:type="spellStart"/>
      <w:r>
        <w:rPr>
          <w:rFonts w:ascii="Courier New" w:hAnsi="Courier New" w:cs="Courier New"/>
          <w:sz w:val="20"/>
          <w:szCs w:val="20"/>
          <w:lang w:val="en-US"/>
        </w:rPr>
        <w:t>fn_</w:t>
      </w:r>
      <w:proofErr w:type="gramStart"/>
      <w:r>
        <w:rPr>
          <w:rFonts w:ascii="Courier New" w:hAnsi="Courier New" w:cs="Courier New"/>
          <w:sz w:val="20"/>
          <w:szCs w:val="20"/>
          <w:lang w:val="en-US"/>
        </w:rPr>
        <w:t>findReports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'c')</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hAnsi="Courier New" w:cs="Courier New"/>
          <w:sz w:val="20"/>
          <w:szCs w:val="20"/>
        </w:rPr>
        <w:t>emp</w:t>
      </w:r>
      <w:proofErr w:type="spellEnd"/>
      <w:r>
        <w:rPr>
          <w:rFonts w:ascii="Courier New" w:hAnsi="Courier New" w:cs="Courier New"/>
          <w:sz w:val="20"/>
          <w:szCs w:val="20"/>
        </w:rPr>
        <w:t xml:space="preserve">     </w:t>
      </w:r>
      <w:proofErr w:type="spellStart"/>
      <w:r>
        <w:rPr>
          <w:rFonts w:ascii="Courier New" w:hAnsi="Courier New" w:cs="Courier New"/>
          <w:sz w:val="20"/>
          <w:szCs w:val="20"/>
        </w:rPr>
        <w:t>mgr</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c     a</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i     c</w:t>
      </w:r>
    </w:p>
    <w:p w:rsidR="00D5322F" w:rsidRDefault="00D5322F" w:rsidP="00526887">
      <w:r>
        <w:rPr>
          <w:sz w:val="20"/>
          <w:szCs w:val="20"/>
        </w:rPr>
        <w:t xml:space="preserve">Удаление любой </w:t>
      </w:r>
      <w:bookmarkStart w:id="124" w:name="keyword122"/>
      <w:bookmarkEnd w:id="124"/>
      <w:r>
        <w:rPr>
          <w:sz w:val="20"/>
          <w:szCs w:val="20"/>
        </w:rPr>
        <w:t>функции осуществляется командой:</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DROP FUNCTION </w:t>
      </w:r>
      <w:proofErr w:type="gramStart"/>
      <w:r>
        <w:rPr>
          <w:rFonts w:ascii="Courier New" w:hAnsi="Courier New" w:cs="Courier New"/>
          <w:sz w:val="20"/>
          <w:szCs w:val="20"/>
        </w:rPr>
        <w:t>{[ владелец</w:t>
      </w:r>
      <w:proofErr w:type="gramEnd"/>
      <w:r>
        <w:rPr>
          <w:rFonts w:ascii="Courier New" w:hAnsi="Courier New" w:cs="Courier New"/>
          <w:sz w:val="20"/>
          <w:szCs w:val="20"/>
        </w:rPr>
        <w:t xml:space="preserve">.] </w:t>
      </w:r>
      <w:proofErr w:type="spellStart"/>
      <w:r>
        <w:rPr>
          <w:rFonts w:ascii="Courier New" w:hAnsi="Courier New" w:cs="Courier New"/>
          <w:sz w:val="20"/>
          <w:szCs w:val="20"/>
        </w:rPr>
        <w:t>имя_функции</w:t>
      </w:r>
      <w:proofErr w:type="spellEnd"/>
      <w:r>
        <w:rPr>
          <w:rFonts w:ascii="Courier New" w:hAnsi="Courier New" w:cs="Courier New"/>
          <w:sz w:val="20"/>
          <w:szCs w:val="20"/>
        </w:rPr>
        <w:t xml:space="preserve"> }</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n]</w:t>
      </w:r>
    </w:p>
    <w:p w:rsidR="00D5322F" w:rsidRPr="009B35BA" w:rsidRDefault="00D5322F" w:rsidP="00526887">
      <w:pPr>
        <w:ind w:firstLine="720"/>
        <w:jc w:val="both"/>
        <w:rPr>
          <w:rFonts w:ascii="Courier New" w:hAnsi="Courier New" w:cs="Courier New"/>
          <w:sz w:val="20"/>
          <w:szCs w:val="20"/>
        </w:rPr>
      </w:pPr>
      <w:bookmarkStart w:id="125" w:name="sect5"/>
      <w:bookmarkEnd w:id="125"/>
    </w:p>
    <w:p w:rsidR="00D5322F" w:rsidRPr="009B35BA" w:rsidRDefault="00D5322F" w:rsidP="00526887">
      <w:pPr>
        <w:ind w:firstLine="720"/>
        <w:jc w:val="both"/>
        <w:rPr>
          <w:rFonts w:ascii="Courier New" w:hAnsi="Courier New" w:cs="Courier New"/>
          <w:sz w:val="20"/>
          <w:szCs w:val="20"/>
        </w:rPr>
      </w:pPr>
    </w:p>
    <w:p w:rsidR="00D5322F" w:rsidRDefault="00D5322F" w:rsidP="00526887">
      <w:pPr>
        <w:ind w:firstLine="708"/>
      </w:pPr>
      <w:r w:rsidRPr="009B35BA">
        <w:rPr>
          <w:b/>
          <w:bCs/>
          <w:sz w:val="28"/>
          <w:szCs w:val="28"/>
        </w:rPr>
        <w:t>2.</w:t>
      </w:r>
      <w:r w:rsidR="00526887">
        <w:rPr>
          <w:b/>
          <w:bCs/>
          <w:sz w:val="28"/>
          <w:szCs w:val="28"/>
        </w:rPr>
        <w:t>3</w:t>
      </w:r>
      <w:r w:rsidRPr="009B35BA">
        <w:rPr>
          <w:b/>
          <w:bCs/>
          <w:sz w:val="28"/>
          <w:szCs w:val="28"/>
        </w:rPr>
        <w:t xml:space="preserve">. </w:t>
      </w:r>
      <w:r w:rsidR="00526887">
        <w:rPr>
          <w:b/>
          <w:bCs/>
          <w:sz w:val="28"/>
          <w:szCs w:val="28"/>
        </w:rPr>
        <w:t>Х</w:t>
      </w:r>
      <w:r w:rsidRPr="009B35BA">
        <w:rPr>
          <w:b/>
          <w:bCs/>
          <w:sz w:val="28"/>
          <w:szCs w:val="28"/>
        </w:rPr>
        <w:t>раним</w:t>
      </w:r>
      <w:r w:rsidR="00526887">
        <w:rPr>
          <w:b/>
          <w:bCs/>
          <w:sz w:val="28"/>
          <w:szCs w:val="28"/>
        </w:rPr>
        <w:t>ые</w:t>
      </w:r>
      <w:r w:rsidRPr="009B35BA">
        <w:rPr>
          <w:b/>
          <w:bCs/>
          <w:sz w:val="28"/>
          <w:szCs w:val="28"/>
        </w:rPr>
        <w:t xml:space="preserve"> процедуры</w:t>
      </w:r>
    </w:p>
    <w:p w:rsidR="00D5322F" w:rsidRDefault="00D5322F" w:rsidP="00526887">
      <w:pPr>
        <w:ind w:firstLine="360"/>
        <w:jc w:val="both"/>
      </w:pPr>
      <w:r w:rsidRPr="009B35BA">
        <w:rPr>
          <w:b/>
          <w:sz w:val="20"/>
          <w:szCs w:val="20"/>
        </w:rPr>
        <w:t>Хранимые процедуры</w:t>
      </w:r>
      <w:r>
        <w:rPr>
          <w:sz w:val="20"/>
          <w:szCs w:val="20"/>
        </w:rPr>
        <w:t xml:space="preserve"> представляют собой группы связанных между собой операторов SQL, применение которых делает работу программиста более легкой и гибкой, поскольку выполнить хранимую процедуру часто оказывается гораздо проще, чем последовательность отдельных операторов SQL. Хранимые процедуры представляют собой набор команд, состоящий из одного или нескольких операторов SQL или функций и сохраняемый в базе данных в откомпилированном виде. Выполнение в базе данных хранимых процедур вместо отдельных операторов SQL дает пользователю следующие преимущества:</w:t>
      </w:r>
    </w:p>
    <w:p w:rsidR="00D5322F" w:rsidRDefault="00D5322F" w:rsidP="00526887">
      <w:pPr>
        <w:numPr>
          <w:ilvl w:val="0"/>
          <w:numId w:val="1"/>
        </w:numPr>
        <w:jc w:val="both"/>
      </w:pPr>
      <w:r>
        <w:rPr>
          <w:sz w:val="20"/>
          <w:szCs w:val="20"/>
        </w:rPr>
        <w:t>необходимые операторы уже содержатся в базе данных;</w:t>
      </w:r>
    </w:p>
    <w:p w:rsidR="00D5322F" w:rsidRDefault="00D5322F" w:rsidP="00526887">
      <w:pPr>
        <w:numPr>
          <w:ilvl w:val="0"/>
          <w:numId w:val="1"/>
        </w:numPr>
        <w:jc w:val="both"/>
      </w:pPr>
      <w:r>
        <w:rPr>
          <w:sz w:val="20"/>
          <w:szCs w:val="20"/>
        </w:rPr>
        <w:t xml:space="preserve">все они прошли этап синтаксического анализа и находятся в исполняемом формате; перед выполнением хранимой процедуры SQL </w:t>
      </w:r>
      <w:proofErr w:type="spellStart"/>
      <w:r>
        <w:rPr>
          <w:sz w:val="20"/>
          <w:szCs w:val="20"/>
        </w:rPr>
        <w:t>Server</w:t>
      </w:r>
      <w:proofErr w:type="spellEnd"/>
      <w:r>
        <w:rPr>
          <w:sz w:val="20"/>
          <w:szCs w:val="20"/>
        </w:rPr>
        <w:t xml:space="preserve"> генерирует для нее план исполнения, выполняет ее оптимизацию и компиляцию;</w:t>
      </w:r>
    </w:p>
    <w:p w:rsidR="00D5322F" w:rsidRDefault="00D5322F" w:rsidP="00526887">
      <w:pPr>
        <w:numPr>
          <w:ilvl w:val="0"/>
          <w:numId w:val="1"/>
        </w:numPr>
        <w:jc w:val="both"/>
      </w:pPr>
      <w:r>
        <w:rPr>
          <w:sz w:val="20"/>
          <w:szCs w:val="20"/>
        </w:rPr>
        <w:t>хранимые процедуры поддерживают модульное программирование, так как позволяют разбивать большие задачи на самостоятельные, более мелкие и удобные в управлении части;</w:t>
      </w:r>
    </w:p>
    <w:p w:rsidR="00D5322F" w:rsidRDefault="00D5322F" w:rsidP="00526887">
      <w:pPr>
        <w:numPr>
          <w:ilvl w:val="0"/>
          <w:numId w:val="1"/>
        </w:numPr>
        <w:jc w:val="both"/>
      </w:pPr>
      <w:r>
        <w:rPr>
          <w:sz w:val="20"/>
          <w:szCs w:val="20"/>
        </w:rPr>
        <w:t>хранимые процедуры могут вызывать другие хранимые процедуры и функции;</w:t>
      </w:r>
    </w:p>
    <w:p w:rsidR="00D5322F" w:rsidRDefault="00D5322F" w:rsidP="00526887">
      <w:pPr>
        <w:numPr>
          <w:ilvl w:val="0"/>
          <w:numId w:val="1"/>
        </w:numPr>
        <w:jc w:val="both"/>
      </w:pPr>
      <w:r>
        <w:rPr>
          <w:sz w:val="20"/>
          <w:szCs w:val="20"/>
        </w:rPr>
        <w:t>хранимые процедуры могут быть вызваны из прикладных программ других типов;</w:t>
      </w:r>
    </w:p>
    <w:p w:rsidR="00D5322F" w:rsidRDefault="00D5322F" w:rsidP="00526887">
      <w:pPr>
        <w:numPr>
          <w:ilvl w:val="0"/>
          <w:numId w:val="1"/>
        </w:numPr>
        <w:jc w:val="both"/>
      </w:pPr>
      <w:r>
        <w:rPr>
          <w:sz w:val="20"/>
          <w:szCs w:val="20"/>
        </w:rPr>
        <w:t>как правило, хранимые процедуры выполняются быстрее, чем последовательность отдельных операторов;</w:t>
      </w:r>
    </w:p>
    <w:p w:rsidR="00D5322F" w:rsidRDefault="00D5322F" w:rsidP="00526887">
      <w:pPr>
        <w:numPr>
          <w:ilvl w:val="0"/>
          <w:numId w:val="1"/>
        </w:numPr>
        <w:jc w:val="both"/>
      </w:pPr>
      <w:r>
        <w:rPr>
          <w:sz w:val="20"/>
          <w:szCs w:val="20"/>
        </w:rPr>
        <w:t>хранимые процедуры проще использовать: они могут состоять из десятков и сотен команд, но для их запуска достаточно указать всего лишь имя нужной хранимой процедуры. Это позволяет уменьшить размер запроса, посылаемого от клиента на сервер, а значит, и нагрузку на сеть.</w:t>
      </w:r>
    </w:p>
    <w:p w:rsidR="00100FC0" w:rsidRDefault="00100FC0" w:rsidP="00526887">
      <w:pPr>
        <w:ind w:firstLine="360"/>
        <w:rPr>
          <w:b/>
          <w:bCs/>
          <w:sz w:val="20"/>
          <w:szCs w:val="20"/>
        </w:rPr>
      </w:pPr>
    </w:p>
    <w:p w:rsidR="00D5322F" w:rsidRDefault="00D5322F" w:rsidP="00526887">
      <w:pPr>
        <w:ind w:firstLine="360"/>
      </w:pPr>
      <w:r>
        <w:rPr>
          <w:b/>
          <w:bCs/>
          <w:sz w:val="20"/>
          <w:szCs w:val="20"/>
        </w:rPr>
        <w:t>Типы хранимых процедур</w:t>
      </w:r>
    </w:p>
    <w:p w:rsidR="00D5322F" w:rsidRDefault="00D5322F" w:rsidP="00526887">
      <w:pPr>
        <w:numPr>
          <w:ilvl w:val="0"/>
          <w:numId w:val="12"/>
        </w:numPr>
        <w:jc w:val="both"/>
      </w:pPr>
      <w:r>
        <w:rPr>
          <w:b/>
          <w:sz w:val="20"/>
          <w:szCs w:val="20"/>
        </w:rPr>
        <w:t>Системные хранимые процедуры</w:t>
      </w:r>
      <w:r>
        <w:rPr>
          <w:sz w:val="20"/>
          <w:szCs w:val="20"/>
        </w:rPr>
        <w:t xml:space="preserve"> предназначены для выполнения различных административных действий. Практически все действия по администрированию сервера выполняются с их помощью. Можно сказать, что системные хранимые процедуры являются интерфейсом, обеспечивающим работу с системными таблицами, которая, в конечном счете, сводится к изменению, добавлению, удалению и выборке данных из системных таблиц как пользовательских, так и системных баз данных. Системные хранимые процедуры имеют префикс </w:t>
      </w:r>
      <w:proofErr w:type="spellStart"/>
      <w:r>
        <w:rPr>
          <w:sz w:val="20"/>
          <w:szCs w:val="20"/>
        </w:rPr>
        <w:t>sp</w:t>
      </w:r>
      <w:proofErr w:type="spellEnd"/>
      <w:r>
        <w:rPr>
          <w:sz w:val="20"/>
          <w:szCs w:val="20"/>
        </w:rPr>
        <w:t>_, хранятся в системной базе данных и могут быть вызваны в контексте любой другой базы данных.</w:t>
      </w:r>
    </w:p>
    <w:p w:rsidR="00D5322F" w:rsidRDefault="00D5322F" w:rsidP="00526887">
      <w:pPr>
        <w:numPr>
          <w:ilvl w:val="0"/>
          <w:numId w:val="12"/>
        </w:numPr>
        <w:jc w:val="both"/>
      </w:pPr>
      <w:r>
        <w:rPr>
          <w:b/>
          <w:sz w:val="20"/>
          <w:szCs w:val="20"/>
        </w:rPr>
        <w:t>Пользовательские хранимые процедуры</w:t>
      </w:r>
      <w:r>
        <w:rPr>
          <w:sz w:val="20"/>
          <w:szCs w:val="20"/>
        </w:rPr>
        <w:t xml:space="preserve"> реализуют те или иные действия. Хранимые процедуры – полноценный объект базы данных. Вследствие этого каждая хранимая процедура располагается в конкретной базе данных, где и выполняется.</w:t>
      </w:r>
    </w:p>
    <w:p w:rsidR="003415E1" w:rsidRPr="003415E1" w:rsidRDefault="00D5322F" w:rsidP="00526887">
      <w:pPr>
        <w:numPr>
          <w:ilvl w:val="0"/>
          <w:numId w:val="12"/>
        </w:numPr>
        <w:jc w:val="both"/>
      </w:pPr>
      <w:r>
        <w:rPr>
          <w:b/>
          <w:sz w:val="20"/>
          <w:szCs w:val="20"/>
        </w:rPr>
        <w:t>Временные хранимые процедуры</w:t>
      </w:r>
      <w:r>
        <w:rPr>
          <w:sz w:val="20"/>
          <w:szCs w:val="20"/>
        </w:rPr>
        <w:t xml:space="preserve"> существуют лишь некоторое время, после чего автоматически уничтожаются сервером. Они делятся на локальные и глобальные. </w:t>
      </w:r>
    </w:p>
    <w:p w:rsidR="003415E1" w:rsidRDefault="00D5322F" w:rsidP="003415E1">
      <w:pPr>
        <w:ind w:left="720"/>
        <w:jc w:val="both"/>
        <w:rPr>
          <w:sz w:val="20"/>
          <w:szCs w:val="20"/>
        </w:rPr>
      </w:pPr>
      <w:r>
        <w:rPr>
          <w:b/>
          <w:sz w:val="20"/>
          <w:szCs w:val="20"/>
        </w:rPr>
        <w:t>Локальные временные хранимые процедуры</w:t>
      </w:r>
      <w:r>
        <w:rPr>
          <w:sz w:val="20"/>
          <w:szCs w:val="20"/>
        </w:rPr>
        <w:t xml:space="preserve"> могут быть вызваны только из того соединения, в котором созданы. При создании такой процедуры ей необходимо дать имя, начинающееся с одного символа #. Как и все временные объекты, хранимые процедуры этого типа автоматически удаляются при отключении пользователя, перезапуске или остановке сервера. </w:t>
      </w:r>
    </w:p>
    <w:p w:rsidR="00D5322F" w:rsidRDefault="00D5322F" w:rsidP="003415E1">
      <w:pPr>
        <w:ind w:left="720"/>
        <w:jc w:val="both"/>
      </w:pPr>
      <w:r>
        <w:rPr>
          <w:b/>
          <w:sz w:val="20"/>
          <w:szCs w:val="20"/>
        </w:rPr>
        <w:t>Глобальные временные хранимые процедуры</w:t>
      </w:r>
      <w:r>
        <w:rPr>
          <w:sz w:val="20"/>
          <w:szCs w:val="20"/>
        </w:rPr>
        <w:t xml:space="preserve"> доступны для любых соединений сервера, на котором имеется такая же процедура. Для ее определения достаточно дать ей имя, начинающееся с символов ##. Удаляются эти процедуры при перезапуске или остановке сервера, а также при закрытии соединения, в контексте которого они были созданы.</w:t>
      </w:r>
    </w:p>
    <w:p w:rsidR="003415E1" w:rsidRDefault="003415E1" w:rsidP="00526887">
      <w:pPr>
        <w:ind w:firstLine="360"/>
        <w:rPr>
          <w:b/>
          <w:bCs/>
          <w:sz w:val="20"/>
          <w:szCs w:val="20"/>
        </w:rPr>
      </w:pPr>
    </w:p>
    <w:p w:rsidR="00D5322F" w:rsidRDefault="00D5322F" w:rsidP="00526887">
      <w:pPr>
        <w:ind w:firstLine="360"/>
      </w:pPr>
      <w:r>
        <w:rPr>
          <w:b/>
          <w:bCs/>
          <w:sz w:val="20"/>
          <w:szCs w:val="20"/>
        </w:rPr>
        <w:t>Создание, изменение и удаление хранимых процедур</w:t>
      </w:r>
    </w:p>
    <w:p w:rsidR="00D5322F" w:rsidRDefault="00D5322F" w:rsidP="00526887">
      <w:pPr>
        <w:ind w:firstLine="360"/>
      </w:pPr>
      <w:r>
        <w:rPr>
          <w:sz w:val="20"/>
          <w:szCs w:val="20"/>
        </w:rPr>
        <w:t>Создание хранимой процедуры предполагает решение следующих задач:</w:t>
      </w:r>
    </w:p>
    <w:p w:rsidR="00D5322F" w:rsidRDefault="00D5322F" w:rsidP="00526887">
      <w:pPr>
        <w:numPr>
          <w:ilvl w:val="0"/>
          <w:numId w:val="8"/>
        </w:numPr>
      </w:pPr>
      <w:r>
        <w:rPr>
          <w:sz w:val="20"/>
          <w:szCs w:val="20"/>
        </w:rPr>
        <w:t xml:space="preserve">определение типа создаваемой хранимой процедуры: временная или пользовательская. Кроме этого, можно создать свою собственную системную хранимую процедуру, назначив ей имя с префиксом </w:t>
      </w:r>
      <w:proofErr w:type="spellStart"/>
      <w:r>
        <w:rPr>
          <w:sz w:val="20"/>
          <w:szCs w:val="20"/>
        </w:rPr>
        <w:t>sp</w:t>
      </w:r>
      <w:proofErr w:type="spellEnd"/>
      <w:r>
        <w:rPr>
          <w:sz w:val="20"/>
          <w:szCs w:val="20"/>
        </w:rPr>
        <w:t>_ и поместив ее в системную базу данных. Такая процедура будет доступна в контексте любой базы данных локального сервера;</w:t>
      </w:r>
    </w:p>
    <w:p w:rsidR="00D5322F" w:rsidRDefault="00D5322F" w:rsidP="00526887">
      <w:pPr>
        <w:numPr>
          <w:ilvl w:val="0"/>
          <w:numId w:val="8"/>
        </w:numPr>
      </w:pPr>
      <w:r>
        <w:rPr>
          <w:sz w:val="20"/>
          <w:szCs w:val="20"/>
        </w:rPr>
        <w:t>планирование прав доступа. При создании хранимой процедуры следует учитывать, что она будет иметь те же права доступа к объектам базы данных, что и создавший ее пользователь;</w:t>
      </w:r>
    </w:p>
    <w:p w:rsidR="00D5322F" w:rsidRDefault="00D5322F" w:rsidP="00526887">
      <w:pPr>
        <w:numPr>
          <w:ilvl w:val="0"/>
          <w:numId w:val="8"/>
        </w:numPr>
      </w:pPr>
      <w:r>
        <w:rPr>
          <w:sz w:val="20"/>
          <w:szCs w:val="20"/>
        </w:rPr>
        <w:t xml:space="preserve">определение параметров хранимой процедуры. Подобно процедурам, входящим в состав большинства языков программирования, хранимые процедуры могут обладать входными и выходными </w:t>
      </w:r>
      <w:proofErr w:type="gramStart"/>
      <w:r>
        <w:rPr>
          <w:sz w:val="20"/>
          <w:szCs w:val="20"/>
        </w:rPr>
        <w:t>параметрами ;</w:t>
      </w:r>
      <w:proofErr w:type="gramEnd"/>
    </w:p>
    <w:p w:rsidR="00D5322F" w:rsidRDefault="00D5322F" w:rsidP="00526887">
      <w:pPr>
        <w:numPr>
          <w:ilvl w:val="0"/>
          <w:numId w:val="8"/>
        </w:numPr>
      </w:pPr>
      <w:r>
        <w:rPr>
          <w:sz w:val="20"/>
          <w:szCs w:val="20"/>
        </w:rPr>
        <w:t>разработка кода хранимой процедуры. Код процедуры может содержать последовательность любых команд SQL, включая вызов других хранимых процедур.</w:t>
      </w:r>
    </w:p>
    <w:p w:rsidR="00D5322F" w:rsidRDefault="00D5322F" w:rsidP="00526887">
      <w:pPr>
        <w:ind w:firstLine="360"/>
      </w:pPr>
      <w:r>
        <w:rPr>
          <w:sz w:val="20"/>
          <w:szCs w:val="20"/>
        </w:rPr>
        <w:t>Создание новой и изменение имеющейся хранимой процедуры осуществляется с помощью следующей команды:</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B35BA">
        <w:rPr>
          <w:rFonts w:ascii="Courier New" w:hAnsi="Courier New" w:cs="Courier New"/>
        </w:rPr>
        <w:lastRenderedPageBreak/>
        <w:t>&lt;</w:t>
      </w:r>
      <w:proofErr w:type="spellStart"/>
      <w:r w:rsidRPr="009B35BA">
        <w:rPr>
          <w:rFonts w:ascii="Courier New" w:hAnsi="Courier New" w:cs="Courier New"/>
        </w:rPr>
        <w:t>определение_процедуры</w:t>
      </w:r>
      <w:proofErr w:type="spellEnd"/>
      <w:proofErr w:type="gramStart"/>
      <w:r w:rsidRPr="009B35BA">
        <w:rPr>
          <w:rFonts w:ascii="Courier New" w:hAnsi="Courier New" w:cs="Courier New"/>
        </w:rPr>
        <w:t>&gt;::</w:t>
      </w:r>
      <w:proofErr w:type="gramEnd"/>
      <w:r w:rsidRPr="009B35BA">
        <w:rPr>
          <w:rFonts w:ascii="Courier New" w:hAnsi="Courier New" w:cs="Courier New"/>
        </w:rPr>
        <w: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B35BA">
        <w:rPr>
          <w:rFonts w:ascii="Courier New" w:hAnsi="Courier New" w:cs="Courier New"/>
        </w:rPr>
        <w:t xml:space="preserve">{CREATE | </w:t>
      </w:r>
      <w:proofErr w:type="gramStart"/>
      <w:r w:rsidRPr="009B35BA">
        <w:rPr>
          <w:rFonts w:ascii="Courier New" w:hAnsi="Courier New" w:cs="Courier New"/>
        </w:rPr>
        <w:t>ALTER }</w:t>
      </w:r>
      <w:proofErr w:type="gramEnd"/>
      <w:r w:rsidRPr="009B35BA">
        <w:rPr>
          <w:rFonts w:ascii="Courier New" w:hAnsi="Courier New" w:cs="Courier New"/>
        </w:rPr>
        <w:t xml:space="preserve"> [PROCEDURE] </w:t>
      </w:r>
      <w:proofErr w:type="spellStart"/>
      <w:r w:rsidRPr="009B35BA">
        <w:rPr>
          <w:rFonts w:ascii="Courier New" w:hAnsi="Courier New" w:cs="Courier New"/>
        </w:rPr>
        <w:t>имя_процедуры</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B35BA">
        <w:rPr>
          <w:rFonts w:ascii="Courier New" w:eastAsia="Courier New" w:hAnsi="Courier New" w:cs="Courier New"/>
        </w:rPr>
        <w:t xml:space="preserve">    </w:t>
      </w:r>
      <w:proofErr w:type="gramStart"/>
      <w:r w:rsidRPr="009B35BA">
        <w:rPr>
          <w:rFonts w:ascii="Courier New" w:hAnsi="Courier New" w:cs="Courier New"/>
        </w:rPr>
        <w:t>[;номер</w:t>
      </w:r>
      <w:proofErr w:type="gramEnd"/>
      <w:r w:rsidRPr="009B35BA">
        <w:rPr>
          <w:rFonts w:ascii="Courier New" w:hAnsi="Courier New" w:cs="Courier New"/>
        </w:rPr>
        <w: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B35BA">
        <w:rPr>
          <w:rFonts w:ascii="Courier New" w:hAnsi="Courier New" w:cs="Courier New"/>
        </w:rPr>
        <w:t>[{@</w:t>
      </w:r>
      <w:proofErr w:type="spellStart"/>
      <w:r w:rsidRPr="009B35BA">
        <w:rPr>
          <w:rFonts w:ascii="Courier New" w:hAnsi="Courier New" w:cs="Courier New"/>
        </w:rPr>
        <w:t>имя_параметра</w:t>
      </w:r>
      <w:proofErr w:type="spellEnd"/>
      <w:r w:rsidRPr="009B35BA">
        <w:rPr>
          <w:rFonts w:ascii="Courier New" w:hAnsi="Courier New" w:cs="Courier New"/>
        </w:rPr>
        <w:t xml:space="preserve"> </w:t>
      </w:r>
      <w:proofErr w:type="spellStart"/>
      <w:r w:rsidRPr="009B35BA">
        <w:rPr>
          <w:rFonts w:ascii="Courier New" w:hAnsi="Courier New" w:cs="Courier New"/>
        </w:rPr>
        <w:t>тип_</w:t>
      </w:r>
      <w:proofErr w:type="gramStart"/>
      <w:r w:rsidRPr="009B35BA">
        <w:rPr>
          <w:rFonts w:ascii="Courier New" w:hAnsi="Courier New" w:cs="Courier New"/>
        </w:rPr>
        <w:t>данных</w:t>
      </w:r>
      <w:proofErr w:type="spellEnd"/>
      <w:r w:rsidRPr="009B35BA">
        <w:rPr>
          <w:rFonts w:ascii="Courier New" w:hAnsi="Courier New" w:cs="Courier New"/>
        </w:rPr>
        <w:t xml:space="preserve"> }</w:t>
      </w:r>
      <w:proofErr w:type="gramEnd"/>
      <w:r w:rsidRPr="009B35BA">
        <w:rPr>
          <w:rFonts w:ascii="Courier New" w:hAnsi="Courier New" w:cs="Courier New"/>
        </w:rPr>
        <w:t xml:space="preserve"> [VARYING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B35BA">
        <w:rPr>
          <w:rFonts w:ascii="Courier New" w:hAnsi="Courier New" w:cs="Courier New"/>
        </w:rPr>
        <w:tab/>
      </w:r>
      <w:r w:rsidRPr="009B35BA">
        <w:rPr>
          <w:rFonts w:ascii="Courier New" w:hAnsi="Courier New" w:cs="Courier New"/>
          <w:lang w:val="en-US"/>
        </w:rPr>
        <w:t>[=default][OUTPUT</w:t>
      </w:r>
      <w:proofErr w:type="gramStart"/>
      <w:r w:rsidRPr="009B35BA">
        <w:rPr>
          <w:rFonts w:ascii="Courier New" w:hAnsi="Courier New" w:cs="Courier New"/>
          <w:lang w:val="en-US"/>
        </w:rPr>
        <w:t>] ]</w:t>
      </w:r>
      <w:proofErr w:type="gramEnd"/>
      <w:r w:rsidRPr="009B35BA">
        <w:rPr>
          <w:rFonts w:ascii="Courier New" w:hAnsi="Courier New" w:cs="Courier New"/>
          <w:lang w:val="en-US"/>
        </w:rPr>
        <w:t>[</w:t>
      </w:r>
      <w:proofErr w:type="gramStart"/>
      <w:r w:rsidRPr="009B35BA">
        <w:rPr>
          <w:rFonts w:ascii="Courier New" w:hAnsi="Courier New" w:cs="Courier New"/>
          <w:lang w:val="en-US"/>
        </w:rPr>
        <w:t>,...</w:t>
      </w:r>
      <w:proofErr w:type="gramEnd"/>
      <w:r w:rsidRPr="009B35BA">
        <w:rPr>
          <w:rFonts w:ascii="Courier New" w:hAnsi="Courier New" w:cs="Courier New"/>
          <w:lang w:val="en-US"/>
        </w:rPr>
        <w:t>n]</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B35BA">
        <w:rPr>
          <w:rFonts w:ascii="Courier New" w:hAnsi="Courier New" w:cs="Courier New"/>
          <w:lang w:val="en-US"/>
        </w:rPr>
        <w:t xml:space="preserve">[WITH </w:t>
      </w:r>
      <w:proofErr w:type="gramStart"/>
      <w:r w:rsidRPr="009B35BA">
        <w:rPr>
          <w:rFonts w:ascii="Courier New" w:hAnsi="Courier New" w:cs="Courier New"/>
          <w:lang w:val="en-US"/>
        </w:rPr>
        <w:t>{ RECOMPILE</w:t>
      </w:r>
      <w:proofErr w:type="gramEnd"/>
      <w:r w:rsidRPr="009B35BA">
        <w:rPr>
          <w:rFonts w:ascii="Courier New" w:hAnsi="Courier New" w:cs="Courier New"/>
          <w:lang w:val="en-US"/>
        </w:rPr>
        <w:t xml:space="preserve"> | ENCRYPTION | RECOMPILE,</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B35BA">
        <w:rPr>
          <w:rFonts w:ascii="Courier New" w:hAnsi="Courier New" w:cs="Courier New"/>
          <w:lang w:val="en-US"/>
        </w:rPr>
        <w:tab/>
      </w:r>
      <w:proofErr w:type="gramStart"/>
      <w:r w:rsidRPr="009B35BA">
        <w:rPr>
          <w:rFonts w:ascii="Courier New" w:hAnsi="Courier New" w:cs="Courier New"/>
          <w:lang w:val="en-US"/>
        </w:rPr>
        <w:t>ENCRYPTION }</w:t>
      </w:r>
      <w:proofErr w:type="gramEnd"/>
      <w:r w:rsidRPr="009B35BA">
        <w:rPr>
          <w:rFonts w:ascii="Courier New" w:hAnsi="Courier New" w:cs="Courier New"/>
          <w:lang w:val="en-US"/>
        </w:rPr>
        <w: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B35BA">
        <w:rPr>
          <w:rFonts w:ascii="Courier New" w:hAnsi="Courier New" w:cs="Courier New"/>
          <w:lang w:val="en-US"/>
        </w:rPr>
        <w:t>[FOR REPLICATION]</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B35BA">
        <w:rPr>
          <w:rFonts w:ascii="Courier New" w:hAnsi="Courier New" w:cs="Courier New"/>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B35BA">
        <w:rPr>
          <w:rFonts w:ascii="Courier New" w:hAnsi="Courier New" w:cs="Courier New"/>
          <w:lang w:val="en-US"/>
        </w:rPr>
        <w:tab/>
      </w:r>
      <w:proofErr w:type="spellStart"/>
      <w:r w:rsidRPr="009B35BA">
        <w:rPr>
          <w:rFonts w:ascii="Courier New" w:hAnsi="Courier New" w:cs="Courier New"/>
          <w:lang w:val="en-US"/>
        </w:rPr>
        <w:t>sql</w:t>
      </w:r>
      <w:proofErr w:type="spellEnd"/>
      <w:r w:rsidRPr="009B35BA">
        <w:rPr>
          <w:rFonts w:ascii="Courier New" w:hAnsi="Courier New" w:cs="Courier New"/>
          <w:lang w:val="en-US"/>
        </w:rPr>
        <w:t>_</w:t>
      </w:r>
      <w:r w:rsidRPr="009B35BA">
        <w:rPr>
          <w:rFonts w:ascii="Courier New" w:hAnsi="Courier New" w:cs="Courier New"/>
        </w:rPr>
        <w:t>оператор</w:t>
      </w:r>
      <w:r w:rsidRPr="009B35BA">
        <w:rPr>
          <w:rFonts w:ascii="Courier New" w:hAnsi="Courier New" w:cs="Courier New"/>
          <w:lang w:val="en-US"/>
        </w:rPr>
        <w:t xml:space="preserve"> [...n]</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D5322F" w:rsidRDefault="00D5322F" w:rsidP="00526887">
      <w:pPr>
        <w:ind w:firstLine="708"/>
        <w:jc w:val="both"/>
      </w:pPr>
      <w:r>
        <w:rPr>
          <w:sz w:val="20"/>
          <w:szCs w:val="20"/>
        </w:rPr>
        <w:t>Рассмотрим параметры данной команды.</w:t>
      </w:r>
    </w:p>
    <w:p w:rsidR="00D5322F" w:rsidRDefault="00D5322F" w:rsidP="00526887">
      <w:pPr>
        <w:ind w:firstLine="708"/>
        <w:jc w:val="both"/>
      </w:pPr>
      <w:r>
        <w:rPr>
          <w:sz w:val="20"/>
          <w:szCs w:val="20"/>
        </w:rPr>
        <w:t xml:space="preserve">Используя префиксы </w:t>
      </w:r>
      <w:proofErr w:type="spellStart"/>
      <w:r>
        <w:rPr>
          <w:sz w:val="20"/>
          <w:szCs w:val="20"/>
        </w:rPr>
        <w:t>sp</w:t>
      </w:r>
      <w:proofErr w:type="spellEnd"/>
      <w:r>
        <w:rPr>
          <w:sz w:val="20"/>
          <w:szCs w:val="20"/>
        </w:rPr>
        <w:t>_, #, ##, создаваемую процедуру можно определить в качестве системной или временной. Как видно из синтаксиса команды, не допускается указывать имя владельца, которому будет принадлежать создаваемая процедура, а также имя базы данных, где она должна быть размещена. Таким образом, чтобы разместить создаваемую хранимую процедуру в конкретной базе данных, необходимо выполнить команду CREATE PROCEDURE в контексте этой базы данных. При обращении из тела хранимой процедуры к объектам той же базы данных можно использовать укороченные имена, т. е. без указания имени базы данных. Когда же требуется обратиться к объектам, расположенным в других базах данных, указание имени базы данных обязательно.</w:t>
      </w:r>
    </w:p>
    <w:p w:rsidR="00D5322F" w:rsidRDefault="00D5322F" w:rsidP="00526887">
      <w:pPr>
        <w:ind w:firstLine="708"/>
        <w:jc w:val="both"/>
      </w:pPr>
      <w:r>
        <w:rPr>
          <w:sz w:val="20"/>
          <w:szCs w:val="20"/>
        </w:rPr>
        <w:t>Номер в имени – это идентификационный номер хранимой процедуры, однозначно определяющий ее в группе процедур. Для удобства управления процедурами логически однотипные хранимые процедуры можно группировать, присваивая им одинаковые имена, но разные идентификационные номера.</w:t>
      </w:r>
    </w:p>
    <w:p w:rsidR="00D5322F" w:rsidRDefault="00D5322F" w:rsidP="00526887">
      <w:pPr>
        <w:ind w:firstLine="708"/>
        <w:jc w:val="both"/>
      </w:pPr>
      <w:r>
        <w:rPr>
          <w:sz w:val="20"/>
          <w:szCs w:val="20"/>
        </w:rPr>
        <w:t>Для передачи входных и выходных данных в создаваемой хранимой процедуре могут использоваться параметры, имена которых, как и имена локальных переменных, должны начинаться с символа @. В одной хранимой процедуре можно задать множество параметров, разделенных запятыми. В теле процедуры не должны применяться локальные переменные, чьи имена совпадают с именами параметров этой процедуры.</w:t>
      </w:r>
    </w:p>
    <w:p w:rsidR="00D5322F" w:rsidRDefault="00D5322F" w:rsidP="00526887">
      <w:pPr>
        <w:ind w:firstLine="708"/>
        <w:jc w:val="both"/>
      </w:pPr>
      <w:r>
        <w:rPr>
          <w:sz w:val="20"/>
          <w:szCs w:val="20"/>
        </w:rPr>
        <w:t>Для определения типа данных, который будет иметь соответствующий параметр хранимой процедуры, годятся любые типы данных SQL, включая определенные пользователем. Однако тип данных CURSOR может быть использован только как выходной параметр хранимой процедуры, т.е. с указанием ключевого слова OUTPUT.</w:t>
      </w:r>
    </w:p>
    <w:p w:rsidR="00D5322F" w:rsidRDefault="00D5322F" w:rsidP="00526887">
      <w:pPr>
        <w:ind w:firstLine="708"/>
        <w:jc w:val="both"/>
      </w:pPr>
      <w:r>
        <w:rPr>
          <w:sz w:val="20"/>
          <w:szCs w:val="20"/>
        </w:rPr>
        <w:t>Наличие ключевого слова OUTPUT означает, что соответствующий параметр предназначен для возвращения данных из хранимой процедуры. Однако это вовсе не означает, что параметр не подходит для передачи значений в хранимую процедуру. Указание ключевого слова OUTPUT предписывает серверу при выходе из хранимой процедуры присвоить текущее значение параметра локальной переменной, которая была указана при вызове процедуры в качестве значения параметра. Отметим, что при указании ключевого слова OUTPUT значение соответствующего параметра при вызове процедуры может быть задано только с помощью локальной переменной. Не разрешается использование любых выражений или констант, допустимое для обычных параметров.</w:t>
      </w:r>
    </w:p>
    <w:p w:rsidR="00171F79" w:rsidRDefault="00D5322F" w:rsidP="00171F79">
      <w:pPr>
        <w:ind w:firstLine="708"/>
        <w:jc w:val="both"/>
        <w:rPr>
          <w:sz w:val="20"/>
          <w:szCs w:val="20"/>
        </w:rPr>
      </w:pPr>
      <w:r>
        <w:rPr>
          <w:sz w:val="20"/>
          <w:szCs w:val="20"/>
        </w:rPr>
        <w:t>Ключевое слово VARYING применяется совместно с параметром OUTPUT, имеющим тип CURSOR. Оно определяет, что выходным параметром будет результирующее множество.</w:t>
      </w:r>
    </w:p>
    <w:p w:rsidR="00171F79" w:rsidRDefault="00D5322F" w:rsidP="00171F79">
      <w:pPr>
        <w:ind w:firstLine="708"/>
        <w:jc w:val="both"/>
        <w:rPr>
          <w:sz w:val="20"/>
          <w:szCs w:val="20"/>
        </w:rPr>
      </w:pPr>
      <w:r>
        <w:rPr>
          <w:sz w:val="20"/>
          <w:szCs w:val="20"/>
        </w:rPr>
        <w:t>Ключевое слово DEFAULT представляет собой значение, которое будет принимать соответствующий параметр по умолчанию. Таким образом, при вызове процедуры можно не указывать явно значение соответствующего параметра.</w:t>
      </w:r>
    </w:p>
    <w:p w:rsidR="00D5322F" w:rsidRDefault="00D5322F" w:rsidP="00171F79">
      <w:pPr>
        <w:ind w:firstLine="708"/>
        <w:jc w:val="both"/>
      </w:pPr>
      <w:r>
        <w:rPr>
          <w:sz w:val="20"/>
          <w:szCs w:val="20"/>
        </w:rPr>
        <w:t>Так как сервер кэширует план исполнения запроса и компилированный код, при последующем вызове процедуры будут использоваться уже готовые значения. Однако в некоторых случаях все же требуется выполнять перекомпиляцию кода процедуры. Указание ключевого слова RECOMPILE предписывает системе создавать план выполнения хранимой процедуры при каждом ее вызове.</w:t>
      </w:r>
    </w:p>
    <w:p w:rsidR="00D5322F" w:rsidRDefault="00D5322F" w:rsidP="00526887">
      <w:pPr>
        <w:ind w:firstLine="708"/>
        <w:jc w:val="both"/>
      </w:pPr>
      <w:r>
        <w:rPr>
          <w:sz w:val="20"/>
          <w:szCs w:val="20"/>
        </w:rPr>
        <w:t>Параметр FOR REPLICATION востребован при репликации данных и включении создаваемой хранимой процедуры в качестве статьи в публикацию.</w:t>
      </w:r>
    </w:p>
    <w:p w:rsidR="00D5322F" w:rsidRDefault="00D5322F" w:rsidP="00526887">
      <w:pPr>
        <w:ind w:firstLine="708"/>
        <w:jc w:val="both"/>
      </w:pPr>
      <w:r>
        <w:rPr>
          <w:sz w:val="20"/>
          <w:szCs w:val="20"/>
        </w:rPr>
        <w:t>Ключевое слово ENCRYPTION предписывает серверу выполнить шифрование кода хранимой процедуры, что может обеспечить защиту от использования авторских алгоритмов, реализующих работу хранимой процедуры.</w:t>
      </w:r>
    </w:p>
    <w:p w:rsidR="00D5322F" w:rsidRDefault="00D5322F" w:rsidP="00526887">
      <w:pPr>
        <w:ind w:firstLine="708"/>
        <w:jc w:val="both"/>
      </w:pPr>
      <w:r>
        <w:rPr>
          <w:sz w:val="20"/>
          <w:szCs w:val="20"/>
        </w:rPr>
        <w:t xml:space="preserve">Ключевое слово AS размещается в начале собственно тела хранимой процедуры, </w:t>
      </w:r>
      <w:r w:rsidR="0008636A">
        <w:rPr>
          <w:sz w:val="20"/>
          <w:szCs w:val="20"/>
        </w:rPr>
        <w:t>т. е.</w:t>
      </w:r>
      <w:r>
        <w:rPr>
          <w:sz w:val="20"/>
          <w:szCs w:val="20"/>
        </w:rPr>
        <w:t xml:space="preserve"> набора команд SQL, с помощью которых и будет реализовываться то или иное действие. В теле процедуры могут применяться практически все команды SQL, объявляться транзакции, устанавливаться блокировки и вызываться другие хранимые процедуры. Выход из хранимой процедуры можно осуществить посредством команды RETURN.</w:t>
      </w:r>
    </w:p>
    <w:p w:rsidR="00D5322F" w:rsidRDefault="00D5322F" w:rsidP="00526887">
      <w:pPr>
        <w:jc w:val="both"/>
        <w:rPr>
          <w:sz w:val="20"/>
          <w:szCs w:val="20"/>
        </w:rPr>
      </w:pPr>
    </w:p>
    <w:p w:rsidR="00D5322F" w:rsidRDefault="00D5322F" w:rsidP="00526887">
      <w:pPr>
        <w:ind w:firstLine="708"/>
        <w:jc w:val="both"/>
      </w:pPr>
      <w:r>
        <w:rPr>
          <w:sz w:val="20"/>
          <w:szCs w:val="20"/>
        </w:rPr>
        <w:t>Удаление хранимой процедуры осуществляется командой:</w:t>
      </w:r>
    </w:p>
    <w:p w:rsidR="00D5322F" w:rsidRDefault="00D5322F" w:rsidP="00526887">
      <w:pPr>
        <w:ind w:firstLine="708"/>
        <w:jc w:val="both"/>
        <w:rPr>
          <w:sz w:val="20"/>
          <w:szCs w:val="20"/>
        </w:rPr>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9B35BA">
        <w:rPr>
          <w:rFonts w:ascii="Courier New" w:hAnsi="Courier New" w:cs="Courier New"/>
          <w:lang w:val="en-US"/>
        </w:rPr>
        <w:t>DROP PROCEDURE {</w:t>
      </w:r>
      <w:r w:rsidRPr="009B35BA">
        <w:rPr>
          <w:rFonts w:ascii="Courier New" w:hAnsi="Courier New" w:cs="Courier New"/>
        </w:rPr>
        <w:t>имя</w:t>
      </w:r>
      <w:r w:rsidRPr="009B35BA">
        <w:rPr>
          <w:rFonts w:ascii="Courier New" w:hAnsi="Courier New" w:cs="Courier New"/>
          <w:lang w:val="en-US"/>
        </w:rPr>
        <w:t>_</w:t>
      </w:r>
      <w:r w:rsidRPr="009B35BA">
        <w:rPr>
          <w:rFonts w:ascii="Courier New" w:hAnsi="Courier New" w:cs="Courier New"/>
        </w:rPr>
        <w:t>процедуры</w:t>
      </w:r>
      <w:r w:rsidRPr="009B35BA">
        <w:rPr>
          <w:rFonts w:ascii="Courier New" w:hAnsi="Courier New" w:cs="Courier New"/>
          <w:lang w:val="en-US"/>
        </w:rPr>
        <w:t>} [</w:t>
      </w:r>
      <w:proofErr w:type="gramStart"/>
      <w:r w:rsidRPr="009B35BA">
        <w:rPr>
          <w:rFonts w:ascii="Courier New" w:hAnsi="Courier New" w:cs="Courier New"/>
          <w:lang w:val="en-US"/>
        </w:rPr>
        <w:t>,...</w:t>
      </w:r>
      <w:proofErr w:type="gramEnd"/>
      <w:r w:rsidRPr="009B35BA">
        <w:rPr>
          <w:rFonts w:ascii="Courier New" w:hAnsi="Courier New" w:cs="Courier New"/>
          <w:lang w:val="en-US"/>
        </w:rPr>
        <w:t>n]</w:t>
      </w:r>
    </w:p>
    <w:p w:rsidR="001D085B" w:rsidRPr="00DC1B67" w:rsidRDefault="001D085B" w:rsidP="00526887">
      <w:pPr>
        <w:ind w:firstLine="708"/>
        <w:rPr>
          <w:b/>
          <w:bCs/>
          <w:sz w:val="20"/>
          <w:szCs w:val="20"/>
          <w:lang w:val="en-US"/>
        </w:rPr>
      </w:pPr>
    </w:p>
    <w:p w:rsidR="00D5322F" w:rsidRDefault="00D5322F" w:rsidP="00526887">
      <w:pPr>
        <w:ind w:firstLine="708"/>
      </w:pPr>
      <w:r>
        <w:rPr>
          <w:b/>
          <w:bCs/>
          <w:sz w:val="20"/>
          <w:szCs w:val="20"/>
        </w:rPr>
        <w:t>Выполнение хранимой процедуры</w:t>
      </w:r>
    </w:p>
    <w:p w:rsidR="00D5322F" w:rsidRDefault="00D5322F" w:rsidP="00526887">
      <w:pPr>
        <w:ind w:firstLine="708"/>
      </w:pPr>
      <w:r>
        <w:rPr>
          <w:sz w:val="20"/>
          <w:szCs w:val="20"/>
        </w:rPr>
        <w:t>Для выполнения хранимой процедуры используется команда:</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9B35BA">
        <w:rPr>
          <w:rFonts w:ascii="Courier New" w:hAnsi="Courier New" w:cs="Courier New"/>
        </w:rPr>
        <w:t>[[ EXEC</w:t>
      </w:r>
      <w:proofErr w:type="gramEnd"/>
      <w:r w:rsidRPr="009B35BA">
        <w:rPr>
          <w:rFonts w:ascii="Courier New" w:hAnsi="Courier New" w:cs="Courier New"/>
        </w:rPr>
        <w:t xml:space="preserve"> [ UTE] </w:t>
      </w:r>
      <w:proofErr w:type="spellStart"/>
      <w:r w:rsidRPr="009B35BA">
        <w:rPr>
          <w:rFonts w:ascii="Courier New" w:hAnsi="Courier New" w:cs="Courier New"/>
        </w:rPr>
        <w:t>имя_процедуры</w:t>
      </w:r>
      <w:proofErr w:type="spellEnd"/>
      <w:r w:rsidRPr="009B35BA">
        <w:rPr>
          <w:rFonts w:ascii="Courier New" w:hAnsi="Courier New" w:cs="Courier New"/>
        </w:rPr>
        <w:t xml:space="preserve"> [;номер]</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B35BA">
        <w:rPr>
          <w:rFonts w:ascii="Courier New" w:hAnsi="Courier New" w:cs="Courier New"/>
        </w:rPr>
        <w:t>[[@</w:t>
      </w:r>
      <w:proofErr w:type="spellStart"/>
      <w:r w:rsidRPr="009B35BA">
        <w:rPr>
          <w:rFonts w:ascii="Courier New" w:hAnsi="Courier New" w:cs="Courier New"/>
        </w:rPr>
        <w:t>имя_параметра</w:t>
      </w:r>
      <w:proofErr w:type="spellEnd"/>
      <w:proofErr w:type="gramStart"/>
      <w:r w:rsidRPr="009B35BA">
        <w:rPr>
          <w:rFonts w:ascii="Courier New" w:hAnsi="Courier New" w:cs="Courier New"/>
        </w:rPr>
        <w:t>=]{</w:t>
      </w:r>
      <w:proofErr w:type="gramEnd"/>
      <w:r w:rsidRPr="009B35BA">
        <w:rPr>
          <w:rFonts w:ascii="Courier New" w:hAnsi="Courier New" w:cs="Courier New"/>
        </w:rPr>
        <w:t>значение | @</w:t>
      </w:r>
      <w:proofErr w:type="spellStart"/>
      <w:r w:rsidRPr="009B35BA">
        <w:rPr>
          <w:rFonts w:ascii="Courier New" w:hAnsi="Courier New" w:cs="Courier New"/>
        </w:rPr>
        <w:t>имя_переменной</w:t>
      </w:r>
      <w:proofErr w:type="spellEnd"/>
      <w:r w:rsidRPr="009B35BA">
        <w:rPr>
          <w:rFonts w:ascii="Courier New" w:hAnsi="Courier New" w:cs="Courier New"/>
        </w:rPr>
        <w: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B35BA">
        <w:rPr>
          <w:rFonts w:ascii="Courier New" w:hAnsi="Courier New" w:cs="Courier New"/>
        </w:rPr>
        <w:tab/>
        <w:t>[</w:t>
      </w:r>
      <w:proofErr w:type="gramStart"/>
      <w:r w:rsidRPr="009B35BA">
        <w:rPr>
          <w:rFonts w:ascii="Courier New" w:hAnsi="Courier New" w:cs="Courier New"/>
        </w:rPr>
        <w:t>OUTPUT ]</w:t>
      </w:r>
      <w:proofErr w:type="gramEnd"/>
      <w:r w:rsidRPr="009B35BA">
        <w:rPr>
          <w:rFonts w:ascii="Courier New" w:hAnsi="Courier New" w:cs="Courier New"/>
        </w:rPr>
        <w:t>|[DEFAULT ]][,...n]</w:t>
      </w:r>
    </w:p>
    <w:p w:rsidR="00D5322F" w:rsidRDefault="00D5322F" w:rsidP="00526887">
      <w:pPr>
        <w:ind w:firstLine="708"/>
        <w:jc w:val="both"/>
        <w:rPr>
          <w:rFonts w:ascii="Courier New" w:hAnsi="Courier New" w:cs="Courier New"/>
          <w:sz w:val="20"/>
          <w:szCs w:val="20"/>
        </w:rPr>
      </w:pPr>
    </w:p>
    <w:p w:rsidR="00D5322F" w:rsidRDefault="00D5322F" w:rsidP="00526887">
      <w:pPr>
        <w:ind w:firstLine="708"/>
        <w:jc w:val="both"/>
      </w:pPr>
      <w:r>
        <w:rPr>
          <w:sz w:val="20"/>
          <w:szCs w:val="20"/>
        </w:rPr>
        <w:lastRenderedPageBreak/>
        <w:t>Если вызов хранимой процедуры не является единственной командой в пакете, то присутствие команды EXECUTE обязательно. Более того, эта команда требуется для вызова процедуры из тела другой процедуры или триггера.</w:t>
      </w:r>
    </w:p>
    <w:p w:rsidR="00D5322F" w:rsidRDefault="00D5322F" w:rsidP="00526887">
      <w:pPr>
        <w:ind w:firstLine="708"/>
        <w:jc w:val="both"/>
      </w:pPr>
      <w:r>
        <w:rPr>
          <w:sz w:val="20"/>
          <w:szCs w:val="20"/>
        </w:rPr>
        <w:t>Использование ключевого слова OUTPUT при вызове процедуры разрешается только для параметров, которые были объявлены при создании процедуры с ключевым словом OUTPUT.</w:t>
      </w:r>
    </w:p>
    <w:p w:rsidR="00D5322F" w:rsidRDefault="00D5322F" w:rsidP="00526887">
      <w:pPr>
        <w:ind w:firstLine="708"/>
        <w:jc w:val="both"/>
      </w:pPr>
      <w:r>
        <w:rPr>
          <w:sz w:val="20"/>
          <w:szCs w:val="20"/>
        </w:rPr>
        <w:t>Когда же при вызове процедуры для параметра указывается ключевое слово DEFAULT, то будет использовано значение по умолчанию. Естественно, указанное слово DEFAULT разрешается только для тех параметров, для которых определено значение по умолчанию.</w:t>
      </w:r>
    </w:p>
    <w:p w:rsidR="00D5322F" w:rsidRDefault="00D5322F" w:rsidP="00526887">
      <w:pPr>
        <w:ind w:firstLine="708"/>
        <w:jc w:val="both"/>
      </w:pPr>
      <w:r>
        <w:rPr>
          <w:sz w:val="20"/>
          <w:szCs w:val="20"/>
        </w:rPr>
        <w:t xml:space="preserve">Из синтаксиса команды EXECUTE видно, что имена параметров могут быть опущены при вызове процедуры. Однако в этом случае пользователь должен указывать значения для параметров в том же порядке, в каком они перечислялись при создании процедуры. Присвоить параметру значение по умолчанию, просто пропустив его при перечислении нельзя. Если же требуется опустить параметры, для которых определено значение по умолчанию, достаточно явного указания имен параметров при вызове хранимой процедуры. Более того, таким способом можно перечислять </w:t>
      </w:r>
      <w:bookmarkStart w:id="126" w:name="keyword123"/>
      <w:bookmarkEnd w:id="126"/>
      <w:r>
        <w:rPr>
          <w:sz w:val="20"/>
          <w:szCs w:val="20"/>
        </w:rPr>
        <w:t>параметры и их значения в произвольном порядке.</w:t>
      </w:r>
    </w:p>
    <w:p w:rsidR="00D5322F" w:rsidRDefault="00D5322F" w:rsidP="00526887">
      <w:pPr>
        <w:ind w:firstLine="708"/>
        <w:jc w:val="both"/>
      </w:pPr>
      <w:r>
        <w:rPr>
          <w:sz w:val="20"/>
          <w:szCs w:val="20"/>
        </w:rPr>
        <w:t xml:space="preserve">Отметим, что при вызове процедуры указываются либо имена </w:t>
      </w:r>
      <w:bookmarkStart w:id="127" w:name="keyword124"/>
      <w:bookmarkEnd w:id="127"/>
      <w:r>
        <w:rPr>
          <w:sz w:val="20"/>
          <w:szCs w:val="20"/>
        </w:rPr>
        <w:t xml:space="preserve">параметров со значениями, либо только значения без имени </w:t>
      </w:r>
      <w:bookmarkStart w:id="128" w:name="keyword125"/>
      <w:bookmarkEnd w:id="128"/>
      <w:r>
        <w:rPr>
          <w:sz w:val="20"/>
          <w:szCs w:val="20"/>
        </w:rPr>
        <w:t>параметра. Их комбинирование не допускается.</w:t>
      </w:r>
    </w:p>
    <w:p w:rsidR="0006369F" w:rsidRDefault="0006369F" w:rsidP="00526887">
      <w:pPr>
        <w:ind w:firstLine="708"/>
        <w:jc w:val="both"/>
        <w:rPr>
          <w:b/>
          <w:bCs/>
          <w:sz w:val="20"/>
          <w:szCs w:val="20"/>
        </w:rPr>
      </w:pPr>
    </w:p>
    <w:p w:rsidR="00D5322F" w:rsidRDefault="00D5322F" w:rsidP="00526887">
      <w:pPr>
        <w:ind w:firstLine="708"/>
        <w:jc w:val="both"/>
        <w:rPr>
          <w:sz w:val="20"/>
          <w:szCs w:val="20"/>
        </w:rPr>
      </w:pPr>
      <w:r>
        <w:rPr>
          <w:b/>
          <w:bCs/>
          <w:sz w:val="20"/>
          <w:szCs w:val="20"/>
        </w:rPr>
        <w:t>Пример</w:t>
      </w:r>
      <w:r>
        <w:rPr>
          <w:sz w:val="20"/>
          <w:szCs w:val="20"/>
        </w:rPr>
        <w:t xml:space="preserve">. </w:t>
      </w:r>
      <w:bookmarkStart w:id="129" w:name="keyword126"/>
      <w:bookmarkEnd w:id="129"/>
      <w:r>
        <w:rPr>
          <w:sz w:val="20"/>
          <w:szCs w:val="20"/>
        </w:rPr>
        <w:t>Процедура без параметров. Разработать процедуру для получения названий и стоимости товаров, приобретенных Ивановым.</w:t>
      </w:r>
    </w:p>
    <w:p w:rsidR="00962898" w:rsidRDefault="00962898" w:rsidP="00526887">
      <w:pPr>
        <w:ind w:firstLine="708"/>
        <w:jc w:val="both"/>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30" w:name="example_12.1"/>
      <w:bookmarkEnd w:id="130"/>
      <w:r>
        <w:rPr>
          <w:rFonts w:ascii="Courier New" w:hAnsi="Courier New" w:cs="Courier New"/>
          <w:sz w:val="20"/>
          <w:szCs w:val="20"/>
          <w:lang w:val="en-US"/>
        </w:rPr>
        <w:t>CREATE PROC my_proc1</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SELECT </w:t>
      </w:r>
      <w:r>
        <w:rPr>
          <w:rFonts w:ascii="Courier New" w:hAnsi="Courier New" w:cs="Courier New"/>
          <w:sz w:val="20"/>
          <w:szCs w:val="20"/>
        </w:rPr>
        <w:t>Товар</w:t>
      </w:r>
      <w:r>
        <w:rPr>
          <w:rFonts w:ascii="Courier New" w:hAnsi="Courier New" w:cs="Courier New"/>
          <w:sz w:val="20"/>
          <w:szCs w:val="20"/>
          <w:lang w:val="en-US"/>
        </w:rPr>
        <w:t>.</w:t>
      </w:r>
      <w:r>
        <w:rPr>
          <w:rFonts w:ascii="Courier New" w:hAnsi="Courier New" w:cs="Courier New"/>
          <w:sz w:val="20"/>
          <w:szCs w:val="20"/>
        </w:rPr>
        <w:t>Название</w:t>
      </w:r>
      <w:r>
        <w:rPr>
          <w:rFonts w:ascii="Courier New" w:hAnsi="Courier New" w:cs="Courier New"/>
          <w:sz w:val="20"/>
          <w:szCs w:val="20"/>
          <w:lang w:val="en-US"/>
        </w:rPr>
        <w:t xml:space="preserve">, </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lang w:val="en-US"/>
        </w:rPr>
        <w:t xml:space="preserve">       </w:t>
      </w:r>
      <w:proofErr w:type="spellStart"/>
      <w:r>
        <w:rPr>
          <w:rFonts w:ascii="Courier New" w:hAnsi="Courier New" w:cs="Courier New"/>
          <w:sz w:val="20"/>
          <w:szCs w:val="20"/>
        </w:rPr>
        <w:t>Товар.Цена</w:t>
      </w:r>
      <w:proofErr w:type="spellEnd"/>
      <w:r>
        <w:rPr>
          <w:rFonts w:ascii="Courier New" w:hAnsi="Courier New" w:cs="Courier New"/>
          <w:sz w:val="20"/>
          <w:szCs w:val="20"/>
        </w:rPr>
        <w:t>*</w:t>
      </w:r>
      <w:proofErr w:type="spellStart"/>
      <w:r>
        <w:rPr>
          <w:rFonts w:ascii="Courier New" w:hAnsi="Courier New" w:cs="Courier New"/>
          <w:sz w:val="20"/>
          <w:szCs w:val="20"/>
        </w:rPr>
        <w:t>Сделка.Количество</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ab/>
        <w:t xml:space="preserve">AS Стоимость, </w:t>
      </w:r>
      <w:proofErr w:type="spellStart"/>
      <w:r>
        <w:rPr>
          <w:rFonts w:ascii="Courier New" w:hAnsi="Courier New" w:cs="Courier New"/>
          <w:sz w:val="20"/>
          <w:szCs w:val="20"/>
        </w:rPr>
        <w:t>Клиент.Фамилия</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rPr>
        <w:t xml:space="preserve">  </w:t>
      </w:r>
      <w:r>
        <w:rPr>
          <w:rFonts w:ascii="Courier New" w:hAnsi="Courier New" w:cs="Courier New"/>
          <w:sz w:val="20"/>
          <w:szCs w:val="20"/>
          <w:lang w:val="en-US"/>
        </w:rPr>
        <w:t xml:space="preserve">FROM </w:t>
      </w:r>
      <w:r>
        <w:rPr>
          <w:rFonts w:ascii="Courier New" w:hAnsi="Courier New" w:cs="Courier New"/>
          <w:sz w:val="20"/>
          <w:szCs w:val="20"/>
        </w:rPr>
        <w:t>Клиент</w:t>
      </w:r>
      <w:r>
        <w:rPr>
          <w:rFonts w:ascii="Courier New" w:hAnsi="Courier New" w:cs="Courier New"/>
          <w:sz w:val="20"/>
          <w:szCs w:val="20"/>
          <w:lang w:val="en-US"/>
        </w:rPr>
        <w:t xml:space="preserve"> INNER JOIN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w:t>
      </w:r>
      <w:r>
        <w:rPr>
          <w:rFonts w:ascii="Courier New" w:hAnsi="Courier New" w:cs="Courier New"/>
          <w:sz w:val="20"/>
          <w:szCs w:val="20"/>
        </w:rPr>
        <w:t>Товар</w:t>
      </w:r>
      <w:r>
        <w:rPr>
          <w:rFonts w:ascii="Courier New" w:hAnsi="Courier New" w:cs="Courier New"/>
          <w:sz w:val="20"/>
          <w:szCs w:val="20"/>
          <w:lang w:val="en-US"/>
        </w:rPr>
        <w:t xml:space="preserve"> INNER JOIN </w:t>
      </w:r>
      <w:r>
        <w:rPr>
          <w:rFonts w:ascii="Courier New" w:hAnsi="Courier New" w:cs="Courier New"/>
          <w:sz w:val="20"/>
          <w:szCs w:val="20"/>
        </w:rPr>
        <w:t>Сделка</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lang w:val="en-US"/>
        </w:rPr>
        <w:t xml:space="preserve">  </w:t>
      </w:r>
      <w:r>
        <w:rPr>
          <w:rFonts w:ascii="Courier New" w:hAnsi="Courier New" w:cs="Courier New"/>
          <w:sz w:val="20"/>
          <w:szCs w:val="20"/>
        </w:rPr>
        <w:t xml:space="preserve">ON </w:t>
      </w:r>
      <w:proofErr w:type="spellStart"/>
      <w:r>
        <w:rPr>
          <w:rFonts w:ascii="Courier New" w:hAnsi="Courier New" w:cs="Courier New"/>
          <w:sz w:val="20"/>
          <w:szCs w:val="20"/>
        </w:rPr>
        <w:t>Товар.КодТовара</w:t>
      </w:r>
      <w:proofErr w:type="spellEnd"/>
      <w:r>
        <w:rPr>
          <w:rFonts w:ascii="Courier New" w:hAnsi="Courier New" w:cs="Courier New"/>
          <w:sz w:val="20"/>
          <w:szCs w:val="20"/>
        </w:rPr>
        <w:t>=</w:t>
      </w:r>
      <w:proofErr w:type="spellStart"/>
      <w:r>
        <w:rPr>
          <w:rFonts w:ascii="Courier New" w:hAnsi="Courier New" w:cs="Courier New"/>
          <w:sz w:val="20"/>
          <w:szCs w:val="20"/>
        </w:rPr>
        <w:t>Сделка.КодТовара</w:t>
      </w:r>
      <w:proofErr w:type="spellEnd"/>
      <w:r>
        <w:rPr>
          <w:rFonts w:ascii="Courier New" w:hAnsi="Courier New" w:cs="Courier New"/>
          <w:sz w:val="20"/>
          <w:szCs w:val="20"/>
        </w:rPr>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  </w:t>
      </w:r>
      <w:r>
        <w:rPr>
          <w:rFonts w:ascii="Courier New" w:hAnsi="Courier New" w:cs="Courier New"/>
          <w:sz w:val="20"/>
          <w:szCs w:val="20"/>
        </w:rPr>
        <w:t xml:space="preserve">ON </w:t>
      </w:r>
      <w:proofErr w:type="spellStart"/>
      <w:r>
        <w:rPr>
          <w:rFonts w:ascii="Courier New" w:hAnsi="Courier New" w:cs="Courier New"/>
          <w:sz w:val="20"/>
          <w:szCs w:val="20"/>
        </w:rPr>
        <w:t>Клиент.КодКлиента</w:t>
      </w:r>
      <w:proofErr w:type="spellEnd"/>
      <w:r>
        <w:rPr>
          <w:rFonts w:ascii="Courier New" w:hAnsi="Courier New" w:cs="Courier New"/>
          <w:sz w:val="20"/>
          <w:szCs w:val="20"/>
        </w:rPr>
        <w:t>=</w:t>
      </w:r>
      <w:proofErr w:type="spellStart"/>
      <w:r>
        <w:rPr>
          <w:rFonts w:ascii="Courier New" w:hAnsi="Courier New" w:cs="Courier New"/>
          <w:sz w:val="20"/>
          <w:szCs w:val="20"/>
        </w:rPr>
        <w:t>Сделка.КодКлиента</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  </w:t>
      </w:r>
      <w:r>
        <w:rPr>
          <w:rFonts w:ascii="Courier New" w:hAnsi="Courier New" w:cs="Courier New"/>
          <w:sz w:val="20"/>
          <w:szCs w:val="20"/>
        </w:rPr>
        <w:t xml:space="preserve">WHERE </w:t>
      </w:r>
      <w:proofErr w:type="spellStart"/>
      <w:r>
        <w:rPr>
          <w:rFonts w:ascii="Courier New" w:hAnsi="Courier New" w:cs="Courier New"/>
          <w:sz w:val="20"/>
          <w:szCs w:val="20"/>
        </w:rPr>
        <w:t>Клиент.Фамилия</w:t>
      </w:r>
      <w:proofErr w:type="spellEnd"/>
      <w:r>
        <w:rPr>
          <w:rFonts w:ascii="Courier New" w:hAnsi="Courier New" w:cs="Courier New"/>
          <w:sz w:val="20"/>
          <w:szCs w:val="20"/>
        </w:rPr>
        <w:t>=’Иванов’</w:t>
      </w:r>
    </w:p>
    <w:p w:rsidR="00D5322F" w:rsidRDefault="00D5322F" w:rsidP="00526887">
      <w:pPr>
        <w:ind w:firstLine="708"/>
      </w:pPr>
      <w:r>
        <w:rPr>
          <w:sz w:val="20"/>
          <w:szCs w:val="20"/>
        </w:rPr>
        <w:t xml:space="preserve">Для </w:t>
      </w:r>
      <w:bookmarkStart w:id="131" w:name="keyword127"/>
      <w:bookmarkEnd w:id="131"/>
      <w:r>
        <w:rPr>
          <w:sz w:val="20"/>
          <w:szCs w:val="20"/>
        </w:rPr>
        <w:t>обращения к процедуре можно использовать команды:</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EXEC my_proc1 </w:t>
      </w:r>
      <w:r>
        <w:rPr>
          <w:rFonts w:ascii="Courier New" w:hAnsi="Courier New" w:cs="Courier New"/>
          <w:sz w:val="20"/>
          <w:szCs w:val="20"/>
        </w:rPr>
        <w:t>или</w:t>
      </w:r>
      <w:r>
        <w:rPr>
          <w:rFonts w:ascii="Courier New" w:hAnsi="Courier New" w:cs="Courier New"/>
          <w:sz w:val="20"/>
          <w:szCs w:val="20"/>
          <w:lang w:val="en-US"/>
        </w:rPr>
        <w:t xml:space="preserve"> my_proc1</w:t>
      </w:r>
    </w:p>
    <w:p w:rsidR="00D5322F" w:rsidRDefault="00D5322F" w:rsidP="00526887">
      <w:r>
        <w:rPr>
          <w:sz w:val="20"/>
          <w:szCs w:val="20"/>
        </w:rPr>
        <w:t>Процедура возвращает набор данных.</w:t>
      </w:r>
    </w:p>
    <w:p w:rsidR="0006369F" w:rsidRDefault="0006369F" w:rsidP="00526887">
      <w:pPr>
        <w:ind w:firstLine="708"/>
        <w:rPr>
          <w:b/>
          <w:bCs/>
          <w:sz w:val="20"/>
          <w:szCs w:val="20"/>
        </w:rPr>
      </w:pPr>
    </w:p>
    <w:p w:rsidR="00D5322F" w:rsidRDefault="00D5322F" w:rsidP="00526887">
      <w:pPr>
        <w:ind w:firstLine="708"/>
        <w:rPr>
          <w:sz w:val="20"/>
          <w:szCs w:val="20"/>
        </w:rPr>
      </w:pPr>
      <w:r>
        <w:rPr>
          <w:b/>
          <w:bCs/>
          <w:sz w:val="20"/>
          <w:szCs w:val="20"/>
        </w:rPr>
        <w:t>Пример</w:t>
      </w:r>
      <w:r>
        <w:rPr>
          <w:sz w:val="20"/>
          <w:szCs w:val="20"/>
        </w:rPr>
        <w:t xml:space="preserve">. </w:t>
      </w:r>
      <w:bookmarkStart w:id="132" w:name="keyword128"/>
      <w:bookmarkEnd w:id="132"/>
      <w:r>
        <w:rPr>
          <w:sz w:val="20"/>
          <w:szCs w:val="20"/>
        </w:rPr>
        <w:t>Процедура без параметров. Создать процедуру для уменьшения цены товара первого сорта на 10%.</w:t>
      </w:r>
    </w:p>
    <w:p w:rsidR="00962898" w:rsidRDefault="00962898" w:rsidP="00526887">
      <w:pPr>
        <w:ind w:firstLine="708"/>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33" w:name="example_12.2"/>
      <w:bookmarkEnd w:id="133"/>
      <w:r>
        <w:rPr>
          <w:rFonts w:ascii="Courier New" w:hAnsi="Courier New" w:cs="Courier New"/>
          <w:sz w:val="20"/>
          <w:szCs w:val="20"/>
          <w:lang w:val="en-US"/>
        </w:rPr>
        <w:t>CREATE PROC my_proc2</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DC1B67"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UPDATE</w:t>
      </w:r>
      <w:r w:rsidRPr="00DC1B67">
        <w:rPr>
          <w:rFonts w:ascii="Courier New" w:hAnsi="Courier New" w:cs="Courier New"/>
          <w:sz w:val="20"/>
          <w:szCs w:val="20"/>
          <w:lang w:val="en-US"/>
        </w:rPr>
        <w:t xml:space="preserve"> </w:t>
      </w:r>
      <w:r>
        <w:rPr>
          <w:rFonts w:ascii="Courier New" w:hAnsi="Courier New" w:cs="Courier New"/>
          <w:sz w:val="20"/>
          <w:szCs w:val="20"/>
        </w:rPr>
        <w:t>Товар</w:t>
      </w:r>
      <w:r w:rsidRPr="00DC1B67">
        <w:rPr>
          <w:rFonts w:ascii="Courier New" w:hAnsi="Courier New" w:cs="Courier New"/>
          <w:sz w:val="20"/>
          <w:szCs w:val="20"/>
          <w:lang w:val="en-US"/>
        </w:rPr>
        <w:t xml:space="preserve"> </w:t>
      </w:r>
      <w:r>
        <w:rPr>
          <w:rFonts w:ascii="Courier New" w:hAnsi="Courier New" w:cs="Courier New"/>
          <w:sz w:val="20"/>
          <w:szCs w:val="20"/>
          <w:lang w:val="en-US"/>
        </w:rPr>
        <w:t>SET</w:t>
      </w:r>
      <w:r w:rsidRPr="00DC1B67">
        <w:rPr>
          <w:rFonts w:ascii="Courier New" w:hAnsi="Courier New" w:cs="Courier New"/>
          <w:sz w:val="20"/>
          <w:szCs w:val="20"/>
          <w:lang w:val="en-US"/>
        </w:rPr>
        <w:t xml:space="preserve"> </w:t>
      </w:r>
      <w:r>
        <w:rPr>
          <w:rFonts w:ascii="Courier New" w:hAnsi="Courier New" w:cs="Courier New"/>
          <w:sz w:val="20"/>
          <w:szCs w:val="20"/>
        </w:rPr>
        <w:t>Цена</w:t>
      </w:r>
      <w:r w:rsidRPr="00DC1B67">
        <w:rPr>
          <w:rFonts w:ascii="Courier New" w:hAnsi="Courier New" w:cs="Courier New"/>
          <w:sz w:val="20"/>
          <w:szCs w:val="20"/>
          <w:lang w:val="en-US"/>
        </w:rPr>
        <w:t>=</w:t>
      </w:r>
      <w:r>
        <w:rPr>
          <w:rFonts w:ascii="Courier New" w:hAnsi="Courier New" w:cs="Courier New"/>
          <w:sz w:val="20"/>
          <w:szCs w:val="20"/>
        </w:rPr>
        <w:t>Цена</w:t>
      </w:r>
      <w:r w:rsidRPr="00DC1B67">
        <w:rPr>
          <w:rFonts w:ascii="Courier New" w:hAnsi="Courier New" w:cs="Courier New"/>
          <w:sz w:val="20"/>
          <w:szCs w:val="20"/>
          <w:lang w:val="en-US"/>
        </w:rPr>
        <w:t>*0.9</w:t>
      </w:r>
      <w:r w:rsidR="005B3EE5" w:rsidRPr="00DC1B67">
        <w:rPr>
          <w:rFonts w:ascii="Courier New" w:hAnsi="Courier New" w:cs="Courier New"/>
          <w:sz w:val="20"/>
          <w:szCs w:val="20"/>
          <w:lang w:val="en-US"/>
        </w:rPr>
        <w:t xml:space="preserve"> </w:t>
      </w:r>
      <w:r w:rsidRPr="00DC1B67">
        <w:rPr>
          <w:rFonts w:ascii="Courier New" w:hAnsi="Courier New" w:cs="Courier New"/>
          <w:sz w:val="20"/>
          <w:szCs w:val="20"/>
          <w:lang w:val="en-US"/>
        </w:rPr>
        <w:t xml:space="preserve">WHERE </w:t>
      </w:r>
      <w:r>
        <w:rPr>
          <w:rFonts w:ascii="Courier New" w:hAnsi="Courier New" w:cs="Courier New"/>
          <w:sz w:val="20"/>
          <w:szCs w:val="20"/>
        </w:rPr>
        <w:t>Сорт</w:t>
      </w:r>
      <w:r w:rsidRPr="00DC1B67">
        <w:rPr>
          <w:rFonts w:ascii="Courier New" w:hAnsi="Courier New" w:cs="Courier New"/>
          <w:sz w:val="20"/>
          <w:szCs w:val="20"/>
          <w:lang w:val="en-US"/>
        </w:rPr>
        <w:t>=’</w:t>
      </w:r>
      <w:r>
        <w:rPr>
          <w:rFonts w:ascii="Courier New" w:hAnsi="Courier New" w:cs="Courier New"/>
          <w:sz w:val="20"/>
          <w:szCs w:val="20"/>
        </w:rPr>
        <w:t>первый</w:t>
      </w:r>
      <w:r w:rsidRPr="00DC1B67">
        <w:rPr>
          <w:rFonts w:ascii="Courier New" w:hAnsi="Courier New" w:cs="Courier New"/>
          <w:sz w:val="20"/>
          <w:szCs w:val="20"/>
          <w:lang w:val="en-US"/>
        </w:rPr>
        <w:t>’</w:t>
      </w:r>
    </w:p>
    <w:p w:rsidR="00D75CC4" w:rsidRPr="00DC1B67" w:rsidRDefault="00D75CC4" w:rsidP="00526887">
      <w:pPr>
        <w:rPr>
          <w:sz w:val="20"/>
          <w:szCs w:val="20"/>
          <w:lang w:val="en-US"/>
        </w:rPr>
      </w:pPr>
    </w:p>
    <w:p w:rsidR="00D5322F" w:rsidRDefault="00D5322F" w:rsidP="00526887">
      <w:r>
        <w:rPr>
          <w:sz w:val="20"/>
          <w:szCs w:val="20"/>
        </w:rPr>
        <w:t xml:space="preserve">Для </w:t>
      </w:r>
      <w:bookmarkStart w:id="134" w:name="keyword129"/>
      <w:bookmarkEnd w:id="134"/>
      <w:r>
        <w:rPr>
          <w:sz w:val="20"/>
          <w:szCs w:val="20"/>
        </w:rPr>
        <w:t>обращения к процедуре можно использовать команды:</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EXEC my_proc2 </w:t>
      </w:r>
      <w:r>
        <w:rPr>
          <w:rFonts w:ascii="Courier New" w:hAnsi="Courier New" w:cs="Courier New"/>
          <w:sz w:val="20"/>
          <w:szCs w:val="20"/>
        </w:rPr>
        <w:t>или</w:t>
      </w:r>
      <w:r>
        <w:rPr>
          <w:rFonts w:ascii="Courier New" w:hAnsi="Courier New" w:cs="Courier New"/>
          <w:sz w:val="20"/>
          <w:szCs w:val="20"/>
          <w:lang w:val="en-US"/>
        </w:rPr>
        <w:t xml:space="preserve"> my_proc2</w:t>
      </w:r>
    </w:p>
    <w:p w:rsidR="00D5322F" w:rsidRDefault="00D5322F" w:rsidP="00526887">
      <w:r>
        <w:rPr>
          <w:sz w:val="20"/>
          <w:szCs w:val="20"/>
        </w:rPr>
        <w:t>Процедура не возвращает никаких данных.</w:t>
      </w:r>
    </w:p>
    <w:p w:rsidR="0006369F" w:rsidRDefault="0006369F" w:rsidP="00526887">
      <w:pPr>
        <w:ind w:firstLine="708"/>
        <w:rPr>
          <w:b/>
          <w:bCs/>
          <w:sz w:val="20"/>
          <w:szCs w:val="20"/>
        </w:rPr>
      </w:pPr>
    </w:p>
    <w:p w:rsidR="00D5322F" w:rsidRDefault="00D5322F" w:rsidP="00526887">
      <w:pPr>
        <w:ind w:firstLine="708"/>
        <w:rPr>
          <w:sz w:val="20"/>
          <w:szCs w:val="20"/>
        </w:rPr>
      </w:pPr>
      <w:r>
        <w:rPr>
          <w:b/>
          <w:bCs/>
          <w:sz w:val="20"/>
          <w:szCs w:val="20"/>
        </w:rPr>
        <w:t>Пример</w:t>
      </w:r>
      <w:r>
        <w:rPr>
          <w:sz w:val="20"/>
          <w:szCs w:val="20"/>
        </w:rPr>
        <w:t xml:space="preserve">. </w:t>
      </w:r>
      <w:bookmarkStart w:id="135" w:name="keyword130"/>
      <w:bookmarkEnd w:id="135"/>
      <w:r>
        <w:rPr>
          <w:sz w:val="20"/>
          <w:szCs w:val="20"/>
        </w:rPr>
        <w:t>Процедура с входным параметром. Создать процедуру для получения названий и стоимости товаров, которые приобрел заданный клиент.</w:t>
      </w:r>
    </w:p>
    <w:p w:rsidR="00962898" w:rsidRDefault="00962898" w:rsidP="00526887">
      <w:pPr>
        <w:ind w:firstLine="708"/>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36" w:name="example_12.3"/>
      <w:bookmarkEnd w:id="136"/>
      <w:r>
        <w:rPr>
          <w:rFonts w:ascii="Courier New" w:hAnsi="Courier New" w:cs="Courier New"/>
          <w:sz w:val="20"/>
          <w:szCs w:val="20"/>
          <w:lang w:val="en-US"/>
        </w:rPr>
        <w:t>CREATE PROC my_proc3</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@k </w:t>
      </w:r>
      <w:proofErr w:type="gramStart"/>
      <w:r>
        <w:rPr>
          <w:rFonts w:ascii="Courier New" w:hAnsi="Courier New" w:cs="Courier New"/>
          <w:sz w:val="20"/>
          <w:szCs w:val="20"/>
          <w:lang w:val="en-US"/>
        </w:rPr>
        <w:t>VARCHAR(</w:t>
      </w:r>
      <w:proofErr w:type="gramEnd"/>
      <w:r>
        <w:rPr>
          <w:rFonts w:ascii="Courier New" w:hAnsi="Courier New" w:cs="Courier New"/>
          <w:sz w:val="20"/>
          <w:szCs w:val="20"/>
          <w:lang w:val="en-US"/>
        </w:rPr>
        <w:t>20)</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AS</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SELECT </w:t>
      </w:r>
      <w:proofErr w:type="spellStart"/>
      <w:r>
        <w:rPr>
          <w:rFonts w:ascii="Courier New" w:hAnsi="Courier New" w:cs="Courier New"/>
          <w:sz w:val="20"/>
          <w:szCs w:val="20"/>
        </w:rPr>
        <w:t>Товар.Название</w:t>
      </w:r>
      <w:proofErr w:type="spellEnd"/>
      <w:r>
        <w:rPr>
          <w:rFonts w:ascii="Courier New" w:hAnsi="Courier New" w:cs="Courier New"/>
          <w:sz w:val="20"/>
          <w:szCs w:val="20"/>
        </w:rPr>
        <w:t xml:space="preserve">, </w:t>
      </w:r>
      <w:proofErr w:type="spellStart"/>
      <w:r>
        <w:rPr>
          <w:rFonts w:ascii="Courier New" w:hAnsi="Courier New" w:cs="Courier New"/>
          <w:sz w:val="20"/>
          <w:szCs w:val="20"/>
        </w:rPr>
        <w:t>Товар.Цена</w:t>
      </w:r>
      <w:proofErr w:type="spellEnd"/>
      <w:r>
        <w:rPr>
          <w:rFonts w:ascii="Courier New" w:hAnsi="Courier New" w:cs="Courier New"/>
          <w:sz w:val="20"/>
          <w:szCs w:val="20"/>
        </w:rPr>
        <w:t>*</w:t>
      </w:r>
      <w:proofErr w:type="spellStart"/>
      <w:r>
        <w:rPr>
          <w:rFonts w:ascii="Courier New" w:hAnsi="Courier New" w:cs="Courier New"/>
          <w:sz w:val="20"/>
          <w:szCs w:val="20"/>
        </w:rPr>
        <w:t>Сделка.Количество</w:t>
      </w:r>
      <w:proofErr w:type="spellEnd"/>
      <w:r w:rsidR="00962898" w:rsidRPr="005B3EE5">
        <w:rPr>
          <w:rFonts w:ascii="Courier New" w:hAnsi="Courier New" w:cs="Courier New"/>
          <w:sz w:val="20"/>
          <w:szCs w:val="20"/>
        </w:rPr>
        <w:t xml:space="preserve"> </w:t>
      </w:r>
      <w:r>
        <w:rPr>
          <w:rFonts w:ascii="Courier New" w:hAnsi="Courier New" w:cs="Courier New"/>
          <w:sz w:val="20"/>
          <w:szCs w:val="20"/>
        </w:rPr>
        <w:t xml:space="preserve">AS Стоимость, </w:t>
      </w:r>
      <w:proofErr w:type="spellStart"/>
      <w:r>
        <w:rPr>
          <w:rFonts w:ascii="Courier New" w:hAnsi="Courier New" w:cs="Courier New"/>
          <w:sz w:val="20"/>
          <w:szCs w:val="20"/>
        </w:rPr>
        <w:t>Клиент.Фамилия</w:t>
      </w:r>
      <w:proofErr w:type="spellEnd"/>
    </w:p>
    <w:p w:rsidR="00D5322F" w:rsidRPr="00DC1B67"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rPr>
        <w:t xml:space="preserve">  </w:t>
      </w:r>
      <w:r w:rsidRPr="00DC1B67">
        <w:rPr>
          <w:rFonts w:ascii="Courier New" w:hAnsi="Courier New" w:cs="Courier New"/>
          <w:sz w:val="20"/>
          <w:szCs w:val="20"/>
          <w:lang w:val="en-US"/>
        </w:rPr>
        <w:t xml:space="preserve">FROM </w:t>
      </w:r>
      <w:r>
        <w:rPr>
          <w:rFonts w:ascii="Courier New" w:hAnsi="Courier New" w:cs="Courier New"/>
          <w:sz w:val="20"/>
          <w:szCs w:val="20"/>
        </w:rPr>
        <w:t>Клиент</w:t>
      </w:r>
      <w:r w:rsidRPr="00DC1B67">
        <w:rPr>
          <w:rFonts w:ascii="Courier New" w:hAnsi="Courier New" w:cs="Courier New"/>
          <w:sz w:val="20"/>
          <w:szCs w:val="20"/>
          <w:lang w:val="en-US"/>
        </w:rPr>
        <w:t xml:space="preserve"> INNER JOIN </w:t>
      </w:r>
    </w:p>
    <w:p w:rsidR="00D5322F" w:rsidRPr="00DC1B67"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C1B67">
        <w:rPr>
          <w:rFonts w:ascii="Courier New" w:eastAsia="Courier New" w:hAnsi="Courier New" w:cs="Courier New"/>
          <w:sz w:val="20"/>
          <w:szCs w:val="20"/>
          <w:lang w:val="en-US"/>
        </w:rPr>
        <w:t xml:space="preserve">  </w:t>
      </w:r>
      <w:r w:rsidRPr="00DC1B67">
        <w:rPr>
          <w:rFonts w:ascii="Courier New" w:hAnsi="Courier New" w:cs="Courier New"/>
          <w:sz w:val="20"/>
          <w:szCs w:val="20"/>
          <w:lang w:val="en-US"/>
        </w:rPr>
        <w:t>(</w:t>
      </w:r>
      <w:r>
        <w:rPr>
          <w:rFonts w:ascii="Courier New" w:hAnsi="Courier New" w:cs="Courier New"/>
          <w:sz w:val="20"/>
          <w:szCs w:val="20"/>
        </w:rPr>
        <w:t>Товар</w:t>
      </w:r>
      <w:r w:rsidRPr="00DC1B67">
        <w:rPr>
          <w:rFonts w:ascii="Courier New" w:hAnsi="Courier New" w:cs="Courier New"/>
          <w:sz w:val="20"/>
          <w:szCs w:val="20"/>
          <w:lang w:val="en-US"/>
        </w:rPr>
        <w:t xml:space="preserve"> INNER JOIN </w:t>
      </w:r>
      <w:r>
        <w:rPr>
          <w:rFonts w:ascii="Courier New" w:hAnsi="Courier New" w:cs="Courier New"/>
          <w:sz w:val="20"/>
          <w:szCs w:val="20"/>
        </w:rPr>
        <w:t>Сделка</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C1B67">
        <w:rPr>
          <w:rFonts w:ascii="Courier New" w:eastAsia="Courier New" w:hAnsi="Courier New" w:cs="Courier New"/>
          <w:sz w:val="20"/>
          <w:szCs w:val="20"/>
          <w:lang w:val="en-US"/>
        </w:rPr>
        <w:t xml:space="preserve">  </w:t>
      </w:r>
      <w:r>
        <w:rPr>
          <w:rFonts w:ascii="Courier New" w:hAnsi="Courier New" w:cs="Courier New"/>
          <w:sz w:val="20"/>
          <w:szCs w:val="20"/>
        </w:rPr>
        <w:t xml:space="preserve">ON </w:t>
      </w:r>
      <w:proofErr w:type="spellStart"/>
      <w:r>
        <w:rPr>
          <w:rFonts w:ascii="Courier New" w:hAnsi="Courier New" w:cs="Courier New"/>
          <w:sz w:val="20"/>
          <w:szCs w:val="20"/>
        </w:rPr>
        <w:t>Товар.КодТовара</w:t>
      </w:r>
      <w:proofErr w:type="spellEnd"/>
      <w:r>
        <w:rPr>
          <w:rFonts w:ascii="Courier New" w:hAnsi="Courier New" w:cs="Courier New"/>
          <w:sz w:val="20"/>
          <w:szCs w:val="20"/>
        </w:rPr>
        <w:t>=</w:t>
      </w:r>
      <w:proofErr w:type="spellStart"/>
      <w:r>
        <w:rPr>
          <w:rFonts w:ascii="Courier New" w:hAnsi="Courier New" w:cs="Courier New"/>
          <w:sz w:val="20"/>
          <w:szCs w:val="20"/>
        </w:rPr>
        <w:t>Сделка.КодТовара</w:t>
      </w:r>
      <w:proofErr w:type="spellEnd"/>
      <w:r>
        <w:rPr>
          <w:rFonts w:ascii="Courier New" w:hAnsi="Courier New" w:cs="Courier New"/>
          <w:sz w:val="20"/>
          <w:szCs w:val="20"/>
        </w:rPr>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  </w:t>
      </w:r>
      <w:r>
        <w:rPr>
          <w:rFonts w:ascii="Courier New" w:hAnsi="Courier New" w:cs="Courier New"/>
          <w:sz w:val="20"/>
          <w:szCs w:val="20"/>
        </w:rPr>
        <w:t xml:space="preserve">ON </w:t>
      </w:r>
      <w:proofErr w:type="spellStart"/>
      <w:r>
        <w:rPr>
          <w:rFonts w:ascii="Courier New" w:hAnsi="Courier New" w:cs="Courier New"/>
          <w:sz w:val="20"/>
          <w:szCs w:val="20"/>
        </w:rPr>
        <w:t>Клиент.КодКлиента</w:t>
      </w:r>
      <w:proofErr w:type="spellEnd"/>
      <w:r>
        <w:rPr>
          <w:rFonts w:ascii="Courier New" w:hAnsi="Courier New" w:cs="Courier New"/>
          <w:sz w:val="20"/>
          <w:szCs w:val="20"/>
        </w:rPr>
        <w:t>=</w:t>
      </w:r>
      <w:proofErr w:type="spellStart"/>
      <w:r>
        <w:rPr>
          <w:rFonts w:ascii="Courier New" w:hAnsi="Courier New" w:cs="Courier New"/>
          <w:sz w:val="20"/>
          <w:szCs w:val="20"/>
        </w:rPr>
        <w:t>Сделка.КодКлиента</w:t>
      </w:r>
      <w:proofErr w:type="spellEnd"/>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rPr>
        <w:t xml:space="preserve">  </w:t>
      </w:r>
      <w:r>
        <w:rPr>
          <w:rFonts w:ascii="Courier New" w:hAnsi="Courier New" w:cs="Courier New"/>
          <w:sz w:val="20"/>
          <w:szCs w:val="20"/>
        </w:rPr>
        <w:t xml:space="preserve">WHERE </w:t>
      </w:r>
      <w:proofErr w:type="spellStart"/>
      <w:r>
        <w:rPr>
          <w:rFonts w:ascii="Courier New" w:hAnsi="Courier New" w:cs="Courier New"/>
          <w:sz w:val="20"/>
          <w:szCs w:val="20"/>
        </w:rPr>
        <w:t>Клиент.Фамилия</w:t>
      </w:r>
      <w:proofErr w:type="spellEnd"/>
      <w:r>
        <w:rPr>
          <w:rFonts w:ascii="Courier New" w:hAnsi="Courier New" w:cs="Courier New"/>
          <w:sz w:val="20"/>
          <w:szCs w:val="20"/>
        </w:rPr>
        <w:t>=@k</w:t>
      </w:r>
    </w:p>
    <w:p w:rsidR="00D75CC4" w:rsidRDefault="00D75CC4" w:rsidP="00526887">
      <w:pPr>
        <w:rPr>
          <w:sz w:val="20"/>
          <w:szCs w:val="20"/>
        </w:rPr>
      </w:pPr>
    </w:p>
    <w:p w:rsidR="00D5322F" w:rsidRDefault="00D5322F" w:rsidP="00526887">
      <w:r>
        <w:rPr>
          <w:sz w:val="20"/>
          <w:szCs w:val="20"/>
        </w:rPr>
        <w:t xml:space="preserve">Для </w:t>
      </w:r>
      <w:bookmarkStart w:id="137" w:name="keyword131"/>
      <w:bookmarkEnd w:id="137"/>
      <w:r>
        <w:rPr>
          <w:sz w:val="20"/>
          <w:szCs w:val="20"/>
        </w:rPr>
        <w:t>обращения к процедуре можно использовать команды:</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EXEC my_proc3 '</w:t>
      </w:r>
      <w:r>
        <w:rPr>
          <w:rFonts w:ascii="Courier New" w:hAnsi="Courier New" w:cs="Courier New"/>
          <w:sz w:val="20"/>
          <w:szCs w:val="20"/>
        </w:rPr>
        <w:t>Иванов</w:t>
      </w:r>
      <w:r>
        <w:rPr>
          <w:rFonts w:ascii="Courier New" w:hAnsi="Courier New" w:cs="Courier New"/>
          <w:sz w:val="20"/>
          <w:szCs w:val="20"/>
          <w:lang w:val="en-US"/>
        </w:rPr>
        <w:t xml:space="preserve">' </w:t>
      </w:r>
      <w:r>
        <w:rPr>
          <w:rFonts w:ascii="Courier New" w:hAnsi="Courier New" w:cs="Courier New"/>
          <w:sz w:val="20"/>
          <w:szCs w:val="20"/>
        </w:rPr>
        <w:t>или</w:t>
      </w:r>
      <w:r>
        <w:rPr>
          <w:rFonts w:ascii="Courier New" w:hAnsi="Courier New" w:cs="Courier New"/>
          <w:sz w:val="20"/>
          <w:szCs w:val="20"/>
          <w:lang w:val="en-US"/>
        </w:rPr>
        <w:t xml:space="preserve"> </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my_proc3 @k='</w:t>
      </w:r>
      <w:r>
        <w:rPr>
          <w:rFonts w:ascii="Courier New" w:hAnsi="Courier New" w:cs="Courier New"/>
          <w:sz w:val="20"/>
          <w:szCs w:val="20"/>
        </w:rPr>
        <w:t>Иванов</w:t>
      </w:r>
      <w:r>
        <w:rPr>
          <w:rFonts w:ascii="Courier New" w:hAnsi="Courier New" w:cs="Courier New"/>
          <w:sz w:val="20"/>
          <w:szCs w:val="20"/>
          <w:lang w:val="en-US"/>
        </w:rPr>
        <w:t>'</w:t>
      </w:r>
    </w:p>
    <w:p w:rsidR="0006369F" w:rsidRPr="00DC1B67" w:rsidRDefault="0006369F" w:rsidP="00526887">
      <w:pPr>
        <w:ind w:firstLine="708"/>
        <w:rPr>
          <w:b/>
          <w:bCs/>
          <w:sz w:val="20"/>
          <w:szCs w:val="20"/>
          <w:lang w:val="en-US"/>
        </w:rPr>
      </w:pPr>
    </w:p>
    <w:p w:rsidR="00D5322F" w:rsidRDefault="00D5322F" w:rsidP="00526887">
      <w:pPr>
        <w:ind w:firstLine="708"/>
        <w:rPr>
          <w:sz w:val="20"/>
          <w:szCs w:val="20"/>
        </w:rPr>
      </w:pPr>
      <w:r>
        <w:rPr>
          <w:b/>
          <w:bCs/>
          <w:sz w:val="20"/>
          <w:szCs w:val="20"/>
        </w:rPr>
        <w:t>Пример</w:t>
      </w:r>
      <w:r>
        <w:rPr>
          <w:sz w:val="20"/>
          <w:szCs w:val="20"/>
        </w:rPr>
        <w:t xml:space="preserve">. </w:t>
      </w:r>
      <w:bookmarkStart w:id="138" w:name="keyword132"/>
      <w:bookmarkEnd w:id="138"/>
      <w:r>
        <w:rPr>
          <w:sz w:val="20"/>
          <w:szCs w:val="20"/>
        </w:rPr>
        <w:t>Процедура с входными параметрами. Создать процедуру для уменьшения цены товара заданного типа в соответствии с указанным %.</w:t>
      </w:r>
    </w:p>
    <w:p w:rsidR="00D75CC4" w:rsidRDefault="00D75CC4" w:rsidP="00526887">
      <w:pPr>
        <w:ind w:firstLine="708"/>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39" w:name="example_12.4"/>
      <w:bookmarkEnd w:id="139"/>
      <w:r>
        <w:rPr>
          <w:rFonts w:ascii="Courier New" w:hAnsi="Courier New" w:cs="Courier New"/>
          <w:sz w:val="20"/>
          <w:szCs w:val="20"/>
          <w:lang w:val="en-US"/>
        </w:rPr>
        <w:t>CREATE PROC my_proc4</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@t </w:t>
      </w:r>
      <w:proofErr w:type="gramStart"/>
      <w:r>
        <w:rPr>
          <w:rFonts w:ascii="Courier New" w:hAnsi="Courier New" w:cs="Courier New"/>
          <w:sz w:val="20"/>
          <w:szCs w:val="20"/>
          <w:lang w:val="en-US"/>
        </w:rPr>
        <w:t>VARCHAR(</w:t>
      </w:r>
      <w:proofErr w:type="gramEnd"/>
      <w:r>
        <w:rPr>
          <w:rFonts w:ascii="Courier New" w:hAnsi="Courier New" w:cs="Courier New"/>
          <w:sz w:val="20"/>
          <w:szCs w:val="20"/>
          <w:lang w:val="en-US"/>
        </w:rPr>
        <w:t>20), @p FLOAT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lastRenderedPageBreak/>
        <w:t xml:space="preserve">UPDATE </w:t>
      </w:r>
      <w:r>
        <w:rPr>
          <w:rFonts w:ascii="Courier New" w:hAnsi="Courier New" w:cs="Courier New"/>
          <w:sz w:val="20"/>
          <w:szCs w:val="20"/>
        </w:rPr>
        <w:t>Товар</w:t>
      </w:r>
      <w:r>
        <w:rPr>
          <w:rFonts w:ascii="Courier New" w:hAnsi="Courier New" w:cs="Courier New"/>
          <w:sz w:val="20"/>
          <w:szCs w:val="20"/>
          <w:lang w:val="en-US"/>
        </w:rPr>
        <w:t xml:space="preserve"> SET </w:t>
      </w:r>
      <w:r>
        <w:rPr>
          <w:rFonts w:ascii="Courier New" w:hAnsi="Courier New" w:cs="Courier New"/>
          <w:sz w:val="20"/>
          <w:szCs w:val="20"/>
        </w:rPr>
        <w:t>Цена</w:t>
      </w:r>
      <w:r>
        <w:rPr>
          <w:rFonts w:ascii="Courier New" w:hAnsi="Courier New" w:cs="Courier New"/>
          <w:sz w:val="20"/>
          <w:szCs w:val="20"/>
          <w:lang w:val="en-US"/>
        </w:rPr>
        <w:t>=</w:t>
      </w:r>
      <w:r>
        <w:rPr>
          <w:rFonts w:ascii="Courier New" w:hAnsi="Courier New" w:cs="Courier New"/>
          <w:sz w:val="20"/>
          <w:szCs w:val="20"/>
        </w:rPr>
        <w:t>Цена</w:t>
      </w:r>
      <w:r>
        <w:rPr>
          <w:rFonts w:ascii="Courier New" w:hAnsi="Courier New" w:cs="Courier New"/>
          <w:sz w:val="20"/>
          <w:szCs w:val="20"/>
          <w:lang w:val="en-US"/>
        </w:rPr>
        <w:t>*(1-@p)</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lang w:val="en-US"/>
        </w:rPr>
        <w:t xml:space="preserve">  </w:t>
      </w:r>
      <w:r>
        <w:rPr>
          <w:rFonts w:ascii="Courier New" w:hAnsi="Courier New" w:cs="Courier New"/>
          <w:sz w:val="20"/>
          <w:szCs w:val="20"/>
        </w:rPr>
        <w:t>WHERE Тип=@t</w:t>
      </w:r>
    </w:p>
    <w:p w:rsidR="00D75CC4" w:rsidRDefault="00D75CC4" w:rsidP="00526887">
      <w:pPr>
        <w:ind w:firstLine="708"/>
        <w:rPr>
          <w:sz w:val="20"/>
          <w:szCs w:val="20"/>
        </w:rPr>
      </w:pPr>
    </w:p>
    <w:p w:rsidR="00D5322F" w:rsidRDefault="00D5322F" w:rsidP="00526887">
      <w:pPr>
        <w:ind w:firstLine="708"/>
      </w:pPr>
      <w:r>
        <w:rPr>
          <w:sz w:val="20"/>
          <w:szCs w:val="20"/>
        </w:rPr>
        <w:t xml:space="preserve">Для </w:t>
      </w:r>
      <w:bookmarkStart w:id="140" w:name="keyword133"/>
      <w:bookmarkEnd w:id="140"/>
      <w:r>
        <w:rPr>
          <w:sz w:val="20"/>
          <w:szCs w:val="20"/>
        </w:rPr>
        <w:t>обращения к процедуре можно использовать команды:</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EXEC my_proc4 '</w:t>
      </w:r>
      <w:r>
        <w:rPr>
          <w:rFonts w:ascii="Courier New" w:hAnsi="Courier New" w:cs="Courier New"/>
          <w:sz w:val="20"/>
          <w:szCs w:val="20"/>
        </w:rPr>
        <w:t>Вафли</w:t>
      </w:r>
      <w:r>
        <w:rPr>
          <w:rFonts w:ascii="Courier New" w:hAnsi="Courier New" w:cs="Courier New"/>
          <w:sz w:val="20"/>
          <w:szCs w:val="20"/>
          <w:lang w:val="en-US"/>
        </w:rPr>
        <w:t>'</w:t>
      </w:r>
      <w:proofErr w:type="gramStart"/>
      <w:r>
        <w:rPr>
          <w:rFonts w:ascii="Courier New" w:hAnsi="Courier New" w:cs="Courier New"/>
          <w:sz w:val="20"/>
          <w:szCs w:val="20"/>
          <w:lang w:val="en-US"/>
        </w:rPr>
        <w:t>,0.05</w:t>
      </w:r>
      <w:proofErr w:type="gramEnd"/>
      <w:r>
        <w:rPr>
          <w:rFonts w:ascii="Courier New" w:hAnsi="Courier New" w:cs="Courier New"/>
          <w:sz w:val="20"/>
          <w:szCs w:val="20"/>
          <w:lang w:val="en-US"/>
        </w:rPr>
        <w:t xml:space="preserve"> </w:t>
      </w:r>
      <w:r>
        <w:rPr>
          <w:rFonts w:ascii="Courier New" w:hAnsi="Courier New" w:cs="Courier New"/>
          <w:sz w:val="20"/>
          <w:szCs w:val="20"/>
        </w:rPr>
        <w:t>или</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EXEC my_proc4 @t='</w:t>
      </w:r>
      <w:r>
        <w:rPr>
          <w:rFonts w:ascii="Courier New" w:hAnsi="Courier New" w:cs="Courier New"/>
          <w:sz w:val="20"/>
          <w:szCs w:val="20"/>
        </w:rPr>
        <w:t>Вафли</w:t>
      </w:r>
      <w:r>
        <w:rPr>
          <w:rFonts w:ascii="Courier New" w:hAnsi="Courier New" w:cs="Courier New"/>
          <w:sz w:val="20"/>
          <w:szCs w:val="20"/>
          <w:lang w:val="en-US"/>
        </w:rPr>
        <w:t>', @p=0.05</w:t>
      </w:r>
    </w:p>
    <w:p w:rsidR="00D75CC4" w:rsidRPr="00DC1B67" w:rsidRDefault="00D75CC4" w:rsidP="00526887">
      <w:pPr>
        <w:ind w:firstLine="708"/>
        <w:jc w:val="both"/>
        <w:rPr>
          <w:b/>
          <w:bCs/>
          <w:sz w:val="20"/>
          <w:szCs w:val="20"/>
          <w:lang w:val="en-US"/>
        </w:rPr>
      </w:pPr>
    </w:p>
    <w:p w:rsidR="00D5322F" w:rsidRDefault="00D5322F" w:rsidP="00526887">
      <w:pPr>
        <w:ind w:firstLine="708"/>
        <w:jc w:val="both"/>
        <w:rPr>
          <w:sz w:val="20"/>
          <w:szCs w:val="20"/>
        </w:rPr>
      </w:pPr>
      <w:r>
        <w:rPr>
          <w:b/>
          <w:bCs/>
          <w:sz w:val="20"/>
          <w:szCs w:val="20"/>
        </w:rPr>
        <w:t>Пример</w:t>
      </w:r>
      <w:r>
        <w:rPr>
          <w:sz w:val="20"/>
          <w:szCs w:val="20"/>
        </w:rPr>
        <w:t xml:space="preserve">. </w:t>
      </w:r>
      <w:bookmarkStart w:id="141" w:name="keyword134"/>
      <w:bookmarkEnd w:id="141"/>
      <w:r>
        <w:rPr>
          <w:sz w:val="20"/>
          <w:szCs w:val="20"/>
        </w:rPr>
        <w:t>Процедура с входными параметрами и значениями по умолчанию. Создать процедуру для уменьшения цены товара заданного типа в соответствии с указанным %.</w:t>
      </w:r>
    </w:p>
    <w:p w:rsidR="00D75CC4" w:rsidRDefault="00D75CC4" w:rsidP="00526887">
      <w:pPr>
        <w:ind w:firstLine="708"/>
        <w:jc w:val="both"/>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42" w:name="example_12.5"/>
      <w:bookmarkEnd w:id="142"/>
      <w:r>
        <w:rPr>
          <w:rFonts w:ascii="Courier New" w:hAnsi="Courier New" w:cs="Courier New"/>
          <w:sz w:val="20"/>
          <w:szCs w:val="20"/>
          <w:lang w:val="en-US"/>
        </w:rPr>
        <w:t>CREATE PROC my_proc5</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@t </w:t>
      </w:r>
      <w:proofErr w:type="gramStart"/>
      <w:r>
        <w:rPr>
          <w:rFonts w:ascii="Courier New" w:hAnsi="Courier New" w:cs="Courier New"/>
          <w:sz w:val="20"/>
          <w:szCs w:val="20"/>
          <w:lang w:val="en-US"/>
        </w:rPr>
        <w:t>VARCHAR(</w:t>
      </w:r>
      <w:proofErr w:type="gramEnd"/>
      <w:r>
        <w:rPr>
          <w:rFonts w:ascii="Courier New" w:hAnsi="Courier New" w:cs="Courier New"/>
          <w:sz w:val="20"/>
          <w:szCs w:val="20"/>
          <w:lang w:val="en-US"/>
        </w:rPr>
        <w:t>20)=’</w:t>
      </w:r>
      <w:r>
        <w:rPr>
          <w:rFonts w:ascii="Courier New" w:hAnsi="Courier New" w:cs="Courier New"/>
          <w:sz w:val="20"/>
          <w:szCs w:val="20"/>
        </w:rPr>
        <w:t>Конфеты</w:t>
      </w:r>
      <w:r>
        <w:rPr>
          <w:rFonts w:ascii="Courier New" w:hAnsi="Courier New" w:cs="Courier New"/>
          <w:sz w:val="20"/>
          <w:szCs w:val="20"/>
          <w:lang w:val="en-US"/>
        </w:rPr>
        <w: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@p FLOAT=0.1</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UPDATE </w:t>
      </w:r>
      <w:r>
        <w:rPr>
          <w:rFonts w:ascii="Courier New" w:hAnsi="Courier New" w:cs="Courier New"/>
          <w:sz w:val="20"/>
          <w:szCs w:val="20"/>
        </w:rPr>
        <w:t>Товар</w:t>
      </w:r>
      <w:r>
        <w:rPr>
          <w:rFonts w:ascii="Courier New" w:hAnsi="Courier New" w:cs="Courier New"/>
          <w:sz w:val="20"/>
          <w:szCs w:val="20"/>
          <w:lang w:val="en-US"/>
        </w:rPr>
        <w:t xml:space="preserve"> SET </w:t>
      </w:r>
      <w:r>
        <w:rPr>
          <w:rFonts w:ascii="Courier New" w:hAnsi="Courier New" w:cs="Courier New"/>
          <w:sz w:val="20"/>
          <w:szCs w:val="20"/>
        </w:rPr>
        <w:t>Цена</w:t>
      </w:r>
      <w:r>
        <w:rPr>
          <w:rFonts w:ascii="Courier New" w:hAnsi="Courier New" w:cs="Courier New"/>
          <w:sz w:val="20"/>
          <w:szCs w:val="20"/>
          <w:lang w:val="en-US"/>
        </w:rPr>
        <w:t>=</w:t>
      </w:r>
      <w:r>
        <w:rPr>
          <w:rFonts w:ascii="Courier New" w:hAnsi="Courier New" w:cs="Courier New"/>
          <w:sz w:val="20"/>
          <w:szCs w:val="20"/>
        </w:rPr>
        <w:t>Цена</w:t>
      </w:r>
      <w:r>
        <w:rPr>
          <w:rFonts w:ascii="Courier New" w:hAnsi="Courier New" w:cs="Courier New"/>
          <w:sz w:val="20"/>
          <w:szCs w:val="20"/>
          <w:lang w:val="en-US"/>
        </w:rPr>
        <w:t>*(1-@p)</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lang w:val="en-US"/>
        </w:rPr>
        <w:t xml:space="preserve">  </w:t>
      </w:r>
      <w:r>
        <w:rPr>
          <w:rFonts w:ascii="Courier New" w:hAnsi="Courier New" w:cs="Courier New"/>
          <w:sz w:val="20"/>
          <w:szCs w:val="20"/>
        </w:rPr>
        <w:t>WHERE Тип=@t</w:t>
      </w:r>
    </w:p>
    <w:p w:rsidR="00D75CC4" w:rsidRDefault="00D75CC4" w:rsidP="00526887">
      <w:pPr>
        <w:rPr>
          <w:sz w:val="20"/>
          <w:szCs w:val="20"/>
        </w:rPr>
      </w:pPr>
    </w:p>
    <w:p w:rsidR="00D5322F" w:rsidRDefault="00D5322F" w:rsidP="00526887">
      <w:r>
        <w:rPr>
          <w:sz w:val="20"/>
          <w:szCs w:val="20"/>
        </w:rPr>
        <w:t xml:space="preserve">Для </w:t>
      </w:r>
      <w:bookmarkStart w:id="143" w:name="keyword135"/>
      <w:bookmarkEnd w:id="143"/>
      <w:r>
        <w:rPr>
          <w:sz w:val="20"/>
          <w:szCs w:val="20"/>
        </w:rPr>
        <w:t>обращения к процедуре можно использовать команды:</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EXEC my_proc5 '</w:t>
      </w:r>
      <w:r>
        <w:rPr>
          <w:rFonts w:ascii="Courier New" w:hAnsi="Courier New" w:cs="Courier New"/>
          <w:sz w:val="20"/>
          <w:szCs w:val="20"/>
        </w:rPr>
        <w:t>Вафли</w:t>
      </w:r>
      <w:r>
        <w:rPr>
          <w:rFonts w:ascii="Courier New" w:hAnsi="Courier New" w:cs="Courier New"/>
          <w:sz w:val="20"/>
          <w:szCs w:val="20"/>
          <w:lang w:val="en-US"/>
        </w:rPr>
        <w:t>'</w:t>
      </w:r>
      <w:proofErr w:type="gramStart"/>
      <w:r>
        <w:rPr>
          <w:rFonts w:ascii="Courier New" w:hAnsi="Courier New" w:cs="Courier New"/>
          <w:sz w:val="20"/>
          <w:szCs w:val="20"/>
          <w:lang w:val="en-US"/>
        </w:rPr>
        <w:t>,0.05</w:t>
      </w:r>
      <w:proofErr w:type="gramEnd"/>
      <w:r>
        <w:rPr>
          <w:rFonts w:ascii="Courier New" w:hAnsi="Courier New" w:cs="Courier New"/>
          <w:sz w:val="20"/>
          <w:szCs w:val="20"/>
          <w:lang w:val="en-US"/>
        </w:rPr>
        <w:t xml:space="preserve"> </w:t>
      </w:r>
      <w:r>
        <w:rPr>
          <w:rFonts w:ascii="Courier New" w:hAnsi="Courier New" w:cs="Courier New"/>
          <w:sz w:val="20"/>
          <w:szCs w:val="20"/>
        </w:rPr>
        <w:t>или</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EXEC my_proc5 @t='</w:t>
      </w:r>
      <w:r>
        <w:rPr>
          <w:rFonts w:ascii="Courier New" w:hAnsi="Courier New" w:cs="Courier New"/>
          <w:sz w:val="20"/>
          <w:szCs w:val="20"/>
        </w:rPr>
        <w:t>Вафли</w:t>
      </w:r>
      <w:r>
        <w:rPr>
          <w:rFonts w:ascii="Courier New" w:hAnsi="Courier New" w:cs="Courier New"/>
          <w:sz w:val="20"/>
          <w:szCs w:val="20"/>
          <w:lang w:val="en-US"/>
        </w:rPr>
        <w:t xml:space="preserve">', @p=0.05 </w:t>
      </w:r>
      <w:r>
        <w:rPr>
          <w:rFonts w:ascii="Courier New" w:hAnsi="Courier New" w:cs="Courier New"/>
          <w:sz w:val="20"/>
          <w:szCs w:val="20"/>
        </w:rPr>
        <w:t>или</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EXEC my_proc5 @p=0.05</w:t>
      </w:r>
    </w:p>
    <w:p w:rsidR="00D5322F" w:rsidRDefault="00D5322F" w:rsidP="00526887">
      <w:pPr>
        <w:jc w:val="both"/>
      </w:pPr>
      <w:r>
        <w:rPr>
          <w:sz w:val="20"/>
          <w:szCs w:val="20"/>
        </w:rPr>
        <w:t>В этом случае уменьшается цена конфет (значение типа не указано при вызове процедуры и берется по умолчанию).</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EXEC my_proc5</w:t>
      </w:r>
    </w:p>
    <w:p w:rsidR="00D5322F" w:rsidRDefault="00D5322F" w:rsidP="00526887">
      <w:r>
        <w:rPr>
          <w:sz w:val="20"/>
          <w:szCs w:val="20"/>
        </w:rPr>
        <w:t xml:space="preserve">В последнем случае оба </w:t>
      </w:r>
      <w:bookmarkStart w:id="144" w:name="keyword136"/>
      <w:bookmarkEnd w:id="144"/>
      <w:r>
        <w:rPr>
          <w:sz w:val="20"/>
          <w:szCs w:val="20"/>
        </w:rPr>
        <w:t>параметра (и тип, и проценты) не указаны при вызове процедуры, их значения берутся по умолчанию.</w:t>
      </w:r>
    </w:p>
    <w:p w:rsidR="00D75CC4" w:rsidRDefault="00D75CC4" w:rsidP="00526887">
      <w:pPr>
        <w:ind w:firstLine="708"/>
        <w:jc w:val="both"/>
        <w:rPr>
          <w:b/>
          <w:bCs/>
          <w:sz w:val="20"/>
          <w:szCs w:val="20"/>
        </w:rPr>
      </w:pPr>
    </w:p>
    <w:p w:rsidR="00D5322F" w:rsidRDefault="00D5322F" w:rsidP="00526887">
      <w:pPr>
        <w:ind w:firstLine="708"/>
        <w:jc w:val="both"/>
        <w:rPr>
          <w:sz w:val="20"/>
          <w:szCs w:val="20"/>
        </w:rPr>
      </w:pPr>
      <w:r>
        <w:rPr>
          <w:b/>
          <w:bCs/>
          <w:sz w:val="20"/>
          <w:szCs w:val="20"/>
        </w:rPr>
        <w:t>Пример</w:t>
      </w:r>
      <w:r>
        <w:rPr>
          <w:sz w:val="20"/>
          <w:szCs w:val="20"/>
        </w:rPr>
        <w:t xml:space="preserve">. </w:t>
      </w:r>
      <w:bookmarkStart w:id="145" w:name="keyword137"/>
      <w:bookmarkEnd w:id="145"/>
      <w:r>
        <w:rPr>
          <w:sz w:val="20"/>
          <w:szCs w:val="20"/>
        </w:rPr>
        <w:t>Процедура с входными и выходными параметрами. Создать процедуру для определения общей стоимости товаров, проданных за конкретный месяц.</w:t>
      </w:r>
    </w:p>
    <w:p w:rsidR="00D75CC4" w:rsidRDefault="00D75CC4" w:rsidP="00526887">
      <w:pPr>
        <w:ind w:firstLine="708"/>
        <w:jc w:val="both"/>
      </w:pP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46" w:name="example_12.6"/>
      <w:bookmarkEnd w:id="146"/>
      <w:r>
        <w:rPr>
          <w:rFonts w:ascii="Courier New" w:hAnsi="Courier New" w:cs="Courier New"/>
          <w:sz w:val="20"/>
          <w:szCs w:val="20"/>
          <w:lang w:val="en-US"/>
        </w:rPr>
        <w:t>CREATE PROC my_proc6</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@m INT,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@s FLOAT OUTPUT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AS</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SELECT @s=</w:t>
      </w:r>
      <w:proofErr w:type="gramStart"/>
      <w:r>
        <w:rPr>
          <w:rFonts w:ascii="Courier New" w:hAnsi="Courier New" w:cs="Courier New"/>
          <w:sz w:val="20"/>
          <w:szCs w:val="20"/>
          <w:lang w:val="en-US"/>
        </w:rPr>
        <w:t>Sum(</w:t>
      </w:r>
      <w:proofErr w:type="gramEnd"/>
      <w:r>
        <w:rPr>
          <w:rFonts w:ascii="Courier New" w:hAnsi="Courier New" w:cs="Courier New"/>
          <w:sz w:val="20"/>
          <w:szCs w:val="20"/>
        </w:rPr>
        <w:t>Товар</w:t>
      </w:r>
      <w:r>
        <w:rPr>
          <w:rFonts w:ascii="Courier New" w:hAnsi="Courier New" w:cs="Courier New"/>
          <w:sz w:val="20"/>
          <w:szCs w:val="20"/>
          <w:lang w:val="en-US"/>
        </w:rPr>
        <w:t>.</w:t>
      </w:r>
      <w:r>
        <w:rPr>
          <w:rFonts w:ascii="Courier New" w:hAnsi="Courier New" w:cs="Courier New"/>
          <w:sz w:val="20"/>
          <w:szCs w:val="20"/>
        </w:rPr>
        <w:t>Цена</w:t>
      </w:r>
      <w:r>
        <w:rPr>
          <w:rFonts w:ascii="Courier New" w:hAnsi="Courier New" w:cs="Courier New"/>
          <w:sz w:val="20"/>
          <w:szCs w:val="20"/>
          <w:lang w:val="en-US"/>
        </w:rPr>
        <w:t>*</w:t>
      </w:r>
      <w:r>
        <w:rPr>
          <w:rFonts w:ascii="Courier New" w:hAnsi="Courier New" w:cs="Courier New"/>
          <w:sz w:val="20"/>
          <w:szCs w:val="20"/>
        </w:rPr>
        <w:t>Сделка</w:t>
      </w:r>
      <w:r>
        <w:rPr>
          <w:rFonts w:ascii="Courier New" w:hAnsi="Courier New" w:cs="Courier New"/>
          <w:sz w:val="20"/>
          <w:szCs w:val="20"/>
          <w:lang w:val="en-US"/>
        </w:rPr>
        <w:t>.</w:t>
      </w:r>
      <w:r>
        <w:rPr>
          <w:rFonts w:ascii="Courier New" w:hAnsi="Courier New" w:cs="Courier New"/>
          <w:sz w:val="20"/>
          <w:szCs w:val="20"/>
        </w:rPr>
        <w:t>Количество</w:t>
      </w:r>
      <w:r>
        <w:rPr>
          <w:rFonts w:ascii="Courier New" w:hAnsi="Courier New" w:cs="Courier New"/>
          <w:sz w:val="20"/>
          <w:szCs w:val="20"/>
          <w:lang w:val="en-US"/>
        </w:rPr>
        <w: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FROM </w:t>
      </w:r>
      <w:r>
        <w:rPr>
          <w:rFonts w:ascii="Courier New" w:hAnsi="Courier New" w:cs="Courier New"/>
          <w:sz w:val="20"/>
          <w:szCs w:val="20"/>
        </w:rPr>
        <w:t>Товар</w:t>
      </w:r>
      <w:r>
        <w:rPr>
          <w:rFonts w:ascii="Courier New" w:hAnsi="Courier New" w:cs="Courier New"/>
          <w:sz w:val="20"/>
          <w:szCs w:val="20"/>
          <w:lang w:val="en-US"/>
        </w:rPr>
        <w:t xml:space="preserve"> INNER JOIN </w:t>
      </w:r>
      <w:r>
        <w:rPr>
          <w:rFonts w:ascii="Courier New" w:hAnsi="Courier New" w:cs="Courier New"/>
          <w:sz w:val="20"/>
          <w:szCs w:val="20"/>
        </w:rPr>
        <w:t>Сделка</w:t>
      </w:r>
      <w:r w:rsidR="00F73328">
        <w:rPr>
          <w:rFonts w:ascii="Courier New" w:hAnsi="Courier New" w:cs="Courier New"/>
          <w:sz w:val="20"/>
          <w:szCs w:val="20"/>
          <w:lang w:val="en-US"/>
        </w:rPr>
        <w:t xml:space="preserve"> </w:t>
      </w:r>
      <w:r>
        <w:rPr>
          <w:rFonts w:ascii="Courier New" w:hAnsi="Courier New" w:cs="Courier New"/>
          <w:sz w:val="20"/>
          <w:szCs w:val="20"/>
          <w:lang w:val="en-US"/>
        </w:rPr>
        <w:t xml:space="preserve">ON </w:t>
      </w:r>
      <w:r>
        <w:rPr>
          <w:rFonts w:ascii="Courier New" w:hAnsi="Courier New" w:cs="Courier New"/>
          <w:sz w:val="20"/>
          <w:szCs w:val="20"/>
        </w:rPr>
        <w:t>Товар</w:t>
      </w:r>
      <w:r>
        <w:rPr>
          <w:rFonts w:ascii="Courier New" w:hAnsi="Courier New" w:cs="Courier New"/>
          <w:sz w:val="20"/>
          <w:szCs w:val="20"/>
          <w:lang w:val="en-US"/>
        </w:rPr>
        <w:t>.</w:t>
      </w:r>
      <w:proofErr w:type="spellStart"/>
      <w:r>
        <w:rPr>
          <w:rFonts w:ascii="Courier New" w:hAnsi="Courier New" w:cs="Courier New"/>
          <w:sz w:val="20"/>
          <w:szCs w:val="20"/>
        </w:rPr>
        <w:t>КодТовара</w:t>
      </w:r>
      <w:proofErr w:type="spellEnd"/>
      <w:r>
        <w:rPr>
          <w:rFonts w:ascii="Courier New" w:hAnsi="Courier New" w:cs="Courier New"/>
          <w:sz w:val="20"/>
          <w:szCs w:val="20"/>
          <w:lang w:val="en-US"/>
        </w:rPr>
        <w:t>=</w:t>
      </w:r>
      <w:r>
        <w:rPr>
          <w:rFonts w:ascii="Courier New" w:hAnsi="Courier New" w:cs="Courier New"/>
          <w:sz w:val="20"/>
          <w:szCs w:val="20"/>
        </w:rPr>
        <w:t>Сделка</w:t>
      </w:r>
      <w:r>
        <w:rPr>
          <w:rFonts w:ascii="Courier New" w:hAnsi="Courier New" w:cs="Courier New"/>
          <w:sz w:val="20"/>
          <w:szCs w:val="20"/>
          <w:lang w:val="en-US"/>
        </w:rPr>
        <w:t>.</w:t>
      </w:r>
      <w:proofErr w:type="spellStart"/>
      <w:r>
        <w:rPr>
          <w:rFonts w:ascii="Courier New" w:hAnsi="Courier New" w:cs="Courier New"/>
          <w:sz w:val="20"/>
          <w:szCs w:val="20"/>
        </w:rPr>
        <w:t>КодТовара</w:t>
      </w:r>
      <w:proofErr w:type="spellEnd"/>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sz w:val="20"/>
          <w:szCs w:val="20"/>
          <w:lang w:val="en-US"/>
        </w:rPr>
        <w:t xml:space="preserve">  </w:t>
      </w:r>
      <w:r>
        <w:rPr>
          <w:rFonts w:ascii="Courier New" w:hAnsi="Courier New" w:cs="Courier New"/>
          <w:sz w:val="20"/>
          <w:szCs w:val="20"/>
          <w:lang w:val="en-US"/>
        </w:rPr>
        <w:t xml:space="preserve">GROUP BY </w:t>
      </w:r>
      <w:proofErr w:type="gramStart"/>
      <w:r>
        <w:rPr>
          <w:rFonts w:ascii="Courier New" w:hAnsi="Courier New" w:cs="Courier New"/>
          <w:sz w:val="20"/>
          <w:szCs w:val="20"/>
          <w:lang w:val="en-US"/>
        </w:rPr>
        <w:t>Month(</w:t>
      </w:r>
      <w:proofErr w:type="gramEnd"/>
      <w:r>
        <w:rPr>
          <w:rFonts w:ascii="Courier New" w:hAnsi="Courier New" w:cs="Courier New"/>
          <w:sz w:val="20"/>
          <w:szCs w:val="20"/>
        </w:rPr>
        <w:t>Сделка</w:t>
      </w:r>
      <w:r>
        <w:rPr>
          <w:rFonts w:ascii="Courier New" w:hAnsi="Courier New" w:cs="Courier New"/>
          <w:sz w:val="20"/>
          <w:szCs w:val="20"/>
          <w:lang w:val="en-US"/>
        </w:rPr>
        <w:t>.</w:t>
      </w:r>
      <w:r>
        <w:rPr>
          <w:rFonts w:ascii="Courier New" w:hAnsi="Courier New" w:cs="Courier New"/>
          <w:sz w:val="20"/>
          <w:szCs w:val="20"/>
        </w:rPr>
        <w:t>Дата</w:t>
      </w:r>
      <w:r>
        <w:rPr>
          <w:rFonts w:ascii="Courier New" w:hAnsi="Courier New" w:cs="Courier New"/>
          <w:sz w:val="20"/>
          <w:szCs w:val="20"/>
          <w:lang w:val="en-US"/>
        </w:rPr>
        <w: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20"/>
          <w:szCs w:val="20"/>
          <w:lang w:val="en-US"/>
        </w:rPr>
        <w:t xml:space="preserve">  </w:t>
      </w:r>
      <w:r>
        <w:rPr>
          <w:rFonts w:ascii="Courier New" w:hAnsi="Courier New" w:cs="Courier New"/>
          <w:sz w:val="20"/>
          <w:szCs w:val="20"/>
          <w:lang w:val="en-US"/>
        </w:rPr>
        <w:t>HAVING</w:t>
      </w:r>
      <w:r w:rsidRPr="009B35BA">
        <w:rPr>
          <w:rFonts w:ascii="Courier New" w:hAnsi="Courier New" w:cs="Courier New"/>
          <w:sz w:val="20"/>
          <w:szCs w:val="20"/>
        </w:rPr>
        <w:t xml:space="preserve"> </w:t>
      </w:r>
      <w:proofErr w:type="gramStart"/>
      <w:r>
        <w:rPr>
          <w:rFonts w:ascii="Courier New" w:hAnsi="Courier New" w:cs="Courier New"/>
          <w:sz w:val="20"/>
          <w:szCs w:val="20"/>
          <w:lang w:val="en-US"/>
        </w:rPr>
        <w:t>Month</w:t>
      </w:r>
      <w:r w:rsidRPr="009B35BA">
        <w:rPr>
          <w:rFonts w:ascii="Courier New" w:hAnsi="Courier New" w:cs="Courier New"/>
          <w:sz w:val="20"/>
          <w:szCs w:val="20"/>
        </w:rPr>
        <w:t>(</w:t>
      </w:r>
      <w:proofErr w:type="spellStart"/>
      <w:proofErr w:type="gramEnd"/>
      <w:r>
        <w:rPr>
          <w:rFonts w:ascii="Courier New" w:hAnsi="Courier New" w:cs="Courier New"/>
          <w:sz w:val="20"/>
          <w:szCs w:val="20"/>
        </w:rPr>
        <w:t>Сделка</w:t>
      </w:r>
      <w:r w:rsidRPr="009B35BA">
        <w:rPr>
          <w:rFonts w:ascii="Courier New" w:hAnsi="Courier New" w:cs="Courier New"/>
          <w:sz w:val="20"/>
          <w:szCs w:val="20"/>
        </w:rPr>
        <w:t>.</w:t>
      </w:r>
      <w:r>
        <w:rPr>
          <w:rFonts w:ascii="Courier New" w:hAnsi="Courier New" w:cs="Courier New"/>
          <w:sz w:val="20"/>
          <w:szCs w:val="20"/>
        </w:rPr>
        <w:t>Дата</w:t>
      </w:r>
      <w:proofErr w:type="spellEnd"/>
      <w:r w:rsidRPr="009B35BA">
        <w:rPr>
          <w:rFonts w:ascii="Courier New" w:hAnsi="Courier New" w:cs="Courier New"/>
          <w:sz w:val="20"/>
          <w:szCs w:val="20"/>
        </w:rPr>
        <w:t>)=@</w:t>
      </w:r>
      <w:r>
        <w:rPr>
          <w:rFonts w:ascii="Courier New" w:hAnsi="Courier New" w:cs="Courier New"/>
          <w:sz w:val="20"/>
          <w:szCs w:val="20"/>
          <w:lang w:val="en-US"/>
        </w:rPr>
        <w:t>m</w:t>
      </w:r>
    </w:p>
    <w:p w:rsidR="00F73328" w:rsidRDefault="00F73328" w:rsidP="00526887">
      <w:pPr>
        <w:ind w:firstLine="708"/>
        <w:rPr>
          <w:sz w:val="20"/>
          <w:szCs w:val="20"/>
        </w:rPr>
      </w:pPr>
    </w:p>
    <w:p w:rsidR="00D5322F" w:rsidRDefault="00D5322F" w:rsidP="00526887">
      <w:pPr>
        <w:ind w:firstLine="708"/>
      </w:pPr>
      <w:r>
        <w:rPr>
          <w:sz w:val="20"/>
          <w:szCs w:val="20"/>
        </w:rPr>
        <w:t xml:space="preserve">Для </w:t>
      </w:r>
      <w:bookmarkStart w:id="147" w:name="keyword138"/>
      <w:bookmarkEnd w:id="147"/>
      <w:r>
        <w:rPr>
          <w:sz w:val="20"/>
          <w:szCs w:val="20"/>
        </w:rPr>
        <w:t>обращения к процедуре можно использовать команды:</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DECLARE @</w:t>
      </w:r>
      <w:proofErr w:type="spellStart"/>
      <w:r>
        <w:rPr>
          <w:rFonts w:ascii="Courier New" w:hAnsi="Courier New" w:cs="Courier New"/>
          <w:sz w:val="20"/>
          <w:szCs w:val="20"/>
          <w:lang w:val="en-US"/>
        </w:rPr>
        <w:t>st</w:t>
      </w:r>
      <w:proofErr w:type="spellEnd"/>
      <w:r>
        <w:rPr>
          <w:rFonts w:ascii="Courier New" w:hAnsi="Courier New" w:cs="Courier New"/>
          <w:sz w:val="20"/>
          <w:szCs w:val="20"/>
          <w:lang w:val="en-US"/>
        </w:rPr>
        <w:t xml:space="preserve"> FLOAT</w:t>
      </w:r>
    </w:p>
    <w:p w:rsidR="00D5322F" w:rsidRPr="009B35BA"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hAnsi="Courier New" w:cs="Courier New"/>
          <w:sz w:val="20"/>
          <w:szCs w:val="20"/>
          <w:lang w:val="en-US"/>
        </w:rPr>
        <w:t xml:space="preserve">EXEC my_proc6 </w:t>
      </w:r>
      <w:r w:rsidR="00F73328">
        <w:rPr>
          <w:rFonts w:ascii="Courier New" w:hAnsi="Courier New" w:cs="Courier New"/>
          <w:sz w:val="20"/>
          <w:szCs w:val="20"/>
          <w:lang w:val="en-US"/>
        </w:rPr>
        <w:t>1, @</w:t>
      </w:r>
      <w:proofErr w:type="spellStart"/>
      <w:r>
        <w:rPr>
          <w:rFonts w:ascii="Courier New" w:hAnsi="Courier New" w:cs="Courier New"/>
          <w:sz w:val="20"/>
          <w:szCs w:val="20"/>
          <w:lang w:val="en-US"/>
        </w:rPr>
        <w:t>st</w:t>
      </w:r>
      <w:proofErr w:type="spellEnd"/>
      <w:r>
        <w:rPr>
          <w:rFonts w:ascii="Courier New" w:hAnsi="Courier New" w:cs="Courier New"/>
          <w:sz w:val="20"/>
          <w:szCs w:val="20"/>
          <w:lang w:val="en-US"/>
        </w:rPr>
        <w:t xml:space="preserve"> OUTPUT</w:t>
      </w:r>
    </w:p>
    <w:p w:rsidR="00D5322F" w:rsidRDefault="00D5322F" w:rsidP="0052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SELECT @</w:t>
      </w:r>
      <w:proofErr w:type="spellStart"/>
      <w:r>
        <w:rPr>
          <w:rFonts w:ascii="Courier New" w:hAnsi="Courier New" w:cs="Courier New"/>
          <w:sz w:val="20"/>
          <w:szCs w:val="20"/>
        </w:rPr>
        <w:t>st</w:t>
      </w:r>
      <w:proofErr w:type="spellEnd"/>
    </w:p>
    <w:p w:rsidR="00D5322F" w:rsidRDefault="00D5322F" w:rsidP="00526887">
      <w:pPr>
        <w:ind w:firstLine="708"/>
      </w:pPr>
      <w:r>
        <w:rPr>
          <w:sz w:val="20"/>
          <w:szCs w:val="20"/>
        </w:rPr>
        <w:t xml:space="preserve">Этот блок команд позволяет определить стоимость товаров, проданных в январе </w:t>
      </w:r>
      <w:r w:rsidR="00C41682">
        <w:rPr>
          <w:sz w:val="20"/>
          <w:szCs w:val="20"/>
        </w:rPr>
        <w:t>(входной</w:t>
      </w:r>
      <w:r>
        <w:rPr>
          <w:sz w:val="20"/>
          <w:szCs w:val="20"/>
        </w:rPr>
        <w:t xml:space="preserve"> параметр месяц указан равным 1).</w:t>
      </w:r>
    </w:p>
    <w:p w:rsidR="00D5322F" w:rsidRDefault="00D5322F" w:rsidP="00526887">
      <w:pPr>
        <w:ind w:firstLine="720"/>
        <w:jc w:val="both"/>
        <w:rPr>
          <w:b/>
          <w:sz w:val="28"/>
          <w:szCs w:val="28"/>
        </w:rPr>
      </w:pPr>
    </w:p>
    <w:p w:rsidR="00926092" w:rsidRPr="00FB7B6B" w:rsidRDefault="00FB7B6B" w:rsidP="00526887">
      <w:pPr>
        <w:ind w:firstLine="720"/>
        <w:jc w:val="both"/>
        <w:rPr>
          <w:b/>
          <w:sz w:val="28"/>
          <w:szCs w:val="28"/>
        </w:rPr>
      </w:pPr>
      <w:r w:rsidRPr="00FB7B6B">
        <w:rPr>
          <w:b/>
          <w:sz w:val="28"/>
          <w:szCs w:val="28"/>
        </w:rPr>
        <w:t>2</w:t>
      </w:r>
      <w:r>
        <w:rPr>
          <w:b/>
          <w:sz w:val="28"/>
          <w:szCs w:val="28"/>
        </w:rPr>
        <w:t>.4. Триггеры</w:t>
      </w:r>
    </w:p>
    <w:p w:rsidR="00926092" w:rsidRDefault="00926092" w:rsidP="00526887">
      <w:pPr>
        <w:ind w:firstLine="720"/>
        <w:jc w:val="both"/>
        <w:rPr>
          <w:sz w:val="20"/>
          <w:szCs w:val="20"/>
        </w:rPr>
      </w:pPr>
    </w:p>
    <w:p w:rsidR="00FB7B6B" w:rsidRPr="00FB7B6B" w:rsidRDefault="00FB7B6B" w:rsidP="00FB7B6B">
      <w:pPr>
        <w:ind w:firstLine="720"/>
        <w:jc w:val="both"/>
        <w:rPr>
          <w:sz w:val="20"/>
          <w:szCs w:val="20"/>
        </w:rPr>
      </w:pPr>
      <w:r w:rsidRPr="00FB7B6B">
        <w:rPr>
          <w:sz w:val="20"/>
          <w:szCs w:val="20"/>
        </w:rPr>
        <w:t xml:space="preserve">Триггеры являются одной из разновидностей хранимых процедур. Их исполнение происходит при выполнении для таблицы какого-либо оператора языка манипулирования данными (DML). </w:t>
      </w:r>
      <w:bookmarkStart w:id="148" w:name="keyword4"/>
      <w:bookmarkEnd w:id="148"/>
      <w:r w:rsidRPr="00FB7B6B">
        <w:rPr>
          <w:sz w:val="20"/>
          <w:szCs w:val="20"/>
        </w:rPr>
        <w:t>Триггеры используются для проверки целостности данных, а также для отката транзакций.</w:t>
      </w:r>
    </w:p>
    <w:p w:rsidR="00FB7B6B" w:rsidRPr="00FB7B6B" w:rsidRDefault="00FB7B6B" w:rsidP="00FB7B6B">
      <w:pPr>
        <w:ind w:firstLine="720"/>
        <w:jc w:val="both"/>
        <w:rPr>
          <w:sz w:val="20"/>
          <w:szCs w:val="20"/>
        </w:rPr>
      </w:pPr>
      <w:bookmarkStart w:id="149" w:name="keyword5"/>
      <w:bookmarkEnd w:id="149"/>
      <w:r w:rsidRPr="00FB7B6B">
        <w:rPr>
          <w:b/>
          <w:sz w:val="20"/>
          <w:szCs w:val="20"/>
        </w:rPr>
        <w:t>Триггер</w:t>
      </w:r>
      <w:r w:rsidRPr="00FB7B6B">
        <w:rPr>
          <w:sz w:val="20"/>
          <w:szCs w:val="20"/>
        </w:rPr>
        <w:t xml:space="preserve"> – это откомпилированная SQL-процедура, исполнение которой обусловлено наступлением определенных событий внутри реляционной базы данных. Применение </w:t>
      </w:r>
      <w:bookmarkStart w:id="150" w:name="keyword6"/>
      <w:bookmarkEnd w:id="150"/>
      <w:r w:rsidRPr="00FB7B6B">
        <w:rPr>
          <w:sz w:val="20"/>
          <w:szCs w:val="20"/>
        </w:rPr>
        <w:t xml:space="preserve">триггеров большей частью весьма удобно для пользователей </w:t>
      </w:r>
      <w:bookmarkStart w:id="151" w:name="keyword7"/>
      <w:bookmarkEnd w:id="151"/>
      <w:r w:rsidRPr="00FB7B6B">
        <w:rPr>
          <w:sz w:val="20"/>
          <w:szCs w:val="20"/>
        </w:rPr>
        <w:t xml:space="preserve">базы данных. И все же их использование часто связано с дополнительными затратами ресурсов на </w:t>
      </w:r>
      <w:bookmarkStart w:id="152" w:name="keyword8"/>
      <w:bookmarkEnd w:id="152"/>
      <w:r w:rsidRPr="00FB7B6B">
        <w:rPr>
          <w:sz w:val="20"/>
          <w:szCs w:val="20"/>
        </w:rPr>
        <w:t xml:space="preserve">операции ввода/вывода. В том случае, когда тех же результатов (с гораздо меньшими непроизводительными затратами ресурсов) можно добиться с помощью хранимых процедур или прикладных программ, применение </w:t>
      </w:r>
      <w:bookmarkStart w:id="153" w:name="keyword9"/>
      <w:bookmarkEnd w:id="153"/>
      <w:r w:rsidRPr="00FB7B6B">
        <w:rPr>
          <w:sz w:val="20"/>
          <w:szCs w:val="20"/>
        </w:rPr>
        <w:t>триггеров нецелесообразно.</w:t>
      </w:r>
    </w:p>
    <w:p w:rsidR="00FB7B6B" w:rsidRPr="00FB7B6B" w:rsidRDefault="00FB7B6B" w:rsidP="00FB7B6B">
      <w:pPr>
        <w:ind w:firstLine="720"/>
        <w:jc w:val="both"/>
        <w:rPr>
          <w:sz w:val="20"/>
          <w:szCs w:val="20"/>
        </w:rPr>
      </w:pPr>
      <w:r w:rsidRPr="00FB7B6B">
        <w:rPr>
          <w:sz w:val="20"/>
          <w:szCs w:val="20"/>
        </w:rPr>
        <w:t>Триггеры – особый инструмент SQL-сервера, используемый для поддержания целостности данных в базе данных. С помощью ограничений целостности, правил и значений по умолчанию не всегда можно добиться нужного уровня функциональности. Часто требуется реализовать сложные алгоритмы проверки данных, гарантирующие их достоверность и реальность. Кроме того, иногда необходимо отслеживать изменения значений таблицы, чтобы нужным образом изменить связанные данные. Триггеры можно рассматривать как своего рода фильтры, вступающие в действие после выполнения всех операций в соответствии с правилами, стандартными значениями и т.д.</w:t>
      </w:r>
    </w:p>
    <w:p w:rsidR="00FB7B6B" w:rsidRPr="00FB7B6B" w:rsidRDefault="00FB7B6B" w:rsidP="00FB7B6B">
      <w:pPr>
        <w:ind w:firstLine="720"/>
        <w:jc w:val="both"/>
        <w:rPr>
          <w:sz w:val="20"/>
          <w:szCs w:val="20"/>
        </w:rPr>
      </w:pPr>
      <w:r w:rsidRPr="00FB7B6B">
        <w:rPr>
          <w:sz w:val="20"/>
          <w:szCs w:val="20"/>
        </w:rPr>
        <w:t>Триггер представляет собой специальный тип хранимых процедур, запускаемых сервером автоматически при попытке изменения данных в таблицах, с которыми триггеры связаны. Каждый триггер привязывается к конкретной таблице. Все производимые им модификации данных рассматриваются как одна транзакция. В случае обнаружения ошибки или нарушения целостности данных происходит откат этой транзакции. Тем самым внесение изменений запрещается. Отменяются также все изменения, уже сделанные триггером.</w:t>
      </w:r>
    </w:p>
    <w:p w:rsidR="00FB7B6B" w:rsidRPr="00FB7B6B" w:rsidRDefault="00FB7B6B" w:rsidP="00FB7B6B">
      <w:pPr>
        <w:ind w:firstLine="720"/>
        <w:jc w:val="both"/>
        <w:rPr>
          <w:sz w:val="20"/>
          <w:szCs w:val="20"/>
        </w:rPr>
      </w:pPr>
      <w:r w:rsidRPr="00FB7B6B">
        <w:rPr>
          <w:sz w:val="20"/>
          <w:szCs w:val="20"/>
        </w:rPr>
        <w:lastRenderedPageBreak/>
        <w:t>Создает триггер только владелец базы данных. Это ограничение позволяет избежать случайного изменения структуры таблиц, способов связи с ними других объектов и т.п.</w:t>
      </w:r>
    </w:p>
    <w:p w:rsidR="00FB7B6B" w:rsidRPr="00FB7B6B" w:rsidRDefault="00FB7B6B" w:rsidP="00FB7B6B">
      <w:pPr>
        <w:ind w:firstLine="720"/>
        <w:jc w:val="both"/>
        <w:rPr>
          <w:sz w:val="20"/>
          <w:szCs w:val="20"/>
        </w:rPr>
      </w:pPr>
      <w:r w:rsidRPr="00FB7B6B">
        <w:rPr>
          <w:sz w:val="20"/>
          <w:szCs w:val="20"/>
        </w:rPr>
        <w:t>Триггер представляет собой весьма полезное и в то же время опасное средство. Так, при неправильной логике его работы можно легко уничтожить целую базу данных, поэтому триггеры необходимо очень тщательно отлаживать.</w:t>
      </w:r>
    </w:p>
    <w:p w:rsidR="00FB7B6B" w:rsidRPr="00FB7B6B" w:rsidRDefault="00FB7B6B" w:rsidP="00FB7B6B">
      <w:pPr>
        <w:ind w:firstLine="720"/>
        <w:jc w:val="both"/>
        <w:rPr>
          <w:sz w:val="20"/>
          <w:szCs w:val="20"/>
        </w:rPr>
      </w:pPr>
      <w:r w:rsidRPr="00FB7B6B">
        <w:rPr>
          <w:sz w:val="20"/>
          <w:szCs w:val="20"/>
        </w:rPr>
        <w:t>В отличие от обычной подпрограммы, триггер выполняется неявно в каждом случае возникновения триггерного события, к тому же он не имеет аргументов. Приведение его в действие иногда называют запуском триггера. С помощью триггеров достигаются следующие цели:</w:t>
      </w:r>
    </w:p>
    <w:p w:rsidR="00FB7B6B" w:rsidRPr="00FB7B6B" w:rsidRDefault="00FB7B6B" w:rsidP="00FB7B6B">
      <w:pPr>
        <w:numPr>
          <w:ilvl w:val="0"/>
          <w:numId w:val="32"/>
        </w:numPr>
        <w:jc w:val="both"/>
        <w:rPr>
          <w:sz w:val="20"/>
          <w:szCs w:val="20"/>
        </w:rPr>
      </w:pPr>
      <w:r w:rsidRPr="00FB7B6B">
        <w:rPr>
          <w:sz w:val="20"/>
          <w:szCs w:val="20"/>
        </w:rPr>
        <w:t>проверка корректности введенных данных и выполнение сложных ограничений целостности данных, которые трудно, если вообще возможно, поддерживать с помощью ограничений целостности, установленных для таблицы;</w:t>
      </w:r>
    </w:p>
    <w:p w:rsidR="00FB7B6B" w:rsidRPr="00FB7B6B" w:rsidRDefault="00FB7B6B" w:rsidP="00FB7B6B">
      <w:pPr>
        <w:numPr>
          <w:ilvl w:val="0"/>
          <w:numId w:val="32"/>
        </w:numPr>
        <w:jc w:val="both"/>
        <w:rPr>
          <w:sz w:val="20"/>
          <w:szCs w:val="20"/>
        </w:rPr>
      </w:pPr>
      <w:r w:rsidRPr="00FB7B6B">
        <w:rPr>
          <w:sz w:val="20"/>
          <w:szCs w:val="20"/>
        </w:rPr>
        <w:t>выдача предупреждений, напоминающих о необходимости выполнения некоторых действий при обновлении таблицы, реализованном определенным образом;</w:t>
      </w:r>
    </w:p>
    <w:p w:rsidR="00FB7B6B" w:rsidRPr="00FB7B6B" w:rsidRDefault="00FB7B6B" w:rsidP="00FB7B6B">
      <w:pPr>
        <w:numPr>
          <w:ilvl w:val="0"/>
          <w:numId w:val="32"/>
        </w:numPr>
        <w:jc w:val="both"/>
        <w:rPr>
          <w:sz w:val="20"/>
          <w:szCs w:val="20"/>
        </w:rPr>
      </w:pPr>
      <w:r w:rsidRPr="00FB7B6B">
        <w:rPr>
          <w:sz w:val="20"/>
          <w:szCs w:val="20"/>
        </w:rPr>
        <w:t>накопление аудиторской информации посредством фиксации сведений о внесенных изменениях и тех лицах, которые их выполнили;</w:t>
      </w:r>
    </w:p>
    <w:p w:rsidR="00FB7B6B" w:rsidRPr="00FB7B6B" w:rsidRDefault="00FB7B6B" w:rsidP="00FB7B6B">
      <w:pPr>
        <w:numPr>
          <w:ilvl w:val="0"/>
          <w:numId w:val="32"/>
        </w:numPr>
        <w:jc w:val="both"/>
        <w:rPr>
          <w:sz w:val="20"/>
          <w:szCs w:val="20"/>
        </w:rPr>
      </w:pPr>
      <w:r w:rsidRPr="00FB7B6B">
        <w:rPr>
          <w:sz w:val="20"/>
          <w:szCs w:val="20"/>
        </w:rPr>
        <w:t>поддержка репликации.</w:t>
      </w:r>
    </w:p>
    <w:p w:rsidR="00FB7B6B" w:rsidRDefault="00FB7B6B" w:rsidP="00FB7B6B">
      <w:pPr>
        <w:ind w:firstLine="720"/>
        <w:jc w:val="both"/>
        <w:rPr>
          <w:sz w:val="20"/>
          <w:szCs w:val="20"/>
        </w:rPr>
      </w:pPr>
    </w:p>
    <w:p w:rsidR="00FB7B6B" w:rsidRDefault="00FB7B6B" w:rsidP="00FB7B6B">
      <w:pPr>
        <w:ind w:firstLine="720"/>
        <w:jc w:val="both"/>
        <w:rPr>
          <w:sz w:val="20"/>
          <w:szCs w:val="20"/>
        </w:rPr>
      </w:pPr>
    </w:p>
    <w:p w:rsidR="00FB7B6B" w:rsidRPr="00FB7B6B" w:rsidRDefault="00FB7B6B" w:rsidP="00FB7B6B">
      <w:pPr>
        <w:ind w:firstLine="720"/>
        <w:jc w:val="both"/>
        <w:rPr>
          <w:sz w:val="20"/>
          <w:szCs w:val="20"/>
        </w:rPr>
      </w:pPr>
    </w:p>
    <w:p w:rsidR="00FB7B6B" w:rsidRPr="00FB7B6B" w:rsidRDefault="00FB7B6B" w:rsidP="00FB7B6B">
      <w:pPr>
        <w:ind w:firstLine="720"/>
        <w:jc w:val="both"/>
        <w:rPr>
          <w:sz w:val="20"/>
          <w:szCs w:val="20"/>
        </w:rPr>
      </w:pPr>
      <w:r w:rsidRPr="00FB7B6B">
        <w:rPr>
          <w:sz w:val="20"/>
          <w:szCs w:val="20"/>
        </w:rPr>
        <w:t xml:space="preserve">В реализации СУБД MS SQL </w:t>
      </w:r>
      <w:proofErr w:type="spellStart"/>
      <w:r w:rsidRPr="00FB7B6B">
        <w:rPr>
          <w:sz w:val="20"/>
          <w:szCs w:val="20"/>
        </w:rPr>
        <w:t>Server</w:t>
      </w:r>
      <w:proofErr w:type="spellEnd"/>
      <w:r w:rsidRPr="00FB7B6B">
        <w:rPr>
          <w:sz w:val="20"/>
          <w:szCs w:val="20"/>
        </w:rPr>
        <w:t xml:space="preserve"> используется следующий оператор создания или изменения триггера:</w:t>
      </w:r>
    </w:p>
    <w:p w:rsidR="00FB7B6B" w:rsidRPr="00FB7B6B" w:rsidRDefault="00FB7B6B" w:rsidP="00FB7B6B">
      <w:pPr>
        <w:ind w:firstLine="720"/>
        <w:jc w:val="both"/>
        <w:rPr>
          <w:sz w:val="20"/>
          <w:szCs w:val="20"/>
        </w:rPr>
      </w:pPr>
      <w:r w:rsidRPr="00FB7B6B">
        <w:rPr>
          <w:sz w:val="20"/>
          <w:szCs w:val="20"/>
        </w:rPr>
        <w:t>&lt;</w:t>
      </w:r>
      <w:proofErr w:type="spellStart"/>
      <w:r w:rsidRPr="00FB7B6B">
        <w:rPr>
          <w:sz w:val="20"/>
          <w:szCs w:val="20"/>
        </w:rPr>
        <w:t>Определение_триггера</w:t>
      </w:r>
      <w:proofErr w:type="spellEnd"/>
      <w:proofErr w:type="gramStart"/>
      <w:r w:rsidRPr="00FB7B6B">
        <w:rPr>
          <w:sz w:val="20"/>
          <w:szCs w:val="20"/>
        </w:rPr>
        <w:t>&gt;::</w:t>
      </w:r>
      <w:proofErr w:type="gramEnd"/>
      <w:r w:rsidRPr="00FB7B6B">
        <w:rPr>
          <w:sz w:val="20"/>
          <w:szCs w:val="20"/>
        </w:rPr>
        <w:t>=</w:t>
      </w:r>
    </w:p>
    <w:p w:rsidR="00FB7B6B" w:rsidRPr="00FB7B6B" w:rsidRDefault="00FB7B6B" w:rsidP="00FB7B6B">
      <w:pPr>
        <w:ind w:firstLine="720"/>
        <w:jc w:val="both"/>
        <w:rPr>
          <w:sz w:val="20"/>
          <w:szCs w:val="20"/>
        </w:rPr>
      </w:pPr>
      <w:r w:rsidRPr="00FB7B6B">
        <w:rPr>
          <w:sz w:val="20"/>
          <w:szCs w:val="20"/>
        </w:rPr>
        <w:t xml:space="preserve">{CREATE | ALTER} TRIGGER </w:t>
      </w:r>
      <w:proofErr w:type="spellStart"/>
      <w:r w:rsidRPr="00FB7B6B">
        <w:rPr>
          <w:sz w:val="20"/>
          <w:szCs w:val="20"/>
        </w:rPr>
        <w:t>имя_триггера</w:t>
      </w:r>
      <w:proofErr w:type="spellEnd"/>
    </w:p>
    <w:p w:rsidR="00FB7B6B" w:rsidRPr="00FB7B6B" w:rsidRDefault="00FB7B6B" w:rsidP="00FB7B6B">
      <w:pPr>
        <w:ind w:firstLine="720"/>
        <w:jc w:val="both"/>
        <w:rPr>
          <w:sz w:val="20"/>
          <w:szCs w:val="20"/>
        </w:rPr>
      </w:pPr>
      <w:r w:rsidRPr="00FB7B6B">
        <w:rPr>
          <w:sz w:val="20"/>
          <w:szCs w:val="20"/>
        </w:rPr>
        <w:t>ON {</w:t>
      </w:r>
      <w:proofErr w:type="spellStart"/>
      <w:r w:rsidRPr="00FB7B6B">
        <w:rPr>
          <w:sz w:val="20"/>
          <w:szCs w:val="20"/>
        </w:rPr>
        <w:t>имя_таблицы</w:t>
      </w:r>
      <w:proofErr w:type="spellEnd"/>
      <w:r w:rsidRPr="00FB7B6B">
        <w:rPr>
          <w:sz w:val="20"/>
          <w:szCs w:val="20"/>
        </w:rPr>
        <w:t xml:space="preserve"> | </w:t>
      </w:r>
      <w:proofErr w:type="spellStart"/>
      <w:r w:rsidRPr="00FB7B6B">
        <w:rPr>
          <w:sz w:val="20"/>
          <w:szCs w:val="20"/>
        </w:rPr>
        <w:t>имя_</w:t>
      </w:r>
      <w:proofErr w:type="gramStart"/>
      <w:r w:rsidRPr="00FB7B6B">
        <w:rPr>
          <w:sz w:val="20"/>
          <w:szCs w:val="20"/>
        </w:rPr>
        <w:t>представления</w:t>
      </w:r>
      <w:proofErr w:type="spellEnd"/>
      <w:r w:rsidRPr="00FB7B6B">
        <w:rPr>
          <w:sz w:val="20"/>
          <w:szCs w:val="20"/>
        </w:rPr>
        <w:t xml:space="preserve"> }</w:t>
      </w:r>
      <w:proofErr w:type="gramEnd"/>
    </w:p>
    <w:p w:rsidR="00FB7B6B" w:rsidRPr="00FB7B6B" w:rsidRDefault="00FB7B6B" w:rsidP="00FB7B6B">
      <w:pPr>
        <w:ind w:firstLine="720"/>
        <w:jc w:val="both"/>
        <w:rPr>
          <w:sz w:val="20"/>
          <w:szCs w:val="20"/>
          <w:lang w:val="en-US"/>
        </w:rPr>
      </w:pPr>
      <w:r w:rsidRPr="00FB7B6B">
        <w:rPr>
          <w:sz w:val="20"/>
          <w:szCs w:val="20"/>
          <w:lang w:val="en-US"/>
        </w:rPr>
        <w:t xml:space="preserve">[WITH </w:t>
      </w:r>
      <w:proofErr w:type="gramStart"/>
      <w:r w:rsidRPr="00FB7B6B">
        <w:rPr>
          <w:sz w:val="20"/>
          <w:szCs w:val="20"/>
          <w:lang w:val="en-US"/>
        </w:rPr>
        <w:t>ENCRYPTION ]</w:t>
      </w:r>
      <w:proofErr w:type="gramEnd"/>
    </w:p>
    <w:p w:rsidR="00FB7B6B" w:rsidRPr="00FB7B6B" w:rsidRDefault="00FB7B6B" w:rsidP="00FB7B6B">
      <w:pPr>
        <w:ind w:firstLine="720"/>
        <w:jc w:val="both"/>
        <w:rPr>
          <w:sz w:val="20"/>
          <w:szCs w:val="20"/>
          <w:lang w:val="en-US"/>
        </w:rPr>
      </w:pPr>
      <w:r w:rsidRPr="00FB7B6B">
        <w:rPr>
          <w:sz w:val="20"/>
          <w:szCs w:val="20"/>
          <w:lang w:val="en-US"/>
        </w:rPr>
        <w:t>{</w:t>
      </w:r>
    </w:p>
    <w:p w:rsidR="00FB7B6B" w:rsidRPr="00FB7B6B" w:rsidRDefault="00FB7B6B" w:rsidP="00FB7B6B">
      <w:pPr>
        <w:ind w:firstLine="720"/>
        <w:jc w:val="both"/>
        <w:rPr>
          <w:sz w:val="20"/>
          <w:szCs w:val="20"/>
          <w:lang w:val="en-US"/>
        </w:rPr>
      </w:pPr>
      <w:proofErr w:type="gramStart"/>
      <w:r w:rsidRPr="00FB7B6B">
        <w:rPr>
          <w:sz w:val="20"/>
          <w:szCs w:val="20"/>
          <w:lang w:val="en-US"/>
        </w:rPr>
        <w:t>{ {</w:t>
      </w:r>
      <w:proofErr w:type="gramEnd"/>
      <w:r w:rsidRPr="00FB7B6B">
        <w:rPr>
          <w:sz w:val="20"/>
          <w:szCs w:val="20"/>
          <w:lang w:val="en-US"/>
        </w:rPr>
        <w:t xml:space="preserve"> FOR | AFTER | INSTEAD OF }</w:t>
      </w:r>
    </w:p>
    <w:p w:rsidR="00FB7B6B" w:rsidRPr="00FB7B6B" w:rsidRDefault="00FB7B6B" w:rsidP="00FB7B6B">
      <w:pPr>
        <w:ind w:firstLine="720"/>
        <w:jc w:val="both"/>
        <w:rPr>
          <w:sz w:val="20"/>
          <w:szCs w:val="20"/>
          <w:lang w:val="en-US"/>
        </w:rPr>
      </w:pPr>
      <w:proofErr w:type="gramStart"/>
      <w:r w:rsidRPr="00FB7B6B">
        <w:rPr>
          <w:sz w:val="20"/>
          <w:szCs w:val="20"/>
          <w:lang w:val="en-US"/>
        </w:rPr>
        <w:t>{ [</w:t>
      </w:r>
      <w:proofErr w:type="gramEnd"/>
      <w:r w:rsidRPr="00FB7B6B">
        <w:rPr>
          <w:sz w:val="20"/>
          <w:szCs w:val="20"/>
          <w:lang w:val="en-US"/>
        </w:rPr>
        <w:t xml:space="preserve"> DELETE] [,] [ INSERT] [,] [ UPDATE] }</w:t>
      </w:r>
    </w:p>
    <w:p w:rsidR="00FB7B6B" w:rsidRPr="00FB7B6B" w:rsidRDefault="00FB7B6B" w:rsidP="00FB7B6B">
      <w:pPr>
        <w:ind w:firstLine="720"/>
        <w:jc w:val="both"/>
        <w:rPr>
          <w:sz w:val="20"/>
          <w:szCs w:val="20"/>
          <w:lang w:val="en-US"/>
        </w:rPr>
      </w:pPr>
      <w:proofErr w:type="gramStart"/>
      <w:r w:rsidRPr="00FB7B6B">
        <w:rPr>
          <w:sz w:val="20"/>
          <w:szCs w:val="20"/>
          <w:lang w:val="en-US"/>
        </w:rPr>
        <w:t>[ WITH</w:t>
      </w:r>
      <w:proofErr w:type="gramEnd"/>
      <w:r w:rsidRPr="00FB7B6B">
        <w:rPr>
          <w:sz w:val="20"/>
          <w:szCs w:val="20"/>
          <w:lang w:val="en-US"/>
        </w:rPr>
        <w:t xml:space="preserve"> APPEND ]</w:t>
      </w:r>
    </w:p>
    <w:p w:rsidR="00FB7B6B" w:rsidRPr="00FB7B6B" w:rsidRDefault="00FB7B6B" w:rsidP="00FB7B6B">
      <w:pPr>
        <w:ind w:firstLine="720"/>
        <w:jc w:val="both"/>
        <w:rPr>
          <w:sz w:val="20"/>
          <w:szCs w:val="20"/>
          <w:lang w:val="en-US"/>
        </w:rPr>
      </w:pPr>
      <w:proofErr w:type="gramStart"/>
      <w:r w:rsidRPr="00FB7B6B">
        <w:rPr>
          <w:sz w:val="20"/>
          <w:szCs w:val="20"/>
          <w:lang w:val="en-US"/>
        </w:rPr>
        <w:t>[ NOT</w:t>
      </w:r>
      <w:proofErr w:type="gramEnd"/>
      <w:r w:rsidRPr="00FB7B6B">
        <w:rPr>
          <w:sz w:val="20"/>
          <w:szCs w:val="20"/>
          <w:lang w:val="en-US"/>
        </w:rPr>
        <w:t xml:space="preserve"> FOR REPLICATION ]</w:t>
      </w:r>
    </w:p>
    <w:p w:rsidR="00FB7B6B" w:rsidRPr="00FB7B6B" w:rsidRDefault="00FB7B6B" w:rsidP="00FB7B6B">
      <w:pPr>
        <w:ind w:firstLine="720"/>
        <w:jc w:val="both"/>
        <w:rPr>
          <w:sz w:val="20"/>
          <w:szCs w:val="20"/>
          <w:lang w:val="en-US"/>
        </w:rPr>
      </w:pPr>
      <w:r w:rsidRPr="00FB7B6B">
        <w:rPr>
          <w:sz w:val="20"/>
          <w:szCs w:val="20"/>
          <w:lang w:val="en-US"/>
        </w:rPr>
        <w:t>AS</w:t>
      </w:r>
    </w:p>
    <w:p w:rsidR="00FB7B6B" w:rsidRPr="00FB7B6B" w:rsidRDefault="00FB7B6B" w:rsidP="00FB7B6B">
      <w:pPr>
        <w:ind w:firstLine="720"/>
        <w:jc w:val="both"/>
        <w:rPr>
          <w:sz w:val="20"/>
          <w:szCs w:val="20"/>
          <w:lang w:val="en-US"/>
        </w:rPr>
      </w:pPr>
      <w:r w:rsidRPr="00FB7B6B">
        <w:rPr>
          <w:sz w:val="20"/>
          <w:szCs w:val="20"/>
          <w:lang w:val="en-US"/>
        </w:rPr>
        <w:t xml:space="preserve">   </w:t>
      </w:r>
      <w:proofErr w:type="spellStart"/>
      <w:r w:rsidRPr="00FB7B6B">
        <w:rPr>
          <w:sz w:val="20"/>
          <w:szCs w:val="20"/>
          <w:lang w:val="en-US"/>
        </w:rPr>
        <w:t>sql</w:t>
      </w:r>
      <w:proofErr w:type="spellEnd"/>
      <w:r w:rsidRPr="00FB7B6B">
        <w:rPr>
          <w:sz w:val="20"/>
          <w:szCs w:val="20"/>
          <w:lang w:val="en-US"/>
        </w:rPr>
        <w:t>_</w:t>
      </w:r>
      <w:proofErr w:type="gramStart"/>
      <w:r w:rsidRPr="00FB7B6B">
        <w:rPr>
          <w:sz w:val="20"/>
          <w:szCs w:val="20"/>
        </w:rPr>
        <w:t>оператор</w:t>
      </w:r>
      <w:r w:rsidRPr="00FB7B6B">
        <w:rPr>
          <w:sz w:val="20"/>
          <w:szCs w:val="20"/>
          <w:lang w:val="en-US"/>
        </w:rPr>
        <w:t>[</w:t>
      </w:r>
      <w:proofErr w:type="gramEnd"/>
      <w:r w:rsidRPr="00FB7B6B">
        <w:rPr>
          <w:sz w:val="20"/>
          <w:szCs w:val="20"/>
          <w:lang w:val="en-US"/>
        </w:rPr>
        <w:t>...n]</w:t>
      </w:r>
    </w:p>
    <w:p w:rsidR="00FB7B6B" w:rsidRPr="00FB7B6B" w:rsidRDefault="00FB7B6B" w:rsidP="00FB7B6B">
      <w:pPr>
        <w:ind w:firstLine="720"/>
        <w:jc w:val="both"/>
        <w:rPr>
          <w:sz w:val="20"/>
          <w:szCs w:val="20"/>
          <w:lang w:val="en-US"/>
        </w:rPr>
      </w:pPr>
      <w:r w:rsidRPr="00FB7B6B">
        <w:rPr>
          <w:sz w:val="20"/>
          <w:szCs w:val="20"/>
          <w:lang w:val="en-US"/>
        </w:rPr>
        <w:t>} |</w:t>
      </w:r>
    </w:p>
    <w:p w:rsidR="00FB7B6B" w:rsidRPr="00FB7B6B" w:rsidRDefault="00FB7B6B" w:rsidP="00FB7B6B">
      <w:pPr>
        <w:ind w:firstLine="720"/>
        <w:jc w:val="both"/>
        <w:rPr>
          <w:sz w:val="20"/>
          <w:szCs w:val="20"/>
          <w:lang w:val="en-US"/>
        </w:rPr>
      </w:pPr>
      <w:proofErr w:type="gramStart"/>
      <w:r w:rsidRPr="00FB7B6B">
        <w:rPr>
          <w:sz w:val="20"/>
          <w:szCs w:val="20"/>
          <w:lang w:val="en-US"/>
        </w:rPr>
        <w:t>{ {</w:t>
      </w:r>
      <w:proofErr w:type="gramEnd"/>
      <w:r w:rsidRPr="00FB7B6B">
        <w:rPr>
          <w:sz w:val="20"/>
          <w:szCs w:val="20"/>
          <w:lang w:val="en-US"/>
        </w:rPr>
        <w:t>FOR | AFTER | INSTEAD OF } { [INSERT] [,]</w:t>
      </w:r>
    </w:p>
    <w:p w:rsidR="00FB7B6B" w:rsidRPr="00FB7B6B" w:rsidRDefault="00FB7B6B" w:rsidP="00FB7B6B">
      <w:pPr>
        <w:ind w:firstLine="720"/>
        <w:jc w:val="both"/>
        <w:rPr>
          <w:sz w:val="20"/>
          <w:szCs w:val="20"/>
          <w:lang w:val="en-US"/>
        </w:rPr>
      </w:pPr>
      <w:r w:rsidRPr="00FB7B6B">
        <w:rPr>
          <w:sz w:val="20"/>
          <w:szCs w:val="20"/>
          <w:lang w:val="en-US"/>
        </w:rPr>
        <w:t xml:space="preserve">  [UPDATE</w:t>
      </w:r>
      <w:proofErr w:type="gramStart"/>
      <w:r w:rsidRPr="00FB7B6B">
        <w:rPr>
          <w:sz w:val="20"/>
          <w:szCs w:val="20"/>
          <w:lang w:val="en-US"/>
        </w:rPr>
        <w:t>] }</w:t>
      </w:r>
      <w:proofErr w:type="gramEnd"/>
    </w:p>
    <w:p w:rsidR="00FB7B6B" w:rsidRPr="00FB7B6B" w:rsidRDefault="00FB7B6B" w:rsidP="00FB7B6B">
      <w:pPr>
        <w:ind w:firstLine="720"/>
        <w:jc w:val="both"/>
        <w:rPr>
          <w:sz w:val="20"/>
          <w:szCs w:val="20"/>
          <w:lang w:val="en-US"/>
        </w:rPr>
      </w:pPr>
      <w:proofErr w:type="gramStart"/>
      <w:r w:rsidRPr="00FB7B6B">
        <w:rPr>
          <w:sz w:val="20"/>
          <w:szCs w:val="20"/>
          <w:lang w:val="en-US"/>
        </w:rPr>
        <w:t>[ WITH</w:t>
      </w:r>
      <w:proofErr w:type="gramEnd"/>
      <w:r w:rsidRPr="00FB7B6B">
        <w:rPr>
          <w:sz w:val="20"/>
          <w:szCs w:val="20"/>
          <w:lang w:val="en-US"/>
        </w:rPr>
        <w:t xml:space="preserve"> APPEND]</w:t>
      </w:r>
    </w:p>
    <w:p w:rsidR="00FB7B6B" w:rsidRPr="00FB7B6B" w:rsidRDefault="00FB7B6B" w:rsidP="00FB7B6B">
      <w:pPr>
        <w:ind w:firstLine="720"/>
        <w:jc w:val="both"/>
        <w:rPr>
          <w:sz w:val="20"/>
          <w:szCs w:val="20"/>
          <w:lang w:val="en-US"/>
        </w:rPr>
      </w:pPr>
      <w:proofErr w:type="gramStart"/>
      <w:r w:rsidRPr="00FB7B6B">
        <w:rPr>
          <w:sz w:val="20"/>
          <w:szCs w:val="20"/>
          <w:lang w:val="en-US"/>
        </w:rPr>
        <w:t>[ NOT</w:t>
      </w:r>
      <w:proofErr w:type="gramEnd"/>
      <w:r w:rsidRPr="00FB7B6B">
        <w:rPr>
          <w:sz w:val="20"/>
          <w:szCs w:val="20"/>
          <w:lang w:val="en-US"/>
        </w:rPr>
        <w:t xml:space="preserve"> FOR REPLICATION]</w:t>
      </w:r>
    </w:p>
    <w:p w:rsidR="00FB7B6B" w:rsidRPr="00FB7B6B" w:rsidRDefault="00FB7B6B" w:rsidP="00FB7B6B">
      <w:pPr>
        <w:ind w:firstLine="720"/>
        <w:jc w:val="both"/>
        <w:rPr>
          <w:sz w:val="20"/>
          <w:szCs w:val="20"/>
          <w:lang w:val="en-US"/>
        </w:rPr>
      </w:pPr>
      <w:r w:rsidRPr="00FB7B6B">
        <w:rPr>
          <w:sz w:val="20"/>
          <w:szCs w:val="20"/>
          <w:lang w:val="en-US"/>
        </w:rPr>
        <w:t>AS</w:t>
      </w:r>
    </w:p>
    <w:p w:rsidR="00FB7B6B" w:rsidRPr="00FB7B6B" w:rsidRDefault="00FB7B6B" w:rsidP="00FB7B6B">
      <w:pPr>
        <w:ind w:firstLine="720"/>
        <w:jc w:val="both"/>
        <w:rPr>
          <w:sz w:val="20"/>
          <w:szCs w:val="20"/>
          <w:lang w:val="en-US"/>
        </w:rPr>
      </w:pPr>
      <w:proofErr w:type="gramStart"/>
      <w:r w:rsidRPr="00FB7B6B">
        <w:rPr>
          <w:sz w:val="20"/>
          <w:szCs w:val="20"/>
          <w:lang w:val="en-US"/>
        </w:rPr>
        <w:t>{ IF</w:t>
      </w:r>
      <w:proofErr w:type="gramEnd"/>
      <w:r w:rsidRPr="00FB7B6B">
        <w:rPr>
          <w:sz w:val="20"/>
          <w:szCs w:val="20"/>
          <w:lang w:val="en-US"/>
        </w:rPr>
        <w:t xml:space="preserve"> UPDATE(</w:t>
      </w:r>
      <w:r w:rsidRPr="00FB7B6B">
        <w:rPr>
          <w:sz w:val="20"/>
          <w:szCs w:val="20"/>
        </w:rPr>
        <w:t>имя</w:t>
      </w:r>
      <w:r w:rsidRPr="00FB7B6B">
        <w:rPr>
          <w:sz w:val="20"/>
          <w:szCs w:val="20"/>
          <w:lang w:val="en-US"/>
        </w:rPr>
        <w:t>_</w:t>
      </w:r>
      <w:r w:rsidRPr="00FB7B6B">
        <w:rPr>
          <w:sz w:val="20"/>
          <w:szCs w:val="20"/>
        </w:rPr>
        <w:t>столбца</w:t>
      </w:r>
      <w:r w:rsidRPr="00FB7B6B">
        <w:rPr>
          <w:sz w:val="20"/>
          <w:szCs w:val="20"/>
          <w:lang w:val="en-US"/>
        </w:rPr>
        <w:t>)</w:t>
      </w:r>
    </w:p>
    <w:p w:rsidR="00FB7B6B" w:rsidRPr="00FB7B6B" w:rsidRDefault="00FB7B6B" w:rsidP="00FB7B6B">
      <w:pPr>
        <w:ind w:firstLine="720"/>
        <w:jc w:val="both"/>
        <w:rPr>
          <w:sz w:val="20"/>
          <w:szCs w:val="20"/>
          <w:lang w:val="en-US"/>
        </w:rPr>
      </w:pPr>
      <w:proofErr w:type="gramStart"/>
      <w:r w:rsidRPr="00FB7B6B">
        <w:rPr>
          <w:sz w:val="20"/>
          <w:szCs w:val="20"/>
          <w:lang w:val="en-US"/>
        </w:rPr>
        <w:t>[ {</w:t>
      </w:r>
      <w:proofErr w:type="gramEnd"/>
      <w:r w:rsidRPr="00FB7B6B">
        <w:rPr>
          <w:sz w:val="20"/>
          <w:szCs w:val="20"/>
          <w:lang w:val="en-US"/>
        </w:rPr>
        <w:t>AND | OR} UPDATE(</w:t>
      </w:r>
      <w:r w:rsidRPr="00FB7B6B">
        <w:rPr>
          <w:sz w:val="20"/>
          <w:szCs w:val="20"/>
        </w:rPr>
        <w:t>имя</w:t>
      </w:r>
      <w:r w:rsidRPr="00FB7B6B">
        <w:rPr>
          <w:sz w:val="20"/>
          <w:szCs w:val="20"/>
          <w:lang w:val="en-US"/>
        </w:rPr>
        <w:t>_</w:t>
      </w:r>
      <w:r w:rsidRPr="00FB7B6B">
        <w:rPr>
          <w:sz w:val="20"/>
          <w:szCs w:val="20"/>
        </w:rPr>
        <w:t>столбца</w:t>
      </w:r>
      <w:r w:rsidRPr="00FB7B6B">
        <w:rPr>
          <w:sz w:val="20"/>
          <w:szCs w:val="20"/>
          <w:lang w:val="en-US"/>
        </w:rPr>
        <w:t>)] [...n]</w:t>
      </w:r>
    </w:p>
    <w:p w:rsidR="00FB7B6B" w:rsidRPr="00FB7B6B" w:rsidRDefault="00FB7B6B" w:rsidP="00FB7B6B">
      <w:pPr>
        <w:ind w:firstLine="720"/>
        <w:jc w:val="both"/>
        <w:rPr>
          <w:sz w:val="20"/>
          <w:szCs w:val="20"/>
          <w:lang w:val="en-US"/>
        </w:rPr>
      </w:pPr>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IF (COLUMNS_</w:t>
      </w:r>
      <w:proofErr w:type="gramStart"/>
      <w:r w:rsidRPr="00FB7B6B">
        <w:rPr>
          <w:sz w:val="20"/>
          <w:szCs w:val="20"/>
          <w:lang w:val="en-US"/>
        </w:rPr>
        <w:t>UPDATES(</w:t>
      </w:r>
      <w:proofErr w:type="gramEnd"/>
      <w:r w:rsidRPr="00FB7B6B">
        <w:rPr>
          <w:sz w:val="20"/>
          <w:szCs w:val="20"/>
          <w:lang w:val="en-US"/>
        </w:rPr>
        <w:t>){</w:t>
      </w:r>
      <w:r w:rsidRPr="00FB7B6B">
        <w:rPr>
          <w:sz w:val="20"/>
          <w:szCs w:val="20"/>
        </w:rPr>
        <w:t>оператор</w:t>
      </w:r>
      <w:r w:rsidRPr="00FB7B6B">
        <w:rPr>
          <w:sz w:val="20"/>
          <w:szCs w:val="20"/>
          <w:lang w:val="en-US"/>
        </w:rPr>
        <w:t>_</w:t>
      </w:r>
      <w:r w:rsidRPr="00FB7B6B">
        <w:rPr>
          <w:sz w:val="20"/>
          <w:szCs w:val="20"/>
        </w:rPr>
        <w:t>бит</w:t>
      </w:r>
      <w:r w:rsidRPr="00FB7B6B">
        <w:rPr>
          <w:sz w:val="20"/>
          <w:szCs w:val="20"/>
          <w:lang w:val="en-US"/>
        </w:rPr>
        <w:t>_</w:t>
      </w:r>
      <w:r w:rsidRPr="00FB7B6B">
        <w:rPr>
          <w:sz w:val="20"/>
          <w:szCs w:val="20"/>
        </w:rPr>
        <w:t>обработки</w:t>
      </w:r>
      <w:r w:rsidRPr="00FB7B6B">
        <w:rPr>
          <w:sz w:val="20"/>
          <w:szCs w:val="20"/>
          <w:lang w:val="en-US"/>
        </w:rPr>
        <w:t>}</w:t>
      </w:r>
    </w:p>
    <w:p w:rsidR="00FB7B6B" w:rsidRPr="00FB7B6B" w:rsidRDefault="00FB7B6B" w:rsidP="00FB7B6B">
      <w:pPr>
        <w:ind w:firstLine="720"/>
        <w:jc w:val="both"/>
        <w:rPr>
          <w:sz w:val="20"/>
          <w:szCs w:val="20"/>
        </w:rPr>
      </w:pPr>
      <w:r w:rsidRPr="00FB7B6B">
        <w:rPr>
          <w:sz w:val="20"/>
          <w:szCs w:val="20"/>
          <w:lang w:val="en-US"/>
        </w:rPr>
        <w:t xml:space="preserve">  </w:t>
      </w:r>
      <w:proofErr w:type="spellStart"/>
      <w:r w:rsidRPr="00FB7B6B">
        <w:rPr>
          <w:sz w:val="20"/>
          <w:szCs w:val="20"/>
        </w:rPr>
        <w:t>бит_маска_изменения</w:t>
      </w:r>
      <w:proofErr w:type="spellEnd"/>
      <w:r w:rsidRPr="00FB7B6B">
        <w:rPr>
          <w:sz w:val="20"/>
          <w:szCs w:val="20"/>
        </w:rPr>
        <w:t>)</w:t>
      </w:r>
    </w:p>
    <w:p w:rsidR="00FB7B6B" w:rsidRPr="00FB7B6B" w:rsidRDefault="00FB7B6B" w:rsidP="00FB7B6B">
      <w:pPr>
        <w:ind w:firstLine="720"/>
        <w:jc w:val="both"/>
        <w:rPr>
          <w:sz w:val="20"/>
          <w:szCs w:val="20"/>
        </w:rPr>
      </w:pPr>
      <w:r w:rsidRPr="00FB7B6B">
        <w:rPr>
          <w:sz w:val="20"/>
          <w:szCs w:val="20"/>
        </w:rPr>
        <w:t>{</w:t>
      </w:r>
      <w:proofErr w:type="spellStart"/>
      <w:r w:rsidRPr="00FB7B6B">
        <w:rPr>
          <w:sz w:val="20"/>
          <w:szCs w:val="20"/>
        </w:rPr>
        <w:t>оператор_бит_</w:t>
      </w:r>
      <w:proofErr w:type="gramStart"/>
      <w:r w:rsidRPr="00FB7B6B">
        <w:rPr>
          <w:sz w:val="20"/>
          <w:szCs w:val="20"/>
        </w:rPr>
        <w:t>сравнения</w:t>
      </w:r>
      <w:proofErr w:type="spellEnd"/>
      <w:r w:rsidRPr="00FB7B6B">
        <w:rPr>
          <w:sz w:val="20"/>
          <w:szCs w:val="20"/>
        </w:rPr>
        <w:t xml:space="preserve"> }</w:t>
      </w:r>
      <w:proofErr w:type="spellStart"/>
      <w:r w:rsidRPr="00FB7B6B">
        <w:rPr>
          <w:sz w:val="20"/>
          <w:szCs w:val="20"/>
        </w:rPr>
        <w:t>бит</w:t>
      </w:r>
      <w:proofErr w:type="gramEnd"/>
      <w:r w:rsidRPr="00FB7B6B">
        <w:rPr>
          <w:sz w:val="20"/>
          <w:szCs w:val="20"/>
        </w:rPr>
        <w:t>_маска</w:t>
      </w:r>
      <w:proofErr w:type="spellEnd"/>
      <w:r w:rsidRPr="00FB7B6B">
        <w:rPr>
          <w:sz w:val="20"/>
          <w:szCs w:val="20"/>
        </w:rPr>
        <w:t xml:space="preserve"> [...n]}</w:t>
      </w:r>
    </w:p>
    <w:p w:rsidR="00FB7B6B" w:rsidRPr="00FB7B6B" w:rsidRDefault="00FB7B6B" w:rsidP="00FB7B6B">
      <w:pPr>
        <w:ind w:firstLine="720"/>
        <w:jc w:val="both"/>
        <w:rPr>
          <w:sz w:val="20"/>
          <w:szCs w:val="20"/>
        </w:rPr>
      </w:pPr>
      <w:proofErr w:type="spellStart"/>
      <w:r w:rsidRPr="00FB7B6B">
        <w:rPr>
          <w:sz w:val="20"/>
          <w:szCs w:val="20"/>
        </w:rPr>
        <w:t>sql_оператор</w:t>
      </w:r>
      <w:proofErr w:type="spellEnd"/>
      <w:r w:rsidRPr="00FB7B6B">
        <w:rPr>
          <w:sz w:val="20"/>
          <w:szCs w:val="20"/>
        </w:rPr>
        <w:t xml:space="preserve"> [...n]</w:t>
      </w:r>
    </w:p>
    <w:p w:rsidR="00FB7B6B" w:rsidRPr="00FB7B6B" w:rsidRDefault="00FB7B6B" w:rsidP="00FB7B6B">
      <w:pPr>
        <w:ind w:firstLine="720"/>
        <w:jc w:val="both"/>
        <w:rPr>
          <w:sz w:val="20"/>
          <w:szCs w:val="20"/>
        </w:rPr>
      </w:pPr>
      <w:r w:rsidRPr="00FB7B6B">
        <w:rPr>
          <w:sz w:val="20"/>
          <w:szCs w:val="20"/>
        </w:rPr>
        <w:t>}</w:t>
      </w:r>
    </w:p>
    <w:p w:rsidR="00FB7B6B" w:rsidRPr="00FB7B6B" w:rsidRDefault="00FB7B6B" w:rsidP="00FB7B6B">
      <w:pPr>
        <w:ind w:firstLine="720"/>
        <w:jc w:val="both"/>
        <w:rPr>
          <w:sz w:val="20"/>
          <w:szCs w:val="20"/>
        </w:rPr>
      </w:pPr>
      <w:r w:rsidRPr="00FB7B6B">
        <w:rPr>
          <w:sz w:val="20"/>
          <w:szCs w:val="20"/>
        </w:rPr>
        <w:t>}</w:t>
      </w:r>
    </w:p>
    <w:p w:rsidR="00FB7B6B" w:rsidRPr="00FB7B6B" w:rsidRDefault="00FB7B6B" w:rsidP="00FB7B6B">
      <w:pPr>
        <w:ind w:firstLine="720"/>
        <w:jc w:val="both"/>
        <w:rPr>
          <w:sz w:val="20"/>
          <w:szCs w:val="20"/>
        </w:rPr>
      </w:pPr>
      <w:r w:rsidRPr="00FB7B6B">
        <w:rPr>
          <w:sz w:val="20"/>
          <w:szCs w:val="20"/>
        </w:rPr>
        <w:t>Триггер может быть создан только в текущей базе данных, но допускается обращение внутри триггера к другим базам данных, в том числе и расположенным на удаленном сервере.</w:t>
      </w:r>
    </w:p>
    <w:p w:rsidR="00FB7B6B" w:rsidRPr="00FB7B6B" w:rsidRDefault="00FB7B6B" w:rsidP="00FB7B6B">
      <w:pPr>
        <w:ind w:firstLine="720"/>
        <w:jc w:val="both"/>
        <w:rPr>
          <w:sz w:val="20"/>
          <w:szCs w:val="20"/>
        </w:rPr>
      </w:pPr>
      <w:r w:rsidRPr="00FB7B6B">
        <w:rPr>
          <w:sz w:val="20"/>
          <w:szCs w:val="20"/>
        </w:rPr>
        <w:t>Рассмотрим назначение аргументов из команды CREATE | ALTER TRIGGER.</w:t>
      </w:r>
    </w:p>
    <w:p w:rsidR="00FB7B6B" w:rsidRPr="00FB7B6B" w:rsidRDefault="00FB7B6B" w:rsidP="00FB7B6B">
      <w:pPr>
        <w:ind w:firstLine="720"/>
        <w:jc w:val="both"/>
        <w:rPr>
          <w:sz w:val="20"/>
          <w:szCs w:val="20"/>
        </w:rPr>
      </w:pPr>
      <w:r w:rsidRPr="00FB7B6B">
        <w:rPr>
          <w:sz w:val="20"/>
          <w:szCs w:val="20"/>
        </w:rPr>
        <w:t>Имя триггера должно быть уникальным в пределах базы данных. Дополнительно можно указать имя владельца.</w:t>
      </w:r>
    </w:p>
    <w:p w:rsidR="00FB7B6B" w:rsidRPr="00FB7B6B" w:rsidRDefault="00FB7B6B" w:rsidP="00FB7B6B">
      <w:pPr>
        <w:ind w:firstLine="720"/>
        <w:jc w:val="both"/>
        <w:rPr>
          <w:sz w:val="20"/>
          <w:szCs w:val="20"/>
        </w:rPr>
      </w:pPr>
      <w:r w:rsidRPr="00FB7B6B">
        <w:rPr>
          <w:sz w:val="20"/>
          <w:szCs w:val="20"/>
        </w:rPr>
        <w:t>При указании аргумента WITH ENCRYPTION сервер выполняет шифрование кода триггера, чтобы никто, включая администратора, не мог получить к нему доступ и прочитать его. Шифрование часто используется для скрытия авторских алгоритмов обработки данных, являющихся интеллектуальной собственностью программиста или коммерческой тайной.</w:t>
      </w:r>
    </w:p>
    <w:p w:rsidR="00FB7B6B" w:rsidRDefault="00FB7B6B" w:rsidP="00FB7B6B">
      <w:pPr>
        <w:ind w:firstLine="720"/>
        <w:jc w:val="both"/>
        <w:rPr>
          <w:b/>
          <w:bCs/>
          <w:sz w:val="20"/>
          <w:szCs w:val="20"/>
        </w:rPr>
      </w:pPr>
    </w:p>
    <w:p w:rsidR="00FB7B6B" w:rsidRPr="00FB7B6B" w:rsidRDefault="00FB7B6B" w:rsidP="00FB7B6B">
      <w:pPr>
        <w:ind w:firstLine="720"/>
        <w:jc w:val="both"/>
        <w:rPr>
          <w:b/>
          <w:bCs/>
          <w:sz w:val="20"/>
          <w:szCs w:val="20"/>
        </w:rPr>
      </w:pPr>
      <w:r w:rsidRPr="00FB7B6B">
        <w:rPr>
          <w:b/>
          <w:bCs/>
          <w:sz w:val="20"/>
          <w:szCs w:val="20"/>
        </w:rPr>
        <w:t>Типы триггеров</w:t>
      </w:r>
    </w:p>
    <w:p w:rsidR="00FB7B6B" w:rsidRPr="00FB7B6B" w:rsidRDefault="00FB7B6B" w:rsidP="00FB7B6B">
      <w:pPr>
        <w:ind w:firstLine="720"/>
        <w:jc w:val="both"/>
        <w:rPr>
          <w:sz w:val="20"/>
          <w:szCs w:val="20"/>
        </w:rPr>
      </w:pPr>
      <w:r w:rsidRPr="00FB7B6B">
        <w:rPr>
          <w:sz w:val="20"/>
          <w:szCs w:val="20"/>
        </w:rPr>
        <w:t xml:space="preserve">В SQL </w:t>
      </w:r>
      <w:proofErr w:type="spellStart"/>
      <w:r w:rsidRPr="00FB7B6B">
        <w:rPr>
          <w:sz w:val="20"/>
          <w:szCs w:val="20"/>
        </w:rPr>
        <w:t>Server</w:t>
      </w:r>
      <w:proofErr w:type="spellEnd"/>
      <w:r w:rsidRPr="00FB7B6B">
        <w:rPr>
          <w:sz w:val="20"/>
          <w:szCs w:val="20"/>
        </w:rPr>
        <w:t xml:space="preserve"> существует два параметра, определяющих поведение триггеров:</w:t>
      </w:r>
    </w:p>
    <w:p w:rsidR="00FB7B6B" w:rsidRPr="00FB7B6B" w:rsidRDefault="00FB7B6B" w:rsidP="00FB7B6B">
      <w:pPr>
        <w:numPr>
          <w:ilvl w:val="0"/>
          <w:numId w:val="34"/>
        </w:numPr>
        <w:jc w:val="both"/>
        <w:rPr>
          <w:sz w:val="20"/>
          <w:szCs w:val="20"/>
        </w:rPr>
      </w:pPr>
      <w:r w:rsidRPr="00FB7B6B">
        <w:rPr>
          <w:b/>
          <w:sz w:val="20"/>
          <w:szCs w:val="20"/>
        </w:rPr>
        <w:t>AFTER</w:t>
      </w:r>
      <w:r w:rsidRPr="00FB7B6B">
        <w:rPr>
          <w:sz w:val="20"/>
          <w:szCs w:val="20"/>
        </w:rPr>
        <w:t xml:space="preserve">. Триггер выполняется после успешного выполнения вызвавших его команд. Если же команды по какой-либо причине не могут быть успешно завершены, триггер не выполняется. Следует отметить, что изменения данных в результате выполнения запроса пользователя и выполнение триггера осуществляется в теле одной транзакции: если произойдет откат триггера, то будут отклонены и пользовательские изменения. Можно определить несколько AFTER -триггеров для каждой операции </w:t>
      </w:r>
      <w:proofErr w:type="gramStart"/>
      <w:r w:rsidRPr="00FB7B6B">
        <w:rPr>
          <w:sz w:val="20"/>
          <w:szCs w:val="20"/>
        </w:rPr>
        <w:t>( INSERT</w:t>
      </w:r>
      <w:proofErr w:type="gramEnd"/>
      <w:r w:rsidRPr="00FB7B6B">
        <w:rPr>
          <w:sz w:val="20"/>
          <w:szCs w:val="20"/>
        </w:rPr>
        <w:t xml:space="preserve">, UPDATE, DELETE ). Если для таблицы предусмотрено выполнение нескольких AFTER -триггеров, то с помощью системной хранимой процедуры </w:t>
      </w:r>
      <w:proofErr w:type="spellStart"/>
      <w:r w:rsidRPr="00FB7B6B">
        <w:rPr>
          <w:sz w:val="20"/>
          <w:szCs w:val="20"/>
        </w:rPr>
        <w:t>sp_settriggerorder</w:t>
      </w:r>
      <w:proofErr w:type="spellEnd"/>
      <w:r w:rsidRPr="00FB7B6B">
        <w:rPr>
          <w:sz w:val="20"/>
          <w:szCs w:val="20"/>
        </w:rPr>
        <w:t xml:space="preserve"> можно указать, какой из них будет выполняться первым, а какой последним. По умолчанию в SQL </w:t>
      </w:r>
      <w:proofErr w:type="spellStart"/>
      <w:r w:rsidRPr="00FB7B6B">
        <w:rPr>
          <w:sz w:val="20"/>
          <w:szCs w:val="20"/>
        </w:rPr>
        <w:t>Server</w:t>
      </w:r>
      <w:proofErr w:type="spellEnd"/>
      <w:r w:rsidRPr="00FB7B6B">
        <w:rPr>
          <w:sz w:val="20"/>
          <w:szCs w:val="20"/>
        </w:rPr>
        <w:t xml:space="preserve"> все триггеры являются AFTER -триггерами.</w:t>
      </w:r>
    </w:p>
    <w:p w:rsidR="00FB7B6B" w:rsidRPr="00FB7B6B" w:rsidRDefault="00FB7B6B" w:rsidP="00FB7B6B">
      <w:pPr>
        <w:numPr>
          <w:ilvl w:val="0"/>
          <w:numId w:val="34"/>
        </w:numPr>
        <w:jc w:val="both"/>
        <w:rPr>
          <w:sz w:val="20"/>
          <w:szCs w:val="20"/>
        </w:rPr>
      </w:pPr>
      <w:r w:rsidRPr="00FB7B6B">
        <w:rPr>
          <w:b/>
          <w:sz w:val="20"/>
          <w:szCs w:val="20"/>
        </w:rPr>
        <w:t>INSTEAD OF</w:t>
      </w:r>
      <w:r w:rsidRPr="00FB7B6B">
        <w:rPr>
          <w:sz w:val="20"/>
          <w:szCs w:val="20"/>
        </w:rPr>
        <w:t>. Триггер вызывается вместо выполнения команд. В отличие от AFTER -триггера INSTEAD OF -триггер может быть определен как для таблицы, так и для представления. Для каждой операции INSERT, UPDATE, DELETE можно определить только один INSTEAD OF -триггер.</w:t>
      </w:r>
    </w:p>
    <w:p w:rsidR="00FB7B6B" w:rsidRPr="00FB7B6B" w:rsidRDefault="00FB7B6B" w:rsidP="00FB7B6B">
      <w:pPr>
        <w:ind w:firstLine="720"/>
        <w:jc w:val="both"/>
        <w:rPr>
          <w:sz w:val="20"/>
          <w:szCs w:val="20"/>
        </w:rPr>
      </w:pPr>
      <w:r w:rsidRPr="00FB7B6B">
        <w:rPr>
          <w:sz w:val="20"/>
          <w:szCs w:val="20"/>
        </w:rPr>
        <w:lastRenderedPageBreak/>
        <w:t>Триггеры различают по типу команд, на которые они реагируют.</w:t>
      </w:r>
    </w:p>
    <w:p w:rsidR="00FB7B6B" w:rsidRPr="00FB7B6B" w:rsidRDefault="00FB7B6B" w:rsidP="00FB7B6B">
      <w:pPr>
        <w:ind w:firstLine="720"/>
        <w:jc w:val="both"/>
        <w:rPr>
          <w:sz w:val="20"/>
          <w:szCs w:val="20"/>
        </w:rPr>
      </w:pPr>
      <w:r w:rsidRPr="00FB7B6B">
        <w:rPr>
          <w:sz w:val="20"/>
          <w:szCs w:val="20"/>
        </w:rPr>
        <w:t>Существует три типа триггеров:</w:t>
      </w:r>
    </w:p>
    <w:p w:rsidR="00FB7B6B" w:rsidRPr="00FB7B6B" w:rsidRDefault="00FB7B6B" w:rsidP="00FB7B6B">
      <w:pPr>
        <w:numPr>
          <w:ilvl w:val="0"/>
          <w:numId w:val="35"/>
        </w:numPr>
        <w:jc w:val="both"/>
        <w:rPr>
          <w:sz w:val="20"/>
          <w:szCs w:val="20"/>
        </w:rPr>
      </w:pPr>
      <w:r w:rsidRPr="00FB7B6B">
        <w:rPr>
          <w:b/>
          <w:sz w:val="20"/>
          <w:szCs w:val="20"/>
        </w:rPr>
        <w:t>INSERT TRIGGER</w:t>
      </w:r>
      <w:r w:rsidRPr="00FB7B6B">
        <w:rPr>
          <w:sz w:val="20"/>
          <w:szCs w:val="20"/>
        </w:rPr>
        <w:t xml:space="preserve"> – запускаются при попытке вставки данных с помощью команды INSERT.</w:t>
      </w:r>
    </w:p>
    <w:p w:rsidR="00FB7B6B" w:rsidRPr="00FB7B6B" w:rsidRDefault="00FB7B6B" w:rsidP="00FB7B6B">
      <w:pPr>
        <w:numPr>
          <w:ilvl w:val="0"/>
          <w:numId w:val="35"/>
        </w:numPr>
        <w:jc w:val="both"/>
        <w:rPr>
          <w:sz w:val="20"/>
          <w:szCs w:val="20"/>
        </w:rPr>
      </w:pPr>
      <w:r w:rsidRPr="00FB7B6B">
        <w:rPr>
          <w:b/>
          <w:sz w:val="20"/>
          <w:szCs w:val="20"/>
        </w:rPr>
        <w:t>UPDATE TRIGGER</w:t>
      </w:r>
      <w:r w:rsidRPr="00FB7B6B">
        <w:rPr>
          <w:sz w:val="20"/>
          <w:szCs w:val="20"/>
        </w:rPr>
        <w:t xml:space="preserve"> – запускаются при попытке изменения данных с помощью команды UPDATE.</w:t>
      </w:r>
    </w:p>
    <w:p w:rsidR="00FB7B6B" w:rsidRPr="00FB7B6B" w:rsidRDefault="00FB7B6B" w:rsidP="00FB7B6B">
      <w:pPr>
        <w:numPr>
          <w:ilvl w:val="0"/>
          <w:numId w:val="35"/>
        </w:numPr>
        <w:jc w:val="both"/>
        <w:rPr>
          <w:sz w:val="20"/>
          <w:szCs w:val="20"/>
        </w:rPr>
      </w:pPr>
      <w:r w:rsidRPr="00FB7B6B">
        <w:rPr>
          <w:b/>
          <w:sz w:val="20"/>
          <w:szCs w:val="20"/>
        </w:rPr>
        <w:t>DELETE TRIGGER</w:t>
      </w:r>
      <w:r w:rsidRPr="00FB7B6B">
        <w:rPr>
          <w:sz w:val="20"/>
          <w:szCs w:val="20"/>
        </w:rPr>
        <w:t xml:space="preserve"> – запускаются при попытке удаления данных с помощью команды DELETE.</w:t>
      </w:r>
    </w:p>
    <w:p w:rsidR="00FB7B6B" w:rsidRPr="00FB7B6B" w:rsidRDefault="00FB7B6B" w:rsidP="00FB7B6B">
      <w:pPr>
        <w:ind w:firstLine="720"/>
        <w:jc w:val="both"/>
        <w:rPr>
          <w:sz w:val="20"/>
          <w:szCs w:val="20"/>
        </w:rPr>
      </w:pPr>
      <w:r w:rsidRPr="00FB7B6B">
        <w:rPr>
          <w:sz w:val="20"/>
          <w:szCs w:val="20"/>
        </w:rPr>
        <w:t xml:space="preserve">Конструкции </w:t>
      </w:r>
      <w:proofErr w:type="gramStart"/>
      <w:r w:rsidRPr="00FB7B6B">
        <w:rPr>
          <w:sz w:val="20"/>
          <w:szCs w:val="20"/>
        </w:rPr>
        <w:t>[ DELETE</w:t>
      </w:r>
      <w:proofErr w:type="gramEnd"/>
      <w:r w:rsidRPr="00FB7B6B">
        <w:rPr>
          <w:sz w:val="20"/>
          <w:szCs w:val="20"/>
        </w:rPr>
        <w:t>] [,] [ INSERT] [,] [ UPDATE] и FOR | AFTER | INSTEAD OF } { [INSERT] [,] [UPDATE] определяют, на какую команду будет реагировать триггер. При его создании должна быть указана хотя бы одна команда. Допускается создание триггера, реагирующего на две или на все три команды.</w:t>
      </w:r>
    </w:p>
    <w:p w:rsidR="00FB7B6B" w:rsidRPr="00FB7B6B" w:rsidRDefault="00FB7B6B" w:rsidP="00FB7B6B">
      <w:pPr>
        <w:ind w:firstLine="720"/>
        <w:jc w:val="both"/>
        <w:rPr>
          <w:sz w:val="20"/>
          <w:szCs w:val="20"/>
        </w:rPr>
      </w:pPr>
      <w:r w:rsidRPr="00FB7B6B">
        <w:rPr>
          <w:sz w:val="20"/>
          <w:szCs w:val="20"/>
        </w:rPr>
        <w:t>Аргумент WITH APPEND позволяет создавать несколько триггеров каждого типа.</w:t>
      </w:r>
    </w:p>
    <w:p w:rsidR="00FB7B6B" w:rsidRPr="00FB7B6B" w:rsidRDefault="00FB7B6B" w:rsidP="00FB7B6B">
      <w:pPr>
        <w:ind w:firstLine="720"/>
        <w:jc w:val="both"/>
        <w:rPr>
          <w:sz w:val="20"/>
          <w:szCs w:val="20"/>
        </w:rPr>
      </w:pPr>
      <w:r w:rsidRPr="00FB7B6B">
        <w:rPr>
          <w:sz w:val="20"/>
          <w:szCs w:val="20"/>
        </w:rPr>
        <w:t>При создании триггера с аргументом NOT FOR REPLICATION запрещается его запуск во время выполнения модификации таблиц механизмами репликации.</w:t>
      </w:r>
    </w:p>
    <w:p w:rsidR="00FB7B6B" w:rsidRPr="00FB7B6B" w:rsidRDefault="00FB7B6B" w:rsidP="00FB7B6B">
      <w:pPr>
        <w:ind w:firstLine="720"/>
        <w:jc w:val="both"/>
        <w:rPr>
          <w:sz w:val="20"/>
          <w:szCs w:val="20"/>
        </w:rPr>
      </w:pPr>
      <w:r w:rsidRPr="00FB7B6B">
        <w:rPr>
          <w:sz w:val="20"/>
          <w:szCs w:val="20"/>
        </w:rPr>
        <w:t xml:space="preserve">Конструкция AS </w:t>
      </w:r>
      <w:proofErr w:type="spellStart"/>
      <w:r w:rsidRPr="00FB7B6B">
        <w:rPr>
          <w:sz w:val="20"/>
          <w:szCs w:val="20"/>
        </w:rPr>
        <w:t>sql_</w:t>
      </w:r>
      <w:proofErr w:type="gramStart"/>
      <w:r w:rsidRPr="00FB7B6B">
        <w:rPr>
          <w:sz w:val="20"/>
          <w:szCs w:val="20"/>
        </w:rPr>
        <w:t>оператор</w:t>
      </w:r>
      <w:proofErr w:type="spellEnd"/>
      <w:r w:rsidRPr="00FB7B6B">
        <w:rPr>
          <w:sz w:val="20"/>
          <w:szCs w:val="20"/>
        </w:rPr>
        <w:t>[</w:t>
      </w:r>
      <w:proofErr w:type="gramEnd"/>
      <w:r w:rsidRPr="00FB7B6B">
        <w:rPr>
          <w:sz w:val="20"/>
          <w:szCs w:val="20"/>
        </w:rPr>
        <w:t>...n] определяет набор SQL- операторов и команд, которые будут выполнены при запуске триггера.</w:t>
      </w:r>
    </w:p>
    <w:p w:rsidR="00FB7B6B" w:rsidRPr="00FB7B6B" w:rsidRDefault="00FB7B6B" w:rsidP="00FB7B6B">
      <w:pPr>
        <w:ind w:firstLine="720"/>
        <w:jc w:val="both"/>
        <w:rPr>
          <w:sz w:val="20"/>
          <w:szCs w:val="20"/>
        </w:rPr>
      </w:pPr>
      <w:r w:rsidRPr="00FB7B6B">
        <w:rPr>
          <w:sz w:val="20"/>
          <w:szCs w:val="20"/>
        </w:rPr>
        <w:t>Отметим, что внутри триггера не допускается выполнение ряда операций, таких, например, как:</w:t>
      </w:r>
    </w:p>
    <w:p w:rsidR="00FB7B6B" w:rsidRPr="00FB7B6B" w:rsidRDefault="00FB7B6B" w:rsidP="00FB7B6B">
      <w:pPr>
        <w:numPr>
          <w:ilvl w:val="0"/>
          <w:numId w:val="36"/>
        </w:numPr>
        <w:jc w:val="both"/>
        <w:rPr>
          <w:sz w:val="20"/>
          <w:szCs w:val="20"/>
        </w:rPr>
      </w:pPr>
      <w:r w:rsidRPr="00FB7B6B">
        <w:rPr>
          <w:sz w:val="20"/>
          <w:szCs w:val="20"/>
        </w:rPr>
        <w:t>создание, изменение и удаление базы данных;</w:t>
      </w:r>
    </w:p>
    <w:p w:rsidR="00FB7B6B" w:rsidRPr="00FB7B6B" w:rsidRDefault="00FB7B6B" w:rsidP="00FB7B6B">
      <w:pPr>
        <w:numPr>
          <w:ilvl w:val="0"/>
          <w:numId w:val="36"/>
        </w:numPr>
        <w:jc w:val="both"/>
        <w:rPr>
          <w:sz w:val="20"/>
          <w:szCs w:val="20"/>
        </w:rPr>
      </w:pPr>
      <w:r w:rsidRPr="00FB7B6B">
        <w:rPr>
          <w:sz w:val="20"/>
          <w:szCs w:val="20"/>
        </w:rPr>
        <w:t>восстановление резервной копии базы данных или журнала транзакций.</w:t>
      </w:r>
    </w:p>
    <w:p w:rsidR="00FB7B6B" w:rsidRPr="00FB7B6B" w:rsidRDefault="00FB7B6B" w:rsidP="00FB7B6B">
      <w:pPr>
        <w:ind w:firstLine="720"/>
        <w:jc w:val="both"/>
        <w:rPr>
          <w:sz w:val="20"/>
          <w:szCs w:val="20"/>
        </w:rPr>
      </w:pPr>
      <w:r w:rsidRPr="00FB7B6B">
        <w:rPr>
          <w:sz w:val="20"/>
          <w:szCs w:val="20"/>
        </w:rPr>
        <w:t>Выполнение этих команд не разрешено, так как они не могут быть отменены в случае отката транзакции, в которой выполняется триггер. Этот запрет вряд ли может каким-то образом сказаться на функциональности создаваемых триггеров. Трудно найти такую ситуацию, когда, например, после изменения строки таблицы потребуется выполнить восстановление резервной копии журнала транзакций.</w:t>
      </w:r>
    </w:p>
    <w:p w:rsidR="007F1406" w:rsidRDefault="007F1406" w:rsidP="00FB7B6B">
      <w:pPr>
        <w:ind w:firstLine="720"/>
        <w:jc w:val="both"/>
        <w:rPr>
          <w:b/>
          <w:bCs/>
          <w:sz w:val="20"/>
          <w:szCs w:val="20"/>
        </w:rPr>
      </w:pPr>
    </w:p>
    <w:p w:rsidR="00FB7B6B" w:rsidRPr="00FB7B6B" w:rsidRDefault="00FB7B6B" w:rsidP="00FB7B6B">
      <w:pPr>
        <w:ind w:firstLine="720"/>
        <w:jc w:val="both"/>
        <w:rPr>
          <w:b/>
          <w:bCs/>
          <w:sz w:val="20"/>
          <w:szCs w:val="20"/>
        </w:rPr>
      </w:pPr>
      <w:r w:rsidRPr="00FB7B6B">
        <w:rPr>
          <w:b/>
          <w:bCs/>
          <w:sz w:val="20"/>
          <w:szCs w:val="20"/>
        </w:rPr>
        <w:t>Программирование триггера</w:t>
      </w:r>
    </w:p>
    <w:p w:rsidR="00FB7B6B" w:rsidRPr="00FB7B6B" w:rsidRDefault="00FB7B6B" w:rsidP="00FB7B6B">
      <w:pPr>
        <w:ind w:firstLine="720"/>
        <w:jc w:val="both"/>
        <w:rPr>
          <w:sz w:val="20"/>
          <w:szCs w:val="20"/>
        </w:rPr>
      </w:pPr>
      <w:r w:rsidRPr="00FB7B6B">
        <w:rPr>
          <w:sz w:val="20"/>
          <w:szCs w:val="20"/>
        </w:rPr>
        <w:t xml:space="preserve">При выполнении команд добавления, изменения и удаления записей сервер создает две специальные таблицы: </w:t>
      </w:r>
      <w:proofErr w:type="spellStart"/>
      <w:r w:rsidRPr="00FB7B6B">
        <w:rPr>
          <w:sz w:val="20"/>
          <w:szCs w:val="20"/>
        </w:rPr>
        <w:t>inserted</w:t>
      </w:r>
      <w:proofErr w:type="spellEnd"/>
      <w:r w:rsidRPr="00FB7B6B">
        <w:rPr>
          <w:sz w:val="20"/>
          <w:szCs w:val="20"/>
        </w:rPr>
        <w:t xml:space="preserve"> и </w:t>
      </w:r>
      <w:proofErr w:type="spellStart"/>
      <w:r w:rsidRPr="00FB7B6B">
        <w:rPr>
          <w:sz w:val="20"/>
          <w:szCs w:val="20"/>
        </w:rPr>
        <w:t>deleted</w:t>
      </w:r>
      <w:proofErr w:type="spellEnd"/>
      <w:r w:rsidRPr="00FB7B6B">
        <w:rPr>
          <w:sz w:val="20"/>
          <w:szCs w:val="20"/>
        </w:rPr>
        <w:t xml:space="preserve">. В них содержатся списки строк, которые будут вставлены или удалены по завершении транзакции. Структура таблиц </w:t>
      </w:r>
      <w:proofErr w:type="spellStart"/>
      <w:r w:rsidRPr="00FB7B6B">
        <w:rPr>
          <w:sz w:val="20"/>
          <w:szCs w:val="20"/>
        </w:rPr>
        <w:t>inserted</w:t>
      </w:r>
      <w:proofErr w:type="spellEnd"/>
      <w:r w:rsidRPr="00FB7B6B">
        <w:rPr>
          <w:sz w:val="20"/>
          <w:szCs w:val="20"/>
        </w:rPr>
        <w:t xml:space="preserve"> и </w:t>
      </w:r>
      <w:proofErr w:type="spellStart"/>
      <w:r w:rsidRPr="00FB7B6B">
        <w:rPr>
          <w:sz w:val="20"/>
          <w:szCs w:val="20"/>
        </w:rPr>
        <w:t>deleted</w:t>
      </w:r>
      <w:proofErr w:type="spellEnd"/>
      <w:r w:rsidRPr="00FB7B6B">
        <w:rPr>
          <w:sz w:val="20"/>
          <w:szCs w:val="20"/>
        </w:rPr>
        <w:t xml:space="preserve"> идентична структуре таблиц, для которой определяется триггер. Для каждого триггера создается свой комплект таблиц </w:t>
      </w:r>
      <w:proofErr w:type="spellStart"/>
      <w:r w:rsidRPr="00FB7B6B">
        <w:rPr>
          <w:sz w:val="20"/>
          <w:szCs w:val="20"/>
        </w:rPr>
        <w:t>inserted</w:t>
      </w:r>
      <w:proofErr w:type="spellEnd"/>
      <w:r w:rsidRPr="00FB7B6B">
        <w:rPr>
          <w:sz w:val="20"/>
          <w:szCs w:val="20"/>
        </w:rPr>
        <w:t xml:space="preserve"> и </w:t>
      </w:r>
      <w:proofErr w:type="spellStart"/>
      <w:r w:rsidRPr="00FB7B6B">
        <w:rPr>
          <w:sz w:val="20"/>
          <w:szCs w:val="20"/>
        </w:rPr>
        <w:t>deleted</w:t>
      </w:r>
      <w:proofErr w:type="spellEnd"/>
      <w:r w:rsidRPr="00FB7B6B">
        <w:rPr>
          <w:sz w:val="20"/>
          <w:szCs w:val="20"/>
        </w:rPr>
        <w:t xml:space="preserve">, поэтому никакой другой триггер не сможет получить к ним доступ. В зависимости от типа операции, вызвавшей выполнение триггера, содержимое таблиц </w:t>
      </w:r>
      <w:proofErr w:type="spellStart"/>
      <w:r w:rsidRPr="00FB7B6B">
        <w:rPr>
          <w:sz w:val="20"/>
          <w:szCs w:val="20"/>
        </w:rPr>
        <w:t>inserted</w:t>
      </w:r>
      <w:proofErr w:type="spellEnd"/>
      <w:r w:rsidRPr="00FB7B6B">
        <w:rPr>
          <w:sz w:val="20"/>
          <w:szCs w:val="20"/>
        </w:rPr>
        <w:t xml:space="preserve"> и </w:t>
      </w:r>
      <w:proofErr w:type="spellStart"/>
      <w:r w:rsidRPr="00FB7B6B">
        <w:rPr>
          <w:sz w:val="20"/>
          <w:szCs w:val="20"/>
        </w:rPr>
        <w:t>deleted</w:t>
      </w:r>
      <w:proofErr w:type="spellEnd"/>
      <w:r w:rsidRPr="00FB7B6B">
        <w:rPr>
          <w:sz w:val="20"/>
          <w:szCs w:val="20"/>
        </w:rPr>
        <w:t xml:space="preserve"> может быть разным:</w:t>
      </w:r>
    </w:p>
    <w:p w:rsidR="00FB7B6B" w:rsidRPr="00FB7B6B" w:rsidRDefault="00FB7B6B" w:rsidP="00FB7B6B">
      <w:pPr>
        <w:numPr>
          <w:ilvl w:val="0"/>
          <w:numId w:val="37"/>
        </w:numPr>
        <w:jc w:val="both"/>
        <w:rPr>
          <w:sz w:val="20"/>
          <w:szCs w:val="20"/>
        </w:rPr>
      </w:pPr>
      <w:r w:rsidRPr="00FB7B6B">
        <w:rPr>
          <w:sz w:val="20"/>
          <w:szCs w:val="20"/>
        </w:rPr>
        <w:t xml:space="preserve">команда INSERT – в таблице </w:t>
      </w:r>
      <w:proofErr w:type="spellStart"/>
      <w:r w:rsidRPr="00FB7B6B">
        <w:rPr>
          <w:sz w:val="20"/>
          <w:szCs w:val="20"/>
        </w:rPr>
        <w:t>inserted</w:t>
      </w:r>
      <w:proofErr w:type="spellEnd"/>
      <w:r w:rsidRPr="00FB7B6B">
        <w:rPr>
          <w:sz w:val="20"/>
          <w:szCs w:val="20"/>
        </w:rPr>
        <w:t xml:space="preserve"> содержатся все строки, которые пользователь пытается вставить в таблицу; в таблице </w:t>
      </w:r>
      <w:proofErr w:type="spellStart"/>
      <w:r w:rsidRPr="00FB7B6B">
        <w:rPr>
          <w:sz w:val="20"/>
          <w:szCs w:val="20"/>
        </w:rPr>
        <w:t>deleted</w:t>
      </w:r>
      <w:proofErr w:type="spellEnd"/>
      <w:r w:rsidRPr="00FB7B6B">
        <w:rPr>
          <w:sz w:val="20"/>
          <w:szCs w:val="20"/>
        </w:rPr>
        <w:t xml:space="preserve"> не будет ни одной строки; после завершения триггера все строки из таблицы </w:t>
      </w:r>
      <w:proofErr w:type="spellStart"/>
      <w:r w:rsidRPr="00FB7B6B">
        <w:rPr>
          <w:sz w:val="20"/>
          <w:szCs w:val="20"/>
        </w:rPr>
        <w:t>inserted</w:t>
      </w:r>
      <w:proofErr w:type="spellEnd"/>
      <w:r w:rsidRPr="00FB7B6B">
        <w:rPr>
          <w:sz w:val="20"/>
          <w:szCs w:val="20"/>
        </w:rPr>
        <w:t xml:space="preserve"> переместятся в исходную таблицу;</w:t>
      </w:r>
    </w:p>
    <w:p w:rsidR="00FB7B6B" w:rsidRPr="00FB7B6B" w:rsidRDefault="00FB7B6B" w:rsidP="00FB7B6B">
      <w:pPr>
        <w:numPr>
          <w:ilvl w:val="0"/>
          <w:numId w:val="37"/>
        </w:numPr>
        <w:jc w:val="both"/>
        <w:rPr>
          <w:sz w:val="20"/>
          <w:szCs w:val="20"/>
        </w:rPr>
      </w:pPr>
      <w:r w:rsidRPr="00FB7B6B">
        <w:rPr>
          <w:sz w:val="20"/>
          <w:szCs w:val="20"/>
        </w:rPr>
        <w:t xml:space="preserve">команда DELETE – в таблице </w:t>
      </w:r>
      <w:proofErr w:type="spellStart"/>
      <w:r w:rsidRPr="00FB7B6B">
        <w:rPr>
          <w:sz w:val="20"/>
          <w:szCs w:val="20"/>
        </w:rPr>
        <w:t>deleted</w:t>
      </w:r>
      <w:proofErr w:type="spellEnd"/>
      <w:r w:rsidRPr="00FB7B6B">
        <w:rPr>
          <w:sz w:val="20"/>
          <w:szCs w:val="20"/>
        </w:rPr>
        <w:t xml:space="preserve"> будут содержаться все строки, которые пользователь попытается удалить; триггер может проверить каждую строку и определить, разрешено ли ее удаление; в таблице </w:t>
      </w:r>
      <w:proofErr w:type="spellStart"/>
      <w:r w:rsidRPr="00FB7B6B">
        <w:rPr>
          <w:sz w:val="20"/>
          <w:szCs w:val="20"/>
        </w:rPr>
        <w:t>inserted</w:t>
      </w:r>
      <w:proofErr w:type="spellEnd"/>
      <w:r w:rsidRPr="00FB7B6B">
        <w:rPr>
          <w:sz w:val="20"/>
          <w:szCs w:val="20"/>
        </w:rPr>
        <w:t xml:space="preserve"> не окажется ни одной строки;</w:t>
      </w:r>
    </w:p>
    <w:p w:rsidR="00FB7B6B" w:rsidRPr="00FB7B6B" w:rsidRDefault="00FB7B6B" w:rsidP="00FB7B6B">
      <w:pPr>
        <w:numPr>
          <w:ilvl w:val="0"/>
          <w:numId w:val="37"/>
        </w:numPr>
        <w:jc w:val="both"/>
        <w:rPr>
          <w:sz w:val="20"/>
          <w:szCs w:val="20"/>
        </w:rPr>
      </w:pPr>
      <w:r w:rsidRPr="00FB7B6B">
        <w:rPr>
          <w:sz w:val="20"/>
          <w:szCs w:val="20"/>
        </w:rPr>
        <w:t xml:space="preserve">команда UPDATE – при ее выполнении в таблице </w:t>
      </w:r>
      <w:proofErr w:type="spellStart"/>
      <w:r w:rsidRPr="00FB7B6B">
        <w:rPr>
          <w:sz w:val="20"/>
          <w:szCs w:val="20"/>
        </w:rPr>
        <w:t>deleted</w:t>
      </w:r>
      <w:proofErr w:type="spellEnd"/>
      <w:r w:rsidRPr="00FB7B6B">
        <w:rPr>
          <w:sz w:val="20"/>
          <w:szCs w:val="20"/>
        </w:rPr>
        <w:t xml:space="preserve"> находятся старые значения строк, которые будут удалены при успешном завершении триггера. Новые значения строк содержатся в таблице </w:t>
      </w:r>
      <w:proofErr w:type="spellStart"/>
      <w:r w:rsidRPr="00FB7B6B">
        <w:rPr>
          <w:sz w:val="20"/>
          <w:szCs w:val="20"/>
        </w:rPr>
        <w:t>inserted</w:t>
      </w:r>
      <w:proofErr w:type="spellEnd"/>
      <w:r w:rsidRPr="00FB7B6B">
        <w:rPr>
          <w:sz w:val="20"/>
          <w:szCs w:val="20"/>
        </w:rPr>
        <w:t>. Эти строки добавятся в исходную таблицу после успешного выполнения триггера.</w:t>
      </w:r>
    </w:p>
    <w:p w:rsidR="00FB7B6B" w:rsidRPr="00FB7B6B" w:rsidRDefault="00FB7B6B" w:rsidP="00FB7B6B">
      <w:pPr>
        <w:ind w:firstLine="720"/>
        <w:jc w:val="both"/>
        <w:rPr>
          <w:sz w:val="20"/>
          <w:szCs w:val="20"/>
        </w:rPr>
      </w:pPr>
      <w:r w:rsidRPr="00FB7B6B">
        <w:rPr>
          <w:sz w:val="20"/>
          <w:szCs w:val="20"/>
        </w:rPr>
        <w:t>Для получения информации о количестве строк, которое будет изменено при успешном завершении триггера, можно использовать функцию @@ROWCOUNT; она возвращает количество строк, обработанных последней командой. Следует подчеркнуть, что триггер запускается не при попытке изменить конкретную строку, а в момент выполнения команды изменения. Одна такая команда воздействует на множество строк, поэтому триггер должен обрабатывать все эти строки.</w:t>
      </w:r>
    </w:p>
    <w:p w:rsidR="00FB7B6B" w:rsidRPr="00FB7B6B" w:rsidRDefault="00FB7B6B" w:rsidP="00FB7B6B">
      <w:pPr>
        <w:ind w:firstLine="720"/>
        <w:jc w:val="both"/>
        <w:rPr>
          <w:sz w:val="20"/>
          <w:szCs w:val="20"/>
        </w:rPr>
      </w:pPr>
      <w:r w:rsidRPr="00FB7B6B">
        <w:rPr>
          <w:sz w:val="20"/>
          <w:szCs w:val="20"/>
        </w:rPr>
        <w:t>Если триггер обнаружил, что из 100 вставляемых, изменяемых или удаляемых строк только одна не удовлетворяет тем или иным условиям, то никакая строка не будет вставлена, изменена или удалена. Такое поведение обусловлено требованиями транзакции – должны быть выполнены либо все модификации, либо ни одной.</w:t>
      </w:r>
    </w:p>
    <w:p w:rsidR="00FB7B6B" w:rsidRPr="00FB7B6B" w:rsidRDefault="00FB7B6B" w:rsidP="00FB7B6B">
      <w:pPr>
        <w:ind w:firstLine="720"/>
        <w:jc w:val="both"/>
        <w:rPr>
          <w:sz w:val="20"/>
          <w:szCs w:val="20"/>
        </w:rPr>
      </w:pPr>
      <w:r w:rsidRPr="00FB7B6B">
        <w:rPr>
          <w:sz w:val="20"/>
          <w:szCs w:val="20"/>
        </w:rPr>
        <w:t>Триггер выполняется как неявно определенная транзакция, поэтому внутри триггера допускается применение команд управления транзакциями. В частности, при обнаружении нарушения ограничений целостности для прерывания выполнения триггера и отмены всех изменений, которые пытался выполнить пользователь, необходимо использовать команду ROLLBACK TRANSACTION.</w:t>
      </w:r>
    </w:p>
    <w:p w:rsidR="00FB7B6B" w:rsidRPr="00FB7B6B" w:rsidRDefault="00FB7B6B" w:rsidP="00FB7B6B">
      <w:pPr>
        <w:ind w:firstLine="720"/>
        <w:jc w:val="both"/>
        <w:rPr>
          <w:sz w:val="20"/>
          <w:szCs w:val="20"/>
        </w:rPr>
      </w:pPr>
      <w:r w:rsidRPr="00FB7B6B">
        <w:rPr>
          <w:sz w:val="20"/>
          <w:szCs w:val="20"/>
        </w:rPr>
        <w:t>Для получения списка столбцов, измененных при выполнении команд INSERT или UPDATE, вызвавших выполнение триггера, можно использовать функцию COLUMNS_</w:t>
      </w:r>
      <w:proofErr w:type="gramStart"/>
      <w:r w:rsidRPr="00FB7B6B">
        <w:rPr>
          <w:sz w:val="20"/>
          <w:szCs w:val="20"/>
        </w:rPr>
        <w:t>UPDATED(</w:t>
      </w:r>
      <w:proofErr w:type="gramEnd"/>
      <w:r w:rsidRPr="00FB7B6B">
        <w:rPr>
          <w:sz w:val="20"/>
          <w:szCs w:val="20"/>
        </w:rPr>
        <w:t>). Она возвращает двоичное число, каждый бит которого, начиная с младшего, соответствует одному столбцу таблицы (в порядке следования столбцов при создании таблицы). Если бит установлен в значение "1", то соответствующий столбец был изменен. Кроме того, факт изменения столбца определяет и функция UPDATE (</w:t>
      </w:r>
      <w:proofErr w:type="spellStart"/>
      <w:r w:rsidRPr="00FB7B6B">
        <w:rPr>
          <w:sz w:val="20"/>
          <w:szCs w:val="20"/>
        </w:rPr>
        <w:t>имя_столбца</w:t>
      </w:r>
      <w:proofErr w:type="spellEnd"/>
      <w:r w:rsidRPr="00FB7B6B">
        <w:rPr>
          <w:sz w:val="20"/>
          <w:szCs w:val="20"/>
        </w:rPr>
        <w:t>).</w:t>
      </w:r>
    </w:p>
    <w:p w:rsidR="00FB7B6B" w:rsidRPr="00FB7B6B" w:rsidRDefault="00FB7B6B" w:rsidP="00FB7B6B">
      <w:pPr>
        <w:ind w:firstLine="720"/>
        <w:jc w:val="both"/>
        <w:rPr>
          <w:sz w:val="20"/>
          <w:szCs w:val="20"/>
        </w:rPr>
      </w:pPr>
      <w:r w:rsidRPr="00FB7B6B">
        <w:rPr>
          <w:sz w:val="20"/>
          <w:szCs w:val="20"/>
        </w:rPr>
        <w:t>Для удаления триггера используется команда</w:t>
      </w:r>
    </w:p>
    <w:p w:rsidR="00FB7B6B" w:rsidRPr="00DC1B67" w:rsidRDefault="00FB7B6B" w:rsidP="00FB7B6B">
      <w:pPr>
        <w:ind w:firstLine="720"/>
        <w:jc w:val="both"/>
        <w:rPr>
          <w:sz w:val="20"/>
          <w:szCs w:val="20"/>
        </w:rPr>
      </w:pPr>
      <w:r w:rsidRPr="00FB7B6B">
        <w:rPr>
          <w:sz w:val="20"/>
          <w:szCs w:val="20"/>
          <w:lang w:val="en-US"/>
        </w:rPr>
        <w:t>DROP</w:t>
      </w:r>
      <w:r w:rsidRPr="00DC1B67">
        <w:rPr>
          <w:sz w:val="20"/>
          <w:szCs w:val="20"/>
        </w:rPr>
        <w:t xml:space="preserve"> </w:t>
      </w:r>
      <w:r w:rsidRPr="00FB7B6B">
        <w:rPr>
          <w:sz w:val="20"/>
          <w:szCs w:val="20"/>
          <w:lang w:val="en-US"/>
        </w:rPr>
        <w:t>TRIGGER</w:t>
      </w:r>
      <w:r w:rsidRPr="00DC1B67">
        <w:rPr>
          <w:sz w:val="20"/>
          <w:szCs w:val="20"/>
        </w:rPr>
        <w:t xml:space="preserve"> {</w:t>
      </w:r>
      <w:proofErr w:type="spellStart"/>
      <w:r w:rsidRPr="00FB7B6B">
        <w:rPr>
          <w:sz w:val="20"/>
          <w:szCs w:val="20"/>
        </w:rPr>
        <w:t>имя</w:t>
      </w:r>
      <w:r w:rsidRPr="00DC1B67">
        <w:rPr>
          <w:sz w:val="20"/>
          <w:szCs w:val="20"/>
        </w:rPr>
        <w:t>_</w:t>
      </w:r>
      <w:r w:rsidRPr="00FB7B6B">
        <w:rPr>
          <w:sz w:val="20"/>
          <w:szCs w:val="20"/>
        </w:rPr>
        <w:t>триггера</w:t>
      </w:r>
      <w:proofErr w:type="spellEnd"/>
      <w:r w:rsidRPr="00DC1B67">
        <w:rPr>
          <w:sz w:val="20"/>
          <w:szCs w:val="20"/>
        </w:rPr>
        <w:t>} [</w:t>
      </w:r>
      <w:proofErr w:type="gramStart"/>
      <w:r w:rsidRPr="00DC1B67">
        <w:rPr>
          <w:sz w:val="20"/>
          <w:szCs w:val="20"/>
        </w:rPr>
        <w:t>,...</w:t>
      </w:r>
      <w:proofErr w:type="gramEnd"/>
      <w:r w:rsidRPr="00FB7B6B">
        <w:rPr>
          <w:sz w:val="20"/>
          <w:szCs w:val="20"/>
          <w:lang w:val="en-US"/>
        </w:rPr>
        <w:t>n</w:t>
      </w:r>
      <w:r w:rsidRPr="00DC1B67">
        <w:rPr>
          <w:sz w:val="20"/>
          <w:szCs w:val="20"/>
        </w:rPr>
        <w:t>]</w:t>
      </w:r>
    </w:p>
    <w:p w:rsidR="00FB7B6B" w:rsidRPr="00DC1B67" w:rsidRDefault="00FB7B6B" w:rsidP="00526887">
      <w:pPr>
        <w:ind w:firstLine="720"/>
        <w:jc w:val="both"/>
        <w:rPr>
          <w:sz w:val="20"/>
          <w:szCs w:val="20"/>
        </w:rPr>
      </w:pPr>
    </w:p>
    <w:p w:rsidR="00FB7B6B" w:rsidRPr="00FB7B6B" w:rsidRDefault="00FB7B6B" w:rsidP="00FB7B6B">
      <w:pPr>
        <w:ind w:firstLine="720"/>
        <w:jc w:val="both"/>
        <w:rPr>
          <w:sz w:val="20"/>
          <w:szCs w:val="20"/>
        </w:rPr>
      </w:pPr>
      <w:r w:rsidRPr="00FB7B6B">
        <w:rPr>
          <w:sz w:val="20"/>
          <w:szCs w:val="20"/>
        </w:rPr>
        <w:t>Приведем примеры использования триггеров.</w:t>
      </w:r>
    </w:p>
    <w:p w:rsidR="00FB7B6B" w:rsidRPr="00FB7B6B" w:rsidRDefault="007F1406" w:rsidP="00FB7B6B">
      <w:pPr>
        <w:ind w:firstLine="720"/>
        <w:jc w:val="both"/>
        <w:rPr>
          <w:sz w:val="20"/>
          <w:szCs w:val="20"/>
        </w:rPr>
      </w:pPr>
      <w:r>
        <w:rPr>
          <w:b/>
          <w:bCs/>
          <w:sz w:val="20"/>
          <w:szCs w:val="20"/>
        </w:rPr>
        <w:t xml:space="preserve">Пример </w:t>
      </w:r>
      <w:r w:rsidR="00FB7B6B" w:rsidRPr="00FB7B6B">
        <w:rPr>
          <w:b/>
          <w:bCs/>
          <w:sz w:val="20"/>
          <w:szCs w:val="20"/>
        </w:rPr>
        <w:t>1</w:t>
      </w:r>
      <w:r w:rsidR="00FB7B6B" w:rsidRPr="00FB7B6B">
        <w:rPr>
          <w:sz w:val="20"/>
          <w:szCs w:val="20"/>
        </w:rPr>
        <w:t>. Использование триггера для реализации ограничений на значение. В добавляемой в таблицу Сделка записи количество проданного товара должно быть не больше, чем его остаток из таблицы Склад.</w:t>
      </w:r>
    </w:p>
    <w:p w:rsidR="00FB7B6B" w:rsidRPr="00FB7B6B" w:rsidRDefault="00FB7B6B" w:rsidP="00FB7B6B">
      <w:pPr>
        <w:ind w:firstLine="720"/>
        <w:jc w:val="both"/>
        <w:rPr>
          <w:sz w:val="20"/>
          <w:szCs w:val="20"/>
        </w:rPr>
      </w:pPr>
      <w:r w:rsidRPr="00FB7B6B">
        <w:rPr>
          <w:sz w:val="20"/>
          <w:szCs w:val="20"/>
        </w:rPr>
        <w:t>Команда вставки записи в таблицу Сделка может быть, например, такой:</w:t>
      </w:r>
    </w:p>
    <w:p w:rsidR="00FB7B6B" w:rsidRPr="00FB7B6B" w:rsidRDefault="00FB7B6B" w:rsidP="00FB7B6B">
      <w:pPr>
        <w:ind w:firstLine="720"/>
        <w:jc w:val="both"/>
        <w:rPr>
          <w:sz w:val="20"/>
          <w:szCs w:val="20"/>
          <w:lang w:val="en-US"/>
        </w:rPr>
      </w:pPr>
      <w:r w:rsidRPr="00FB7B6B">
        <w:rPr>
          <w:sz w:val="20"/>
          <w:szCs w:val="20"/>
          <w:lang w:val="en-US"/>
        </w:rPr>
        <w:t xml:space="preserve">INSERT INTO </w:t>
      </w:r>
      <w:r w:rsidRPr="00FB7B6B">
        <w:rPr>
          <w:sz w:val="20"/>
          <w:szCs w:val="20"/>
        </w:rPr>
        <w:t>Сделка</w:t>
      </w:r>
      <w:r w:rsidRPr="00FB7B6B">
        <w:rPr>
          <w:sz w:val="20"/>
          <w:szCs w:val="20"/>
          <w:lang w:val="en-US"/>
        </w:rPr>
        <w:t xml:space="preserve"> VALUES (3</w:t>
      </w:r>
      <w:proofErr w:type="gramStart"/>
      <w:r w:rsidRPr="00FB7B6B">
        <w:rPr>
          <w:sz w:val="20"/>
          <w:szCs w:val="20"/>
          <w:lang w:val="en-US"/>
        </w:rPr>
        <w:t>,1</w:t>
      </w:r>
      <w:proofErr w:type="gramEnd"/>
      <w:r w:rsidRPr="00FB7B6B">
        <w:rPr>
          <w:sz w:val="20"/>
          <w:szCs w:val="20"/>
          <w:lang w:val="en-US"/>
        </w:rPr>
        <w:t>,-299,'01/08/2002')</w:t>
      </w:r>
    </w:p>
    <w:p w:rsidR="00FB7B6B" w:rsidRPr="00FB7B6B" w:rsidRDefault="00FB7B6B" w:rsidP="00FB7B6B">
      <w:pPr>
        <w:ind w:firstLine="720"/>
        <w:jc w:val="both"/>
        <w:rPr>
          <w:sz w:val="20"/>
          <w:szCs w:val="20"/>
        </w:rPr>
      </w:pPr>
      <w:r w:rsidRPr="00FB7B6B">
        <w:rPr>
          <w:sz w:val="20"/>
          <w:szCs w:val="20"/>
        </w:rPr>
        <w:t>Создаваемый триггер должен отреагировать на ее выполнение следующим образом: необходимо отменить команду, если в таблице Склад величина остатка товара оказалась меньше продаваемого количества товара с введенным кодом (в примере код товара=</w:t>
      </w:r>
      <w:proofErr w:type="gramStart"/>
      <w:r w:rsidRPr="00FB7B6B">
        <w:rPr>
          <w:sz w:val="20"/>
          <w:szCs w:val="20"/>
        </w:rPr>
        <w:t>3 )</w:t>
      </w:r>
      <w:proofErr w:type="gramEnd"/>
      <w:r w:rsidRPr="00FB7B6B">
        <w:rPr>
          <w:sz w:val="20"/>
          <w:szCs w:val="20"/>
        </w:rPr>
        <w:t>. Во вставляемой записи количество товара указывается со знаком "+", если товар поставляется, и со знаком "-", если он продается. Представленный триггер настроен на обработку только одной добавляемой записи.</w:t>
      </w:r>
    </w:p>
    <w:p w:rsidR="00FB7B6B" w:rsidRPr="00FB7B6B" w:rsidRDefault="00FB7B6B" w:rsidP="00FB7B6B">
      <w:pPr>
        <w:ind w:firstLine="720"/>
        <w:jc w:val="both"/>
        <w:rPr>
          <w:sz w:val="20"/>
          <w:szCs w:val="20"/>
        </w:rPr>
      </w:pPr>
      <w:bookmarkStart w:id="154" w:name="example_14.1"/>
      <w:bookmarkEnd w:id="154"/>
      <w:r w:rsidRPr="00FB7B6B">
        <w:rPr>
          <w:sz w:val="20"/>
          <w:szCs w:val="20"/>
        </w:rPr>
        <w:lastRenderedPageBreak/>
        <w:t xml:space="preserve">CREATE TRIGGER </w:t>
      </w:r>
      <w:proofErr w:type="spellStart"/>
      <w:r w:rsidRPr="00FB7B6B">
        <w:rPr>
          <w:sz w:val="20"/>
          <w:szCs w:val="20"/>
        </w:rPr>
        <w:t>Триггер_ins</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ON </w:t>
      </w:r>
      <w:r w:rsidRPr="00FB7B6B">
        <w:rPr>
          <w:sz w:val="20"/>
          <w:szCs w:val="20"/>
        </w:rPr>
        <w:t>Сделка</w:t>
      </w:r>
      <w:r w:rsidRPr="00FB7B6B">
        <w:rPr>
          <w:sz w:val="20"/>
          <w:szCs w:val="20"/>
          <w:lang w:val="en-US"/>
        </w:rPr>
        <w:t xml:space="preserve"> FOR INSERT</w:t>
      </w:r>
    </w:p>
    <w:p w:rsidR="00FB7B6B" w:rsidRPr="00FB7B6B" w:rsidRDefault="00FB7B6B" w:rsidP="00FB7B6B">
      <w:pPr>
        <w:ind w:firstLine="720"/>
        <w:jc w:val="both"/>
        <w:rPr>
          <w:sz w:val="20"/>
          <w:szCs w:val="20"/>
          <w:lang w:val="en-US"/>
        </w:rPr>
      </w:pPr>
      <w:r w:rsidRPr="00FB7B6B">
        <w:rPr>
          <w:sz w:val="20"/>
          <w:szCs w:val="20"/>
          <w:lang w:val="en-US"/>
        </w:rPr>
        <w:t>AS</w:t>
      </w:r>
    </w:p>
    <w:p w:rsidR="00FB7B6B" w:rsidRPr="00FB7B6B" w:rsidRDefault="00FB7B6B" w:rsidP="00FB7B6B">
      <w:pPr>
        <w:ind w:firstLine="720"/>
        <w:jc w:val="both"/>
        <w:rPr>
          <w:sz w:val="20"/>
          <w:szCs w:val="20"/>
          <w:lang w:val="en-US"/>
        </w:rPr>
      </w:pPr>
      <w:r w:rsidRPr="00FB7B6B">
        <w:rPr>
          <w:sz w:val="20"/>
          <w:szCs w:val="20"/>
          <w:lang w:val="en-US"/>
        </w:rPr>
        <w:t>IF @@ROWCOUNT=1</w:t>
      </w:r>
    </w:p>
    <w:p w:rsidR="00FB7B6B" w:rsidRPr="00FB7B6B" w:rsidRDefault="00FB7B6B" w:rsidP="00FB7B6B">
      <w:pPr>
        <w:ind w:firstLine="720"/>
        <w:jc w:val="both"/>
        <w:rPr>
          <w:sz w:val="20"/>
          <w:szCs w:val="20"/>
          <w:lang w:val="en-US"/>
        </w:rPr>
      </w:pPr>
      <w:r w:rsidRPr="00FB7B6B">
        <w:rPr>
          <w:sz w:val="20"/>
          <w:szCs w:val="20"/>
          <w:lang w:val="en-US"/>
        </w:rPr>
        <w:t>BEGIN</w:t>
      </w:r>
    </w:p>
    <w:p w:rsidR="00FB7B6B" w:rsidRPr="00FB7B6B" w:rsidRDefault="00FB7B6B" w:rsidP="00FB7B6B">
      <w:pPr>
        <w:ind w:firstLine="720"/>
        <w:jc w:val="both"/>
        <w:rPr>
          <w:sz w:val="20"/>
          <w:szCs w:val="20"/>
          <w:lang w:val="en-US"/>
        </w:rPr>
      </w:pPr>
      <w:r w:rsidRPr="00FB7B6B">
        <w:rPr>
          <w:sz w:val="20"/>
          <w:szCs w:val="20"/>
          <w:lang w:val="en-US"/>
        </w:rPr>
        <w:t xml:space="preserve">  IF NOT </w:t>
      </w:r>
      <w:proofErr w:type="gramStart"/>
      <w:r w:rsidRPr="00FB7B6B">
        <w:rPr>
          <w:sz w:val="20"/>
          <w:szCs w:val="20"/>
          <w:lang w:val="en-US"/>
        </w:rPr>
        <w:t>EXISTS(</w:t>
      </w:r>
      <w:proofErr w:type="gramEnd"/>
      <w:r w:rsidRPr="00FB7B6B">
        <w:rPr>
          <w:sz w:val="20"/>
          <w:szCs w:val="20"/>
          <w:lang w:val="en-US"/>
        </w:rPr>
        <w:t>SELECT *</w:t>
      </w:r>
    </w:p>
    <w:p w:rsidR="00FB7B6B" w:rsidRPr="00FB7B6B" w:rsidRDefault="00FB7B6B" w:rsidP="00FB7B6B">
      <w:pPr>
        <w:ind w:firstLine="720"/>
        <w:jc w:val="both"/>
        <w:rPr>
          <w:sz w:val="20"/>
          <w:szCs w:val="20"/>
          <w:lang w:val="en-US"/>
        </w:rPr>
      </w:pPr>
      <w:r w:rsidRPr="00FB7B6B">
        <w:rPr>
          <w:sz w:val="20"/>
          <w:szCs w:val="20"/>
          <w:lang w:val="en-US"/>
        </w:rPr>
        <w:t xml:space="preserve">      FROM inserted</w:t>
      </w:r>
    </w:p>
    <w:p w:rsidR="00FB7B6B" w:rsidRPr="00FB7B6B" w:rsidRDefault="00FB7B6B" w:rsidP="00FB7B6B">
      <w:pPr>
        <w:ind w:firstLine="720"/>
        <w:jc w:val="both"/>
        <w:rPr>
          <w:sz w:val="20"/>
          <w:szCs w:val="20"/>
          <w:lang w:val="en-US"/>
        </w:rPr>
      </w:pPr>
      <w:r w:rsidRPr="00FB7B6B">
        <w:rPr>
          <w:sz w:val="20"/>
          <w:szCs w:val="20"/>
          <w:lang w:val="en-US"/>
        </w:rPr>
        <w:t xml:space="preserve">      WHERE -inserted.</w:t>
      </w:r>
      <w:r w:rsidRPr="00FB7B6B">
        <w:rPr>
          <w:sz w:val="20"/>
          <w:szCs w:val="20"/>
        </w:rPr>
        <w:t>количество</w:t>
      </w:r>
      <w:r w:rsidRPr="00FB7B6B">
        <w:rPr>
          <w:sz w:val="20"/>
          <w:szCs w:val="20"/>
          <w:lang w:val="en-US"/>
        </w:rPr>
        <w:t>&lt;=</w:t>
      </w:r>
      <w:proofErr w:type="gramStart"/>
      <w:r w:rsidRPr="00FB7B6B">
        <w:rPr>
          <w:sz w:val="20"/>
          <w:szCs w:val="20"/>
          <w:lang w:val="en-US"/>
        </w:rPr>
        <w:t>ALL(</w:t>
      </w:r>
      <w:proofErr w:type="gramEnd"/>
      <w:r w:rsidRPr="00FB7B6B">
        <w:rPr>
          <w:sz w:val="20"/>
          <w:szCs w:val="20"/>
          <w:lang w:val="en-US"/>
        </w:rPr>
        <w:t>SELECT</w:t>
      </w:r>
    </w:p>
    <w:p w:rsidR="00FB7B6B" w:rsidRPr="00FB7B6B" w:rsidRDefault="00FB7B6B" w:rsidP="00FB7B6B">
      <w:pPr>
        <w:ind w:firstLine="720"/>
        <w:jc w:val="both"/>
        <w:rPr>
          <w:sz w:val="20"/>
          <w:szCs w:val="20"/>
          <w:lang w:val="en-US"/>
        </w:rPr>
      </w:pPr>
      <w:r w:rsidRPr="00FB7B6B">
        <w:rPr>
          <w:sz w:val="20"/>
          <w:szCs w:val="20"/>
          <w:lang w:val="en-US"/>
        </w:rPr>
        <w:t xml:space="preserve">        </w:t>
      </w:r>
      <w:r w:rsidRPr="00FB7B6B">
        <w:rPr>
          <w:sz w:val="20"/>
          <w:szCs w:val="20"/>
        </w:rPr>
        <w:t>Склад</w:t>
      </w:r>
      <w:r w:rsidRPr="00FB7B6B">
        <w:rPr>
          <w:sz w:val="20"/>
          <w:szCs w:val="20"/>
          <w:lang w:val="en-US"/>
        </w:rPr>
        <w:t>.</w:t>
      </w:r>
      <w:r w:rsidRPr="00FB7B6B">
        <w:rPr>
          <w:sz w:val="20"/>
          <w:szCs w:val="20"/>
        </w:rPr>
        <w:t>Остаток</w:t>
      </w:r>
    </w:p>
    <w:p w:rsidR="00FB7B6B" w:rsidRPr="00FB7B6B" w:rsidRDefault="00FB7B6B" w:rsidP="00FB7B6B">
      <w:pPr>
        <w:ind w:firstLine="720"/>
        <w:jc w:val="both"/>
        <w:rPr>
          <w:sz w:val="20"/>
          <w:szCs w:val="20"/>
          <w:lang w:val="en-US"/>
        </w:rPr>
      </w:pPr>
      <w:r w:rsidRPr="00FB7B6B">
        <w:rPr>
          <w:sz w:val="20"/>
          <w:szCs w:val="20"/>
          <w:lang w:val="en-US"/>
        </w:rPr>
        <w:t xml:space="preserve">    FROM </w:t>
      </w:r>
      <w:r w:rsidRPr="00FB7B6B">
        <w:rPr>
          <w:sz w:val="20"/>
          <w:szCs w:val="20"/>
        </w:rPr>
        <w:t>Склад</w:t>
      </w:r>
      <w:proofErr w:type="gramStart"/>
      <w:r w:rsidRPr="00FB7B6B">
        <w:rPr>
          <w:sz w:val="20"/>
          <w:szCs w:val="20"/>
          <w:lang w:val="en-US"/>
        </w:rPr>
        <w:t>,</w:t>
      </w:r>
      <w:r w:rsidRPr="00FB7B6B">
        <w:rPr>
          <w:sz w:val="20"/>
          <w:szCs w:val="20"/>
        </w:rPr>
        <w:t>Сделка</w:t>
      </w:r>
      <w:proofErr w:type="gramEnd"/>
    </w:p>
    <w:p w:rsidR="00FB7B6B" w:rsidRPr="00FB7B6B" w:rsidRDefault="00FB7B6B" w:rsidP="00FB7B6B">
      <w:pPr>
        <w:ind w:firstLine="720"/>
        <w:jc w:val="both"/>
        <w:rPr>
          <w:sz w:val="20"/>
          <w:szCs w:val="20"/>
          <w:lang w:val="en-US"/>
        </w:rPr>
      </w:pPr>
      <w:r w:rsidRPr="00FB7B6B">
        <w:rPr>
          <w:sz w:val="20"/>
          <w:szCs w:val="20"/>
          <w:lang w:val="en-US"/>
        </w:rPr>
        <w:t xml:space="preserve">    WHERE </w:t>
      </w:r>
      <w:r w:rsidRPr="00FB7B6B">
        <w:rPr>
          <w:sz w:val="20"/>
          <w:szCs w:val="20"/>
        </w:rPr>
        <w:t>Склад</w:t>
      </w:r>
      <w:r w:rsidRPr="00FB7B6B">
        <w:rPr>
          <w:sz w:val="20"/>
          <w:szCs w:val="20"/>
          <w:lang w:val="en-US"/>
        </w:rPr>
        <w:t>.</w:t>
      </w:r>
      <w:proofErr w:type="spellStart"/>
      <w:r w:rsidRPr="00FB7B6B">
        <w:rPr>
          <w:sz w:val="20"/>
          <w:szCs w:val="20"/>
        </w:rPr>
        <w:t>КодТовара</w:t>
      </w:r>
      <w:proofErr w:type="spellEnd"/>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w:t>
      </w:r>
      <w:r w:rsidRPr="00FB7B6B">
        <w:rPr>
          <w:sz w:val="20"/>
          <w:szCs w:val="20"/>
        </w:rPr>
        <w:t>Сделка</w:t>
      </w:r>
      <w:r w:rsidRPr="00FB7B6B">
        <w:rPr>
          <w:sz w:val="20"/>
          <w:szCs w:val="20"/>
          <w:lang w:val="en-US"/>
        </w:rPr>
        <w:t>.</w:t>
      </w:r>
      <w:proofErr w:type="spellStart"/>
      <w:r w:rsidRPr="00FB7B6B">
        <w:rPr>
          <w:sz w:val="20"/>
          <w:szCs w:val="20"/>
        </w:rPr>
        <w:t>КодТовара</w:t>
      </w:r>
      <w:proofErr w:type="spellEnd"/>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BEGIN</w:t>
      </w:r>
    </w:p>
    <w:p w:rsidR="00FB7B6B" w:rsidRPr="00FB7B6B" w:rsidRDefault="00FB7B6B" w:rsidP="00FB7B6B">
      <w:pPr>
        <w:ind w:firstLine="720"/>
        <w:jc w:val="both"/>
        <w:rPr>
          <w:sz w:val="20"/>
          <w:szCs w:val="20"/>
          <w:lang w:val="en-US"/>
        </w:rPr>
      </w:pPr>
      <w:r w:rsidRPr="00FB7B6B">
        <w:rPr>
          <w:sz w:val="20"/>
          <w:szCs w:val="20"/>
          <w:lang w:val="en-US"/>
        </w:rPr>
        <w:t xml:space="preserve">      ROLLBACK TRAN</w:t>
      </w:r>
    </w:p>
    <w:p w:rsidR="00FB7B6B" w:rsidRPr="00FB7B6B" w:rsidRDefault="00FB7B6B" w:rsidP="00FB7B6B">
      <w:pPr>
        <w:ind w:firstLine="720"/>
        <w:jc w:val="both"/>
        <w:rPr>
          <w:sz w:val="20"/>
          <w:szCs w:val="20"/>
          <w:lang w:val="en-US"/>
        </w:rPr>
      </w:pPr>
      <w:r w:rsidRPr="00FB7B6B">
        <w:rPr>
          <w:sz w:val="20"/>
          <w:szCs w:val="20"/>
          <w:lang w:val="en-US"/>
        </w:rPr>
        <w:t xml:space="preserve">    PRINT </w:t>
      </w:r>
    </w:p>
    <w:p w:rsidR="00FB7B6B" w:rsidRPr="00FB7B6B" w:rsidRDefault="00FB7B6B" w:rsidP="00FB7B6B">
      <w:pPr>
        <w:ind w:firstLine="720"/>
        <w:jc w:val="both"/>
        <w:rPr>
          <w:sz w:val="20"/>
          <w:szCs w:val="20"/>
        </w:rPr>
      </w:pPr>
      <w:r w:rsidRPr="00FB7B6B">
        <w:rPr>
          <w:sz w:val="20"/>
          <w:szCs w:val="20"/>
          <w:lang w:val="en-US"/>
        </w:rPr>
        <w:tab/>
        <w:t xml:space="preserve">  </w:t>
      </w:r>
      <w:r w:rsidRPr="00FB7B6B">
        <w:rPr>
          <w:sz w:val="20"/>
          <w:szCs w:val="20"/>
        </w:rPr>
        <w:t>'Отмена поставки: товара на складе нет'</w:t>
      </w:r>
    </w:p>
    <w:p w:rsidR="00FB7B6B" w:rsidRPr="00FB7B6B" w:rsidRDefault="00FB7B6B" w:rsidP="00FB7B6B">
      <w:pPr>
        <w:ind w:firstLine="720"/>
        <w:jc w:val="both"/>
        <w:rPr>
          <w:sz w:val="20"/>
          <w:szCs w:val="20"/>
        </w:rPr>
      </w:pPr>
      <w:r w:rsidRPr="00FB7B6B">
        <w:rPr>
          <w:sz w:val="20"/>
          <w:szCs w:val="20"/>
        </w:rPr>
        <w:t xml:space="preserve">    END</w:t>
      </w:r>
    </w:p>
    <w:p w:rsidR="00FB7B6B" w:rsidRPr="00FB7B6B" w:rsidRDefault="00FB7B6B" w:rsidP="00FB7B6B">
      <w:pPr>
        <w:ind w:firstLine="720"/>
        <w:jc w:val="both"/>
        <w:rPr>
          <w:sz w:val="20"/>
          <w:szCs w:val="20"/>
        </w:rPr>
      </w:pPr>
      <w:r w:rsidRPr="00FB7B6B">
        <w:rPr>
          <w:sz w:val="20"/>
          <w:szCs w:val="20"/>
        </w:rPr>
        <w:t>END</w:t>
      </w:r>
    </w:p>
    <w:p w:rsidR="00FB7B6B" w:rsidRDefault="00FB7B6B" w:rsidP="00FB7B6B">
      <w:pPr>
        <w:ind w:firstLine="720"/>
        <w:jc w:val="both"/>
        <w:rPr>
          <w:sz w:val="20"/>
          <w:szCs w:val="20"/>
        </w:rPr>
      </w:pPr>
    </w:p>
    <w:p w:rsidR="00FB7B6B" w:rsidRPr="00FB7B6B" w:rsidRDefault="007F1406" w:rsidP="00FB7B6B">
      <w:pPr>
        <w:ind w:firstLine="720"/>
        <w:jc w:val="both"/>
        <w:rPr>
          <w:sz w:val="20"/>
          <w:szCs w:val="20"/>
        </w:rPr>
      </w:pPr>
      <w:r>
        <w:rPr>
          <w:b/>
          <w:bCs/>
          <w:sz w:val="20"/>
          <w:szCs w:val="20"/>
        </w:rPr>
        <w:t xml:space="preserve">Пример </w:t>
      </w:r>
      <w:r w:rsidR="00FB7B6B" w:rsidRPr="00FB7B6B">
        <w:rPr>
          <w:b/>
          <w:bCs/>
          <w:sz w:val="20"/>
          <w:szCs w:val="20"/>
        </w:rPr>
        <w:t>2</w:t>
      </w:r>
      <w:r w:rsidR="00FB7B6B" w:rsidRPr="00FB7B6B">
        <w:rPr>
          <w:sz w:val="20"/>
          <w:szCs w:val="20"/>
        </w:rPr>
        <w:t>. Использование триггера для сбора статистических данных.</w:t>
      </w:r>
    </w:p>
    <w:p w:rsidR="00FB7B6B" w:rsidRPr="00FB7B6B" w:rsidRDefault="00FB7B6B" w:rsidP="00FB7B6B">
      <w:pPr>
        <w:ind w:firstLine="720"/>
        <w:jc w:val="both"/>
        <w:rPr>
          <w:sz w:val="20"/>
          <w:szCs w:val="20"/>
        </w:rPr>
      </w:pPr>
      <w:r w:rsidRPr="00FB7B6B">
        <w:rPr>
          <w:sz w:val="20"/>
          <w:szCs w:val="20"/>
        </w:rPr>
        <w:t>Создать триггер для обработки операции вставки записи в таблицу Сделка, например, такой команды:</w:t>
      </w:r>
    </w:p>
    <w:p w:rsidR="00FB7B6B" w:rsidRPr="00FB7B6B" w:rsidRDefault="00FB7B6B" w:rsidP="00FB7B6B">
      <w:pPr>
        <w:ind w:firstLine="720"/>
        <w:jc w:val="both"/>
        <w:rPr>
          <w:sz w:val="20"/>
          <w:szCs w:val="20"/>
          <w:lang w:val="en-US"/>
        </w:rPr>
      </w:pPr>
      <w:r w:rsidRPr="00FB7B6B">
        <w:rPr>
          <w:sz w:val="20"/>
          <w:szCs w:val="20"/>
          <w:lang w:val="en-US"/>
        </w:rPr>
        <w:t xml:space="preserve">INSERT INTO </w:t>
      </w:r>
      <w:r w:rsidRPr="00FB7B6B">
        <w:rPr>
          <w:sz w:val="20"/>
          <w:szCs w:val="20"/>
        </w:rPr>
        <w:t>Сделка</w:t>
      </w:r>
      <w:r w:rsidRPr="00FB7B6B">
        <w:rPr>
          <w:sz w:val="20"/>
          <w:szCs w:val="20"/>
          <w:lang w:val="en-US"/>
        </w:rPr>
        <w:t xml:space="preserve"> VALUES (3</w:t>
      </w:r>
      <w:proofErr w:type="gramStart"/>
      <w:r w:rsidRPr="00FB7B6B">
        <w:rPr>
          <w:sz w:val="20"/>
          <w:szCs w:val="20"/>
          <w:lang w:val="en-US"/>
        </w:rPr>
        <w:t>,1,200</w:t>
      </w:r>
      <w:proofErr w:type="gramEnd"/>
      <w:r w:rsidRPr="00FB7B6B">
        <w:rPr>
          <w:sz w:val="20"/>
          <w:szCs w:val="20"/>
          <w:lang w:val="en-US"/>
        </w:rPr>
        <w:t>,'01/08/2002')</w:t>
      </w:r>
    </w:p>
    <w:p w:rsidR="00FB7B6B" w:rsidRPr="00FB7B6B" w:rsidRDefault="00FB7B6B" w:rsidP="00FB7B6B">
      <w:pPr>
        <w:ind w:firstLine="720"/>
        <w:jc w:val="both"/>
        <w:rPr>
          <w:sz w:val="20"/>
          <w:szCs w:val="20"/>
        </w:rPr>
      </w:pPr>
      <w:r w:rsidRPr="00FB7B6B">
        <w:rPr>
          <w:sz w:val="20"/>
          <w:szCs w:val="20"/>
        </w:rPr>
        <w:t>поставляется товар с кодом 3 от клиента с кодом 1 в количестве 200 единиц.</w:t>
      </w:r>
    </w:p>
    <w:p w:rsidR="00FB7B6B" w:rsidRPr="00FB7B6B" w:rsidRDefault="00FB7B6B" w:rsidP="00FB7B6B">
      <w:pPr>
        <w:ind w:firstLine="720"/>
        <w:jc w:val="both"/>
        <w:rPr>
          <w:sz w:val="20"/>
          <w:szCs w:val="20"/>
        </w:rPr>
      </w:pPr>
      <w:r w:rsidRPr="00FB7B6B">
        <w:rPr>
          <w:sz w:val="20"/>
          <w:szCs w:val="20"/>
        </w:rPr>
        <w:t>При продаже или получении товара необходимо соответствующим образом изменить количество его складского запаса. Если товара на складе еще нет, необходимо добавить соответствующую запись в таблицу Склад. Триггер обрабатывает только одну добавляемую строку.</w:t>
      </w:r>
    </w:p>
    <w:p w:rsidR="00FB7B6B" w:rsidRPr="00FB7B6B" w:rsidRDefault="00FB7B6B" w:rsidP="00FB7B6B">
      <w:pPr>
        <w:ind w:firstLine="720"/>
        <w:jc w:val="both"/>
        <w:rPr>
          <w:sz w:val="20"/>
          <w:szCs w:val="20"/>
        </w:rPr>
      </w:pPr>
      <w:bookmarkStart w:id="155" w:name="example_14.2"/>
      <w:bookmarkEnd w:id="155"/>
      <w:r w:rsidRPr="00FB7B6B">
        <w:rPr>
          <w:sz w:val="20"/>
          <w:szCs w:val="20"/>
        </w:rPr>
        <w:t xml:space="preserve">ALTER TRIGGER </w:t>
      </w:r>
      <w:proofErr w:type="spellStart"/>
      <w:r w:rsidRPr="00FB7B6B">
        <w:rPr>
          <w:sz w:val="20"/>
          <w:szCs w:val="20"/>
        </w:rPr>
        <w:t>Триггер_ins</w:t>
      </w:r>
      <w:proofErr w:type="spellEnd"/>
    </w:p>
    <w:p w:rsidR="00FB7B6B" w:rsidRPr="00FB7B6B" w:rsidRDefault="00FB7B6B" w:rsidP="00FB7B6B">
      <w:pPr>
        <w:ind w:firstLine="720"/>
        <w:jc w:val="both"/>
        <w:rPr>
          <w:sz w:val="20"/>
          <w:szCs w:val="20"/>
        </w:rPr>
      </w:pPr>
      <w:r w:rsidRPr="00FB7B6B">
        <w:rPr>
          <w:sz w:val="20"/>
          <w:szCs w:val="20"/>
        </w:rPr>
        <w:t>ON Сделка FOR INSERT</w:t>
      </w:r>
    </w:p>
    <w:p w:rsidR="00FB7B6B" w:rsidRPr="00FB7B6B" w:rsidRDefault="00FB7B6B" w:rsidP="00FB7B6B">
      <w:pPr>
        <w:ind w:firstLine="720"/>
        <w:jc w:val="both"/>
        <w:rPr>
          <w:sz w:val="20"/>
          <w:szCs w:val="20"/>
          <w:lang w:val="en-US"/>
        </w:rPr>
      </w:pPr>
      <w:r w:rsidRPr="00FB7B6B">
        <w:rPr>
          <w:sz w:val="20"/>
          <w:szCs w:val="20"/>
          <w:lang w:val="en-US"/>
        </w:rPr>
        <w:t>AS</w:t>
      </w:r>
    </w:p>
    <w:p w:rsidR="00FB7B6B" w:rsidRPr="00FB7B6B" w:rsidRDefault="00FB7B6B" w:rsidP="00FB7B6B">
      <w:pPr>
        <w:ind w:firstLine="720"/>
        <w:jc w:val="both"/>
        <w:rPr>
          <w:sz w:val="20"/>
          <w:szCs w:val="20"/>
          <w:lang w:val="en-US"/>
        </w:rPr>
      </w:pPr>
      <w:r w:rsidRPr="00FB7B6B">
        <w:rPr>
          <w:sz w:val="20"/>
          <w:szCs w:val="20"/>
          <w:lang w:val="en-US"/>
        </w:rPr>
        <w:t>DECLARE @x INT, @y INT</w:t>
      </w:r>
    </w:p>
    <w:p w:rsidR="00FB7B6B" w:rsidRPr="00FB7B6B" w:rsidRDefault="00FB7B6B" w:rsidP="00FB7B6B">
      <w:pPr>
        <w:ind w:firstLine="720"/>
        <w:jc w:val="both"/>
        <w:rPr>
          <w:sz w:val="20"/>
          <w:szCs w:val="20"/>
        </w:rPr>
      </w:pPr>
      <w:r w:rsidRPr="00FB7B6B">
        <w:rPr>
          <w:sz w:val="20"/>
          <w:szCs w:val="20"/>
        </w:rPr>
        <w:t>IF @@ROWCOUNT=1</w:t>
      </w:r>
    </w:p>
    <w:p w:rsidR="00FB7B6B" w:rsidRPr="00FB7B6B" w:rsidRDefault="00FB7B6B" w:rsidP="00FB7B6B">
      <w:pPr>
        <w:ind w:firstLine="720"/>
        <w:jc w:val="both"/>
        <w:rPr>
          <w:sz w:val="20"/>
          <w:szCs w:val="20"/>
        </w:rPr>
      </w:pPr>
      <w:r w:rsidRPr="00FB7B6B">
        <w:rPr>
          <w:sz w:val="20"/>
          <w:szCs w:val="20"/>
        </w:rPr>
        <w:t xml:space="preserve">--в таблицу Сделка добавляется запись </w:t>
      </w:r>
    </w:p>
    <w:p w:rsidR="00FB7B6B" w:rsidRPr="00FB7B6B" w:rsidRDefault="00FB7B6B" w:rsidP="00FB7B6B">
      <w:pPr>
        <w:ind w:firstLine="720"/>
        <w:jc w:val="both"/>
        <w:rPr>
          <w:sz w:val="20"/>
          <w:szCs w:val="20"/>
        </w:rPr>
      </w:pPr>
      <w:r w:rsidRPr="00FB7B6B">
        <w:rPr>
          <w:sz w:val="20"/>
          <w:szCs w:val="20"/>
        </w:rPr>
        <w:t>--о поставке товара</w:t>
      </w:r>
    </w:p>
    <w:p w:rsidR="00FB7B6B" w:rsidRPr="00FB7B6B" w:rsidRDefault="00FB7B6B" w:rsidP="00FB7B6B">
      <w:pPr>
        <w:ind w:firstLine="720"/>
        <w:jc w:val="both"/>
        <w:rPr>
          <w:sz w:val="20"/>
          <w:szCs w:val="20"/>
        </w:rPr>
      </w:pPr>
      <w:r w:rsidRPr="00FB7B6B">
        <w:rPr>
          <w:sz w:val="20"/>
          <w:szCs w:val="20"/>
        </w:rPr>
        <w:t>BEGIN</w:t>
      </w:r>
    </w:p>
    <w:p w:rsidR="00FB7B6B" w:rsidRPr="00FB7B6B" w:rsidRDefault="00FB7B6B" w:rsidP="00FB7B6B">
      <w:pPr>
        <w:ind w:firstLine="720"/>
        <w:jc w:val="both"/>
        <w:rPr>
          <w:sz w:val="20"/>
          <w:szCs w:val="20"/>
        </w:rPr>
      </w:pPr>
      <w:r w:rsidRPr="00FB7B6B">
        <w:rPr>
          <w:sz w:val="20"/>
          <w:szCs w:val="20"/>
        </w:rPr>
        <w:t>--количество проданного товара должно быть не</w:t>
      </w:r>
    </w:p>
    <w:p w:rsidR="00FB7B6B" w:rsidRPr="00FB7B6B" w:rsidRDefault="00FB7B6B" w:rsidP="00FB7B6B">
      <w:pPr>
        <w:ind w:firstLine="720"/>
        <w:jc w:val="both"/>
        <w:rPr>
          <w:sz w:val="20"/>
          <w:szCs w:val="20"/>
        </w:rPr>
      </w:pPr>
      <w:r w:rsidRPr="00FB7B6B">
        <w:rPr>
          <w:sz w:val="20"/>
          <w:szCs w:val="20"/>
        </w:rPr>
        <w:t>--меньше, чем его остаток из таблицы Склад</w:t>
      </w:r>
    </w:p>
    <w:p w:rsidR="00FB7B6B" w:rsidRPr="00FB7B6B" w:rsidRDefault="00FB7B6B" w:rsidP="00FB7B6B">
      <w:pPr>
        <w:ind w:firstLine="720"/>
        <w:jc w:val="both"/>
        <w:rPr>
          <w:sz w:val="20"/>
          <w:szCs w:val="20"/>
          <w:lang w:val="en-US"/>
        </w:rPr>
      </w:pPr>
      <w:r w:rsidRPr="00FB7B6B">
        <w:rPr>
          <w:sz w:val="20"/>
          <w:szCs w:val="20"/>
          <w:lang w:val="en-US"/>
        </w:rPr>
        <w:t xml:space="preserve">IF NOT </w:t>
      </w:r>
      <w:proofErr w:type="gramStart"/>
      <w:r w:rsidRPr="00FB7B6B">
        <w:rPr>
          <w:sz w:val="20"/>
          <w:szCs w:val="20"/>
          <w:lang w:val="en-US"/>
        </w:rPr>
        <w:t>EXISTS(</w:t>
      </w:r>
      <w:proofErr w:type="gramEnd"/>
      <w:r w:rsidRPr="00FB7B6B">
        <w:rPr>
          <w:sz w:val="20"/>
          <w:szCs w:val="20"/>
          <w:lang w:val="en-US"/>
        </w:rPr>
        <w:t>SELECT *</w:t>
      </w:r>
      <w:r w:rsidR="00EF51F4" w:rsidRPr="003A4B47">
        <w:rPr>
          <w:sz w:val="20"/>
          <w:szCs w:val="20"/>
          <w:lang w:val="en-US"/>
        </w:rPr>
        <w:t xml:space="preserve"> </w:t>
      </w:r>
      <w:r w:rsidRPr="00FB7B6B">
        <w:rPr>
          <w:sz w:val="20"/>
          <w:szCs w:val="20"/>
          <w:lang w:val="en-US"/>
        </w:rPr>
        <w:t xml:space="preserve"> FROM inserted</w:t>
      </w:r>
    </w:p>
    <w:p w:rsidR="00FB7B6B" w:rsidRPr="00FB7B6B" w:rsidRDefault="00FB7B6B" w:rsidP="00FB7B6B">
      <w:pPr>
        <w:ind w:firstLine="720"/>
        <w:jc w:val="both"/>
        <w:rPr>
          <w:sz w:val="20"/>
          <w:szCs w:val="20"/>
          <w:lang w:val="en-US"/>
        </w:rPr>
      </w:pPr>
      <w:r w:rsidRPr="00FB7B6B">
        <w:rPr>
          <w:sz w:val="20"/>
          <w:szCs w:val="20"/>
          <w:lang w:val="en-US"/>
        </w:rPr>
        <w:t xml:space="preserve">           WHERE -inserted.</w:t>
      </w:r>
      <w:r w:rsidRPr="00FB7B6B">
        <w:rPr>
          <w:sz w:val="20"/>
          <w:szCs w:val="20"/>
        </w:rPr>
        <w:t>количество</w:t>
      </w:r>
      <w:r w:rsidRPr="00FB7B6B">
        <w:rPr>
          <w:sz w:val="20"/>
          <w:szCs w:val="20"/>
          <w:lang w:val="en-US"/>
        </w:rPr>
        <w:t>&lt; =</w:t>
      </w:r>
      <w:proofErr w:type="gramStart"/>
      <w:r w:rsidRPr="00FB7B6B">
        <w:rPr>
          <w:sz w:val="20"/>
          <w:szCs w:val="20"/>
          <w:lang w:val="en-US"/>
        </w:rPr>
        <w:t>ALL(</w:t>
      </w:r>
      <w:proofErr w:type="gramEnd"/>
      <w:r w:rsidRPr="00FB7B6B">
        <w:rPr>
          <w:sz w:val="20"/>
          <w:szCs w:val="20"/>
          <w:lang w:val="en-US"/>
        </w:rPr>
        <w:t xml:space="preserve">SELECT </w:t>
      </w:r>
      <w:r w:rsidRPr="00FB7B6B">
        <w:rPr>
          <w:sz w:val="20"/>
          <w:szCs w:val="20"/>
        </w:rPr>
        <w:t>Склад</w:t>
      </w:r>
      <w:r w:rsidRPr="00FB7B6B">
        <w:rPr>
          <w:sz w:val="20"/>
          <w:szCs w:val="20"/>
          <w:lang w:val="en-US"/>
        </w:rPr>
        <w:t>.</w:t>
      </w:r>
      <w:r w:rsidRPr="00FB7B6B">
        <w:rPr>
          <w:sz w:val="20"/>
          <w:szCs w:val="20"/>
        </w:rPr>
        <w:t>Остаток</w:t>
      </w:r>
    </w:p>
    <w:p w:rsidR="00FB7B6B" w:rsidRPr="00FB7B6B" w:rsidRDefault="00FB7B6B" w:rsidP="00FB7B6B">
      <w:pPr>
        <w:ind w:firstLine="720"/>
        <w:jc w:val="both"/>
        <w:rPr>
          <w:sz w:val="20"/>
          <w:szCs w:val="20"/>
          <w:lang w:val="en-US"/>
        </w:rPr>
      </w:pPr>
      <w:r w:rsidRPr="00FB7B6B">
        <w:rPr>
          <w:sz w:val="20"/>
          <w:szCs w:val="20"/>
          <w:lang w:val="en-US"/>
        </w:rPr>
        <w:t xml:space="preserve">         FROM </w:t>
      </w:r>
      <w:r w:rsidRPr="00FB7B6B">
        <w:rPr>
          <w:sz w:val="20"/>
          <w:szCs w:val="20"/>
        </w:rPr>
        <w:t>Склад</w:t>
      </w:r>
      <w:proofErr w:type="gramStart"/>
      <w:r w:rsidRPr="00FB7B6B">
        <w:rPr>
          <w:sz w:val="20"/>
          <w:szCs w:val="20"/>
          <w:lang w:val="en-US"/>
        </w:rPr>
        <w:t>,</w:t>
      </w:r>
      <w:r w:rsidRPr="00FB7B6B">
        <w:rPr>
          <w:sz w:val="20"/>
          <w:szCs w:val="20"/>
        </w:rPr>
        <w:t>Сделка</w:t>
      </w:r>
      <w:proofErr w:type="gramEnd"/>
    </w:p>
    <w:p w:rsidR="00FB7B6B" w:rsidRPr="00FB7B6B" w:rsidRDefault="00FB7B6B" w:rsidP="00FB7B6B">
      <w:pPr>
        <w:ind w:firstLine="720"/>
        <w:jc w:val="both"/>
        <w:rPr>
          <w:sz w:val="20"/>
          <w:szCs w:val="20"/>
          <w:lang w:val="en-US"/>
        </w:rPr>
      </w:pPr>
      <w:r w:rsidRPr="00FB7B6B">
        <w:rPr>
          <w:sz w:val="20"/>
          <w:szCs w:val="20"/>
          <w:lang w:val="en-US"/>
        </w:rPr>
        <w:t xml:space="preserve">         WHERE </w:t>
      </w:r>
      <w:r w:rsidRPr="00FB7B6B">
        <w:rPr>
          <w:sz w:val="20"/>
          <w:szCs w:val="20"/>
        </w:rPr>
        <w:t>Склад</w:t>
      </w:r>
      <w:r w:rsidRPr="00FB7B6B">
        <w:rPr>
          <w:sz w:val="20"/>
          <w:szCs w:val="20"/>
          <w:lang w:val="en-US"/>
        </w:rPr>
        <w:t>.</w:t>
      </w:r>
      <w:proofErr w:type="spellStart"/>
      <w:r w:rsidRPr="00FB7B6B">
        <w:rPr>
          <w:sz w:val="20"/>
          <w:szCs w:val="20"/>
        </w:rPr>
        <w:t>КодТовара</w:t>
      </w:r>
      <w:proofErr w:type="spellEnd"/>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w:t>
      </w:r>
      <w:r w:rsidRPr="00FB7B6B">
        <w:rPr>
          <w:sz w:val="20"/>
          <w:szCs w:val="20"/>
        </w:rPr>
        <w:t>Сделка</w:t>
      </w:r>
      <w:r w:rsidRPr="00FB7B6B">
        <w:rPr>
          <w:sz w:val="20"/>
          <w:szCs w:val="20"/>
          <w:lang w:val="en-US"/>
        </w:rPr>
        <w:t>.</w:t>
      </w:r>
      <w:proofErr w:type="spellStart"/>
      <w:r w:rsidRPr="00FB7B6B">
        <w:rPr>
          <w:sz w:val="20"/>
          <w:szCs w:val="20"/>
        </w:rPr>
        <w:t>КодТовара</w:t>
      </w:r>
      <w:proofErr w:type="spellEnd"/>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BEGIN</w:t>
      </w:r>
    </w:p>
    <w:p w:rsidR="00FB7B6B" w:rsidRPr="00FB7B6B" w:rsidRDefault="00FB7B6B" w:rsidP="00FB7B6B">
      <w:pPr>
        <w:ind w:firstLine="720"/>
        <w:jc w:val="both"/>
        <w:rPr>
          <w:sz w:val="20"/>
          <w:szCs w:val="20"/>
          <w:lang w:val="en-US"/>
        </w:rPr>
      </w:pPr>
      <w:r w:rsidRPr="00FB7B6B">
        <w:rPr>
          <w:sz w:val="20"/>
          <w:szCs w:val="20"/>
          <w:lang w:val="en-US"/>
        </w:rPr>
        <w:t xml:space="preserve">       ROLLBACK TRAN</w:t>
      </w:r>
    </w:p>
    <w:p w:rsidR="00FB7B6B" w:rsidRPr="00FB7B6B" w:rsidRDefault="00FB7B6B" w:rsidP="00FB7B6B">
      <w:pPr>
        <w:ind w:firstLine="720"/>
        <w:jc w:val="both"/>
        <w:rPr>
          <w:sz w:val="20"/>
          <w:szCs w:val="20"/>
          <w:lang w:val="en-US"/>
        </w:rPr>
      </w:pPr>
      <w:r w:rsidRPr="00FB7B6B">
        <w:rPr>
          <w:sz w:val="20"/>
          <w:szCs w:val="20"/>
          <w:lang w:val="en-US"/>
        </w:rPr>
        <w:t xml:space="preserve">         PRINT '</w:t>
      </w:r>
      <w:r w:rsidRPr="00FB7B6B">
        <w:rPr>
          <w:sz w:val="20"/>
          <w:szCs w:val="20"/>
        </w:rPr>
        <w:t>откат</w:t>
      </w:r>
      <w:r w:rsidRPr="00FB7B6B">
        <w:rPr>
          <w:sz w:val="20"/>
          <w:szCs w:val="20"/>
          <w:lang w:val="en-US"/>
        </w:rPr>
        <w:t xml:space="preserve"> </w:t>
      </w:r>
      <w:r w:rsidRPr="00FB7B6B">
        <w:rPr>
          <w:sz w:val="20"/>
          <w:szCs w:val="20"/>
        </w:rPr>
        <w:t>товара</w:t>
      </w:r>
      <w:r w:rsidRPr="00FB7B6B">
        <w:rPr>
          <w:sz w:val="20"/>
          <w:szCs w:val="20"/>
          <w:lang w:val="en-US"/>
        </w:rPr>
        <w:t xml:space="preserve"> </w:t>
      </w:r>
      <w:proofErr w:type="gramStart"/>
      <w:r w:rsidRPr="00FB7B6B">
        <w:rPr>
          <w:sz w:val="20"/>
          <w:szCs w:val="20"/>
        </w:rPr>
        <w:t>нет</w:t>
      </w:r>
      <w:r w:rsidRPr="00FB7B6B">
        <w:rPr>
          <w:sz w:val="20"/>
          <w:szCs w:val="20"/>
          <w:lang w:val="en-US"/>
        </w:rPr>
        <w:t xml:space="preserve"> '</w:t>
      </w:r>
      <w:proofErr w:type="gramEnd"/>
    </w:p>
    <w:p w:rsidR="00FB7B6B" w:rsidRPr="00FB7B6B" w:rsidRDefault="00FB7B6B" w:rsidP="00FB7B6B">
      <w:pPr>
        <w:ind w:firstLine="720"/>
        <w:jc w:val="both"/>
        <w:rPr>
          <w:sz w:val="20"/>
          <w:szCs w:val="20"/>
        </w:rPr>
      </w:pPr>
      <w:r w:rsidRPr="00FB7B6B">
        <w:rPr>
          <w:sz w:val="20"/>
          <w:szCs w:val="20"/>
          <w:lang w:val="en-US"/>
        </w:rPr>
        <w:t xml:space="preserve">     </w:t>
      </w:r>
      <w:r w:rsidRPr="00FB7B6B">
        <w:rPr>
          <w:sz w:val="20"/>
          <w:szCs w:val="20"/>
        </w:rPr>
        <w:t>END</w:t>
      </w:r>
    </w:p>
    <w:p w:rsidR="00FB7B6B" w:rsidRPr="00FB7B6B" w:rsidRDefault="00FB7B6B" w:rsidP="00FB7B6B">
      <w:pPr>
        <w:ind w:firstLine="720"/>
        <w:jc w:val="both"/>
        <w:rPr>
          <w:sz w:val="20"/>
          <w:szCs w:val="20"/>
        </w:rPr>
      </w:pPr>
      <w:r w:rsidRPr="00FB7B6B">
        <w:rPr>
          <w:sz w:val="20"/>
          <w:szCs w:val="20"/>
        </w:rPr>
        <w:t>--если записи о поставленном товаре еще нет,</w:t>
      </w:r>
    </w:p>
    <w:p w:rsidR="00FB7B6B" w:rsidRPr="00FB7B6B" w:rsidRDefault="00FB7B6B" w:rsidP="00FB7B6B">
      <w:pPr>
        <w:ind w:firstLine="720"/>
        <w:jc w:val="both"/>
        <w:rPr>
          <w:sz w:val="20"/>
          <w:szCs w:val="20"/>
        </w:rPr>
      </w:pPr>
      <w:r w:rsidRPr="00FB7B6B">
        <w:rPr>
          <w:sz w:val="20"/>
          <w:szCs w:val="20"/>
        </w:rPr>
        <w:t>--добавляется соответствующая запись</w:t>
      </w:r>
    </w:p>
    <w:p w:rsidR="00FB7B6B" w:rsidRPr="00FB7B6B" w:rsidRDefault="00FB7B6B" w:rsidP="00FB7B6B">
      <w:pPr>
        <w:ind w:firstLine="720"/>
        <w:jc w:val="both"/>
        <w:rPr>
          <w:sz w:val="20"/>
          <w:szCs w:val="20"/>
        </w:rPr>
      </w:pPr>
      <w:r w:rsidRPr="00FB7B6B">
        <w:rPr>
          <w:sz w:val="20"/>
          <w:szCs w:val="20"/>
        </w:rPr>
        <w:t>--в таблицу Склад</w:t>
      </w:r>
    </w:p>
    <w:p w:rsidR="00FB7B6B" w:rsidRPr="00FB7B6B" w:rsidRDefault="00FB7B6B" w:rsidP="00FB7B6B">
      <w:pPr>
        <w:ind w:firstLine="720"/>
        <w:jc w:val="both"/>
        <w:rPr>
          <w:sz w:val="20"/>
          <w:szCs w:val="20"/>
          <w:lang w:val="en-US"/>
        </w:rPr>
      </w:pPr>
      <w:r w:rsidRPr="00DC1B67">
        <w:rPr>
          <w:sz w:val="20"/>
          <w:szCs w:val="20"/>
        </w:rPr>
        <w:t xml:space="preserve">  </w:t>
      </w:r>
      <w:r w:rsidRPr="00FB7B6B">
        <w:rPr>
          <w:sz w:val="20"/>
          <w:szCs w:val="20"/>
          <w:lang w:val="en-US"/>
        </w:rPr>
        <w:t xml:space="preserve">IF NOT EXISTS </w:t>
      </w:r>
      <w:proofErr w:type="gramStart"/>
      <w:r w:rsidRPr="00FB7B6B">
        <w:rPr>
          <w:sz w:val="20"/>
          <w:szCs w:val="20"/>
          <w:lang w:val="en-US"/>
        </w:rPr>
        <w:t>( SELECT</w:t>
      </w:r>
      <w:proofErr w:type="gramEnd"/>
      <w:r w:rsidRPr="00FB7B6B">
        <w:rPr>
          <w:sz w:val="20"/>
          <w:szCs w:val="20"/>
          <w:lang w:val="en-US"/>
        </w:rPr>
        <w:t xml:space="preserve"> *</w:t>
      </w:r>
      <w:r w:rsidR="003A4B47" w:rsidRPr="003A4B47">
        <w:rPr>
          <w:sz w:val="20"/>
          <w:szCs w:val="20"/>
          <w:lang w:val="en-US"/>
        </w:rPr>
        <w:t xml:space="preserve"> </w:t>
      </w:r>
      <w:r w:rsidRPr="00FB7B6B">
        <w:rPr>
          <w:sz w:val="20"/>
          <w:szCs w:val="20"/>
          <w:lang w:val="en-US"/>
        </w:rPr>
        <w:t xml:space="preserve">FROM </w:t>
      </w:r>
      <w:r w:rsidRPr="00FB7B6B">
        <w:rPr>
          <w:sz w:val="20"/>
          <w:szCs w:val="20"/>
        </w:rPr>
        <w:t>Склад</w:t>
      </w:r>
      <w:r w:rsidRPr="00FB7B6B">
        <w:rPr>
          <w:sz w:val="20"/>
          <w:szCs w:val="20"/>
          <w:lang w:val="en-US"/>
        </w:rPr>
        <w:t xml:space="preserve"> </w:t>
      </w:r>
      <w:r w:rsidRPr="00FB7B6B">
        <w:rPr>
          <w:sz w:val="20"/>
          <w:szCs w:val="20"/>
        </w:rPr>
        <w:t>С</w:t>
      </w:r>
      <w:r w:rsidRPr="00FB7B6B">
        <w:rPr>
          <w:sz w:val="20"/>
          <w:szCs w:val="20"/>
          <w:lang w:val="en-US"/>
        </w:rPr>
        <w:t xml:space="preserve">, inserted </w:t>
      </w:r>
      <w:proofErr w:type="spellStart"/>
      <w:r w:rsidRPr="00FB7B6B">
        <w:rPr>
          <w:sz w:val="20"/>
          <w:szCs w:val="20"/>
          <w:lang w:val="en-US"/>
        </w:rPr>
        <w:t>i</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           WHERE </w:t>
      </w:r>
      <w:r w:rsidRPr="00FB7B6B">
        <w:rPr>
          <w:sz w:val="20"/>
          <w:szCs w:val="20"/>
        </w:rPr>
        <w:t>С</w:t>
      </w:r>
      <w:r w:rsidRPr="00FB7B6B">
        <w:rPr>
          <w:sz w:val="20"/>
          <w:szCs w:val="20"/>
          <w:lang w:val="en-US"/>
        </w:rPr>
        <w:t>.</w:t>
      </w:r>
      <w:proofErr w:type="spellStart"/>
      <w:r w:rsidRPr="00FB7B6B">
        <w:rPr>
          <w:sz w:val="20"/>
          <w:szCs w:val="20"/>
        </w:rPr>
        <w:t>КодТовара</w:t>
      </w:r>
      <w:proofErr w:type="spellEnd"/>
      <w:r w:rsidRPr="00FB7B6B">
        <w:rPr>
          <w:sz w:val="20"/>
          <w:szCs w:val="20"/>
          <w:lang w:val="en-US"/>
        </w:rPr>
        <w:t>=</w:t>
      </w:r>
      <w:proofErr w:type="spellStart"/>
      <w:proofErr w:type="gramStart"/>
      <w:r w:rsidRPr="00FB7B6B">
        <w:rPr>
          <w:sz w:val="20"/>
          <w:szCs w:val="20"/>
          <w:lang w:val="en-US"/>
        </w:rPr>
        <w:t>i</w:t>
      </w:r>
      <w:proofErr w:type="spellEnd"/>
      <w:r w:rsidRPr="00FB7B6B">
        <w:rPr>
          <w:sz w:val="20"/>
          <w:szCs w:val="20"/>
          <w:lang w:val="en-US"/>
        </w:rPr>
        <w:t>.</w:t>
      </w:r>
      <w:proofErr w:type="spellStart"/>
      <w:r w:rsidRPr="00FB7B6B">
        <w:rPr>
          <w:sz w:val="20"/>
          <w:szCs w:val="20"/>
        </w:rPr>
        <w:t>КодТовара</w:t>
      </w:r>
      <w:proofErr w:type="spellEnd"/>
      <w:r w:rsidRPr="00FB7B6B">
        <w:rPr>
          <w:sz w:val="20"/>
          <w:szCs w:val="20"/>
          <w:lang w:val="en-US"/>
        </w:rPr>
        <w:t xml:space="preserve"> )</w:t>
      </w:r>
      <w:proofErr w:type="gramEnd"/>
    </w:p>
    <w:p w:rsidR="00FB7B6B" w:rsidRPr="00FB7B6B" w:rsidRDefault="00FB7B6B" w:rsidP="00FB7B6B">
      <w:pPr>
        <w:ind w:firstLine="720"/>
        <w:jc w:val="both"/>
        <w:rPr>
          <w:sz w:val="20"/>
          <w:szCs w:val="20"/>
        </w:rPr>
      </w:pPr>
      <w:r w:rsidRPr="00FB7B6B">
        <w:rPr>
          <w:sz w:val="20"/>
          <w:szCs w:val="20"/>
          <w:lang w:val="en-US"/>
        </w:rPr>
        <w:t xml:space="preserve">      </w:t>
      </w:r>
      <w:r w:rsidRPr="00FB7B6B">
        <w:rPr>
          <w:sz w:val="20"/>
          <w:szCs w:val="20"/>
        </w:rPr>
        <w:t>INSERT INTO Склад (</w:t>
      </w:r>
      <w:proofErr w:type="spellStart"/>
      <w:proofErr w:type="gramStart"/>
      <w:r w:rsidRPr="00FB7B6B">
        <w:rPr>
          <w:sz w:val="20"/>
          <w:szCs w:val="20"/>
        </w:rPr>
        <w:t>КодТовара,Остаток</w:t>
      </w:r>
      <w:proofErr w:type="spellEnd"/>
      <w:proofErr w:type="gramEnd"/>
      <w:r w:rsidRPr="00FB7B6B">
        <w:rPr>
          <w:sz w:val="20"/>
          <w:szCs w:val="20"/>
        </w:rPr>
        <w:t>)</w:t>
      </w:r>
    </w:p>
    <w:p w:rsidR="00FB7B6B" w:rsidRPr="00FB7B6B" w:rsidRDefault="00FB7B6B" w:rsidP="00FB7B6B">
      <w:pPr>
        <w:ind w:firstLine="720"/>
        <w:jc w:val="both"/>
        <w:rPr>
          <w:sz w:val="20"/>
          <w:szCs w:val="20"/>
        </w:rPr>
      </w:pPr>
      <w:r w:rsidRPr="00FB7B6B">
        <w:rPr>
          <w:sz w:val="20"/>
          <w:szCs w:val="20"/>
        </w:rPr>
        <w:t xml:space="preserve">  ELSE</w:t>
      </w:r>
    </w:p>
    <w:p w:rsidR="00FB7B6B" w:rsidRPr="00FB7B6B" w:rsidRDefault="00FB7B6B" w:rsidP="00FB7B6B">
      <w:pPr>
        <w:ind w:firstLine="720"/>
        <w:jc w:val="both"/>
        <w:rPr>
          <w:sz w:val="20"/>
          <w:szCs w:val="20"/>
        </w:rPr>
      </w:pPr>
      <w:r w:rsidRPr="00FB7B6B">
        <w:rPr>
          <w:sz w:val="20"/>
          <w:szCs w:val="20"/>
        </w:rPr>
        <w:t xml:space="preserve">--если запись о товаре уже была в таблице </w:t>
      </w:r>
    </w:p>
    <w:p w:rsidR="00FB7B6B" w:rsidRPr="00FB7B6B" w:rsidRDefault="00FB7B6B" w:rsidP="00FB7B6B">
      <w:pPr>
        <w:ind w:firstLine="720"/>
        <w:jc w:val="both"/>
        <w:rPr>
          <w:sz w:val="20"/>
          <w:szCs w:val="20"/>
        </w:rPr>
      </w:pPr>
      <w:r w:rsidRPr="00FB7B6B">
        <w:rPr>
          <w:sz w:val="20"/>
          <w:szCs w:val="20"/>
        </w:rPr>
        <w:t xml:space="preserve">--Склад, то определяется код и количество </w:t>
      </w:r>
    </w:p>
    <w:p w:rsidR="00FB7B6B" w:rsidRPr="00FB7B6B" w:rsidRDefault="00FB7B6B" w:rsidP="00FB7B6B">
      <w:pPr>
        <w:ind w:firstLine="720"/>
        <w:jc w:val="both"/>
        <w:rPr>
          <w:sz w:val="20"/>
          <w:szCs w:val="20"/>
        </w:rPr>
      </w:pPr>
      <w:r w:rsidRPr="00FB7B6B">
        <w:rPr>
          <w:sz w:val="20"/>
          <w:szCs w:val="20"/>
        </w:rPr>
        <w:t>--товара из добавленной в таблицу Сделка записи</w:t>
      </w:r>
    </w:p>
    <w:p w:rsidR="00FB7B6B" w:rsidRPr="00FB7B6B" w:rsidRDefault="00FB7B6B" w:rsidP="00FB7B6B">
      <w:pPr>
        <w:ind w:firstLine="720"/>
        <w:jc w:val="both"/>
        <w:rPr>
          <w:sz w:val="20"/>
          <w:szCs w:val="20"/>
          <w:lang w:val="en-US"/>
        </w:rPr>
      </w:pPr>
      <w:r w:rsidRPr="00FB7B6B">
        <w:rPr>
          <w:sz w:val="20"/>
          <w:szCs w:val="20"/>
        </w:rPr>
        <w:t xml:space="preserve">  </w:t>
      </w:r>
      <w:r w:rsidRPr="00FB7B6B">
        <w:rPr>
          <w:sz w:val="20"/>
          <w:szCs w:val="20"/>
          <w:lang w:val="en-US"/>
        </w:rPr>
        <w:t>BEGIN</w:t>
      </w:r>
    </w:p>
    <w:p w:rsidR="00FB7B6B" w:rsidRPr="00FB7B6B" w:rsidRDefault="00FB7B6B" w:rsidP="00FB7B6B">
      <w:pPr>
        <w:ind w:firstLine="720"/>
        <w:jc w:val="both"/>
        <w:rPr>
          <w:sz w:val="20"/>
          <w:szCs w:val="20"/>
          <w:lang w:val="en-US"/>
        </w:rPr>
      </w:pPr>
      <w:r w:rsidRPr="00FB7B6B">
        <w:rPr>
          <w:sz w:val="20"/>
          <w:szCs w:val="20"/>
          <w:lang w:val="en-US"/>
        </w:rPr>
        <w:t xml:space="preserve">    SELECT @y=</w:t>
      </w:r>
      <w:proofErr w:type="spellStart"/>
      <w:r w:rsidRPr="00FB7B6B">
        <w:rPr>
          <w:sz w:val="20"/>
          <w:szCs w:val="20"/>
          <w:lang w:val="en-US"/>
        </w:rPr>
        <w:t>i</w:t>
      </w:r>
      <w:proofErr w:type="spellEnd"/>
      <w:r w:rsidRPr="00FB7B6B">
        <w:rPr>
          <w:sz w:val="20"/>
          <w:szCs w:val="20"/>
          <w:lang w:val="en-US"/>
        </w:rPr>
        <w:t>.</w:t>
      </w:r>
      <w:proofErr w:type="spellStart"/>
      <w:r w:rsidRPr="00FB7B6B">
        <w:rPr>
          <w:sz w:val="20"/>
          <w:szCs w:val="20"/>
        </w:rPr>
        <w:t>КодТовара</w:t>
      </w:r>
      <w:proofErr w:type="spellEnd"/>
      <w:r w:rsidRPr="00FB7B6B">
        <w:rPr>
          <w:sz w:val="20"/>
          <w:szCs w:val="20"/>
          <w:lang w:val="en-US"/>
        </w:rPr>
        <w:t>, @x=</w:t>
      </w:r>
      <w:proofErr w:type="spellStart"/>
      <w:r w:rsidRPr="00FB7B6B">
        <w:rPr>
          <w:sz w:val="20"/>
          <w:szCs w:val="20"/>
          <w:lang w:val="en-US"/>
        </w:rPr>
        <w:t>i</w:t>
      </w:r>
      <w:proofErr w:type="spellEnd"/>
      <w:r w:rsidRPr="00FB7B6B">
        <w:rPr>
          <w:sz w:val="20"/>
          <w:szCs w:val="20"/>
          <w:lang w:val="en-US"/>
        </w:rPr>
        <w:t>.</w:t>
      </w:r>
      <w:r w:rsidRPr="00FB7B6B">
        <w:rPr>
          <w:sz w:val="20"/>
          <w:szCs w:val="20"/>
        </w:rPr>
        <w:t>Количество</w:t>
      </w:r>
    </w:p>
    <w:p w:rsidR="00FB7B6B" w:rsidRPr="00FB7B6B" w:rsidRDefault="00FB7B6B" w:rsidP="00FB7B6B">
      <w:pPr>
        <w:ind w:firstLine="720"/>
        <w:jc w:val="both"/>
        <w:rPr>
          <w:sz w:val="20"/>
          <w:szCs w:val="20"/>
          <w:lang w:val="en-US"/>
        </w:rPr>
      </w:pPr>
      <w:r w:rsidRPr="00FB7B6B">
        <w:rPr>
          <w:sz w:val="20"/>
          <w:szCs w:val="20"/>
          <w:lang w:val="en-US"/>
        </w:rPr>
        <w:t xml:space="preserve">    FROM </w:t>
      </w:r>
      <w:r w:rsidRPr="00FB7B6B">
        <w:rPr>
          <w:sz w:val="20"/>
          <w:szCs w:val="20"/>
        </w:rPr>
        <w:t>Сделка</w:t>
      </w:r>
      <w:r w:rsidRPr="00FB7B6B">
        <w:rPr>
          <w:sz w:val="20"/>
          <w:szCs w:val="20"/>
          <w:lang w:val="en-US"/>
        </w:rPr>
        <w:t xml:space="preserve"> </w:t>
      </w:r>
      <w:r w:rsidRPr="00FB7B6B">
        <w:rPr>
          <w:sz w:val="20"/>
          <w:szCs w:val="20"/>
        </w:rPr>
        <w:t>С</w:t>
      </w:r>
      <w:r w:rsidRPr="00FB7B6B">
        <w:rPr>
          <w:sz w:val="20"/>
          <w:szCs w:val="20"/>
          <w:lang w:val="en-US"/>
        </w:rPr>
        <w:t xml:space="preserve">, inserted </w:t>
      </w:r>
      <w:proofErr w:type="spellStart"/>
      <w:r w:rsidRPr="00FB7B6B">
        <w:rPr>
          <w:sz w:val="20"/>
          <w:szCs w:val="20"/>
          <w:lang w:val="en-US"/>
        </w:rPr>
        <w:t>i</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    WHERE </w:t>
      </w:r>
      <w:r w:rsidRPr="00FB7B6B">
        <w:rPr>
          <w:sz w:val="20"/>
          <w:szCs w:val="20"/>
        </w:rPr>
        <w:t>С</w:t>
      </w:r>
      <w:r w:rsidRPr="00FB7B6B">
        <w:rPr>
          <w:sz w:val="20"/>
          <w:szCs w:val="20"/>
          <w:lang w:val="en-US"/>
        </w:rPr>
        <w:t>.</w:t>
      </w:r>
      <w:proofErr w:type="spellStart"/>
      <w:r w:rsidRPr="00FB7B6B">
        <w:rPr>
          <w:sz w:val="20"/>
          <w:szCs w:val="20"/>
        </w:rPr>
        <w:t>КодТовара</w:t>
      </w:r>
      <w:proofErr w:type="spellEnd"/>
      <w:r w:rsidRPr="00FB7B6B">
        <w:rPr>
          <w:sz w:val="20"/>
          <w:szCs w:val="20"/>
          <w:lang w:val="en-US"/>
        </w:rPr>
        <w:t>=</w:t>
      </w:r>
      <w:proofErr w:type="spellStart"/>
      <w:r w:rsidRPr="00FB7B6B">
        <w:rPr>
          <w:sz w:val="20"/>
          <w:szCs w:val="20"/>
          <w:lang w:val="en-US"/>
        </w:rPr>
        <w:t>i</w:t>
      </w:r>
      <w:proofErr w:type="spellEnd"/>
      <w:r w:rsidRPr="00FB7B6B">
        <w:rPr>
          <w:sz w:val="20"/>
          <w:szCs w:val="20"/>
          <w:lang w:val="en-US"/>
        </w:rPr>
        <w:t>.</w:t>
      </w:r>
      <w:proofErr w:type="spellStart"/>
      <w:r w:rsidRPr="00FB7B6B">
        <w:rPr>
          <w:sz w:val="20"/>
          <w:szCs w:val="20"/>
        </w:rPr>
        <w:t>КодТовара</w:t>
      </w:r>
      <w:proofErr w:type="spellEnd"/>
    </w:p>
    <w:p w:rsidR="00FB7B6B" w:rsidRPr="00FB7B6B" w:rsidRDefault="00FB7B6B" w:rsidP="00FB7B6B">
      <w:pPr>
        <w:ind w:firstLine="720"/>
        <w:jc w:val="both"/>
        <w:rPr>
          <w:sz w:val="20"/>
          <w:szCs w:val="20"/>
        </w:rPr>
      </w:pPr>
      <w:r w:rsidRPr="00FB7B6B">
        <w:rPr>
          <w:sz w:val="20"/>
          <w:szCs w:val="20"/>
        </w:rPr>
        <w:t>--и производится изменения количества товара в</w:t>
      </w:r>
    </w:p>
    <w:p w:rsidR="00FB7B6B" w:rsidRPr="00FB7B6B" w:rsidRDefault="00FB7B6B" w:rsidP="00FB7B6B">
      <w:pPr>
        <w:ind w:firstLine="720"/>
        <w:jc w:val="both"/>
        <w:rPr>
          <w:sz w:val="20"/>
          <w:szCs w:val="20"/>
        </w:rPr>
      </w:pPr>
      <w:r w:rsidRPr="00FB7B6B">
        <w:rPr>
          <w:sz w:val="20"/>
          <w:szCs w:val="20"/>
        </w:rPr>
        <w:t>--таблице Склад</w:t>
      </w:r>
    </w:p>
    <w:p w:rsidR="00FB7B6B" w:rsidRPr="00FB7B6B" w:rsidRDefault="00FB7B6B" w:rsidP="00FB7B6B">
      <w:pPr>
        <w:ind w:firstLine="720"/>
        <w:jc w:val="both"/>
        <w:rPr>
          <w:sz w:val="20"/>
          <w:szCs w:val="20"/>
        </w:rPr>
      </w:pPr>
      <w:r w:rsidRPr="00FB7B6B">
        <w:rPr>
          <w:sz w:val="20"/>
          <w:szCs w:val="20"/>
        </w:rPr>
        <w:t xml:space="preserve">         UPDATE Склад</w:t>
      </w:r>
    </w:p>
    <w:p w:rsidR="00FB7B6B" w:rsidRPr="00FB7B6B" w:rsidRDefault="00FB7B6B" w:rsidP="00FB7B6B">
      <w:pPr>
        <w:ind w:firstLine="720"/>
        <w:jc w:val="both"/>
        <w:rPr>
          <w:sz w:val="20"/>
          <w:szCs w:val="20"/>
        </w:rPr>
      </w:pPr>
      <w:r w:rsidRPr="00FB7B6B">
        <w:rPr>
          <w:sz w:val="20"/>
          <w:szCs w:val="20"/>
        </w:rPr>
        <w:t xml:space="preserve">         SET Остаток=остаток+@x</w:t>
      </w:r>
    </w:p>
    <w:p w:rsidR="00FB7B6B" w:rsidRPr="00FB7B6B" w:rsidRDefault="00FB7B6B" w:rsidP="00FB7B6B">
      <w:pPr>
        <w:ind w:firstLine="720"/>
        <w:jc w:val="both"/>
        <w:rPr>
          <w:sz w:val="20"/>
          <w:szCs w:val="20"/>
          <w:lang w:val="en-US"/>
        </w:rPr>
      </w:pPr>
      <w:r w:rsidRPr="00FB7B6B">
        <w:rPr>
          <w:sz w:val="20"/>
          <w:szCs w:val="20"/>
        </w:rPr>
        <w:t xml:space="preserve">         </w:t>
      </w:r>
      <w:r w:rsidRPr="00FB7B6B">
        <w:rPr>
          <w:sz w:val="20"/>
          <w:szCs w:val="20"/>
          <w:lang w:val="en-US"/>
        </w:rPr>
        <w:t xml:space="preserve">WHERE </w:t>
      </w:r>
      <w:proofErr w:type="spellStart"/>
      <w:r w:rsidRPr="00FB7B6B">
        <w:rPr>
          <w:sz w:val="20"/>
          <w:szCs w:val="20"/>
        </w:rPr>
        <w:t>КодТовара</w:t>
      </w:r>
      <w:proofErr w:type="spellEnd"/>
      <w:r w:rsidRPr="00FB7B6B">
        <w:rPr>
          <w:sz w:val="20"/>
          <w:szCs w:val="20"/>
          <w:lang w:val="en-US"/>
        </w:rPr>
        <w:t>=@y</w:t>
      </w:r>
    </w:p>
    <w:p w:rsidR="00FB7B6B" w:rsidRPr="00FB7B6B" w:rsidRDefault="00FB7B6B" w:rsidP="00FB7B6B">
      <w:pPr>
        <w:ind w:firstLine="720"/>
        <w:jc w:val="both"/>
        <w:rPr>
          <w:sz w:val="20"/>
          <w:szCs w:val="20"/>
          <w:lang w:val="en-US"/>
        </w:rPr>
      </w:pPr>
      <w:r w:rsidRPr="00FB7B6B">
        <w:rPr>
          <w:sz w:val="20"/>
          <w:szCs w:val="20"/>
          <w:lang w:val="en-US"/>
        </w:rPr>
        <w:t xml:space="preserve">    END</w:t>
      </w:r>
    </w:p>
    <w:p w:rsidR="00FB7B6B" w:rsidRPr="00FB7B6B" w:rsidRDefault="00FB7B6B" w:rsidP="00FB7B6B">
      <w:pPr>
        <w:ind w:firstLine="720"/>
        <w:jc w:val="both"/>
        <w:rPr>
          <w:sz w:val="20"/>
          <w:szCs w:val="20"/>
          <w:lang w:val="en-US"/>
        </w:rPr>
      </w:pPr>
      <w:r w:rsidRPr="00FB7B6B">
        <w:rPr>
          <w:sz w:val="20"/>
          <w:szCs w:val="20"/>
          <w:lang w:val="en-US"/>
        </w:rPr>
        <w:t>END</w:t>
      </w:r>
    </w:p>
    <w:p w:rsidR="00FB7B6B" w:rsidRPr="00DC1B67" w:rsidRDefault="00FB7B6B" w:rsidP="00FB7B6B">
      <w:pPr>
        <w:ind w:firstLine="720"/>
        <w:jc w:val="both"/>
        <w:rPr>
          <w:sz w:val="20"/>
          <w:szCs w:val="20"/>
          <w:lang w:val="en-US"/>
        </w:rPr>
      </w:pPr>
    </w:p>
    <w:p w:rsidR="00FB7B6B" w:rsidRPr="00FB7B6B" w:rsidRDefault="007F1406" w:rsidP="00FB7B6B">
      <w:pPr>
        <w:ind w:firstLine="720"/>
        <w:jc w:val="both"/>
        <w:rPr>
          <w:sz w:val="20"/>
          <w:szCs w:val="20"/>
        </w:rPr>
      </w:pPr>
      <w:r>
        <w:rPr>
          <w:b/>
          <w:bCs/>
          <w:sz w:val="20"/>
          <w:szCs w:val="20"/>
        </w:rPr>
        <w:lastRenderedPageBreak/>
        <w:t>Пример</w:t>
      </w:r>
      <w:r w:rsidRPr="00DC1B67">
        <w:rPr>
          <w:b/>
          <w:bCs/>
          <w:sz w:val="20"/>
          <w:szCs w:val="20"/>
          <w:lang w:val="en-US"/>
        </w:rPr>
        <w:t xml:space="preserve"> </w:t>
      </w:r>
      <w:r w:rsidR="00FB7B6B" w:rsidRPr="00DC1B67">
        <w:rPr>
          <w:b/>
          <w:bCs/>
          <w:sz w:val="20"/>
          <w:szCs w:val="20"/>
          <w:lang w:val="en-US"/>
        </w:rPr>
        <w:t>3</w:t>
      </w:r>
      <w:r w:rsidR="00FB7B6B" w:rsidRPr="00DC1B67">
        <w:rPr>
          <w:sz w:val="20"/>
          <w:szCs w:val="20"/>
          <w:lang w:val="en-US"/>
        </w:rPr>
        <w:t xml:space="preserve">. </w:t>
      </w:r>
      <w:r w:rsidR="00FB7B6B" w:rsidRPr="00FB7B6B">
        <w:rPr>
          <w:sz w:val="20"/>
          <w:szCs w:val="20"/>
        </w:rPr>
        <w:t>Создать триггер для обработки операции удаления записи из таблицы Сделка, например, такой команды:</w:t>
      </w:r>
    </w:p>
    <w:p w:rsidR="00FB7B6B" w:rsidRPr="00FB7B6B" w:rsidRDefault="00FB7B6B" w:rsidP="00FB7B6B">
      <w:pPr>
        <w:ind w:firstLine="720"/>
        <w:jc w:val="both"/>
        <w:rPr>
          <w:sz w:val="20"/>
          <w:szCs w:val="20"/>
          <w:lang w:val="en-US"/>
        </w:rPr>
      </w:pPr>
      <w:r w:rsidRPr="00FB7B6B">
        <w:rPr>
          <w:sz w:val="20"/>
          <w:szCs w:val="20"/>
          <w:lang w:val="en-US"/>
        </w:rPr>
        <w:t xml:space="preserve">DELETE FROM </w:t>
      </w:r>
      <w:r w:rsidRPr="00FB7B6B">
        <w:rPr>
          <w:sz w:val="20"/>
          <w:szCs w:val="20"/>
        </w:rPr>
        <w:t>Сделка</w:t>
      </w:r>
      <w:r w:rsidRPr="00FB7B6B">
        <w:rPr>
          <w:sz w:val="20"/>
          <w:szCs w:val="20"/>
          <w:lang w:val="en-US"/>
        </w:rPr>
        <w:t xml:space="preserve"> WHERE </w:t>
      </w:r>
      <w:proofErr w:type="spellStart"/>
      <w:r w:rsidRPr="00FB7B6B">
        <w:rPr>
          <w:sz w:val="20"/>
          <w:szCs w:val="20"/>
        </w:rPr>
        <w:t>КодСделки</w:t>
      </w:r>
      <w:proofErr w:type="spellEnd"/>
      <w:r w:rsidRPr="00FB7B6B">
        <w:rPr>
          <w:sz w:val="20"/>
          <w:szCs w:val="20"/>
          <w:lang w:val="en-US"/>
        </w:rPr>
        <w:t>=4</w:t>
      </w:r>
    </w:p>
    <w:p w:rsidR="00FB7B6B" w:rsidRPr="00FB7B6B" w:rsidRDefault="00FB7B6B" w:rsidP="00FB7B6B">
      <w:pPr>
        <w:ind w:firstLine="720"/>
        <w:jc w:val="both"/>
        <w:rPr>
          <w:sz w:val="20"/>
          <w:szCs w:val="20"/>
        </w:rPr>
      </w:pPr>
      <w:r w:rsidRPr="00FB7B6B">
        <w:rPr>
          <w:sz w:val="20"/>
          <w:szCs w:val="20"/>
        </w:rPr>
        <w:t>Для товара, код которого указан при удалении записи, необходимо откорректировать его остаток на складе. Триггер обрабатывает только одну удаляемую запись.</w:t>
      </w:r>
    </w:p>
    <w:p w:rsidR="00FB7B6B" w:rsidRPr="00FB7B6B" w:rsidRDefault="00FB7B6B" w:rsidP="00FB7B6B">
      <w:pPr>
        <w:ind w:firstLine="720"/>
        <w:jc w:val="both"/>
        <w:rPr>
          <w:sz w:val="20"/>
          <w:szCs w:val="20"/>
        </w:rPr>
      </w:pPr>
      <w:bookmarkStart w:id="156" w:name="example_14.3"/>
      <w:bookmarkEnd w:id="156"/>
      <w:r w:rsidRPr="00FB7B6B">
        <w:rPr>
          <w:sz w:val="20"/>
          <w:szCs w:val="20"/>
        </w:rPr>
        <w:t xml:space="preserve">CREATE TRIGGER </w:t>
      </w:r>
      <w:proofErr w:type="spellStart"/>
      <w:r w:rsidRPr="00FB7B6B">
        <w:rPr>
          <w:sz w:val="20"/>
          <w:szCs w:val="20"/>
        </w:rPr>
        <w:t>Триггер_del</w:t>
      </w:r>
      <w:proofErr w:type="spellEnd"/>
    </w:p>
    <w:p w:rsidR="00FB7B6B" w:rsidRPr="00FB7B6B" w:rsidRDefault="00FB7B6B" w:rsidP="00FB7B6B">
      <w:pPr>
        <w:ind w:firstLine="720"/>
        <w:jc w:val="both"/>
        <w:rPr>
          <w:sz w:val="20"/>
          <w:szCs w:val="20"/>
        </w:rPr>
      </w:pPr>
      <w:r w:rsidRPr="00FB7B6B">
        <w:rPr>
          <w:sz w:val="20"/>
          <w:szCs w:val="20"/>
        </w:rPr>
        <w:t>ON Сделка FOR DELETE</w:t>
      </w:r>
    </w:p>
    <w:p w:rsidR="00FB7B6B" w:rsidRPr="00FB7B6B" w:rsidRDefault="00FB7B6B" w:rsidP="00FB7B6B">
      <w:pPr>
        <w:ind w:firstLine="720"/>
        <w:jc w:val="both"/>
        <w:rPr>
          <w:sz w:val="20"/>
          <w:szCs w:val="20"/>
        </w:rPr>
      </w:pPr>
      <w:r w:rsidRPr="00FB7B6B">
        <w:rPr>
          <w:sz w:val="20"/>
          <w:szCs w:val="20"/>
        </w:rPr>
        <w:t>AS</w:t>
      </w:r>
    </w:p>
    <w:p w:rsidR="00FB7B6B" w:rsidRPr="00FB7B6B" w:rsidRDefault="00FB7B6B" w:rsidP="00FB7B6B">
      <w:pPr>
        <w:ind w:firstLine="720"/>
        <w:jc w:val="both"/>
        <w:rPr>
          <w:sz w:val="20"/>
          <w:szCs w:val="20"/>
        </w:rPr>
      </w:pPr>
      <w:r w:rsidRPr="00FB7B6B">
        <w:rPr>
          <w:sz w:val="20"/>
          <w:szCs w:val="20"/>
        </w:rPr>
        <w:t>IF @@ROWCOUNT=1 -- удалена одна запись</w:t>
      </w:r>
    </w:p>
    <w:p w:rsidR="00FB7B6B" w:rsidRPr="00FB7B6B" w:rsidRDefault="00FB7B6B" w:rsidP="00FB7B6B">
      <w:pPr>
        <w:ind w:firstLine="720"/>
        <w:jc w:val="both"/>
        <w:rPr>
          <w:sz w:val="20"/>
          <w:szCs w:val="20"/>
          <w:lang w:val="en-US"/>
        </w:rPr>
      </w:pPr>
      <w:r w:rsidRPr="00FB7B6B">
        <w:rPr>
          <w:sz w:val="20"/>
          <w:szCs w:val="20"/>
          <w:lang w:val="en-US"/>
        </w:rPr>
        <w:t>BEGIN</w:t>
      </w:r>
    </w:p>
    <w:p w:rsidR="00FB7B6B" w:rsidRPr="00FB7B6B" w:rsidRDefault="00FB7B6B" w:rsidP="00FB7B6B">
      <w:pPr>
        <w:ind w:firstLine="720"/>
        <w:jc w:val="both"/>
        <w:rPr>
          <w:sz w:val="20"/>
          <w:szCs w:val="20"/>
          <w:lang w:val="en-US"/>
        </w:rPr>
      </w:pPr>
      <w:r w:rsidRPr="00FB7B6B">
        <w:rPr>
          <w:sz w:val="20"/>
          <w:szCs w:val="20"/>
          <w:lang w:val="en-US"/>
        </w:rPr>
        <w:t xml:space="preserve">  DECLARE @y </w:t>
      </w:r>
      <w:proofErr w:type="spellStart"/>
      <w:r w:rsidRPr="00FB7B6B">
        <w:rPr>
          <w:sz w:val="20"/>
          <w:szCs w:val="20"/>
          <w:lang w:val="en-US"/>
        </w:rPr>
        <w:t>INT,@x</w:t>
      </w:r>
      <w:proofErr w:type="spellEnd"/>
      <w:r w:rsidRPr="00FB7B6B">
        <w:rPr>
          <w:sz w:val="20"/>
          <w:szCs w:val="20"/>
          <w:lang w:val="en-US"/>
        </w:rPr>
        <w:t xml:space="preserve"> INT</w:t>
      </w:r>
    </w:p>
    <w:p w:rsidR="00FB7B6B" w:rsidRPr="00FB7B6B" w:rsidRDefault="00FB7B6B" w:rsidP="00FB7B6B">
      <w:pPr>
        <w:ind w:firstLine="720"/>
        <w:jc w:val="both"/>
        <w:rPr>
          <w:sz w:val="20"/>
          <w:szCs w:val="20"/>
        </w:rPr>
      </w:pPr>
      <w:r w:rsidRPr="00FB7B6B">
        <w:rPr>
          <w:sz w:val="20"/>
          <w:szCs w:val="20"/>
        </w:rPr>
        <w:t xml:space="preserve">--определяется код и количество товара из </w:t>
      </w:r>
    </w:p>
    <w:p w:rsidR="00FB7B6B" w:rsidRPr="00FB7B6B" w:rsidRDefault="00FB7B6B" w:rsidP="00FB7B6B">
      <w:pPr>
        <w:ind w:firstLine="720"/>
        <w:jc w:val="both"/>
        <w:rPr>
          <w:sz w:val="20"/>
          <w:szCs w:val="20"/>
        </w:rPr>
      </w:pPr>
      <w:r w:rsidRPr="00FB7B6B">
        <w:rPr>
          <w:sz w:val="20"/>
          <w:szCs w:val="20"/>
        </w:rPr>
        <w:t>--удаленной из таблицы Склад записи</w:t>
      </w:r>
    </w:p>
    <w:p w:rsidR="00FB7B6B" w:rsidRPr="00FB7B6B" w:rsidRDefault="00FB7B6B" w:rsidP="00FB7B6B">
      <w:pPr>
        <w:ind w:firstLine="720"/>
        <w:jc w:val="both"/>
        <w:rPr>
          <w:sz w:val="20"/>
          <w:szCs w:val="20"/>
        </w:rPr>
      </w:pPr>
      <w:r w:rsidRPr="00FB7B6B">
        <w:rPr>
          <w:sz w:val="20"/>
          <w:szCs w:val="20"/>
        </w:rPr>
        <w:t xml:space="preserve">  SELECT @y=</w:t>
      </w:r>
      <w:proofErr w:type="spellStart"/>
      <w:r w:rsidRPr="00FB7B6B">
        <w:rPr>
          <w:sz w:val="20"/>
          <w:szCs w:val="20"/>
        </w:rPr>
        <w:t>КодТовара</w:t>
      </w:r>
      <w:proofErr w:type="spellEnd"/>
      <w:r w:rsidRPr="00FB7B6B">
        <w:rPr>
          <w:sz w:val="20"/>
          <w:szCs w:val="20"/>
        </w:rPr>
        <w:t>, @x=Количество</w:t>
      </w:r>
    </w:p>
    <w:p w:rsidR="00FB7B6B" w:rsidRPr="00FB7B6B" w:rsidRDefault="00FB7B6B" w:rsidP="00FB7B6B">
      <w:pPr>
        <w:ind w:firstLine="720"/>
        <w:jc w:val="both"/>
        <w:rPr>
          <w:sz w:val="20"/>
          <w:szCs w:val="20"/>
        </w:rPr>
      </w:pPr>
      <w:r w:rsidRPr="00FB7B6B">
        <w:rPr>
          <w:sz w:val="20"/>
          <w:szCs w:val="20"/>
        </w:rPr>
        <w:t xml:space="preserve">  FROM </w:t>
      </w:r>
      <w:proofErr w:type="spellStart"/>
      <w:r w:rsidRPr="00FB7B6B">
        <w:rPr>
          <w:sz w:val="20"/>
          <w:szCs w:val="20"/>
        </w:rPr>
        <w:t>deleted</w:t>
      </w:r>
      <w:proofErr w:type="spellEnd"/>
    </w:p>
    <w:p w:rsidR="00FB7B6B" w:rsidRPr="00FB7B6B" w:rsidRDefault="00FB7B6B" w:rsidP="00FB7B6B">
      <w:pPr>
        <w:ind w:firstLine="720"/>
        <w:jc w:val="both"/>
        <w:rPr>
          <w:sz w:val="20"/>
          <w:szCs w:val="20"/>
        </w:rPr>
      </w:pPr>
      <w:r w:rsidRPr="00FB7B6B">
        <w:rPr>
          <w:sz w:val="20"/>
          <w:szCs w:val="20"/>
        </w:rPr>
        <w:t xml:space="preserve">--в таблице Склад корректируется количество </w:t>
      </w:r>
    </w:p>
    <w:p w:rsidR="00FB7B6B" w:rsidRPr="00FB7B6B" w:rsidRDefault="00FB7B6B" w:rsidP="00FB7B6B">
      <w:pPr>
        <w:ind w:firstLine="720"/>
        <w:jc w:val="both"/>
        <w:rPr>
          <w:sz w:val="20"/>
          <w:szCs w:val="20"/>
        </w:rPr>
      </w:pPr>
      <w:r w:rsidRPr="00FB7B6B">
        <w:rPr>
          <w:sz w:val="20"/>
          <w:szCs w:val="20"/>
        </w:rPr>
        <w:t>--товара</w:t>
      </w:r>
    </w:p>
    <w:p w:rsidR="00FB7B6B" w:rsidRPr="00FB7B6B" w:rsidRDefault="00FB7B6B" w:rsidP="00FB7B6B">
      <w:pPr>
        <w:ind w:firstLine="720"/>
        <w:jc w:val="both"/>
        <w:rPr>
          <w:sz w:val="20"/>
          <w:szCs w:val="20"/>
        </w:rPr>
      </w:pPr>
      <w:r w:rsidRPr="00FB7B6B">
        <w:rPr>
          <w:sz w:val="20"/>
          <w:szCs w:val="20"/>
        </w:rPr>
        <w:t xml:space="preserve">     UPDATE Склад</w:t>
      </w:r>
    </w:p>
    <w:p w:rsidR="00FB7B6B" w:rsidRPr="00FB7B6B" w:rsidRDefault="00FB7B6B" w:rsidP="00FB7B6B">
      <w:pPr>
        <w:ind w:firstLine="720"/>
        <w:jc w:val="both"/>
        <w:rPr>
          <w:sz w:val="20"/>
          <w:szCs w:val="20"/>
        </w:rPr>
      </w:pPr>
      <w:r w:rsidRPr="00FB7B6B">
        <w:rPr>
          <w:sz w:val="20"/>
          <w:szCs w:val="20"/>
        </w:rPr>
        <w:t xml:space="preserve">     SET Остаток=Остаток-@x</w:t>
      </w:r>
    </w:p>
    <w:p w:rsidR="00FB7B6B" w:rsidRPr="00FB7B6B" w:rsidRDefault="00FB7B6B" w:rsidP="00FB7B6B">
      <w:pPr>
        <w:ind w:firstLine="720"/>
        <w:jc w:val="both"/>
        <w:rPr>
          <w:sz w:val="20"/>
          <w:szCs w:val="20"/>
          <w:lang w:val="en-US"/>
        </w:rPr>
      </w:pPr>
      <w:r w:rsidRPr="00FB7B6B">
        <w:rPr>
          <w:sz w:val="20"/>
          <w:szCs w:val="20"/>
        </w:rPr>
        <w:t xml:space="preserve">     </w:t>
      </w:r>
      <w:r w:rsidRPr="00FB7B6B">
        <w:rPr>
          <w:sz w:val="20"/>
          <w:szCs w:val="20"/>
          <w:lang w:val="en-US"/>
        </w:rPr>
        <w:t xml:space="preserve">WHERE </w:t>
      </w:r>
      <w:proofErr w:type="spellStart"/>
      <w:r w:rsidRPr="00FB7B6B">
        <w:rPr>
          <w:sz w:val="20"/>
          <w:szCs w:val="20"/>
        </w:rPr>
        <w:t>КодТовара</w:t>
      </w:r>
      <w:proofErr w:type="spellEnd"/>
      <w:r w:rsidRPr="00FB7B6B">
        <w:rPr>
          <w:sz w:val="20"/>
          <w:szCs w:val="20"/>
          <w:lang w:val="en-US"/>
        </w:rPr>
        <w:t>=@y</w:t>
      </w:r>
    </w:p>
    <w:p w:rsidR="00FB7B6B" w:rsidRPr="00FB7B6B" w:rsidRDefault="00FB7B6B" w:rsidP="00FB7B6B">
      <w:pPr>
        <w:ind w:firstLine="720"/>
        <w:jc w:val="both"/>
        <w:rPr>
          <w:sz w:val="20"/>
          <w:szCs w:val="20"/>
          <w:lang w:val="en-US"/>
        </w:rPr>
      </w:pPr>
      <w:r w:rsidRPr="00FB7B6B">
        <w:rPr>
          <w:sz w:val="20"/>
          <w:szCs w:val="20"/>
          <w:lang w:val="en-US"/>
        </w:rPr>
        <w:t>END</w:t>
      </w:r>
    </w:p>
    <w:p w:rsidR="009B66EB" w:rsidRPr="00DC1B67" w:rsidRDefault="009B66EB" w:rsidP="00FB7B6B">
      <w:pPr>
        <w:ind w:firstLine="720"/>
        <w:jc w:val="both"/>
        <w:rPr>
          <w:b/>
          <w:bCs/>
          <w:sz w:val="20"/>
          <w:szCs w:val="20"/>
          <w:lang w:val="en-US"/>
        </w:rPr>
      </w:pPr>
    </w:p>
    <w:p w:rsidR="00FB7B6B" w:rsidRPr="00FB7B6B" w:rsidRDefault="007F1406" w:rsidP="00FB7B6B">
      <w:pPr>
        <w:ind w:firstLine="720"/>
        <w:jc w:val="both"/>
        <w:rPr>
          <w:sz w:val="20"/>
          <w:szCs w:val="20"/>
        </w:rPr>
      </w:pPr>
      <w:r>
        <w:rPr>
          <w:b/>
          <w:bCs/>
          <w:sz w:val="20"/>
          <w:szCs w:val="20"/>
        </w:rPr>
        <w:t>Пример</w:t>
      </w:r>
      <w:r w:rsidRPr="00DC1B67">
        <w:rPr>
          <w:b/>
          <w:bCs/>
          <w:sz w:val="20"/>
          <w:szCs w:val="20"/>
          <w:lang w:val="en-US"/>
        </w:rPr>
        <w:t xml:space="preserve"> </w:t>
      </w:r>
      <w:r w:rsidR="00FB7B6B" w:rsidRPr="00DC1B67">
        <w:rPr>
          <w:b/>
          <w:bCs/>
          <w:sz w:val="20"/>
          <w:szCs w:val="20"/>
          <w:lang w:val="en-US"/>
        </w:rPr>
        <w:t>4</w:t>
      </w:r>
      <w:r w:rsidR="00FB7B6B" w:rsidRPr="00DC1B67">
        <w:rPr>
          <w:sz w:val="20"/>
          <w:szCs w:val="20"/>
          <w:lang w:val="en-US"/>
        </w:rPr>
        <w:t xml:space="preserve">. </w:t>
      </w:r>
      <w:r w:rsidR="00FB7B6B" w:rsidRPr="00FB7B6B">
        <w:rPr>
          <w:sz w:val="20"/>
          <w:szCs w:val="20"/>
        </w:rPr>
        <w:t>Создать триггер для обработки операции изменения записи в таблице Сделка, например, такой командой:</w:t>
      </w:r>
    </w:p>
    <w:p w:rsidR="00FB7B6B" w:rsidRPr="00FB7B6B" w:rsidRDefault="00FB7B6B" w:rsidP="00FB7B6B">
      <w:pPr>
        <w:ind w:firstLine="720"/>
        <w:jc w:val="both"/>
        <w:rPr>
          <w:sz w:val="20"/>
          <w:szCs w:val="20"/>
        </w:rPr>
      </w:pPr>
      <w:r w:rsidRPr="00FB7B6B">
        <w:rPr>
          <w:sz w:val="20"/>
          <w:szCs w:val="20"/>
        </w:rPr>
        <w:t>UPDATE Сделка SET количество=количество-10</w:t>
      </w:r>
    </w:p>
    <w:p w:rsidR="00FB7B6B" w:rsidRPr="00FB7B6B" w:rsidRDefault="00FB7B6B" w:rsidP="00FB7B6B">
      <w:pPr>
        <w:ind w:firstLine="720"/>
        <w:jc w:val="both"/>
        <w:rPr>
          <w:sz w:val="20"/>
          <w:szCs w:val="20"/>
        </w:rPr>
      </w:pPr>
      <w:r w:rsidRPr="00FB7B6B">
        <w:rPr>
          <w:sz w:val="20"/>
          <w:szCs w:val="20"/>
        </w:rPr>
        <w:t xml:space="preserve">WHERE </w:t>
      </w:r>
      <w:proofErr w:type="spellStart"/>
      <w:r w:rsidRPr="00FB7B6B">
        <w:rPr>
          <w:sz w:val="20"/>
          <w:szCs w:val="20"/>
        </w:rPr>
        <w:t>КодТовара</w:t>
      </w:r>
      <w:proofErr w:type="spellEnd"/>
      <w:r w:rsidRPr="00FB7B6B">
        <w:rPr>
          <w:sz w:val="20"/>
          <w:szCs w:val="20"/>
        </w:rPr>
        <w:t>=3</w:t>
      </w:r>
    </w:p>
    <w:p w:rsidR="00FB7B6B" w:rsidRPr="00FB7B6B" w:rsidRDefault="00FB7B6B" w:rsidP="00FB7B6B">
      <w:pPr>
        <w:ind w:firstLine="720"/>
        <w:jc w:val="both"/>
        <w:rPr>
          <w:sz w:val="20"/>
          <w:szCs w:val="20"/>
        </w:rPr>
      </w:pPr>
      <w:r w:rsidRPr="00FB7B6B">
        <w:rPr>
          <w:sz w:val="20"/>
          <w:szCs w:val="20"/>
        </w:rPr>
        <w:t>во всех сделках с товаром, имеющим код, равный 3, уменьшить количество товара на 10 единиц.</w:t>
      </w:r>
    </w:p>
    <w:p w:rsidR="00FB7B6B" w:rsidRPr="00FB7B6B" w:rsidRDefault="00FB7B6B" w:rsidP="00FB7B6B">
      <w:pPr>
        <w:ind w:firstLine="720"/>
        <w:jc w:val="both"/>
        <w:rPr>
          <w:sz w:val="20"/>
          <w:szCs w:val="20"/>
        </w:rPr>
      </w:pPr>
      <w:r w:rsidRPr="00FB7B6B">
        <w:rPr>
          <w:sz w:val="20"/>
          <w:szCs w:val="20"/>
        </w:rPr>
        <w:t xml:space="preserve">Указанная команда может привести к изменению сразу нескольких записей в таблице Сделка. Поэтому покажем, как создать триггер, обрабатывающий не одну запись. Для каждой измененной записи необходимо для старого (до изменения) кода товара уменьшить остаток товара на складе на величину старого (до изменения) количества товара и для нового (после изменения) кода товара увеличить его остаток на складе на величину нового (после изменения) значения. Чтобы обработать все измененные записи, введем курсоры, в которых сохраним все старые (из таблицы </w:t>
      </w:r>
      <w:proofErr w:type="spellStart"/>
      <w:proofErr w:type="gramStart"/>
      <w:r w:rsidRPr="00FB7B6B">
        <w:rPr>
          <w:sz w:val="20"/>
          <w:szCs w:val="20"/>
        </w:rPr>
        <w:t>deleted</w:t>
      </w:r>
      <w:proofErr w:type="spellEnd"/>
      <w:r w:rsidRPr="00FB7B6B">
        <w:rPr>
          <w:sz w:val="20"/>
          <w:szCs w:val="20"/>
        </w:rPr>
        <w:t xml:space="preserve"> )</w:t>
      </w:r>
      <w:proofErr w:type="gramEnd"/>
      <w:r w:rsidRPr="00FB7B6B">
        <w:rPr>
          <w:sz w:val="20"/>
          <w:szCs w:val="20"/>
        </w:rPr>
        <w:t xml:space="preserve"> и все новые значения (из таблицы </w:t>
      </w:r>
      <w:proofErr w:type="spellStart"/>
      <w:r w:rsidRPr="00FB7B6B">
        <w:rPr>
          <w:sz w:val="20"/>
          <w:szCs w:val="20"/>
        </w:rPr>
        <w:t>inserted</w:t>
      </w:r>
      <w:proofErr w:type="spellEnd"/>
      <w:r w:rsidRPr="00FB7B6B">
        <w:rPr>
          <w:sz w:val="20"/>
          <w:szCs w:val="20"/>
        </w:rPr>
        <w:t xml:space="preserve"> ).</w:t>
      </w:r>
    </w:p>
    <w:p w:rsidR="00FB7B6B" w:rsidRPr="00FB7B6B" w:rsidRDefault="00FB7B6B" w:rsidP="00FB7B6B">
      <w:pPr>
        <w:ind w:firstLine="720"/>
        <w:jc w:val="both"/>
        <w:rPr>
          <w:sz w:val="20"/>
          <w:szCs w:val="20"/>
          <w:lang w:val="en-US"/>
        </w:rPr>
      </w:pPr>
      <w:bookmarkStart w:id="157" w:name="example_14.4"/>
      <w:bookmarkEnd w:id="157"/>
      <w:r w:rsidRPr="00FB7B6B">
        <w:rPr>
          <w:sz w:val="20"/>
          <w:szCs w:val="20"/>
          <w:lang w:val="en-US"/>
        </w:rPr>
        <w:t xml:space="preserve">CREATE TRIGGER </w:t>
      </w:r>
      <w:r w:rsidRPr="00FB7B6B">
        <w:rPr>
          <w:sz w:val="20"/>
          <w:szCs w:val="20"/>
        </w:rPr>
        <w:t>Триггер</w:t>
      </w:r>
      <w:r w:rsidRPr="00FB7B6B">
        <w:rPr>
          <w:sz w:val="20"/>
          <w:szCs w:val="20"/>
          <w:lang w:val="en-US"/>
        </w:rPr>
        <w:t>_</w:t>
      </w:r>
      <w:proofErr w:type="spellStart"/>
      <w:r w:rsidRPr="00FB7B6B">
        <w:rPr>
          <w:sz w:val="20"/>
          <w:szCs w:val="20"/>
          <w:lang w:val="en-US"/>
        </w:rPr>
        <w:t>upd</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ON </w:t>
      </w:r>
      <w:r w:rsidRPr="00FB7B6B">
        <w:rPr>
          <w:sz w:val="20"/>
          <w:szCs w:val="20"/>
        </w:rPr>
        <w:t>Сделка</w:t>
      </w:r>
      <w:r w:rsidRPr="00FB7B6B">
        <w:rPr>
          <w:sz w:val="20"/>
          <w:szCs w:val="20"/>
          <w:lang w:val="en-US"/>
        </w:rPr>
        <w:t xml:space="preserve"> FOR UPDATE</w:t>
      </w:r>
    </w:p>
    <w:p w:rsidR="00FB7B6B" w:rsidRPr="00FB7B6B" w:rsidRDefault="00FB7B6B" w:rsidP="00FB7B6B">
      <w:pPr>
        <w:ind w:firstLine="720"/>
        <w:jc w:val="both"/>
        <w:rPr>
          <w:sz w:val="20"/>
          <w:szCs w:val="20"/>
          <w:lang w:val="en-US"/>
        </w:rPr>
      </w:pPr>
      <w:r w:rsidRPr="00FB7B6B">
        <w:rPr>
          <w:sz w:val="20"/>
          <w:szCs w:val="20"/>
          <w:lang w:val="en-US"/>
        </w:rPr>
        <w:t>AS</w:t>
      </w:r>
    </w:p>
    <w:p w:rsidR="00FB7B6B" w:rsidRPr="00FB7B6B" w:rsidRDefault="00FB7B6B" w:rsidP="00FB7B6B">
      <w:pPr>
        <w:ind w:firstLine="720"/>
        <w:jc w:val="both"/>
        <w:rPr>
          <w:sz w:val="20"/>
          <w:szCs w:val="20"/>
          <w:lang w:val="en-US"/>
        </w:rPr>
      </w:pPr>
      <w:r w:rsidRPr="00FB7B6B">
        <w:rPr>
          <w:sz w:val="20"/>
          <w:szCs w:val="20"/>
          <w:lang w:val="en-US"/>
        </w:rPr>
        <w:t>DECLARE @x INT, @</w:t>
      </w:r>
      <w:proofErr w:type="spellStart"/>
      <w:r w:rsidRPr="00FB7B6B">
        <w:rPr>
          <w:sz w:val="20"/>
          <w:szCs w:val="20"/>
          <w:lang w:val="en-US"/>
        </w:rPr>
        <w:t>x_old</w:t>
      </w:r>
      <w:proofErr w:type="spellEnd"/>
      <w:r w:rsidRPr="00FB7B6B">
        <w:rPr>
          <w:sz w:val="20"/>
          <w:szCs w:val="20"/>
          <w:lang w:val="en-US"/>
        </w:rPr>
        <w:t xml:space="preserve"> INT, @y INT, @</w:t>
      </w:r>
      <w:proofErr w:type="spellStart"/>
      <w:r w:rsidRPr="00FB7B6B">
        <w:rPr>
          <w:sz w:val="20"/>
          <w:szCs w:val="20"/>
          <w:lang w:val="en-US"/>
        </w:rPr>
        <w:t>y_old</w:t>
      </w:r>
      <w:proofErr w:type="spellEnd"/>
      <w:r w:rsidRPr="00FB7B6B">
        <w:rPr>
          <w:sz w:val="20"/>
          <w:szCs w:val="20"/>
          <w:lang w:val="en-US"/>
        </w:rPr>
        <w:t xml:space="preserve"> INT</w:t>
      </w:r>
    </w:p>
    <w:p w:rsidR="00FB7B6B" w:rsidRPr="00FB7B6B" w:rsidRDefault="00FB7B6B" w:rsidP="00FB7B6B">
      <w:pPr>
        <w:ind w:firstLine="720"/>
        <w:jc w:val="both"/>
        <w:rPr>
          <w:sz w:val="20"/>
          <w:szCs w:val="20"/>
        </w:rPr>
      </w:pPr>
      <w:r w:rsidRPr="00FB7B6B">
        <w:rPr>
          <w:sz w:val="20"/>
          <w:szCs w:val="20"/>
        </w:rPr>
        <w:t>-- курсор с новыми значениями</w:t>
      </w:r>
    </w:p>
    <w:p w:rsidR="00FB7B6B" w:rsidRPr="00FB7B6B" w:rsidRDefault="00FB7B6B" w:rsidP="00FB7B6B">
      <w:pPr>
        <w:ind w:firstLine="720"/>
        <w:jc w:val="both"/>
        <w:rPr>
          <w:sz w:val="20"/>
          <w:szCs w:val="20"/>
        </w:rPr>
      </w:pPr>
      <w:r w:rsidRPr="00FB7B6B">
        <w:rPr>
          <w:sz w:val="20"/>
          <w:szCs w:val="20"/>
        </w:rPr>
        <w:t>DECLARE CUR1 CURSOR FOR</w:t>
      </w:r>
    </w:p>
    <w:p w:rsidR="00FB7B6B" w:rsidRPr="00FB7B6B" w:rsidRDefault="00FB7B6B" w:rsidP="00FB7B6B">
      <w:pPr>
        <w:ind w:firstLine="720"/>
        <w:jc w:val="both"/>
        <w:rPr>
          <w:sz w:val="20"/>
          <w:szCs w:val="20"/>
        </w:rPr>
      </w:pPr>
      <w:r w:rsidRPr="00FB7B6B">
        <w:rPr>
          <w:sz w:val="20"/>
          <w:szCs w:val="20"/>
        </w:rPr>
        <w:t xml:space="preserve">    SELECT </w:t>
      </w:r>
      <w:proofErr w:type="spellStart"/>
      <w:proofErr w:type="gramStart"/>
      <w:r w:rsidRPr="00FB7B6B">
        <w:rPr>
          <w:sz w:val="20"/>
          <w:szCs w:val="20"/>
        </w:rPr>
        <w:t>КодТовара,Количество</w:t>
      </w:r>
      <w:proofErr w:type="spellEnd"/>
      <w:proofErr w:type="gramEnd"/>
    </w:p>
    <w:p w:rsidR="00FB7B6B" w:rsidRPr="00FB7B6B" w:rsidRDefault="00FB7B6B" w:rsidP="00FB7B6B">
      <w:pPr>
        <w:ind w:firstLine="720"/>
        <w:jc w:val="both"/>
        <w:rPr>
          <w:sz w:val="20"/>
          <w:szCs w:val="20"/>
        </w:rPr>
      </w:pPr>
      <w:r w:rsidRPr="00FB7B6B">
        <w:rPr>
          <w:sz w:val="20"/>
          <w:szCs w:val="20"/>
        </w:rPr>
        <w:t xml:space="preserve">    FROM </w:t>
      </w:r>
      <w:proofErr w:type="spellStart"/>
      <w:r w:rsidRPr="00FB7B6B">
        <w:rPr>
          <w:sz w:val="20"/>
          <w:szCs w:val="20"/>
        </w:rPr>
        <w:t>inserted</w:t>
      </w:r>
      <w:proofErr w:type="spellEnd"/>
    </w:p>
    <w:p w:rsidR="00FB7B6B" w:rsidRPr="00FB7B6B" w:rsidRDefault="00FB7B6B" w:rsidP="00FB7B6B">
      <w:pPr>
        <w:ind w:firstLine="720"/>
        <w:jc w:val="both"/>
        <w:rPr>
          <w:sz w:val="20"/>
          <w:szCs w:val="20"/>
        </w:rPr>
      </w:pPr>
      <w:r w:rsidRPr="00FB7B6B">
        <w:rPr>
          <w:sz w:val="20"/>
          <w:szCs w:val="20"/>
        </w:rPr>
        <w:t>-- курсор со старыми значениями</w:t>
      </w:r>
    </w:p>
    <w:p w:rsidR="00FB7B6B" w:rsidRPr="00FB7B6B" w:rsidRDefault="00FB7B6B" w:rsidP="00FB7B6B">
      <w:pPr>
        <w:ind w:firstLine="720"/>
        <w:jc w:val="both"/>
        <w:rPr>
          <w:sz w:val="20"/>
          <w:szCs w:val="20"/>
          <w:lang w:val="en-US"/>
        </w:rPr>
      </w:pPr>
      <w:r w:rsidRPr="00FB7B6B">
        <w:rPr>
          <w:sz w:val="20"/>
          <w:szCs w:val="20"/>
          <w:lang w:val="en-US"/>
        </w:rPr>
        <w:t>DECLARE CUR2 CURSOR FOR</w:t>
      </w:r>
    </w:p>
    <w:p w:rsidR="00FB7B6B" w:rsidRPr="00FB7B6B" w:rsidRDefault="00FB7B6B" w:rsidP="00FB7B6B">
      <w:pPr>
        <w:ind w:firstLine="720"/>
        <w:jc w:val="both"/>
        <w:rPr>
          <w:sz w:val="20"/>
          <w:szCs w:val="20"/>
          <w:lang w:val="en-US"/>
        </w:rPr>
      </w:pPr>
      <w:r w:rsidRPr="00FB7B6B">
        <w:rPr>
          <w:sz w:val="20"/>
          <w:szCs w:val="20"/>
          <w:lang w:val="en-US"/>
        </w:rPr>
        <w:t xml:space="preserve">    SELECT </w:t>
      </w:r>
      <w:proofErr w:type="spellStart"/>
      <w:r w:rsidRPr="00FB7B6B">
        <w:rPr>
          <w:sz w:val="20"/>
          <w:szCs w:val="20"/>
        </w:rPr>
        <w:t>КодТовара</w:t>
      </w:r>
      <w:proofErr w:type="spellEnd"/>
      <w:r w:rsidRPr="00FB7B6B">
        <w:rPr>
          <w:sz w:val="20"/>
          <w:szCs w:val="20"/>
          <w:lang w:val="en-US"/>
        </w:rPr>
        <w:t>,</w:t>
      </w:r>
      <w:r w:rsidR="003A4B47" w:rsidRPr="00DC1B67">
        <w:rPr>
          <w:sz w:val="20"/>
          <w:szCs w:val="20"/>
          <w:lang w:val="en-US"/>
        </w:rPr>
        <w:t xml:space="preserve"> </w:t>
      </w:r>
      <w:r w:rsidRPr="00FB7B6B">
        <w:rPr>
          <w:sz w:val="20"/>
          <w:szCs w:val="20"/>
        </w:rPr>
        <w:t>Количество</w:t>
      </w:r>
    </w:p>
    <w:p w:rsidR="00FB7B6B" w:rsidRPr="00FB7B6B" w:rsidRDefault="00FB7B6B" w:rsidP="00FB7B6B">
      <w:pPr>
        <w:ind w:firstLine="720"/>
        <w:jc w:val="both"/>
        <w:rPr>
          <w:sz w:val="20"/>
          <w:szCs w:val="20"/>
          <w:lang w:val="en-US"/>
        </w:rPr>
      </w:pPr>
      <w:r w:rsidRPr="00FB7B6B">
        <w:rPr>
          <w:sz w:val="20"/>
          <w:szCs w:val="20"/>
          <w:lang w:val="en-US"/>
        </w:rPr>
        <w:t xml:space="preserve">    FROM deleted</w:t>
      </w:r>
    </w:p>
    <w:p w:rsidR="00FB7B6B" w:rsidRPr="00FB7B6B" w:rsidRDefault="00FB7B6B" w:rsidP="00FB7B6B">
      <w:pPr>
        <w:ind w:firstLine="720"/>
        <w:jc w:val="both"/>
        <w:rPr>
          <w:sz w:val="20"/>
          <w:szCs w:val="20"/>
          <w:lang w:val="en-US"/>
        </w:rPr>
      </w:pPr>
      <w:r w:rsidRPr="00FB7B6B">
        <w:rPr>
          <w:sz w:val="20"/>
          <w:szCs w:val="20"/>
          <w:lang w:val="en-US"/>
        </w:rPr>
        <w:t>OPEN CUR1</w:t>
      </w:r>
    </w:p>
    <w:p w:rsidR="00FB7B6B" w:rsidRPr="00FB7B6B" w:rsidRDefault="00FB7B6B" w:rsidP="00FB7B6B">
      <w:pPr>
        <w:ind w:firstLine="720"/>
        <w:jc w:val="both"/>
        <w:rPr>
          <w:sz w:val="20"/>
          <w:szCs w:val="20"/>
          <w:lang w:val="en-US"/>
        </w:rPr>
      </w:pPr>
      <w:r w:rsidRPr="00FB7B6B">
        <w:rPr>
          <w:sz w:val="20"/>
          <w:szCs w:val="20"/>
          <w:lang w:val="en-US"/>
        </w:rPr>
        <w:t>OPEN CUR2</w:t>
      </w:r>
    </w:p>
    <w:p w:rsidR="00FB7B6B" w:rsidRPr="00FB7B6B" w:rsidRDefault="00FB7B6B" w:rsidP="00FB7B6B">
      <w:pPr>
        <w:ind w:firstLine="720"/>
        <w:jc w:val="both"/>
        <w:rPr>
          <w:sz w:val="20"/>
          <w:szCs w:val="20"/>
        </w:rPr>
      </w:pPr>
      <w:r w:rsidRPr="00FB7B6B">
        <w:rPr>
          <w:sz w:val="20"/>
          <w:szCs w:val="20"/>
        </w:rPr>
        <w:t>-- перемещаемся параллельно по обоим курсорам</w:t>
      </w:r>
    </w:p>
    <w:p w:rsidR="00FB7B6B" w:rsidRPr="00FB7B6B" w:rsidRDefault="00FB7B6B" w:rsidP="00FB7B6B">
      <w:pPr>
        <w:ind w:firstLine="720"/>
        <w:jc w:val="both"/>
        <w:rPr>
          <w:sz w:val="20"/>
          <w:szCs w:val="20"/>
        </w:rPr>
      </w:pPr>
      <w:r w:rsidRPr="00FB7B6B">
        <w:rPr>
          <w:sz w:val="20"/>
          <w:szCs w:val="20"/>
        </w:rPr>
        <w:t xml:space="preserve">    FETCH NEXT FROM CUR1 INTO @x, @y</w:t>
      </w:r>
    </w:p>
    <w:p w:rsidR="00FB7B6B" w:rsidRPr="00FB7B6B" w:rsidRDefault="00FB7B6B" w:rsidP="00FB7B6B">
      <w:pPr>
        <w:ind w:firstLine="720"/>
        <w:jc w:val="both"/>
        <w:rPr>
          <w:sz w:val="20"/>
          <w:szCs w:val="20"/>
          <w:lang w:val="en-US"/>
        </w:rPr>
      </w:pPr>
      <w:r w:rsidRPr="00FB7B6B">
        <w:rPr>
          <w:sz w:val="20"/>
          <w:szCs w:val="20"/>
        </w:rPr>
        <w:t xml:space="preserve">    </w:t>
      </w:r>
      <w:r w:rsidRPr="00FB7B6B">
        <w:rPr>
          <w:sz w:val="20"/>
          <w:szCs w:val="20"/>
          <w:lang w:val="en-US"/>
        </w:rPr>
        <w:t>FETCH NEXT FROM CUR2 INTO @</w:t>
      </w:r>
      <w:proofErr w:type="spellStart"/>
      <w:r w:rsidRPr="00FB7B6B">
        <w:rPr>
          <w:sz w:val="20"/>
          <w:szCs w:val="20"/>
          <w:lang w:val="en-US"/>
        </w:rPr>
        <w:t>x_old</w:t>
      </w:r>
      <w:proofErr w:type="spellEnd"/>
      <w:r w:rsidRPr="00FB7B6B">
        <w:rPr>
          <w:sz w:val="20"/>
          <w:szCs w:val="20"/>
          <w:lang w:val="en-US"/>
        </w:rPr>
        <w:t>, @</w:t>
      </w:r>
      <w:proofErr w:type="spellStart"/>
      <w:r w:rsidRPr="00FB7B6B">
        <w:rPr>
          <w:sz w:val="20"/>
          <w:szCs w:val="20"/>
          <w:lang w:val="en-US"/>
        </w:rPr>
        <w:t>y_old</w:t>
      </w:r>
      <w:proofErr w:type="spellEnd"/>
    </w:p>
    <w:p w:rsidR="00FB7B6B" w:rsidRPr="00FB7B6B" w:rsidRDefault="00FB7B6B" w:rsidP="00FB7B6B">
      <w:pPr>
        <w:ind w:firstLine="720"/>
        <w:jc w:val="both"/>
        <w:rPr>
          <w:sz w:val="20"/>
          <w:szCs w:val="20"/>
        </w:rPr>
      </w:pPr>
      <w:r w:rsidRPr="00FB7B6B">
        <w:rPr>
          <w:sz w:val="20"/>
          <w:szCs w:val="20"/>
          <w:lang w:val="en-US"/>
        </w:rPr>
        <w:t xml:space="preserve">    </w:t>
      </w:r>
      <w:r w:rsidRPr="00FB7B6B">
        <w:rPr>
          <w:sz w:val="20"/>
          <w:szCs w:val="20"/>
        </w:rPr>
        <w:t>WHILE @@FETCH_STATUS=0</w:t>
      </w:r>
    </w:p>
    <w:p w:rsidR="00FB7B6B" w:rsidRPr="00FB7B6B" w:rsidRDefault="00FB7B6B" w:rsidP="00FB7B6B">
      <w:pPr>
        <w:ind w:firstLine="720"/>
        <w:jc w:val="both"/>
        <w:rPr>
          <w:sz w:val="20"/>
          <w:szCs w:val="20"/>
        </w:rPr>
      </w:pPr>
      <w:r w:rsidRPr="00FB7B6B">
        <w:rPr>
          <w:sz w:val="20"/>
          <w:szCs w:val="20"/>
        </w:rPr>
        <w:t xml:space="preserve">      BEGIN</w:t>
      </w:r>
    </w:p>
    <w:p w:rsidR="00FB7B6B" w:rsidRPr="00FB7B6B" w:rsidRDefault="00FB7B6B" w:rsidP="00FB7B6B">
      <w:pPr>
        <w:ind w:firstLine="720"/>
        <w:jc w:val="both"/>
        <w:rPr>
          <w:sz w:val="20"/>
          <w:szCs w:val="20"/>
        </w:rPr>
      </w:pPr>
      <w:r w:rsidRPr="00FB7B6B">
        <w:rPr>
          <w:sz w:val="20"/>
          <w:szCs w:val="20"/>
        </w:rPr>
        <w:t>--для старого кода товара уменьшается его</w:t>
      </w:r>
    </w:p>
    <w:p w:rsidR="00FB7B6B" w:rsidRPr="00FB7B6B" w:rsidRDefault="00FB7B6B" w:rsidP="00FB7B6B">
      <w:pPr>
        <w:ind w:firstLine="720"/>
        <w:jc w:val="both"/>
        <w:rPr>
          <w:sz w:val="20"/>
          <w:szCs w:val="20"/>
        </w:rPr>
      </w:pPr>
      <w:r w:rsidRPr="00FB7B6B">
        <w:rPr>
          <w:sz w:val="20"/>
          <w:szCs w:val="20"/>
        </w:rPr>
        <w:t>--количество на складе</w:t>
      </w:r>
    </w:p>
    <w:p w:rsidR="00FB7B6B" w:rsidRPr="00FB7B6B" w:rsidRDefault="00FB7B6B" w:rsidP="00FB7B6B">
      <w:pPr>
        <w:ind w:firstLine="720"/>
        <w:jc w:val="both"/>
        <w:rPr>
          <w:sz w:val="20"/>
          <w:szCs w:val="20"/>
        </w:rPr>
      </w:pPr>
      <w:r w:rsidRPr="00FB7B6B">
        <w:rPr>
          <w:sz w:val="20"/>
          <w:szCs w:val="20"/>
        </w:rPr>
        <w:t xml:space="preserve">      UPDATE Склад</w:t>
      </w:r>
    </w:p>
    <w:p w:rsidR="00FB7B6B" w:rsidRPr="00FB7B6B" w:rsidRDefault="00FB7B6B" w:rsidP="00FB7B6B">
      <w:pPr>
        <w:ind w:firstLine="720"/>
        <w:jc w:val="both"/>
        <w:rPr>
          <w:sz w:val="20"/>
          <w:szCs w:val="20"/>
        </w:rPr>
      </w:pPr>
      <w:r w:rsidRPr="00FB7B6B">
        <w:rPr>
          <w:sz w:val="20"/>
          <w:szCs w:val="20"/>
        </w:rPr>
        <w:t xml:space="preserve">      SET Остаток=Остаток-@</w:t>
      </w:r>
      <w:proofErr w:type="spellStart"/>
      <w:r w:rsidRPr="00FB7B6B">
        <w:rPr>
          <w:sz w:val="20"/>
          <w:szCs w:val="20"/>
        </w:rPr>
        <w:t>y_old</w:t>
      </w:r>
      <w:proofErr w:type="spellEnd"/>
    </w:p>
    <w:p w:rsidR="00FB7B6B" w:rsidRPr="00FB7B6B" w:rsidRDefault="00FB7B6B" w:rsidP="00FB7B6B">
      <w:pPr>
        <w:ind w:firstLine="720"/>
        <w:jc w:val="both"/>
        <w:rPr>
          <w:sz w:val="20"/>
          <w:szCs w:val="20"/>
        </w:rPr>
      </w:pPr>
      <w:r w:rsidRPr="00FB7B6B">
        <w:rPr>
          <w:sz w:val="20"/>
          <w:szCs w:val="20"/>
        </w:rPr>
        <w:t xml:space="preserve">      WHERE </w:t>
      </w:r>
      <w:proofErr w:type="spellStart"/>
      <w:r w:rsidRPr="00FB7B6B">
        <w:rPr>
          <w:sz w:val="20"/>
          <w:szCs w:val="20"/>
        </w:rPr>
        <w:t>КодТовара</w:t>
      </w:r>
      <w:proofErr w:type="spellEnd"/>
      <w:r w:rsidRPr="00FB7B6B">
        <w:rPr>
          <w:sz w:val="20"/>
          <w:szCs w:val="20"/>
        </w:rPr>
        <w:t>=@</w:t>
      </w:r>
      <w:proofErr w:type="spellStart"/>
      <w:r w:rsidRPr="00FB7B6B">
        <w:rPr>
          <w:sz w:val="20"/>
          <w:szCs w:val="20"/>
        </w:rPr>
        <w:t>x_old</w:t>
      </w:r>
      <w:proofErr w:type="spellEnd"/>
    </w:p>
    <w:p w:rsidR="00FB7B6B" w:rsidRPr="00FB7B6B" w:rsidRDefault="00FB7B6B" w:rsidP="00FB7B6B">
      <w:pPr>
        <w:ind w:firstLine="720"/>
        <w:jc w:val="both"/>
        <w:rPr>
          <w:sz w:val="20"/>
          <w:szCs w:val="20"/>
        </w:rPr>
      </w:pPr>
      <w:r w:rsidRPr="00FB7B6B">
        <w:rPr>
          <w:sz w:val="20"/>
          <w:szCs w:val="20"/>
        </w:rPr>
        <w:t>--для нового кода товара, если такого товара</w:t>
      </w:r>
    </w:p>
    <w:p w:rsidR="00FB7B6B" w:rsidRPr="00FB7B6B" w:rsidRDefault="00FB7B6B" w:rsidP="00FB7B6B">
      <w:pPr>
        <w:ind w:firstLine="720"/>
        <w:jc w:val="both"/>
        <w:rPr>
          <w:sz w:val="20"/>
          <w:szCs w:val="20"/>
        </w:rPr>
      </w:pPr>
      <w:r w:rsidRPr="00FB7B6B">
        <w:rPr>
          <w:sz w:val="20"/>
          <w:szCs w:val="20"/>
        </w:rPr>
        <w:t>--еще нет на складе, вводится новая запись</w:t>
      </w:r>
    </w:p>
    <w:p w:rsidR="00FB7B6B" w:rsidRPr="00FB7B6B" w:rsidRDefault="00FB7B6B" w:rsidP="00FB7B6B">
      <w:pPr>
        <w:ind w:firstLine="720"/>
        <w:jc w:val="both"/>
        <w:rPr>
          <w:sz w:val="20"/>
          <w:szCs w:val="20"/>
          <w:lang w:val="en-US"/>
        </w:rPr>
      </w:pPr>
      <w:r w:rsidRPr="00FB7B6B">
        <w:rPr>
          <w:sz w:val="20"/>
          <w:szCs w:val="20"/>
        </w:rPr>
        <w:t xml:space="preserve">      </w:t>
      </w:r>
      <w:r w:rsidRPr="00FB7B6B">
        <w:rPr>
          <w:sz w:val="20"/>
          <w:szCs w:val="20"/>
          <w:lang w:val="en-US"/>
        </w:rPr>
        <w:t xml:space="preserve">IF NOT EXISTS (SELECT * FROM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INSERT INTO </w:t>
      </w:r>
      <w:proofErr w:type="gramStart"/>
      <w:r w:rsidRPr="00FB7B6B">
        <w:rPr>
          <w:sz w:val="20"/>
          <w:szCs w:val="20"/>
        </w:rPr>
        <w:t>Склад</w:t>
      </w:r>
      <w:r w:rsidRPr="00FB7B6B">
        <w:rPr>
          <w:sz w:val="20"/>
          <w:szCs w:val="20"/>
          <w:lang w:val="en-US"/>
        </w:rPr>
        <w:t>(</w:t>
      </w:r>
      <w:proofErr w:type="spellStart"/>
      <w:proofErr w:type="gramEnd"/>
      <w:r w:rsidRPr="00FB7B6B">
        <w:rPr>
          <w:sz w:val="20"/>
          <w:szCs w:val="20"/>
        </w:rPr>
        <w:t>КодТовара</w:t>
      </w:r>
      <w:proofErr w:type="spellEnd"/>
      <w:r w:rsidRPr="00FB7B6B">
        <w:rPr>
          <w:sz w:val="20"/>
          <w:szCs w:val="20"/>
          <w:lang w:val="en-US"/>
        </w:rPr>
        <w:t>,</w:t>
      </w:r>
      <w:r w:rsidRPr="00FB7B6B">
        <w:rPr>
          <w:sz w:val="20"/>
          <w:szCs w:val="20"/>
        </w:rPr>
        <w:t>Остаток</w:t>
      </w:r>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VALUES (@</w:t>
      </w:r>
      <w:proofErr w:type="spellStart"/>
      <w:r w:rsidRPr="00FB7B6B">
        <w:rPr>
          <w:sz w:val="20"/>
          <w:szCs w:val="20"/>
          <w:lang w:val="en-US"/>
        </w:rPr>
        <w:t>x</w:t>
      </w:r>
      <w:proofErr w:type="gramStart"/>
      <w:r w:rsidRPr="00FB7B6B">
        <w:rPr>
          <w:sz w:val="20"/>
          <w:szCs w:val="20"/>
          <w:lang w:val="en-US"/>
        </w:rPr>
        <w:t>,@y</w:t>
      </w:r>
      <w:proofErr w:type="spellEnd"/>
      <w:proofErr w:type="gramEnd"/>
      <w:r w:rsidRPr="00FB7B6B">
        <w:rPr>
          <w:sz w:val="20"/>
          <w:szCs w:val="20"/>
          <w:lang w:val="en-US"/>
        </w:rPr>
        <w:t>)</w:t>
      </w:r>
    </w:p>
    <w:p w:rsidR="00FB7B6B" w:rsidRPr="00FB7B6B" w:rsidRDefault="00FB7B6B" w:rsidP="00FB7B6B">
      <w:pPr>
        <w:ind w:firstLine="720"/>
        <w:jc w:val="both"/>
        <w:rPr>
          <w:sz w:val="20"/>
          <w:szCs w:val="20"/>
        </w:rPr>
      </w:pPr>
      <w:r w:rsidRPr="00FB7B6B">
        <w:rPr>
          <w:sz w:val="20"/>
          <w:szCs w:val="20"/>
          <w:lang w:val="en-US"/>
        </w:rPr>
        <w:t xml:space="preserve">      </w:t>
      </w:r>
      <w:r w:rsidRPr="00FB7B6B">
        <w:rPr>
          <w:sz w:val="20"/>
          <w:szCs w:val="20"/>
        </w:rPr>
        <w:t>ELSE</w:t>
      </w:r>
    </w:p>
    <w:p w:rsidR="00FB7B6B" w:rsidRPr="00FB7B6B" w:rsidRDefault="00FB7B6B" w:rsidP="00FB7B6B">
      <w:pPr>
        <w:ind w:firstLine="720"/>
        <w:jc w:val="both"/>
        <w:rPr>
          <w:sz w:val="20"/>
          <w:szCs w:val="20"/>
        </w:rPr>
      </w:pPr>
      <w:r w:rsidRPr="00FB7B6B">
        <w:rPr>
          <w:sz w:val="20"/>
          <w:szCs w:val="20"/>
        </w:rPr>
        <w:t>--иначе для нового кода товара увеличивается</w:t>
      </w:r>
    </w:p>
    <w:p w:rsidR="00FB7B6B" w:rsidRPr="00FB7B6B" w:rsidRDefault="00FB7B6B" w:rsidP="00FB7B6B">
      <w:pPr>
        <w:ind w:firstLine="720"/>
        <w:jc w:val="both"/>
        <w:rPr>
          <w:sz w:val="20"/>
          <w:szCs w:val="20"/>
        </w:rPr>
      </w:pPr>
      <w:r w:rsidRPr="00FB7B6B">
        <w:rPr>
          <w:sz w:val="20"/>
          <w:szCs w:val="20"/>
        </w:rPr>
        <w:t>--его количество на складе</w:t>
      </w:r>
    </w:p>
    <w:p w:rsidR="00FB7B6B" w:rsidRPr="00FB7B6B" w:rsidRDefault="00FB7B6B" w:rsidP="00FB7B6B">
      <w:pPr>
        <w:ind w:firstLine="720"/>
        <w:jc w:val="both"/>
        <w:rPr>
          <w:sz w:val="20"/>
          <w:szCs w:val="20"/>
        </w:rPr>
      </w:pPr>
      <w:r w:rsidRPr="00FB7B6B">
        <w:rPr>
          <w:sz w:val="20"/>
          <w:szCs w:val="20"/>
        </w:rPr>
        <w:t xml:space="preserve">        UPDATE Склад</w:t>
      </w:r>
    </w:p>
    <w:p w:rsidR="00FB7B6B" w:rsidRPr="00FB7B6B" w:rsidRDefault="00FB7B6B" w:rsidP="00FB7B6B">
      <w:pPr>
        <w:ind w:firstLine="720"/>
        <w:jc w:val="both"/>
        <w:rPr>
          <w:sz w:val="20"/>
          <w:szCs w:val="20"/>
          <w:lang w:val="en-US"/>
        </w:rPr>
      </w:pPr>
      <w:r w:rsidRPr="00FB7B6B">
        <w:rPr>
          <w:sz w:val="20"/>
          <w:szCs w:val="20"/>
        </w:rPr>
        <w:t xml:space="preserve">        </w:t>
      </w:r>
      <w:r w:rsidRPr="00FB7B6B">
        <w:rPr>
          <w:sz w:val="20"/>
          <w:szCs w:val="20"/>
          <w:lang w:val="en-US"/>
        </w:rPr>
        <w:t xml:space="preserve">SET </w:t>
      </w:r>
      <w:r w:rsidRPr="00FB7B6B">
        <w:rPr>
          <w:sz w:val="20"/>
          <w:szCs w:val="20"/>
        </w:rPr>
        <w:t>Остаток</w:t>
      </w:r>
      <w:r w:rsidRPr="00FB7B6B">
        <w:rPr>
          <w:sz w:val="20"/>
          <w:szCs w:val="20"/>
          <w:lang w:val="en-US"/>
        </w:rPr>
        <w:t>=</w:t>
      </w:r>
      <w:r w:rsidRPr="00FB7B6B">
        <w:rPr>
          <w:sz w:val="20"/>
          <w:szCs w:val="20"/>
        </w:rPr>
        <w:t>Остаток</w:t>
      </w:r>
      <w:r w:rsidRPr="00FB7B6B">
        <w:rPr>
          <w:sz w:val="20"/>
          <w:szCs w:val="20"/>
          <w:lang w:val="en-US"/>
        </w:rPr>
        <w:t>+@y</w:t>
      </w:r>
    </w:p>
    <w:p w:rsidR="00FB7B6B" w:rsidRPr="00FB7B6B" w:rsidRDefault="00FB7B6B" w:rsidP="00FB7B6B">
      <w:pPr>
        <w:ind w:firstLine="720"/>
        <w:jc w:val="both"/>
        <w:rPr>
          <w:sz w:val="20"/>
          <w:szCs w:val="20"/>
          <w:lang w:val="en-US"/>
        </w:rPr>
      </w:pPr>
      <w:r w:rsidRPr="00FB7B6B">
        <w:rPr>
          <w:sz w:val="20"/>
          <w:szCs w:val="20"/>
          <w:lang w:val="en-US"/>
        </w:rPr>
        <w:lastRenderedPageBreak/>
        <w:t xml:space="preserve">        WHERE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CUR1 INTO @x, @y</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CUR2 INTO @</w:t>
      </w:r>
      <w:proofErr w:type="spellStart"/>
      <w:r w:rsidRPr="00FB7B6B">
        <w:rPr>
          <w:sz w:val="20"/>
          <w:szCs w:val="20"/>
          <w:lang w:val="en-US"/>
        </w:rPr>
        <w:t>x_old</w:t>
      </w:r>
      <w:proofErr w:type="spellEnd"/>
      <w:r w:rsidRPr="00FB7B6B">
        <w:rPr>
          <w:sz w:val="20"/>
          <w:szCs w:val="20"/>
          <w:lang w:val="en-US"/>
        </w:rPr>
        <w:t>, @</w:t>
      </w:r>
      <w:proofErr w:type="spellStart"/>
      <w:r w:rsidRPr="00FB7B6B">
        <w:rPr>
          <w:sz w:val="20"/>
          <w:szCs w:val="20"/>
          <w:lang w:val="en-US"/>
        </w:rPr>
        <w:t>y_old</w:t>
      </w:r>
      <w:proofErr w:type="spellEnd"/>
    </w:p>
    <w:p w:rsidR="00FB7B6B" w:rsidRPr="00FB7B6B" w:rsidRDefault="00FB7B6B" w:rsidP="00FB7B6B">
      <w:pPr>
        <w:ind w:firstLine="720"/>
        <w:jc w:val="both"/>
        <w:rPr>
          <w:sz w:val="20"/>
          <w:szCs w:val="20"/>
          <w:lang w:val="en-US"/>
        </w:rPr>
      </w:pPr>
      <w:r w:rsidRPr="00FB7B6B">
        <w:rPr>
          <w:sz w:val="20"/>
          <w:szCs w:val="20"/>
          <w:lang w:val="en-US"/>
        </w:rPr>
        <w:t>END</w:t>
      </w:r>
    </w:p>
    <w:p w:rsidR="00FB7B6B" w:rsidRPr="00FB7B6B" w:rsidRDefault="00FB7B6B" w:rsidP="00FB7B6B">
      <w:pPr>
        <w:ind w:firstLine="720"/>
        <w:jc w:val="both"/>
        <w:rPr>
          <w:sz w:val="20"/>
          <w:szCs w:val="20"/>
          <w:lang w:val="en-US"/>
        </w:rPr>
      </w:pPr>
      <w:r w:rsidRPr="00FB7B6B">
        <w:rPr>
          <w:sz w:val="20"/>
          <w:szCs w:val="20"/>
          <w:lang w:val="en-US"/>
        </w:rPr>
        <w:t>CLOSE CUR1</w:t>
      </w:r>
    </w:p>
    <w:p w:rsidR="00FB7B6B" w:rsidRPr="00FB7B6B" w:rsidRDefault="00FB7B6B" w:rsidP="00FB7B6B">
      <w:pPr>
        <w:ind w:firstLine="720"/>
        <w:jc w:val="both"/>
        <w:rPr>
          <w:sz w:val="20"/>
          <w:szCs w:val="20"/>
          <w:lang w:val="en-US"/>
        </w:rPr>
      </w:pPr>
      <w:r w:rsidRPr="00FB7B6B">
        <w:rPr>
          <w:sz w:val="20"/>
          <w:szCs w:val="20"/>
          <w:lang w:val="en-US"/>
        </w:rPr>
        <w:t>CLOSE CUR2</w:t>
      </w:r>
    </w:p>
    <w:p w:rsidR="00FB7B6B" w:rsidRPr="00FB7B6B" w:rsidRDefault="00FB7B6B" w:rsidP="00FB7B6B">
      <w:pPr>
        <w:ind w:firstLine="720"/>
        <w:jc w:val="both"/>
        <w:rPr>
          <w:sz w:val="20"/>
          <w:szCs w:val="20"/>
          <w:lang w:val="en-US"/>
        </w:rPr>
      </w:pPr>
      <w:r w:rsidRPr="00FB7B6B">
        <w:rPr>
          <w:sz w:val="20"/>
          <w:szCs w:val="20"/>
          <w:lang w:val="en-US"/>
        </w:rPr>
        <w:t>DEALLOCATE CUR1</w:t>
      </w:r>
    </w:p>
    <w:p w:rsidR="00FB7B6B" w:rsidRPr="00FB7B6B" w:rsidRDefault="00FB7B6B" w:rsidP="00FB7B6B">
      <w:pPr>
        <w:ind w:firstLine="720"/>
        <w:jc w:val="both"/>
        <w:rPr>
          <w:sz w:val="20"/>
          <w:szCs w:val="20"/>
        </w:rPr>
      </w:pPr>
      <w:r w:rsidRPr="00FB7B6B">
        <w:rPr>
          <w:sz w:val="20"/>
          <w:szCs w:val="20"/>
        </w:rPr>
        <w:t>DEALLOCATE CUR2</w:t>
      </w:r>
    </w:p>
    <w:p w:rsidR="005D039E" w:rsidRDefault="005D039E" w:rsidP="00FB7B6B">
      <w:pPr>
        <w:ind w:firstLine="720"/>
        <w:jc w:val="both"/>
        <w:rPr>
          <w:sz w:val="20"/>
          <w:szCs w:val="20"/>
        </w:rPr>
      </w:pPr>
    </w:p>
    <w:p w:rsidR="00FB7B6B" w:rsidRPr="00FB7B6B" w:rsidRDefault="00FB7B6B" w:rsidP="00FB7B6B">
      <w:pPr>
        <w:ind w:firstLine="720"/>
        <w:jc w:val="both"/>
        <w:rPr>
          <w:sz w:val="20"/>
          <w:szCs w:val="20"/>
        </w:rPr>
      </w:pPr>
      <w:r w:rsidRPr="00FB7B6B">
        <w:rPr>
          <w:sz w:val="20"/>
          <w:szCs w:val="20"/>
        </w:rPr>
        <w:t>В рассмотренном триггере отсутствует сравнение количества товара при изменении записи о сделке с его остатком на складе.</w:t>
      </w:r>
    </w:p>
    <w:p w:rsidR="005D039E" w:rsidRDefault="005D039E" w:rsidP="00FB7B6B">
      <w:pPr>
        <w:ind w:firstLine="720"/>
        <w:jc w:val="both"/>
        <w:rPr>
          <w:b/>
          <w:bCs/>
          <w:sz w:val="20"/>
          <w:szCs w:val="20"/>
        </w:rPr>
      </w:pPr>
    </w:p>
    <w:p w:rsidR="00FB7B6B" w:rsidRPr="00FB7B6B" w:rsidRDefault="007F1406" w:rsidP="00FB7B6B">
      <w:pPr>
        <w:ind w:firstLine="720"/>
        <w:jc w:val="both"/>
        <w:rPr>
          <w:sz w:val="20"/>
          <w:szCs w:val="20"/>
        </w:rPr>
      </w:pPr>
      <w:r>
        <w:rPr>
          <w:b/>
          <w:bCs/>
          <w:sz w:val="20"/>
          <w:szCs w:val="20"/>
        </w:rPr>
        <w:t xml:space="preserve">Пример </w:t>
      </w:r>
      <w:r w:rsidR="00FB7B6B" w:rsidRPr="00FB7B6B">
        <w:rPr>
          <w:b/>
          <w:bCs/>
          <w:sz w:val="20"/>
          <w:szCs w:val="20"/>
        </w:rPr>
        <w:t>5</w:t>
      </w:r>
      <w:r w:rsidR="00FB7B6B" w:rsidRPr="00FB7B6B">
        <w:rPr>
          <w:sz w:val="20"/>
          <w:szCs w:val="20"/>
        </w:rPr>
        <w:t xml:space="preserve">. Исправим этот недостаток. Для генерирования сообщения об ошибке используем в теле триггера команду MS SQL </w:t>
      </w:r>
      <w:proofErr w:type="spellStart"/>
      <w:r w:rsidR="00FB7B6B" w:rsidRPr="00FB7B6B">
        <w:rPr>
          <w:sz w:val="20"/>
          <w:szCs w:val="20"/>
        </w:rPr>
        <w:t>Server</w:t>
      </w:r>
      <w:proofErr w:type="spellEnd"/>
      <w:r w:rsidR="00FB7B6B" w:rsidRPr="00FB7B6B">
        <w:rPr>
          <w:sz w:val="20"/>
          <w:szCs w:val="20"/>
        </w:rPr>
        <w:t xml:space="preserve"> RAISERROR, аргументами которой являются текст сообщения, уровень серьезности и статус ошибки.</w:t>
      </w:r>
    </w:p>
    <w:p w:rsidR="00FB7B6B" w:rsidRPr="00FB7B6B" w:rsidRDefault="00FB7B6B" w:rsidP="00FB7B6B">
      <w:pPr>
        <w:ind w:firstLine="720"/>
        <w:jc w:val="both"/>
        <w:rPr>
          <w:sz w:val="20"/>
          <w:szCs w:val="20"/>
          <w:lang w:val="en-US"/>
        </w:rPr>
      </w:pPr>
      <w:bookmarkStart w:id="158" w:name="example_14.5"/>
      <w:bookmarkEnd w:id="158"/>
      <w:r w:rsidRPr="00FB7B6B">
        <w:rPr>
          <w:sz w:val="20"/>
          <w:szCs w:val="20"/>
          <w:lang w:val="en-US"/>
        </w:rPr>
        <w:t xml:space="preserve">ALTER TRIGGER </w:t>
      </w:r>
      <w:r w:rsidRPr="00FB7B6B">
        <w:rPr>
          <w:sz w:val="20"/>
          <w:szCs w:val="20"/>
        </w:rPr>
        <w:t>Триггер</w:t>
      </w:r>
      <w:r w:rsidRPr="00FB7B6B">
        <w:rPr>
          <w:sz w:val="20"/>
          <w:szCs w:val="20"/>
          <w:lang w:val="en-US"/>
        </w:rPr>
        <w:t>_</w:t>
      </w:r>
      <w:proofErr w:type="spellStart"/>
      <w:r w:rsidRPr="00FB7B6B">
        <w:rPr>
          <w:sz w:val="20"/>
          <w:szCs w:val="20"/>
          <w:lang w:val="en-US"/>
        </w:rPr>
        <w:t>upd</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ON </w:t>
      </w:r>
      <w:r w:rsidRPr="00FB7B6B">
        <w:rPr>
          <w:sz w:val="20"/>
          <w:szCs w:val="20"/>
        </w:rPr>
        <w:t>Сделка</w:t>
      </w:r>
      <w:r w:rsidRPr="00FB7B6B">
        <w:rPr>
          <w:sz w:val="20"/>
          <w:szCs w:val="20"/>
          <w:lang w:val="en-US"/>
        </w:rPr>
        <w:t xml:space="preserve"> FOR UPDATE</w:t>
      </w:r>
    </w:p>
    <w:p w:rsidR="00FB7B6B" w:rsidRPr="00FB7B6B" w:rsidRDefault="00FB7B6B" w:rsidP="00FB7B6B">
      <w:pPr>
        <w:ind w:firstLine="720"/>
        <w:jc w:val="both"/>
        <w:rPr>
          <w:sz w:val="20"/>
          <w:szCs w:val="20"/>
          <w:lang w:val="en-US"/>
        </w:rPr>
      </w:pPr>
      <w:r w:rsidRPr="00FB7B6B">
        <w:rPr>
          <w:sz w:val="20"/>
          <w:szCs w:val="20"/>
          <w:lang w:val="en-US"/>
        </w:rPr>
        <w:t>AS</w:t>
      </w:r>
    </w:p>
    <w:p w:rsidR="00FB7B6B" w:rsidRPr="00FB7B6B" w:rsidRDefault="00FB7B6B" w:rsidP="00FB7B6B">
      <w:pPr>
        <w:ind w:firstLine="720"/>
        <w:jc w:val="both"/>
        <w:rPr>
          <w:sz w:val="20"/>
          <w:szCs w:val="20"/>
          <w:lang w:val="en-US"/>
        </w:rPr>
      </w:pPr>
      <w:r w:rsidRPr="00FB7B6B">
        <w:rPr>
          <w:sz w:val="20"/>
          <w:szCs w:val="20"/>
          <w:lang w:val="en-US"/>
        </w:rPr>
        <w:t>DECLARE @x INT, @</w:t>
      </w:r>
      <w:proofErr w:type="spellStart"/>
      <w:r w:rsidRPr="00FB7B6B">
        <w:rPr>
          <w:sz w:val="20"/>
          <w:szCs w:val="20"/>
          <w:lang w:val="en-US"/>
        </w:rPr>
        <w:t>x_old</w:t>
      </w:r>
      <w:proofErr w:type="spellEnd"/>
      <w:r w:rsidRPr="00FB7B6B">
        <w:rPr>
          <w:sz w:val="20"/>
          <w:szCs w:val="20"/>
          <w:lang w:val="en-US"/>
        </w:rPr>
        <w:t xml:space="preserve"> INT, @y INT, </w:t>
      </w:r>
    </w:p>
    <w:p w:rsidR="00FB7B6B" w:rsidRPr="00FB7B6B" w:rsidRDefault="00FB7B6B" w:rsidP="00FB7B6B">
      <w:pPr>
        <w:ind w:firstLine="720"/>
        <w:jc w:val="both"/>
        <w:rPr>
          <w:sz w:val="20"/>
          <w:szCs w:val="20"/>
          <w:lang w:val="en-US"/>
        </w:rPr>
      </w:pPr>
      <w:r w:rsidRPr="00FB7B6B">
        <w:rPr>
          <w:sz w:val="20"/>
          <w:szCs w:val="20"/>
          <w:lang w:val="en-US"/>
        </w:rPr>
        <w:t xml:space="preserve">        @</w:t>
      </w:r>
      <w:proofErr w:type="spellStart"/>
      <w:r w:rsidRPr="00FB7B6B">
        <w:rPr>
          <w:sz w:val="20"/>
          <w:szCs w:val="20"/>
          <w:lang w:val="en-US"/>
        </w:rPr>
        <w:t>y_old</w:t>
      </w:r>
      <w:proofErr w:type="spellEnd"/>
      <w:r w:rsidRPr="00FB7B6B">
        <w:rPr>
          <w:sz w:val="20"/>
          <w:szCs w:val="20"/>
          <w:lang w:val="en-US"/>
        </w:rPr>
        <w:t xml:space="preserve"> </w:t>
      </w:r>
      <w:proofErr w:type="spellStart"/>
      <w:r w:rsidRPr="00FB7B6B">
        <w:rPr>
          <w:sz w:val="20"/>
          <w:szCs w:val="20"/>
          <w:lang w:val="en-US"/>
        </w:rPr>
        <w:t>INT,@o</w:t>
      </w:r>
      <w:proofErr w:type="spellEnd"/>
      <w:r w:rsidRPr="00FB7B6B">
        <w:rPr>
          <w:sz w:val="20"/>
          <w:szCs w:val="20"/>
          <w:lang w:val="en-US"/>
        </w:rPr>
        <w:t xml:space="preserve"> INT</w:t>
      </w:r>
    </w:p>
    <w:p w:rsidR="00FB7B6B" w:rsidRPr="00FB7B6B" w:rsidRDefault="00FB7B6B" w:rsidP="00FB7B6B">
      <w:pPr>
        <w:ind w:firstLine="720"/>
        <w:jc w:val="both"/>
        <w:rPr>
          <w:sz w:val="20"/>
          <w:szCs w:val="20"/>
          <w:lang w:val="en-US"/>
        </w:rPr>
      </w:pPr>
      <w:r w:rsidRPr="00FB7B6B">
        <w:rPr>
          <w:sz w:val="20"/>
          <w:szCs w:val="20"/>
          <w:lang w:val="en-US"/>
        </w:rPr>
        <w:t>DECLARE CUR1 CURSOR FOR</w:t>
      </w:r>
    </w:p>
    <w:p w:rsidR="00FB7B6B" w:rsidRPr="00FB7B6B" w:rsidRDefault="00FB7B6B" w:rsidP="00FB7B6B">
      <w:pPr>
        <w:ind w:firstLine="720"/>
        <w:jc w:val="both"/>
        <w:rPr>
          <w:sz w:val="20"/>
          <w:szCs w:val="20"/>
          <w:lang w:val="en-US"/>
        </w:rPr>
      </w:pPr>
      <w:r w:rsidRPr="00FB7B6B">
        <w:rPr>
          <w:sz w:val="20"/>
          <w:szCs w:val="20"/>
          <w:lang w:val="en-US"/>
        </w:rPr>
        <w:t xml:space="preserve">    SELECT </w:t>
      </w:r>
      <w:proofErr w:type="spellStart"/>
      <w:r w:rsidRPr="00FB7B6B">
        <w:rPr>
          <w:sz w:val="20"/>
          <w:szCs w:val="20"/>
        </w:rPr>
        <w:t>КодТовара</w:t>
      </w:r>
      <w:proofErr w:type="spellEnd"/>
      <w:r w:rsidRPr="00FB7B6B">
        <w:rPr>
          <w:sz w:val="20"/>
          <w:szCs w:val="20"/>
          <w:lang w:val="en-US"/>
        </w:rPr>
        <w:t>,</w:t>
      </w:r>
      <w:r w:rsidR="003A4B47" w:rsidRPr="00DC1B67">
        <w:rPr>
          <w:sz w:val="20"/>
          <w:szCs w:val="20"/>
          <w:lang w:val="en-US"/>
        </w:rPr>
        <w:t xml:space="preserve"> </w:t>
      </w:r>
      <w:r w:rsidRPr="00FB7B6B">
        <w:rPr>
          <w:sz w:val="20"/>
          <w:szCs w:val="20"/>
        </w:rPr>
        <w:t>Количество</w:t>
      </w:r>
    </w:p>
    <w:p w:rsidR="00FB7B6B" w:rsidRPr="00FB7B6B" w:rsidRDefault="00FB7B6B" w:rsidP="00FB7B6B">
      <w:pPr>
        <w:ind w:firstLine="720"/>
        <w:jc w:val="both"/>
        <w:rPr>
          <w:sz w:val="20"/>
          <w:szCs w:val="20"/>
          <w:lang w:val="en-US"/>
        </w:rPr>
      </w:pPr>
      <w:r w:rsidRPr="00FB7B6B">
        <w:rPr>
          <w:sz w:val="20"/>
          <w:szCs w:val="20"/>
          <w:lang w:val="en-US"/>
        </w:rPr>
        <w:t xml:space="preserve">    FROM inserted</w:t>
      </w:r>
    </w:p>
    <w:p w:rsidR="00FB7B6B" w:rsidRPr="00FB7B6B" w:rsidRDefault="00FB7B6B" w:rsidP="00FB7B6B">
      <w:pPr>
        <w:ind w:firstLine="720"/>
        <w:jc w:val="both"/>
        <w:rPr>
          <w:sz w:val="20"/>
          <w:szCs w:val="20"/>
          <w:lang w:val="en-US"/>
        </w:rPr>
      </w:pPr>
      <w:r w:rsidRPr="00FB7B6B">
        <w:rPr>
          <w:sz w:val="20"/>
          <w:szCs w:val="20"/>
          <w:lang w:val="en-US"/>
        </w:rPr>
        <w:t>DECLARE CUR2 CURSOR FOR</w:t>
      </w:r>
    </w:p>
    <w:p w:rsidR="00FB7B6B" w:rsidRPr="00FB7B6B" w:rsidRDefault="00FB7B6B" w:rsidP="00FB7B6B">
      <w:pPr>
        <w:ind w:firstLine="720"/>
        <w:jc w:val="both"/>
        <w:rPr>
          <w:sz w:val="20"/>
          <w:szCs w:val="20"/>
          <w:lang w:val="en-US"/>
        </w:rPr>
      </w:pPr>
      <w:r w:rsidRPr="00FB7B6B">
        <w:rPr>
          <w:sz w:val="20"/>
          <w:szCs w:val="20"/>
          <w:lang w:val="en-US"/>
        </w:rPr>
        <w:t xml:space="preserve">    SELECT </w:t>
      </w:r>
      <w:proofErr w:type="spellStart"/>
      <w:r w:rsidRPr="00FB7B6B">
        <w:rPr>
          <w:sz w:val="20"/>
          <w:szCs w:val="20"/>
        </w:rPr>
        <w:t>КодТовара</w:t>
      </w:r>
      <w:proofErr w:type="spellEnd"/>
      <w:r w:rsidRPr="00FB7B6B">
        <w:rPr>
          <w:sz w:val="20"/>
          <w:szCs w:val="20"/>
          <w:lang w:val="en-US"/>
        </w:rPr>
        <w:t>,</w:t>
      </w:r>
      <w:r w:rsidR="003A4B47" w:rsidRPr="00DC1B67">
        <w:rPr>
          <w:sz w:val="20"/>
          <w:szCs w:val="20"/>
          <w:lang w:val="en-US"/>
        </w:rPr>
        <w:t xml:space="preserve"> </w:t>
      </w:r>
      <w:r w:rsidRPr="00FB7B6B">
        <w:rPr>
          <w:sz w:val="20"/>
          <w:szCs w:val="20"/>
        </w:rPr>
        <w:t>Количество</w:t>
      </w:r>
    </w:p>
    <w:p w:rsidR="00FB7B6B" w:rsidRPr="00FB7B6B" w:rsidRDefault="00FB7B6B" w:rsidP="00FB7B6B">
      <w:pPr>
        <w:ind w:firstLine="720"/>
        <w:jc w:val="both"/>
        <w:rPr>
          <w:sz w:val="20"/>
          <w:szCs w:val="20"/>
          <w:lang w:val="en-US"/>
        </w:rPr>
      </w:pPr>
      <w:r w:rsidRPr="00FB7B6B">
        <w:rPr>
          <w:sz w:val="20"/>
          <w:szCs w:val="20"/>
          <w:lang w:val="en-US"/>
        </w:rPr>
        <w:t xml:space="preserve">    FROM deleted</w:t>
      </w:r>
    </w:p>
    <w:p w:rsidR="00FB7B6B" w:rsidRPr="00FB7B6B" w:rsidRDefault="00FB7B6B" w:rsidP="00FB7B6B">
      <w:pPr>
        <w:ind w:firstLine="720"/>
        <w:jc w:val="both"/>
        <w:rPr>
          <w:sz w:val="20"/>
          <w:szCs w:val="20"/>
          <w:lang w:val="en-US"/>
        </w:rPr>
      </w:pPr>
      <w:r w:rsidRPr="00FB7B6B">
        <w:rPr>
          <w:sz w:val="20"/>
          <w:szCs w:val="20"/>
          <w:lang w:val="en-US"/>
        </w:rPr>
        <w:t>OPEN CUR1</w:t>
      </w:r>
    </w:p>
    <w:p w:rsidR="00FB7B6B" w:rsidRPr="00FB7B6B" w:rsidRDefault="00FB7B6B" w:rsidP="00FB7B6B">
      <w:pPr>
        <w:ind w:firstLine="720"/>
        <w:jc w:val="both"/>
        <w:rPr>
          <w:sz w:val="20"/>
          <w:szCs w:val="20"/>
          <w:lang w:val="en-US"/>
        </w:rPr>
      </w:pPr>
      <w:r w:rsidRPr="00FB7B6B">
        <w:rPr>
          <w:sz w:val="20"/>
          <w:szCs w:val="20"/>
          <w:lang w:val="en-US"/>
        </w:rPr>
        <w:t>OPEN CUR2</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CUR1 INTO @x, @y</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CUR2 INTO @</w:t>
      </w:r>
      <w:proofErr w:type="spellStart"/>
      <w:r w:rsidRPr="00FB7B6B">
        <w:rPr>
          <w:sz w:val="20"/>
          <w:szCs w:val="20"/>
          <w:lang w:val="en-US"/>
        </w:rPr>
        <w:t>x_old</w:t>
      </w:r>
      <w:proofErr w:type="spellEnd"/>
      <w:r w:rsidRPr="00FB7B6B">
        <w:rPr>
          <w:sz w:val="20"/>
          <w:szCs w:val="20"/>
          <w:lang w:val="en-US"/>
        </w:rPr>
        <w:t>, @</w:t>
      </w:r>
      <w:proofErr w:type="spellStart"/>
      <w:r w:rsidRPr="00FB7B6B">
        <w:rPr>
          <w:sz w:val="20"/>
          <w:szCs w:val="20"/>
          <w:lang w:val="en-US"/>
        </w:rPr>
        <w:t>y_old</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    WHILE @@FETCH_STATUS=0</w:t>
      </w:r>
    </w:p>
    <w:p w:rsidR="00FB7B6B" w:rsidRPr="00FB7B6B" w:rsidRDefault="00FB7B6B" w:rsidP="00FB7B6B">
      <w:pPr>
        <w:ind w:firstLine="720"/>
        <w:jc w:val="both"/>
        <w:rPr>
          <w:sz w:val="20"/>
          <w:szCs w:val="20"/>
          <w:lang w:val="en-US"/>
        </w:rPr>
      </w:pPr>
      <w:r w:rsidRPr="00FB7B6B">
        <w:rPr>
          <w:sz w:val="20"/>
          <w:szCs w:val="20"/>
          <w:lang w:val="en-US"/>
        </w:rPr>
        <w:t xml:space="preserve">      BEGIN</w:t>
      </w:r>
    </w:p>
    <w:p w:rsidR="00FB7B6B" w:rsidRPr="00FB7B6B" w:rsidRDefault="00FB7B6B" w:rsidP="00FB7B6B">
      <w:pPr>
        <w:ind w:firstLine="720"/>
        <w:jc w:val="both"/>
        <w:rPr>
          <w:sz w:val="20"/>
          <w:szCs w:val="20"/>
          <w:lang w:val="en-US"/>
        </w:rPr>
      </w:pPr>
      <w:r w:rsidRPr="00FB7B6B">
        <w:rPr>
          <w:sz w:val="20"/>
          <w:szCs w:val="20"/>
          <w:lang w:val="en-US"/>
        </w:rPr>
        <w:t xml:space="preserve">        SELECT @o=</w:t>
      </w:r>
      <w:r w:rsidRPr="00FB7B6B">
        <w:rPr>
          <w:sz w:val="20"/>
          <w:szCs w:val="20"/>
        </w:rPr>
        <w:t>остаток</w:t>
      </w:r>
    </w:p>
    <w:p w:rsidR="00FB7B6B" w:rsidRPr="00FB7B6B" w:rsidRDefault="00FB7B6B" w:rsidP="00FB7B6B">
      <w:pPr>
        <w:ind w:firstLine="720"/>
        <w:jc w:val="both"/>
        <w:rPr>
          <w:sz w:val="20"/>
          <w:szCs w:val="20"/>
          <w:lang w:val="en-US"/>
        </w:rPr>
      </w:pPr>
      <w:r w:rsidRPr="00FB7B6B">
        <w:rPr>
          <w:sz w:val="20"/>
          <w:szCs w:val="20"/>
          <w:lang w:val="en-US"/>
        </w:rPr>
        <w:t xml:space="preserve">        FROM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IF @o&lt;-@y</w:t>
      </w:r>
    </w:p>
    <w:p w:rsidR="00FB7B6B" w:rsidRPr="00FB7B6B" w:rsidRDefault="00FB7B6B" w:rsidP="00FB7B6B">
      <w:pPr>
        <w:ind w:firstLine="720"/>
        <w:jc w:val="both"/>
        <w:rPr>
          <w:sz w:val="20"/>
          <w:szCs w:val="20"/>
          <w:lang w:val="en-US"/>
        </w:rPr>
      </w:pPr>
      <w:r w:rsidRPr="00FB7B6B">
        <w:rPr>
          <w:sz w:val="20"/>
          <w:szCs w:val="20"/>
          <w:lang w:val="en-US"/>
        </w:rPr>
        <w:t xml:space="preserve">        BEGIN</w:t>
      </w:r>
    </w:p>
    <w:p w:rsidR="00FB7B6B" w:rsidRPr="00FB7B6B" w:rsidRDefault="00FB7B6B" w:rsidP="00FB7B6B">
      <w:pPr>
        <w:ind w:firstLine="720"/>
        <w:jc w:val="both"/>
        <w:rPr>
          <w:sz w:val="20"/>
          <w:szCs w:val="20"/>
          <w:lang w:val="en-US"/>
        </w:rPr>
      </w:pPr>
      <w:r w:rsidRPr="00FB7B6B">
        <w:rPr>
          <w:sz w:val="20"/>
          <w:szCs w:val="20"/>
          <w:lang w:val="en-US"/>
        </w:rPr>
        <w:t xml:space="preserve">          </w:t>
      </w:r>
      <w:proofErr w:type="gramStart"/>
      <w:r w:rsidRPr="00FB7B6B">
        <w:rPr>
          <w:sz w:val="20"/>
          <w:szCs w:val="20"/>
          <w:lang w:val="en-US"/>
        </w:rPr>
        <w:t>RAISERROR(</w:t>
      </w:r>
      <w:proofErr w:type="gramEnd"/>
      <w:r w:rsidRPr="00FB7B6B">
        <w:rPr>
          <w:sz w:val="20"/>
          <w:szCs w:val="20"/>
          <w:lang w:val="en-US"/>
        </w:rPr>
        <w:t>'</w:t>
      </w:r>
      <w:r w:rsidRPr="00FB7B6B">
        <w:rPr>
          <w:sz w:val="20"/>
          <w:szCs w:val="20"/>
        </w:rPr>
        <w:t>откат</w:t>
      </w:r>
      <w:r w:rsidRPr="00FB7B6B">
        <w:rPr>
          <w:sz w:val="20"/>
          <w:szCs w:val="20"/>
          <w:lang w:val="en-US"/>
        </w:rPr>
        <w:t>',16,10)</w:t>
      </w:r>
    </w:p>
    <w:p w:rsidR="00FB7B6B" w:rsidRPr="00FB7B6B" w:rsidRDefault="00FB7B6B" w:rsidP="00FB7B6B">
      <w:pPr>
        <w:ind w:firstLine="720"/>
        <w:jc w:val="both"/>
        <w:rPr>
          <w:sz w:val="20"/>
          <w:szCs w:val="20"/>
          <w:lang w:val="en-US"/>
        </w:rPr>
      </w:pPr>
      <w:r w:rsidRPr="00FB7B6B">
        <w:rPr>
          <w:sz w:val="20"/>
          <w:szCs w:val="20"/>
          <w:lang w:val="en-US"/>
        </w:rPr>
        <w:t xml:space="preserve">          CLOSE CUR1</w:t>
      </w:r>
    </w:p>
    <w:p w:rsidR="00FB7B6B" w:rsidRPr="00FB7B6B" w:rsidRDefault="00FB7B6B" w:rsidP="00FB7B6B">
      <w:pPr>
        <w:ind w:firstLine="720"/>
        <w:jc w:val="both"/>
        <w:rPr>
          <w:sz w:val="20"/>
          <w:szCs w:val="20"/>
          <w:lang w:val="en-US"/>
        </w:rPr>
      </w:pPr>
      <w:r w:rsidRPr="00FB7B6B">
        <w:rPr>
          <w:sz w:val="20"/>
          <w:szCs w:val="20"/>
          <w:lang w:val="en-US"/>
        </w:rPr>
        <w:t xml:space="preserve">          CLOSE CUR2</w:t>
      </w:r>
    </w:p>
    <w:p w:rsidR="00FB7B6B" w:rsidRPr="00FB7B6B" w:rsidRDefault="00FB7B6B" w:rsidP="00FB7B6B">
      <w:pPr>
        <w:ind w:firstLine="720"/>
        <w:jc w:val="both"/>
        <w:rPr>
          <w:sz w:val="20"/>
          <w:szCs w:val="20"/>
          <w:lang w:val="en-US"/>
        </w:rPr>
      </w:pPr>
      <w:r w:rsidRPr="00FB7B6B">
        <w:rPr>
          <w:sz w:val="20"/>
          <w:szCs w:val="20"/>
          <w:lang w:val="en-US"/>
        </w:rPr>
        <w:t xml:space="preserve">          DEALLOCATE CUR1</w:t>
      </w:r>
    </w:p>
    <w:p w:rsidR="00FB7B6B" w:rsidRPr="00FB7B6B" w:rsidRDefault="00FB7B6B" w:rsidP="00FB7B6B">
      <w:pPr>
        <w:ind w:firstLine="720"/>
        <w:jc w:val="both"/>
        <w:rPr>
          <w:sz w:val="20"/>
          <w:szCs w:val="20"/>
          <w:lang w:val="en-US"/>
        </w:rPr>
      </w:pPr>
      <w:r w:rsidRPr="00FB7B6B">
        <w:rPr>
          <w:sz w:val="20"/>
          <w:szCs w:val="20"/>
          <w:lang w:val="en-US"/>
        </w:rPr>
        <w:t xml:space="preserve">          DEALLOCATE CUR2</w:t>
      </w:r>
    </w:p>
    <w:p w:rsidR="00FB7B6B" w:rsidRPr="00FB7B6B" w:rsidRDefault="00FB7B6B" w:rsidP="00FB7B6B">
      <w:pPr>
        <w:ind w:firstLine="720"/>
        <w:jc w:val="both"/>
        <w:rPr>
          <w:sz w:val="20"/>
          <w:szCs w:val="20"/>
          <w:lang w:val="en-US"/>
        </w:rPr>
      </w:pPr>
      <w:r w:rsidRPr="00FB7B6B">
        <w:rPr>
          <w:sz w:val="20"/>
          <w:szCs w:val="20"/>
          <w:lang w:val="en-US"/>
        </w:rPr>
        <w:t xml:space="preserve">          ROLLBACK TRAN</w:t>
      </w:r>
    </w:p>
    <w:p w:rsidR="00FB7B6B" w:rsidRPr="00FB7B6B" w:rsidRDefault="00FB7B6B" w:rsidP="00FB7B6B">
      <w:pPr>
        <w:ind w:firstLine="720"/>
        <w:jc w:val="both"/>
        <w:rPr>
          <w:sz w:val="20"/>
          <w:szCs w:val="20"/>
          <w:lang w:val="en-US"/>
        </w:rPr>
      </w:pPr>
      <w:r w:rsidRPr="00FB7B6B">
        <w:rPr>
          <w:sz w:val="20"/>
          <w:szCs w:val="20"/>
          <w:lang w:val="en-US"/>
        </w:rPr>
        <w:t xml:space="preserve">          RETURN</w:t>
      </w:r>
    </w:p>
    <w:p w:rsidR="00FB7B6B" w:rsidRPr="00FB7B6B" w:rsidRDefault="00FB7B6B" w:rsidP="00FB7B6B">
      <w:pPr>
        <w:ind w:firstLine="720"/>
        <w:jc w:val="both"/>
        <w:rPr>
          <w:sz w:val="20"/>
          <w:szCs w:val="20"/>
          <w:lang w:val="en-US"/>
        </w:rPr>
      </w:pPr>
      <w:r w:rsidRPr="00FB7B6B">
        <w:rPr>
          <w:sz w:val="20"/>
          <w:szCs w:val="20"/>
          <w:lang w:val="en-US"/>
        </w:rPr>
        <w:t xml:space="preserve">        END</w:t>
      </w:r>
    </w:p>
    <w:p w:rsidR="00FB7B6B" w:rsidRPr="00FB7B6B" w:rsidRDefault="00FB7B6B" w:rsidP="00FB7B6B">
      <w:pPr>
        <w:ind w:firstLine="720"/>
        <w:jc w:val="both"/>
        <w:rPr>
          <w:sz w:val="20"/>
          <w:szCs w:val="20"/>
          <w:lang w:val="en-US"/>
        </w:rPr>
      </w:pPr>
      <w:r w:rsidRPr="00FB7B6B">
        <w:rPr>
          <w:sz w:val="20"/>
          <w:szCs w:val="20"/>
          <w:lang w:val="en-US"/>
        </w:rPr>
        <w:t xml:space="preserve">          UPDATE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SET </w:t>
      </w:r>
      <w:r w:rsidRPr="00FB7B6B">
        <w:rPr>
          <w:sz w:val="20"/>
          <w:szCs w:val="20"/>
        </w:rPr>
        <w:t>Остаток</w:t>
      </w:r>
      <w:r w:rsidRPr="00FB7B6B">
        <w:rPr>
          <w:sz w:val="20"/>
          <w:szCs w:val="20"/>
          <w:lang w:val="en-US"/>
        </w:rPr>
        <w:t>=</w:t>
      </w:r>
      <w:r w:rsidRPr="00FB7B6B">
        <w:rPr>
          <w:sz w:val="20"/>
          <w:szCs w:val="20"/>
        </w:rPr>
        <w:t>Остаток</w:t>
      </w:r>
      <w:r w:rsidRPr="00FB7B6B">
        <w:rPr>
          <w:sz w:val="20"/>
          <w:szCs w:val="20"/>
          <w:lang w:val="en-US"/>
        </w:rPr>
        <w:t>-@</w:t>
      </w:r>
      <w:proofErr w:type="spellStart"/>
      <w:r w:rsidRPr="00FB7B6B">
        <w:rPr>
          <w:sz w:val="20"/>
          <w:szCs w:val="20"/>
          <w:lang w:val="en-US"/>
        </w:rPr>
        <w:t>y_old</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w:t>
      </w:r>
      <w:proofErr w:type="spellStart"/>
      <w:r w:rsidRPr="00FB7B6B">
        <w:rPr>
          <w:sz w:val="20"/>
          <w:szCs w:val="20"/>
          <w:lang w:val="en-US"/>
        </w:rPr>
        <w:t>x_old</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        IF NOT EXISTS (SELECT * FROM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INSERT INTO </w:t>
      </w:r>
      <w:proofErr w:type="gramStart"/>
      <w:r w:rsidRPr="00FB7B6B">
        <w:rPr>
          <w:sz w:val="20"/>
          <w:szCs w:val="20"/>
        </w:rPr>
        <w:t>Склад</w:t>
      </w:r>
      <w:r w:rsidRPr="00FB7B6B">
        <w:rPr>
          <w:sz w:val="20"/>
          <w:szCs w:val="20"/>
          <w:lang w:val="en-US"/>
        </w:rPr>
        <w:t>(</w:t>
      </w:r>
      <w:proofErr w:type="spellStart"/>
      <w:proofErr w:type="gramEnd"/>
      <w:r w:rsidRPr="00FB7B6B">
        <w:rPr>
          <w:sz w:val="20"/>
          <w:szCs w:val="20"/>
        </w:rPr>
        <w:t>КодТовара</w:t>
      </w:r>
      <w:proofErr w:type="spellEnd"/>
      <w:r w:rsidRPr="00FB7B6B">
        <w:rPr>
          <w:sz w:val="20"/>
          <w:szCs w:val="20"/>
          <w:lang w:val="en-US"/>
        </w:rPr>
        <w:t>,</w:t>
      </w:r>
      <w:r w:rsidRPr="00FB7B6B">
        <w:rPr>
          <w:sz w:val="20"/>
          <w:szCs w:val="20"/>
        </w:rPr>
        <w:t>Остаток</w:t>
      </w:r>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VALUES (@</w:t>
      </w:r>
      <w:proofErr w:type="spellStart"/>
      <w:r w:rsidRPr="00FB7B6B">
        <w:rPr>
          <w:sz w:val="20"/>
          <w:szCs w:val="20"/>
          <w:lang w:val="en-US"/>
        </w:rPr>
        <w:t>x</w:t>
      </w:r>
      <w:proofErr w:type="gramStart"/>
      <w:r w:rsidRPr="00FB7B6B">
        <w:rPr>
          <w:sz w:val="20"/>
          <w:szCs w:val="20"/>
          <w:lang w:val="en-US"/>
        </w:rPr>
        <w:t>,@y</w:t>
      </w:r>
      <w:proofErr w:type="spellEnd"/>
      <w:proofErr w:type="gramEnd"/>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ELSE</w:t>
      </w:r>
    </w:p>
    <w:p w:rsidR="00FB7B6B" w:rsidRPr="00FB7B6B" w:rsidRDefault="00FB7B6B" w:rsidP="00FB7B6B">
      <w:pPr>
        <w:ind w:firstLine="720"/>
        <w:jc w:val="both"/>
        <w:rPr>
          <w:sz w:val="20"/>
          <w:szCs w:val="20"/>
          <w:lang w:val="en-US"/>
        </w:rPr>
      </w:pPr>
      <w:r w:rsidRPr="00FB7B6B">
        <w:rPr>
          <w:sz w:val="20"/>
          <w:szCs w:val="20"/>
          <w:lang w:val="en-US"/>
        </w:rPr>
        <w:t xml:space="preserve">        UPDATE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SET </w:t>
      </w:r>
      <w:r w:rsidRPr="00FB7B6B">
        <w:rPr>
          <w:sz w:val="20"/>
          <w:szCs w:val="20"/>
        </w:rPr>
        <w:t>Остаток</w:t>
      </w:r>
      <w:r w:rsidRPr="00FB7B6B">
        <w:rPr>
          <w:sz w:val="20"/>
          <w:szCs w:val="20"/>
          <w:lang w:val="en-US"/>
        </w:rPr>
        <w:t>=</w:t>
      </w:r>
      <w:r w:rsidRPr="00FB7B6B">
        <w:rPr>
          <w:sz w:val="20"/>
          <w:szCs w:val="20"/>
        </w:rPr>
        <w:t>Остаток</w:t>
      </w:r>
      <w:r w:rsidRPr="00FB7B6B">
        <w:rPr>
          <w:sz w:val="20"/>
          <w:szCs w:val="20"/>
          <w:lang w:val="en-US"/>
        </w:rPr>
        <w:t>+@y</w:t>
      </w:r>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CUR1 INTO @x, @y</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CUR2 INTO @</w:t>
      </w:r>
      <w:proofErr w:type="spellStart"/>
      <w:r w:rsidRPr="00FB7B6B">
        <w:rPr>
          <w:sz w:val="20"/>
          <w:szCs w:val="20"/>
          <w:lang w:val="en-US"/>
        </w:rPr>
        <w:t>x_old</w:t>
      </w:r>
      <w:proofErr w:type="spellEnd"/>
      <w:r w:rsidRPr="00FB7B6B">
        <w:rPr>
          <w:sz w:val="20"/>
          <w:szCs w:val="20"/>
          <w:lang w:val="en-US"/>
        </w:rPr>
        <w:t>, @</w:t>
      </w:r>
      <w:proofErr w:type="spellStart"/>
      <w:r w:rsidRPr="00FB7B6B">
        <w:rPr>
          <w:sz w:val="20"/>
          <w:szCs w:val="20"/>
          <w:lang w:val="en-US"/>
        </w:rPr>
        <w:t>y_old</w:t>
      </w:r>
      <w:proofErr w:type="spellEnd"/>
    </w:p>
    <w:p w:rsidR="00FB7B6B" w:rsidRPr="00FB7B6B" w:rsidRDefault="00FB7B6B" w:rsidP="00FB7B6B">
      <w:pPr>
        <w:ind w:firstLine="720"/>
        <w:jc w:val="both"/>
        <w:rPr>
          <w:sz w:val="20"/>
          <w:szCs w:val="20"/>
          <w:lang w:val="en-US"/>
        </w:rPr>
      </w:pPr>
      <w:r w:rsidRPr="00FB7B6B">
        <w:rPr>
          <w:sz w:val="20"/>
          <w:szCs w:val="20"/>
          <w:lang w:val="en-US"/>
        </w:rPr>
        <w:t>END</w:t>
      </w:r>
    </w:p>
    <w:p w:rsidR="00FB7B6B" w:rsidRPr="00FB7B6B" w:rsidRDefault="00FB7B6B" w:rsidP="00FB7B6B">
      <w:pPr>
        <w:ind w:firstLine="720"/>
        <w:jc w:val="both"/>
        <w:rPr>
          <w:sz w:val="20"/>
          <w:szCs w:val="20"/>
          <w:lang w:val="en-US"/>
        </w:rPr>
      </w:pPr>
      <w:r w:rsidRPr="00FB7B6B">
        <w:rPr>
          <w:sz w:val="20"/>
          <w:szCs w:val="20"/>
          <w:lang w:val="en-US"/>
        </w:rPr>
        <w:t>CLOSE CUR1</w:t>
      </w:r>
    </w:p>
    <w:p w:rsidR="00FB7B6B" w:rsidRPr="00FB7B6B" w:rsidRDefault="00FB7B6B" w:rsidP="00FB7B6B">
      <w:pPr>
        <w:ind w:firstLine="720"/>
        <w:jc w:val="both"/>
        <w:rPr>
          <w:sz w:val="20"/>
          <w:szCs w:val="20"/>
          <w:lang w:val="en-US"/>
        </w:rPr>
      </w:pPr>
      <w:r w:rsidRPr="00FB7B6B">
        <w:rPr>
          <w:sz w:val="20"/>
          <w:szCs w:val="20"/>
          <w:lang w:val="en-US"/>
        </w:rPr>
        <w:t>CLOSE CUR2</w:t>
      </w:r>
    </w:p>
    <w:p w:rsidR="00FB7B6B" w:rsidRPr="00FB7B6B" w:rsidRDefault="00FB7B6B" w:rsidP="00FB7B6B">
      <w:pPr>
        <w:ind w:firstLine="720"/>
        <w:jc w:val="both"/>
        <w:rPr>
          <w:sz w:val="20"/>
          <w:szCs w:val="20"/>
          <w:lang w:val="en-US"/>
        </w:rPr>
      </w:pPr>
      <w:r w:rsidRPr="00FB7B6B">
        <w:rPr>
          <w:sz w:val="20"/>
          <w:szCs w:val="20"/>
          <w:lang w:val="en-US"/>
        </w:rPr>
        <w:t>DEALLOCATE CUR1</w:t>
      </w:r>
    </w:p>
    <w:p w:rsidR="00FB7B6B" w:rsidRPr="00FB7B6B" w:rsidRDefault="00FB7B6B" w:rsidP="00FB7B6B">
      <w:pPr>
        <w:ind w:firstLine="720"/>
        <w:jc w:val="both"/>
        <w:rPr>
          <w:sz w:val="20"/>
          <w:szCs w:val="20"/>
        </w:rPr>
      </w:pPr>
      <w:r w:rsidRPr="00FB7B6B">
        <w:rPr>
          <w:sz w:val="20"/>
          <w:szCs w:val="20"/>
        </w:rPr>
        <w:t>DEALLOCATE CUR2</w:t>
      </w:r>
    </w:p>
    <w:p w:rsidR="00FB7B6B" w:rsidRPr="00FB7B6B" w:rsidRDefault="007F1406" w:rsidP="00FB7B6B">
      <w:pPr>
        <w:ind w:firstLine="720"/>
        <w:jc w:val="both"/>
        <w:rPr>
          <w:sz w:val="20"/>
          <w:szCs w:val="20"/>
        </w:rPr>
      </w:pPr>
      <w:r>
        <w:rPr>
          <w:b/>
          <w:bCs/>
          <w:sz w:val="20"/>
          <w:szCs w:val="20"/>
        </w:rPr>
        <w:t xml:space="preserve">Пример </w:t>
      </w:r>
      <w:r w:rsidR="00FB7B6B" w:rsidRPr="00FB7B6B">
        <w:rPr>
          <w:b/>
          <w:bCs/>
          <w:sz w:val="20"/>
          <w:szCs w:val="20"/>
        </w:rPr>
        <w:t>6</w:t>
      </w:r>
      <w:r w:rsidR="00FB7B6B" w:rsidRPr="00FB7B6B">
        <w:rPr>
          <w:sz w:val="20"/>
          <w:szCs w:val="20"/>
        </w:rPr>
        <w:t xml:space="preserve">. В примере </w:t>
      </w:r>
      <w:hyperlink r:id="rId13" w:anchor="example.14.5" w:history="1">
        <w:r w:rsidR="00FB7B6B" w:rsidRPr="00FB7B6B">
          <w:rPr>
            <w:rStyle w:val="ac"/>
            <w:sz w:val="20"/>
            <w:szCs w:val="20"/>
          </w:rPr>
          <w:t>5</w:t>
        </w:r>
      </w:hyperlink>
      <w:r w:rsidR="00FB7B6B" w:rsidRPr="00FB7B6B">
        <w:rPr>
          <w:sz w:val="20"/>
          <w:szCs w:val="20"/>
        </w:rPr>
        <w:t xml:space="preserve"> происходит отмена всех изменений при невозможности реализовать хотя бы одно из них. Создадим триггер, позволяющий отменять изменение только некоторых записей и выполнять изменение остальных.</w:t>
      </w:r>
    </w:p>
    <w:p w:rsidR="00FB7B6B" w:rsidRDefault="00FB7B6B" w:rsidP="00FB7B6B">
      <w:pPr>
        <w:ind w:firstLine="720"/>
        <w:jc w:val="both"/>
        <w:rPr>
          <w:sz w:val="20"/>
          <w:szCs w:val="20"/>
        </w:rPr>
      </w:pPr>
      <w:r w:rsidRPr="00FB7B6B">
        <w:rPr>
          <w:sz w:val="20"/>
          <w:szCs w:val="20"/>
        </w:rPr>
        <w:t>В этом случае триггер выполняется не после изменения записей, а вместо команды изменения.</w:t>
      </w:r>
    </w:p>
    <w:p w:rsidR="00C00F5E" w:rsidRPr="00FB7B6B" w:rsidRDefault="00C00F5E" w:rsidP="00FB7B6B">
      <w:pPr>
        <w:ind w:firstLine="720"/>
        <w:jc w:val="both"/>
        <w:rPr>
          <w:sz w:val="20"/>
          <w:szCs w:val="20"/>
        </w:rPr>
      </w:pPr>
    </w:p>
    <w:p w:rsidR="00FB7B6B" w:rsidRPr="00FB7B6B" w:rsidRDefault="00FB7B6B" w:rsidP="00FB7B6B">
      <w:pPr>
        <w:ind w:firstLine="720"/>
        <w:jc w:val="both"/>
        <w:rPr>
          <w:sz w:val="20"/>
          <w:szCs w:val="20"/>
          <w:lang w:val="en-US"/>
        </w:rPr>
      </w:pPr>
      <w:bookmarkStart w:id="159" w:name="example_14.6"/>
      <w:bookmarkEnd w:id="159"/>
      <w:r w:rsidRPr="00FB7B6B">
        <w:rPr>
          <w:sz w:val="20"/>
          <w:szCs w:val="20"/>
          <w:lang w:val="en-US"/>
        </w:rPr>
        <w:lastRenderedPageBreak/>
        <w:t xml:space="preserve">ALTER TRIGGER </w:t>
      </w:r>
      <w:r w:rsidRPr="00FB7B6B">
        <w:rPr>
          <w:sz w:val="20"/>
          <w:szCs w:val="20"/>
        </w:rPr>
        <w:t>Триггер</w:t>
      </w:r>
      <w:r w:rsidRPr="00FB7B6B">
        <w:rPr>
          <w:sz w:val="20"/>
          <w:szCs w:val="20"/>
          <w:lang w:val="en-US"/>
        </w:rPr>
        <w:t>_</w:t>
      </w:r>
      <w:proofErr w:type="spellStart"/>
      <w:r w:rsidRPr="00FB7B6B">
        <w:rPr>
          <w:sz w:val="20"/>
          <w:szCs w:val="20"/>
          <w:lang w:val="en-US"/>
        </w:rPr>
        <w:t>upd</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ON </w:t>
      </w:r>
      <w:r w:rsidRPr="00FB7B6B">
        <w:rPr>
          <w:sz w:val="20"/>
          <w:szCs w:val="20"/>
        </w:rPr>
        <w:t>Сделка</w:t>
      </w:r>
      <w:r w:rsidRPr="00FB7B6B">
        <w:rPr>
          <w:sz w:val="20"/>
          <w:szCs w:val="20"/>
          <w:lang w:val="en-US"/>
        </w:rPr>
        <w:t xml:space="preserve"> INSTEAD OF UPDATE</w:t>
      </w:r>
    </w:p>
    <w:p w:rsidR="00FB7B6B" w:rsidRPr="00FB7B6B" w:rsidRDefault="00FB7B6B" w:rsidP="00FB7B6B">
      <w:pPr>
        <w:ind w:firstLine="720"/>
        <w:jc w:val="both"/>
        <w:rPr>
          <w:sz w:val="20"/>
          <w:szCs w:val="20"/>
          <w:lang w:val="en-US"/>
        </w:rPr>
      </w:pPr>
      <w:r w:rsidRPr="00FB7B6B">
        <w:rPr>
          <w:sz w:val="20"/>
          <w:szCs w:val="20"/>
          <w:lang w:val="en-US"/>
        </w:rPr>
        <w:t>AS</w:t>
      </w:r>
    </w:p>
    <w:p w:rsidR="00FB7B6B" w:rsidRPr="00FB7B6B" w:rsidRDefault="00FB7B6B" w:rsidP="00FB7B6B">
      <w:pPr>
        <w:ind w:firstLine="720"/>
        <w:jc w:val="both"/>
        <w:rPr>
          <w:sz w:val="20"/>
          <w:szCs w:val="20"/>
          <w:lang w:val="en-US"/>
        </w:rPr>
      </w:pPr>
      <w:r w:rsidRPr="00FB7B6B">
        <w:rPr>
          <w:sz w:val="20"/>
          <w:szCs w:val="20"/>
          <w:lang w:val="en-US"/>
        </w:rPr>
        <w:t>DECLARE @k INT, @</w:t>
      </w:r>
      <w:proofErr w:type="spellStart"/>
      <w:r w:rsidRPr="00FB7B6B">
        <w:rPr>
          <w:sz w:val="20"/>
          <w:szCs w:val="20"/>
          <w:lang w:val="en-US"/>
        </w:rPr>
        <w:t>k_old</w:t>
      </w:r>
      <w:proofErr w:type="spellEnd"/>
      <w:r w:rsidRPr="00FB7B6B">
        <w:rPr>
          <w:sz w:val="20"/>
          <w:szCs w:val="20"/>
          <w:lang w:val="en-US"/>
        </w:rPr>
        <w:t xml:space="preserve"> INT</w:t>
      </w:r>
    </w:p>
    <w:p w:rsidR="00FB7B6B" w:rsidRPr="00FB7B6B" w:rsidRDefault="00FB7B6B" w:rsidP="00FB7B6B">
      <w:pPr>
        <w:ind w:firstLine="720"/>
        <w:jc w:val="both"/>
        <w:rPr>
          <w:sz w:val="20"/>
          <w:szCs w:val="20"/>
          <w:lang w:val="en-US"/>
        </w:rPr>
      </w:pPr>
      <w:r w:rsidRPr="00FB7B6B">
        <w:rPr>
          <w:sz w:val="20"/>
          <w:szCs w:val="20"/>
          <w:lang w:val="en-US"/>
        </w:rPr>
        <w:t>DECLARE @x INT, @</w:t>
      </w:r>
      <w:proofErr w:type="spellStart"/>
      <w:r w:rsidRPr="00FB7B6B">
        <w:rPr>
          <w:sz w:val="20"/>
          <w:szCs w:val="20"/>
          <w:lang w:val="en-US"/>
        </w:rPr>
        <w:t>x_old</w:t>
      </w:r>
      <w:proofErr w:type="spellEnd"/>
      <w:r w:rsidRPr="00FB7B6B">
        <w:rPr>
          <w:sz w:val="20"/>
          <w:szCs w:val="20"/>
          <w:lang w:val="en-US"/>
        </w:rPr>
        <w:t xml:space="preserve"> INT, @y INT</w:t>
      </w:r>
    </w:p>
    <w:p w:rsidR="00FB7B6B" w:rsidRPr="00FB7B6B" w:rsidRDefault="00FB7B6B" w:rsidP="00FB7B6B">
      <w:pPr>
        <w:ind w:firstLine="720"/>
        <w:jc w:val="both"/>
        <w:rPr>
          <w:sz w:val="20"/>
          <w:szCs w:val="20"/>
          <w:lang w:val="en-US"/>
        </w:rPr>
      </w:pPr>
      <w:r w:rsidRPr="00FB7B6B">
        <w:rPr>
          <w:sz w:val="20"/>
          <w:szCs w:val="20"/>
          <w:lang w:val="en-US"/>
        </w:rPr>
        <w:t>DECLARE @</w:t>
      </w:r>
      <w:proofErr w:type="spellStart"/>
      <w:r w:rsidRPr="00FB7B6B">
        <w:rPr>
          <w:sz w:val="20"/>
          <w:szCs w:val="20"/>
          <w:lang w:val="en-US"/>
        </w:rPr>
        <w:t>y_old</w:t>
      </w:r>
      <w:proofErr w:type="spellEnd"/>
      <w:r w:rsidRPr="00FB7B6B">
        <w:rPr>
          <w:sz w:val="20"/>
          <w:szCs w:val="20"/>
          <w:lang w:val="en-US"/>
        </w:rPr>
        <w:t xml:space="preserve"> </w:t>
      </w:r>
      <w:proofErr w:type="gramStart"/>
      <w:r w:rsidRPr="00FB7B6B">
        <w:rPr>
          <w:sz w:val="20"/>
          <w:szCs w:val="20"/>
          <w:lang w:val="en-US"/>
        </w:rPr>
        <w:t>INT ,@o</w:t>
      </w:r>
      <w:proofErr w:type="gramEnd"/>
      <w:r w:rsidRPr="00FB7B6B">
        <w:rPr>
          <w:sz w:val="20"/>
          <w:szCs w:val="20"/>
          <w:lang w:val="en-US"/>
        </w:rPr>
        <w:t xml:space="preserve"> INT</w:t>
      </w:r>
    </w:p>
    <w:p w:rsidR="00FB7B6B" w:rsidRPr="00FB7B6B" w:rsidRDefault="00FB7B6B" w:rsidP="00FB7B6B">
      <w:pPr>
        <w:ind w:firstLine="720"/>
        <w:jc w:val="both"/>
        <w:rPr>
          <w:sz w:val="20"/>
          <w:szCs w:val="20"/>
          <w:lang w:val="en-US"/>
        </w:rPr>
      </w:pPr>
      <w:r w:rsidRPr="00FB7B6B">
        <w:rPr>
          <w:sz w:val="20"/>
          <w:szCs w:val="20"/>
          <w:lang w:val="en-US"/>
        </w:rPr>
        <w:t>DECLARE CUR1 CURSOR FOR</w:t>
      </w:r>
    </w:p>
    <w:p w:rsidR="00FB7B6B" w:rsidRPr="00FB7B6B" w:rsidRDefault="00FB7B6B" w:rsidP="00FB7B6B">
      <w:pPr>
        <w:ind w:firstLine="720"/>
        <w:jc w:val="both"/>
        <w:rPr>
          <w:sz w:val="20"/>
          <w:szCs w:val="20"/>
          <w:lang w:val="en-US"/>
        </w:rPr>
      </w:pPr>
      <w:r w:rsidRPr="00FB7B6B">
        <w:rPr>
          <w:sz w:val="20"/>
          <w:szCs w:val="20"/>
          <w:lang w:val="en-US"/>
        </w:rPr>
        <w:t xml:space="preserve">    SELECT </w:t>
      </w:r>
      <w:proofErr w:type="spellStart"/>
      <w:r w:rsidRPr="00FB7B6B">
        <w:rPr>
          <w:sz w:val="20"/>
          <w:szCs w:val="20"/>
        </w:rPr>
        <w:t>КодСделки</w:t>
      </w:r>
      <w:proofErr w:type="spellEnd"/>
      <w:r w:rsidRPr="00FB7B6B">
        <w:rPr>
          <w:sz w:val="20"/>
          <w:szCs w:val="20"/>
          <w:lang w:val="en-US"/>
        </w:rPr>
        <w:t xml:space="preserve">, </w:t>
      </w:r>
      <w:proofErr w:type="spellStart"/>
      <w:r w:rsidRPr="00FB7B6B">
        <w:rPr>
          <w:sz w:val="20"/>
          <w:szCs w:val="20"/>
        </w:rPr>
        <w:t>КодТовара</w:t>
      </w:r>
      <w:proofErr w:type="spellEnd"/>
      <w:r w:rsidRPr="00FB7B6B">
        <w:rPr>
          <w:sz w:val="20"/>
          <w:szCs w:val="20"/>
          <w:lang w:val="en-US"/>
        </w:rPr>
        <w:t>,</w:t>
      </w:r>
      <w:r w:rsidR="003A4B47" w:rsidRPr="00DC1B67">
        <w:rPr>
          <w:sz w:val="20"/>
          <w:szCs w:val="20"/>
          <w:lang w:val="en-US"/>
        </w:rPr>
        <w:t xml:space="preserve"> </w:t>
      </w:r>
      <w:r w:rsidRPr="00FB7B6B">
        <w:rPr>
          <w:sz w:val="20"/>
          <w:szCs w:val="20"/>
        </w:rPr>
        <w:t>Количество</w:t>
      </w:r>
    </w:p>
    <w:p w:rsidR="00FB7B6B" w:rsidRPr="00FB7B6B" w:rsidRDefault="00FB7B6B" w:rsidP="00FB7B6B">
      <w:pPr>
        <w:ind w:firstLine="720"/>
        <w:jc w:val="both"/>
        <w:rPr>
          <w:sz w:val="20"/>
          <w:szCs w:val="20"/>
          <w:lang w:val="en-US"/>
        </w:rPr>
      </w:pPr>
      <w:r w:rsidRPr="00FB7B6B">
        <w:rPr>
          <w:sz w:val="20"/>
          <w:szCs w:val="20"/>
          <w:lang w:val="en-US"/>
        </w:rPr>
        <w:t xml:space="preserve">    FROM inserted</w:t>
      </w:r>
    </w:p>
    <w:p w:rsidR="00FB7B6B" w:rsidRPr="00FB7B6B" w:rsidRDefault="00FB7B6B" w:rsidP="00FB7B6B">
      <w:pPr>
        <w:ind w:firstLine="720"/>
        <w:jc w:val="both"/>
        <w:rPr>
          <w:sz w:val="20"/>
          <w:szCs w:val="20"/>
          <w:lang w:val="en-US"/>
        </w:rPr>
      </w:pPr>
      <w:r w:rsidRPr="00FB7B6B">
        <w:rPr>
          <w:sz w:val="20"/>
          <w:szCs w:val="20"/>
          <w:lang w:val="en-US"/>
        </w:rPr>
        <w:t>DECLARE CUR2 CURSOR FOR</w:t>
      </w:r>
    </w:p>
    <w:p w:rsidR="00FB7B6B" w:rsidRPr="00FB7B6B" w:rsidRDefault="00FB7B6B" w:rsidP="00FB7B6B">
      <w:pPr>
        <w:ind w:firstLine="720"/>
        <w:jc w:val="both"/>
        <w:rPr>
          <w:sz w:val="20"/>
          <w:szCs w:val="20"/>
        </w:rPr>
      </w:pPr>
      <w:r w:rsidRPr="00FB7B6B">
        <w:rPr>
          <w:sz w:val="20"/>
          <w:szCs w:val="20"/>
          <w:lang w:val="en-US"/>
        </w:rPr>
        <w:t xml:space="preserve">    </w:t>
      </w:r>
      <w:r w:rsidRPr="00FB7B6B">
        <w:rPr>
          <w:sz w:val="20"/>
          <w:szCs w:val="20"/>
        </w:rPr>
        <w:t xml:space="preserve">SELECT </w:t>
      </w:r>
      <w:proofErr w:type="spellStart"/>
      <w:r w:rsidRPr="00FB7B6B">
        <w:rPr>
          <w:sz w:val="20"/>
          <w:szCs w:val="20"/>
        </w:rPr>
        <w:t>КодСделки</w:t>
      </w:r>
      <w:proofErr w:type="spellEnd"/>
      <w:r w:rsidRPr="00FB7B6B">
        <w:rPr>
          <w:sz w:val="20"/>
          <w:szCs w:val="20"/>
        </w:rPr>
        <w:t xml:space="preserve">, </w:t>
      </w:r>
      <w:proofErr w:type="spellStart"/>
      <w:r w:rsidRPr="00FB7B6B">
        <w:rPr>
          <w:sz w:val="20"/>
          <w:szCs w:val="20"/>
        </w:rPr>
        <w:t>КодТовара</w:t>
      </w:r>
      <w:proofErr w:type="spellEnd"/>
      <w:r w:rsidRPr="00FB7B6B">
        <w:rPr>
          <w:sz w:val="20"/>
          <w:szCs w:val="20"/>
        </w:rPr>
        <w:t>,</w:t>
      </w:r>
      <w:r w:rsidR="003A4B47">
        <w:rPr>
          <w:sz w:val="20"/>
          <w:szCs w:val="20"/>
        </w:rPr>
        <w:t xml:space="preserve"> </w:t>
      </w:r>
      <w:r w:rsidRPr="00FB7B6B">
        <w:rPr>
          <w:sz w:val="20"/>
          <w:szCs w:val="20"/>
        </w:rPr>
        <w:t>Количество</w:t>
      </w:r>
    </w:p>
    <w:p w:rsidR="00FB7B6B" w:rsidRPr="00FB7B6B" w:rsidRDefault="00FB7B6B" w:rsidP="00FB7B6B">
      <w:pPr>
        <w:ind w:firstLine="720"/>
        <w:jc w:val="both"/>
        <w:rPr>
          <w:sz w:val="20"/>
          <w:szCs w:val="20"/>
        </w:rPr>
      </w:pPr>
      <w:r w:rsidRPr="00FB7B6B">
        <w:rPr>
          <w:sz w:val="20"/>
          <w:szCs w:val="20"/>
        </w:rPr>
        <w:t xml:space="preserve">    FROM </w:t>
      </w:r>
      <w:proofErr w:type="spellStart"/>
      <w:r w:rsidRPr="00FB7B6B">
        <w:rPr>
          <w:sz w:val="20"/>
          <w:szCs w:val="20"/>
        </w:rPr>
        <w:t>deleted</w:t>
      </w:r>
      <w:proofErr w:type="spellEnd"/>
    </w:p>
    <w:p w:rsidR="00FB7B6B" w:rsidRPr="00FB7B6B" w:rsidRDefault="00FB7B6B" w:rsidP="00FB7B6B">
      <w:pPr>
        <w:ind w:firstLine="720"/>
        <w:jc w:val="both"/>
        <w:rPr>
          <w:sz w:val="20"/>
          <w:szCs w:val="20"/>
          <w:lang w:val="en-US"/>
        </w:rPr>
      </w:pPr>
      <w:r w:rsidRPr="00FB7B6B">
        <w:rPr>
          <w:sz w:val="20"/>
          <w:szCs w:val="20"/>
          <w:lang w:val="en-US"/>
        </w:rPr>
        <w:t>OPEN CUR1</w:t>
      </w:r>
    </w:p>
    <w:p w:rsidR="00FB7B6B" w:rsidRPr="00FB7B6B" w:rsidRDefault="00FB7B6B" w:rsidP="00FB7B6B">
      <w:pPr>
        <w:ind w:firstLine="720"/>
        <w:jc w:val="both"/>
        <w:rPr>
          <w:sz w:val="20"/>
          <w:szCs w:val="20"/>
          <w:lang w:val="en-US"/>
        </w:rPr>
      </w:pPr>
      <w:r w:rsidRPr="00FB7B6B">
        <w:rPr>
          <w:sz w:val="20"/>
          <w:szCs w:val="20"/>
          <w:lang w:val="en-US"/>
        </w:rPr>
        <w:t>OPEN CUR2</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CUR1 INTO @</w:t>
      </w:r>
      <w:proofErr w:type="spellStart"/>
      <w:r w:rsidRPr="00FB7B6B">
        <w:rPr>
          <w:sz w:val="20"/>
          <w:szCs w:val="20"/>
          <w:lang w:val="en-US"/>
        </w:rPr>
        <w:t>k</w:t>
      </w:r>
      <w:proofErr w:type="gramStart"/>
      <w:r w:rsidRPr="00FB7B6B">
        <w:rPr>
          <w:sz w:val="20"/>
          <w:szCs w:val="20"/>
          <w:lang w:val="en-US"/>
        </w:rPr>
        <w:t>,@x</w:t>
      </w:r>
      <w:proofErr w:type="spellEnd"/>
      <w:proofErr w:type="gramEnd"/>
      <w:r w:rsidRPr="00FB7B6B">
        <w:rPr>
          <w:sz w:val="20"/>
          <w:szCs w:val="20"/>
          <w:lang w:val="en-US"/>
        </w:rPr>
        <w:t>, @y</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CUR2 INTO @</w:t>
      </w:r>
      <w:proofErr w:type="spellStart"/>
      <w:r w:rsidRPr="00FB7B6B">
        <w:rPr>
          <w:sz w:val="20"/>
          <w:szCs w:val="20"/>
          <w:lang w:val="en-US"/>
        </w:rPr>
        <w:t>k_old</w:t>
      </w:r>
      <w:proofErr w:type="spellEnd"/>
      <w:r w:rsidRPr="00FB7B6B">
        <w:rPr>
          <w:sz w:val="20"/>
          <w:szCs w:val="20"/>
          <w:lang w:val="en-US"/>
        </w:rPr>
        <w:t>,</w:t>
      </w:r>
      <w:r w:rsidR="003A4B47" w:rsidRPr="003A4B47">
        <w:rPr>
          <w:sz w:val="20"/>
          <w:szCs w:val="20"/>
          <w:lang w:val="en-US"/>
        </w:rPr>
        <w:t xml:space="preserve"> </w:t>
      </w:r>
      <w:r w:rsidRPr="00FB7B6B">
        <w:rPr>
          <w:sz w:val="20"/>
          <w:szCs w:val="20"/>
          <w:lang w:val="en-US"/>
        </w:rPr>
        <w:t>@</w:t>
      </w:r>
      <w:proofErr w:type="spellStart"/>
      <w:r w:rsidRPr="00FB7B6B">
        <w:rPr>
          <w:sz w:val="20"/>
          <w:szCs w:val="20"/>
          <w:lang w:val="en-US"/>
        </w:rPr>
        <w:t>x_old</w:t>
      </w:r>
      <w:proofErr w:type="spellEnd"/>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w:t>
      </w:r>
      <w:proofErr w:type="spellStart"/>
      <w:r w:rsidRPr="00FB7B6B">
        <w:rPr>
          <w:sz w:val="20"/>
          <w:szCs w:val="20"/>
          <w:lang w:val="en-US"/>
        </w:rPr>
        <w:t>y_old</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    WHILE @@FETCH_STATUS=0</w:t>
      </w:r>
    </w:p>
    <w:p w:rsidR="00FB7B6B" w:rsidRPr="00FB7B6B" w:rsidRDefault="00FB7B6B" w:rsidP="00FB7B6B">
      <w:pPr>
        <w:ind w:firstLine="720"/>
        <w:jc w:val="both"/>
        <w:rPr>
          <w:sz w:val="20"/>
          <w:szCs w:val="20"/>
          <w:lang w:val="en-US"/>
        </w:rPr>
      </w:pPr>
      <w:r w:rsidRPr="00FB7B6B">
        <w:rPr>
          <w:sz w:val="20"/>
          <w:szCs w:val="20"/>
          <w:lang w:val="en-US"/>
        </w:rPr>
        <w:t xml:space="preserve">      BEGIN</w:t>
      </w:r>
    </w:p>
    <w:p w:rsidR="00FB7B6B" w:rsidRPr="00FB7B6B" w:rsidRDefault="00FB7B6B" w:rsidP="00FB7B6B">
      <w:pPr>
        <w:ind w:firstLine="720"/>
        <w:jc w:val="both"/>
        <w:rPr>
          <w:sz w:val="20"/>
          <w:szCs w:val="20"/>
          <w:lang w:val="en-US"/>
        </w:rPr>
      </w:pPr>
      <w:r w:rsidRPr="00FB7B6B">
        <w:rPr>
          <w:sz w:val="20"/>
          <w:szCs w:val="20"/>
          <w:lang w:val="en-US"/>
        </w:rPr>
        <w:t xml:space="preserve">        SELECT @o=</w:t>
      </w:r>
      <w:r w:rsidRPr="00FB7B6B">
        <w:rPr>
          <w:sz w:val="20"/>
          <w:szCs w:val="20"/>
        </w:rPr>
        <w:t>остаток</w:t>
      </w:r>
    </w:p>
    <w:p w:rsidR="00FB7B6B" w:rsidRPr="00FB7B6B" w:rsidRDefault="00FB7B6B" w:rsidP="00FB7B6B">
      <w:pPr>
        <w:ind w:firstLine="720"/>
        <w:jc w:val="both"/>
        <w:rPr>
          <w:sz w:val="20"/>
          <w:szCs w:val="20"/>
          <w:lang w:val="en-US"/>
        </w:rPr>
      </w:pPr>
      <w:r w:rsidRPr="00FB7B6B">
        <w:rPr>
          <w:sz w:val="20"/>
          <w:szCs w:val="20"/>
          <w:lang w:val="en-US"/>
        </w:rPr>
        <w:t xml:space="preserve">        FROM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IF @o&gt;=-@y</w:t>
      </w:r>
    </w:p>
    <w:p w:rsidR="00FB7B6B" w:rsidRPr="00FB7B6B" w:rsidRDefault="00FB7B6B" w:rsidP="00FB7B6B">
      <w:pPr>
        <w:ind w:firstLine="720"/>
        <w:jc w:val="both"/>
        <w:rPr>
          <w:sz w:val="20"/>
          <w:szCs w:val="20"/>
          <w:lang w:val="en-US"/>
        </w:rPr>
      </w:pPr>
      <w:r w:rsidRPr="00FB7B6B">
        <w:rPr>
          <w:sz w:val="20"/>
          <w:szCs w:val="20"/>
          <w:lang w:val="en-US"/>
        </w:rPr>
        <w:t xml:space="preserve">        BEGIN</w:t>
      </w:r>
    </w:p>
    <w:p w:rsidR="00FB7B6B" w:rsidRPr="00FB7B6B" w:rsidRDefault="00FB7B6B" w:rsidP="00FB7B6B">
      <w:pPr>
        <w:ind w:firstLine="720"/>
        <w:jc w:val="both"/>
        <w:rPr>
          <w:sz w:val="20"/>
          <w:szCs w:val="20"/>
          <w:lang w:val="en-US"/>
        </w:rPr>
      </w:pPr>
      <w:r w:rsidRPr="00FB7B6B">
        <w:rPr>
          <w:sz w:val="20"/>
          <w:szCs w:val="20"/>
          <w:lang w:val="en-US"/>
        </w:rPr>
        <w:t xml:space="preserve">        </w:t>
      </w:r>
      <w:proofErr w:type="gramStart"/>
      <w:r w:rsidRPr="00FB7B6B">
        <w:rPr>
          <w:sz w:val="20"/>
          <w:szCs w:val="20"/>
          <w:lang w:val="en-US"/>
        </w:rPr>
        <w:t>RAISERROR(</w:t>
      </w:r>
      <w:proofErr w:type="gramEnd"/>
      <w:r w:rsidRPr="00FB7B6B">
        <w:rPr>
          <w:sz w:val="20"/>
          <w:szCs w:val="20"/>
          <w:lang w:val="en-US"/>
        </w:rPr>
        <w:t>'</w:t>
      </w:r>
      <w:r w:rsidRPr="00FB7B6B">
        <w:rPr>
          <w:sz w:val="20"/>
          <w:szCs w:val="20"/>
        </w:rPr>
        <w:t>изменение</w:t>
      </w:r>
      <w:r w:rsidRPr="00FB7B6B">
        <w:rPr>
          <w:sz w:val="20"/>
          <w:szCs w:val="20"/>
          <w:lang w:val="en-US"/>
        </w:rPr>
        <w:t>',16,10)</w:t>
      </w:r>
    </w:p>
    <w:p w:rsidR="00FB7B6B" w:rsidRPr="00FB7B6B" w:rsidRDefault="00FB7B6B" w:rsidP="00FB7B6B">
      <w:pPr>
        <w:ind w:firstLine="720"/>
        <w:jc w:val="both"/>
        <w:rPr>
          <w:sz w:val="20"/>
          <w:szCs w:val="20"/>
          <w:lang w:val="en-US"/>
        </w:rPr>
      </w:pPr>
      <w:r w:rsidRPr="00FB7B6B">
        <w:rPr>
          <w:sz w:val="20"/>
          <w:szCs w:val="20"/>
          <w:lang w:val="en-US"/>
        </w:rPr>
        <w:t xml:space="preserve">        UPDATE </w:t>
      </w:r>
      <w:r w:rsidRPr="00FB7B6B">
        <w:rPr>
          <w:sz w:val="20"/>
          <w:szCs w:val="20"/>
        </w:rPr>
        <w:t>Сделка</w:t>
      </w:r>
      <w:r w:rsidRPr="00FB7B6B">
        <w:rPr>
          <w:sz w:val="20"/>
          <w:szCs w:val="20"/>
          <w:lang w:val="en-US"/>
        </w:rPr>
        <w:t xml:space="preserve"> SET </w:t>
      </w:r>
      <w:r w:rsidRPr="00FB7B6B">
        <w:rPr>
          <w:sz w:val="20"/>
          <w:szCs w:val="20"/>
        </w:rPr>
        <w:t>количество</w:t>
      </w:r>
      <w:r w:rsidRPr="00FB7B6B">
        <w:rPr>
          <w:sz w:val="20"/>
          <w:szCs w:val="20"/>
          <w:lang w:val="en-US"/>
        </w:rPr>
        <w:t xml:space="preserve">=@y, </w:t>
      </w:r>
    </w:p>
    <w:p w:rsidR="00FB7B6B" w:rsidRPr="00FB7B6B" w:rsidRDefault="00FB7B6B" w:rsidP="00FB7B6B">
      <w:pPr>
        <w:ind w:firstLine="720"/>
        <w:jc w:val="both"/>
        <w:rPr>
          <w:sz w:val="20"/>
          <w:szCs w:val="20"/>
          <w:lang w:val="en-US"/>
        </w:rPr>
      </w:pPr>
      <w:r w:rsidRPr="00FB7B6B">
        <w:rPr>
          <w:sz w:val="20"/>
          <w:szCs w:val="20"/>
          <w:lang w:val="en-US"/>
        </w:rPr>
        <w:tab/>
      </w:r>
      <w:r w:rsidRPr="00FB7B6B">
        <w:rPr>
          <w:sz w:val="20"/>
          <w:szCs w:val="20"/>
          <w:lang w:val="en-US"/>
        </w:rPr>
        <w:tab/>
        <w:t xml:space="preserv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КодСделки</w:t>
      </w:r>
      <w:proofErr w:type="spellEnd"/>
      <w:r w:rsidRPr="00FB7B6B">
        <w:rPr>
          <w:sz w:val="20"/>
          <w:szCs w:val="20"/>
          <w:lang w:val="en-US"/>
        </w:rPr>
        <w:t>=@k</w:t>
      </w:r>
    </w:p>
    <w:p w:rsidR="00FB7B6B" w:rsidRPr="00FB7B6B" w:rsidRDefault="00FB7B6B" w:rsidP="00FB7B6B">
      <w:pPr>
        <w:ind w:firstLine="720"/>
        <w:jc w:val="both"/>
        <w:rPr>
          <w:sz w:val="20"/>
          <w:szCs w:val="20"/>
          <w:lang w:val="en-US"/>
        </w:rPr>
      </w:pPr>
    </w:p>
    <w:p w:rsidR="00FB7B6B" w:rsidRPr="00FB7B6B" w:rsidRDefault="00FB7B6B" w:rsidP="00FB7B6B">
      <w:pPr>
        <w:ind w:firstLine="720"/>
        <w:jc w:val="both"/>
        <w:rPr>
          <w:sz w:val="20"/>
          <w:szCs w:val="20"/>
          <w:lang w:val="en-US"/>
        </w:rPr>
      </w:pPr>
      <w:r w:rsidRPr="00FB7B6B">
        <w:rPr>
          <w:sz w:val="20"/>
          <w:szCs w:val="20"/>
          <w:lang w:val="en-US"/>
        </w:rPr>
        <w:t xml:space="preserve">        UPDATE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SET </w:t>
      </w:r>
      <w:r w:rsidRPr="00FB7B6B">
        <w:rPr>
          <w:sz w:val="20"/>
          <w:szCs w:val="20"/>
        </w:rPr>
        <w:t>Остаток</w:t>
      </w:r>
      <w:r w:rsidRPr="00FB7B6B">
        <w:rPr>
          <w:sz w:val="20"/>
          <w:szCs w:val="20"/>
          <w:lang w:val="en-US"/>
        </w:rPr>
        <w:t>=</w:t>
      </w:r>
      <w:r w:rsidRPr="00FB7B6B">
        <w:rPr>
          <w:sz w:val="20"/>
          <w:szCs w:val="20"/>
        </w:rPr>
        <w:t>Остаток</w:t>
      </w:r>
      <w:r w:rsidRPr="00FB7B6B">
        <w:rPr>
          <w:sz w:val="20"/>
          <w:szCs w:val="20"/>
          <w:lang w:val="en-US"/>
        </w:rPr>
        <w:t>-@</w:t>
      </w:r>
      <w:proofErr w:type="spellStart"/>
      <w:r w:rsidRPr="00FB7B6B">
        <w:rPr>
          <w:sz w:val="20"/>
          <w:szCs w:val="20"/>
          <w:lang w:val="en-US"/>
        </w:rPr>
        <w:t>y_old</w:t>
      </w:r>
      <w:proofErr w:type="spellEnd"/>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w:t>
      </w:r>
      <w:proofErr w:type="spellStart"/>
      <w:r w:rsidRPr="00FB7B6B">
        <w:rPr>
          <w:sz w:val="20"/>
          <w:szCs w:val="20"/>
          <w:lang w:val="en-US"/>
        </w:rPr>
        <w:t>x_old</w:t>
      </w:r>
      <w:proofErr w:type="spellEnd"/>
    </w:p>
    <w:p w:rsidR="00FB7B6B" w:rsidRPr="00FB7B6B" w:rsidRDefault="00FB7B6B" w:rsidP="00FB7B6B">
      <w:pPr>
        <w:ind w:firstLine="720"/>
        <w:jc w:val="both"/>
        <w:rPr>
          <w:sz w:val="20"/>
          <w:szCs w:val="20"/>
          <w:lang w:val="en-US"/>
        </w:rPr>
      </w:pPr>
    </w:p>
    <w:p w:rsidR="00FB7B6B" w:rsidRPr="00FB7B6B" w:rsidRDefault="00FB7B6B" w:rsidP="00FB7B6B">
      <w:pPr>
        <w:ind w:firstLine="720"/>
        <w:jc w:val="both"/>
        <w:rPr>
          <w:sz w:val="20"/>
          <w:szCs w:val="20"/>
          <w:lang w:val="en-US"/>
        </w:rPr>
      </w:pPr>
      <w:r w:rsidRPr="00FB7B6B">
        <w:rPr>
          <w:sz w:val="20"/>
          <w:szCs w:val="20"/>
          <w:lang w:val="en-US"/>
        </w:rPr>
        <w:t xml:space="preserve">        IF NOT EXISTS (SELECT * FROM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INSERT INTO </w:t>
      </w:r>
      <w:proofErr w:type="gramStart"/>
      <w:r w:rsidRPr="00FB7B6B">
        <w:rPr>
          <w:sz w:val="20"/>
          <w:szCs w:val="20"/>
        </w:rPr>
        <w:t>Склад</w:t>
      </w:r>
      <w:r w:rsidRPr="00FB7B6B">
        <w:rPr>
          <w:sz w:val="20"/>
          <w:szCs w:val="20"/>
          <w:lang w:val="en-US"/>
        </w:rPr>
        <w:t>(</w:t>
      </w:r>
      <w:proofErr w:type="spellStart"/>
      <w:proofErr w:type="gramEnd"/>
      <w:r w:rsidRPr="00FB7B6B">
        <w:rPr>
          <w:sz w:val="20"/>
          <w:szCs w:val="20"/>
        </w:rPr>
        <w:t>КодТовара</w:t>
      </w:r>
      <w:proofErr w:type="spellEnd"/>
      <w:r w:rsidRPr="00FB7B6B">
        <w:rPr>
          <w:sz w:val="20"/>
          <w:szCs w:val="20"/>
          <w:lang w:val="en-US"/>
        </w:rPr>
        <w:t xml:space="preserve">, </w:t>
      </w:r>
      <w:r w:rsidRPr="00FB7B6B">
        <w:rPr>
          <w:sz w:val="20"/>
          <w:szCs w:val="20"/>
        </w:rPr>
        <w:t>Остаток</w:t>
      </w:r>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VALUES (@</w:t>
      </w:r>
      <w:proofErr w:type="spellStart"/>
      <w:r w:rsidRPr="00FB7B6B">
        <w:rPr>
          <w:sz w:val="20"/>
          <w:szCs w:val="20"/>
          <w:lang w:val="en-US"/>
        </w:rPr>
        <w:t>x</w:t>
      </w:r>
      <w:proofErr w:type="gramStart"/>
      <w:r w:rsidRPr="00FB7B6B">
        <w:rPr>
          <w:sz w:val="20"/>
          <w:szCs w:val="20"/>
          <w:lang w:val="en-US"/>
        </w:rPr>
        <w:t>,@y</w:t>
      </w:r>
      <w:proofErr w:type="spellEnd"/>
      <w:proofErr w:type="gramEnd"/>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ELSE</w:t>
      </w:r>
    </w:p>
    <w:p w:rsidR="00FB7B6B" w:rsidRPr="00FB7B6B" w:rsidRDefault="00FB7B6B" w:rsidP="00FB7B6B">
      <w:pPr>
        <w:ind w:firstLine="720"/>
        <w:jc w:val="both"/>
        <w:rPr>
          <w:sz w:val="20"/>
          <w:szCs w:val="20"/>
          <w:lang w:val="en-US"/>
        </w:rPr>
      </w:pPr>
      <w:r w:rsidRPr="00FB7B6B">
        <w:rPr>
          <w:sz w:val="20"/>
          <w:szCs w:val="20"/>
          <w:lang w:val="en-US"/>
        </w:rPr>
        <w:t xml:space="preserve">        UPDATE </w:t>
      </w:r>
      <w:r w:rsidRPr="00FB7B6B">
        <w:rPr>
          <w:sz w:val="20"/>
          <w:szCs w:val="20"/>
        </w:rPr>
        <w:t>Склад</w:t>
      </w:r>
    </w:p>
    <w:p w:rsidR="00FB7B6B" w:rsidRPr="00FB7B6B" w:rsidRDefault="00FB7B6B" w:rsidP="00FB7B6B">
      <w:pPr>
        <w:ind w:firstLine="720"/>
        <w:jc w:val="both"/>
        <w:rPr>
          <w:sz w:val="20"/>
          <w:szCs w:val="20"/>
          <w:lang w:val="en-US"/>
        </w:rPr>
      </w:pPr>
      <w:r w:rsidRPr="00FB7B6B">
        <w:rPr>
          <w:sz w:val="20"/>
          <w:szCs w:val="20"/>
          <w:lang w:val="en-US"/>
        </w:rPr>
        <w:t xml:space="preserve">        SET </w:t>
      </w:r>
      <w:r w:rsidRPr="00FB7B6B">
        <w:rPr>
          <w:sz w:val="20"/>
          <w:szCs w:val="20"/>
        </w:rPr>
        <w:t>Остаток</w:t>
      </w:r>
      <w:r w:rsidRPr="00FB7B6B">
        <w:rPr>
          <w:sz w:val="20"/>
          <w:szCs w:val="20"/>
          <w:lang w:val="en-US"/>
        </w:rPr>
        <w:t>=</w:t>
      </w:r>
      <w:r w:rsidRPr="00FB7B6B">
        <w:rPr>
          <w:sz w:val="20"/>
          <w:szCs w:val="20"/>
        </w:rPr>
        <w:t>Остаток</w:t>
      </w:r>
      <w:r w:rsidRPr="00FB7B6B">
        <w:rPr>
          <w:sz w:val="20"/>
          <w:szCs w:val="20"/>
          <w:lang w:val="en-US"/>
        </w:rPr>
        <w:t>+@y</w:t>
      </w:r>
    </w:p>
    <w:p w:rsidR="00FB7B6B" w:rsidRPr="00FB7B6B" w:rsidRDefault="00FB7B6B" w:rsidP="00FB7B6B">
      <w:pPr>
        <w:ind w:firstLine="720"/>
        <w:jc w:val="both"/>
        <w:rPr>
          <w:sz w:val="20"/>
          <w:szCs w:val="20"/>
          <w:lang w:val="en-US"/>
        </w:rPr>
      </w:pPr>
      <w:r w:rsidRPr="00FB7B6B">
        <w:rPr>
          <w:sz w:val="20"/>
          <w:szCs w:val="20"/>
          <w:lang w:val="en-US"/>
        </w:rPr>
        <w:t xml:space="preserve">        WHERE </w:t>
      </w:r>
      <w:proofErr w:type="spellStart"/>
      <w:r w:rsidRPr="00FB7B6B">
        <w:rPr>
          <w:sz w:val="20"/>
          <w:szCs w:val="20"/>
        </w:rPr>
        <w:t>КодТовара</w:t>
      </w:r>
      <w:proofErr w:type="spellEnd"/>
      <w:r w:rsidRPr="00FB7B6B">
        <w:rPr>
          <w:sz w:val="20"/>
          <w:szCs w:val="20"/>
          <w:lang w:val="en-US"/>
        </w:rPr>
        <w:t>=@x</w:t>
      </w:r>
    </w:p>
    <w:p w:rsidR="00FB7B6B" w:rsidRPr="00FB7B6B" w:rsidRDefault="00FB7B6B" w:rsidP="00FB7B6B">
      <w:pPr>
        <w:ind w:firstLine="720"/>
        <w:jc w:val="both"/>
        <w:rPr>
          <w:sz w:val="20"/>
          <w:szCs w:val="20"/>
          <w:lang w:val="en-US"/>
        </w:rPr>
      </w:pPr>
      <w:r w:rsidRPr="00FB7B6B">
        <w:rPr>
          <w:sz w:val="20"/>
          <w:szCs w:val="20"/>
          <w:lang w:val="en-US"/>
        </w:rPr>
        <w:t xml:space="preserve">      END</w:t>
      </w:r>
    </w:p>
    <w:p w:rsidR="00FB7B6B" w:rsidRPr="00DC1B67" w:rsidRDefault="00FB7B6B" w:rsidP="00FB7B6B">
      <w:pPr>
        <w:ind w:firstLine="720"/>
        <w:jc w:val="both"/>
        <w:rPr>
          <w:sz w:val="20"/>
          <w:szCs w:val="20"/>
          <w:lang w:val="en-US"/>
        </w:rPr>
      </w:pPr>
      <w:r w:rsidRPr="00FB7B6B">
        <w:rPr>
          <w:sz w:val="20"/>
          <w:szCs w:val="20"/>
          <w:lang w:val="en-US"/>
        </w:rPr>
        <w:t xml:space="preserve">      </w:t>
      </w:r>
      <w:r w:rsidRPr="00DC1B67">
        <w:rPr>
          <w:sz w:val="20"/>
          <w:szCs w:val="20"/>
          <w:lang w:val="en-US"/>
        </w:rPr>
        <w:t>ELSE</w:t>
      </w:r>
    </w:p>
    <w:p w:rsidR="00FB7B6B" w:rsidRPr="00DC1B67" w:rsidRDefault="00FB7B6B" w:rsidP="00FB7B6B">
      <w:pPr>
        <w:ind w:firstLine="720"/>
        <w:jc w:val="both"/>
        <w:rPr>
          <w:sz w:val="20"/>
          <w:szCs w:val="20"/>
          <w:lang w:val="en-US"/>
        </w:rPr>
      </w:pPr>
      <w:r w:rsidRPr="00DC1B67">
        <w:rPr>
          <w:sz w:val="20"/>
          <w:szCs w:val="20"/>
          <w:lang w:val="en-US"/>
        </w:rPr>
        <w:t xml:space="preserve">        </w:t>
      </w:r>
      <w:proofErr w:type="gramStart"/>
      <w:r w:rsidRPr="00DC1B67">
        <w:rPr>
          <w:sz w:val="20"/>
          <w:szCs w:val="20"/>
          <w:lang w:val="en-US"/>
        </w:rPr>
        <w:t>RAISERROR(</w:t>
      </w:r>
      <w:proofErr w:type="gramEnd"/>
      <w:r w:rsidRPr="00DC1B67">
        <w:rPr>
          <w:sz w:val="20"/>
          <w:szCs w:val="20"/>
          <w:lang w:val="en-US"/>
        </w:rPr>
        <w:t>'</w:t>
      </w:r>
      <w:r w:rsidRPr="00FB7B6B">
        <w:rPr>
          <w:sz w:val="20"/>
          <w:szCs w:val="20"/>
        </w:rPr>
        <w:t>запись</w:t>
      </w:r>
      <w:r w:rsidRPr="00DC1B67">
        <w:rPr>
          <w:sz w:val="20"/>
          <w:szCs w:val="20"/>
          <w:lang w:val="en-US"/>
        </w:rPr>
        <w:t xml:space="preserve"> </w:t>
      </w:r>
      <w:r w:rsidRPr="00FB7B6B">
        <w:rPr>
          <w:sz w:val="20"/>
          <w:szCs w:val="20"/>
        </w:rPr>
        <w:t>не</w:t>
      </w:r>
      <w:r w:rsidRPr="00DC1B67">
        <w:rPr>
          <w:sz w:val="20"/>
          <w:szCs w:val="20"/>
          <w:lang w:val="en-US"/>
        </w:rPr>
        <w:t xml:space="preserve"> </w:t>
      </w:r>
      <w:r w:rsidRPr="00FB7B6B">
        <w:rPr>
          <w:sz w:val="20"/>
          <w:szCs w:val="20"/>
        </w:rPr>
        <w:t>изменена</w:t>
      </w:r>
      <w:r w:rsidRPr="00DC1B67">
        <w:rPr>
          <w:sz w:val="20"/>
          <w:szCs w:val="20"/>
          <w:lang w:val="en-US"/>
        </w:rPr>
        <w:t>',16,10)</w:t>
      </w:r>
    </w:p>
    <w:p w:rsidR="00FB7B6B" w:rsidRPr="00FB7B6B" w:rsidRDefault="00FB7B6B" w:rsidP="00FB7B6B">
      <w:pPr>
        <w:ind w:firstLine="720"/>
        <w:jc w:val="both"/>
        <w:rPr>
          <w:sz w:val="20"/>
          <w:szCs w:val="20"/>
          <w:lang w:val="en-US"/>
        </w:rPr>
      </w:pPr>
      <w:r w:rsidRPr="00DC1B67">
        <w:rPr>
          <w:sz w:val="20"/>
          <w:szCs w:val="20"/>
          <w:lang w:val="en-US"/>
        </w:rPr>
        <w:t xml:space="preserve">      </w:t>
      </w:r>
      <w:r w:rsidRPr="00FB7B6B">
        <w:rPr>
          <w:sz w:val="20"/>
          <w:szCs w:val="20"/>
          <w:lang w:val="en-US"/>
        </w:rPr>
        <w:t>FETCH NEXT FROM CUR1 INTO @</w:t>
      </w:r>
      <w:proofErr w:type="spellStart"/>
      <w:r w:rsidRPr="00FB7B6B">
        <w:rPr>
          <w:sz w:val="20"/>
          <w:szCs w:val="20"/>
          <w:lang w:val="en-US"/>
        </w:rPr>
        <w:t>k</w:t>
      </w:r>
      <w:proofErr w:type="gramStart"/>
      <w:r w:rsidRPr="00FB7B6B">
        <w:rPr>
          <w:sz w:val="20"/>
          <w:szCs w:val="20"/>
          <w:lang w:val="en-US"/>
        </w:rPr>
        <w:t>,@x</w:t>
      </w:r>
      <w:proofErr w:type="spellEnd"/>
      <w:proofErr w:type="gramEnd"/>
      <w:r w:rsidRPr="00FB7B6B">
        <w:rPr>
          <w:sz w:val="20"/>
          <w:szCs w:val="20"/>
          <w:lang w:val="en-US"/>
        </w:rPr>
        <w:t>, @y</w:t>
      </w:r>
    </w:p>
    <w:p w:rsidR="00FB7B6B" w:rsidRPr="00FB7B6B" w:rsidRDefault="00FB7B6B" w:rsidP="00FB7B6B">
      <w:pPr>
        <w:ind w:firstLine="720"/>
        <w:jc w:val="both"/>
        <w:rPr>
          <w:sz w:val="20"/>
          <w:szCs w:val="20"/>
          <w:lang w:val="en-US"/>
        </w:rPr>
      </w:pPr>
      <w:r w:rsidRPr="00FB7B6B">
        <w:rPr>
          <w:sz w:val="20"/>
          <w:szCs w:val="20"/>
          <w:lang w:val="en-US"/>
        </w:rPr>
        <w:t xml:space="preserve">      FETCH NEXT FROM CUR2 INTO @</w:t>
      </w:r>
      <w:proofErr w:type="spellStart"/>
      <w:r w:rsidRPr="00FB7B6B">
        <w:rPr>
          <w:sz w:val="20"/>
          <w:szCs w:val="20"/>
          <w:lang w:val="en-US"/>
        </w:rPr>
        <w:t>k_old</w:t>
      </w:r>
      <w:proofErr w:type="spellEnd"/>
      <w:r w:rsidRPr="00FB7B6B">
        <w:rPr>
          <w:sz w:val="20"/>
          <w:szCs w:val="20"/>
          <w:lang w:val="en-US"/>
        </w:rPr>
        <w:t>,</w:t>
      </w:r>
      <w:r w:rsidR="007355D0" w:rsidRPr="007355D0">
        <w:rPr>
          <w:sz w:val="20"/>
          <w:szCs w:val="20"/>
          <w:lang w:val="en-US"/>
        </w:rPr>
        <w:t xml:space="preserve"> </w:t>
      </w:r>
      <w:r w:rsidRPr="00FB7B6B">
        <w:rPr>
          <w:sz w:val="20"/>
          <w:szCs w:val="20"/>
          <w:lang w:val="en-US"/>
        </w:rPr>
        <w:t>@</w:t>
      </w:r>
      <w:proofErr w:type="spellStart"/>
      <w:r w:rsidRPr="00FB7B6B">
        <w:rPr>
          <w:sz w:val="20"/>
          <w:szCs w:val="20"/>
          <w:lang w:val="en-US"/>
        </w:rPr>
        <w:t>x_old</w:t>
      </w:r>
      <w:proofErr w:type="spellEnd"/>
      <w:r w:rsidRPr="00FB7B6B">
        <w:rPr>
          <w:sz w:val="20"/>
          <w:szCs w:val="20"/>
          <w:lang w:val="en-US"/>
        </w:rPr>
        <w:t>,</w:t>
      </w:r>
    </w:p>
    <w:p w:rsidR="00FB7B6B" w:rsidRPr="00FB7B6B" w:rsidRDefault="00FB7B6B" w:rsidP="00FB7B6B">
      <w:pPr>
        <w:ind w:firstLine="720"/>
        <w:jc w:val="both"/>
        <w:rPr>
          <w:sz w:val="20"/>
          <w:szCs w:val="20"/>
          <w:lang w:val="en-US"/>
        </w:rPr>
      </w:pPr>
      <w:r w:rsidRPr="00FB7B6B">
        <w:rPr>
          <w:sz w:val="20"/>
          <w:szCs w:val="20"/>
          <w:lang w:val="en-US"/>
        </w:rPr>
        <w:t xml:space="preserve">        @</w:t>
      </w:r>
      <w:proofErr w:type="spellStart"/>
      <w:r w:rsidRPr="00FB7B6B">
        <w:rPr>
          <w:sz w:val="20"/>
          <w:szCs w:val="20"/>
          <w:lang w:val="en-US"/>
        </w:rPr>
        <w:t>y_old</w:t>
      </w:r>
      <w:proofErr w:type="spellEnd"/>
    </w:p>
    <w:p w:rsidR="00FB7B6B" w:rsidRPr="00FB7B6B" w:rsidRDefault="00FB7B6B" w:rsidP="00FB7B6B">
      <w:pPr>
        <w:ind w:firstLine="720"/>
        <w:jc w:val="both"/>
        <w:rPr>
          <w:sz w:val="20"/>
          <w:szCs w:val="20"/>
          <w:lang w:val="en-US"/>
        </w:rPr>
      </w:pPr>
      <w:r w:rsidRPr="00FB7B6B">
        <w:rPr>
          <w:sz w:val="20"/>
          <w:szCs w:val="20"/>
          <w:lang w:val="en-US"/>
        </w:rPr>
        <w:t>END</w:t>
      </w:r>
    </w:p>
    <w:p w:rsidR="00FB7B6B" w:rsidRPr="00FB7B6B" w:rsidRDefault="00FB7B6B" w:rsidP="00FB7B6B">
      <w:pPr>
        <w:ind w:firstLine="720"/>
        <w:jc w:val="both"/>
        <w:rPr>
          <w:sz w:val="20"/>
          <w:szCs w:val="20"/>
          <w:lang w:val="en-US"/>
        </w:rPr>
      </w:pPr>
      <w:r w:rsidRPr="00FB7B6B">
        <w:rPr>
          <w:sz w:val="20"/>
          <w:szCs w:val="20"/>
          <w:lang w:val="en-US"/>
        </w:rPr>
        <w:t>CLOSE CUR1</w:t>
      </w:r>
    </w:p>
    <w:p w:rsidR="00FB7B6B" w:rsidRPr="00FB7B6B" w:rsidRDefault="00FB7B6B" w:rsidP="00FB7B6B">
      <w:pPr>
        <w:ind w:firstLine="720"/>
        <w:jc w:val="both"/>
        <w:rPr>
          <w:sz w:val="20"/>
          <w:szCs w:val="20"/>
          <w:lang w:val="en-US"/>
        </w:rPr>
      </w:pPr>
      <w:r w:rsidRPr="00FB7B6B">
        <w:rPr>
          <w:sz w:val="20"/>
          <w:szCs w:val="20"/>
          <w:lang w:val="en-US"/>
        </w:rPr>
        <w:t>CLOSE CUR2</w:t>
      </w:r>
    </w:p>
    <w:p w:rsidR="00FB7B6B" w:rsidRPr="00FB7B6B" w:rsidRDefault="00FB7B6B" w:rsidP="00FB7B6B">
      <w:pPr>
        <w:ind w:firstLine="720"/>
        <w:jc w:val="both"/>
        <w:rPr>
          <w:sz w:val="20"/>
          <w:szCs w:val="20"/>
          <w:lang w:val="en-US"/>
        </w:rPr>
      </w:pPr>
      <w:r w:rsidRPr="00FB7B6B">
        <w:rPr>
          <w:sz w:val="20"/>
          <w:szCs w:val="20"/>
          <w:lang w:val="en-US"/>
        </w:rPr>
        <w:t>DEALLOCATE CUR1</w:t>
      </w:r>
    </w:p>
    <w:p w:rsidR="00FB7B6B" w:rsidRPr="00FB7B6B" w:rsidRDefault="00FB7B6B" w:rsidP="00FB7B6B">
      <w:pPr>
        <w:ind w:firstLine="720"/>
        <w:jc w:val="both"/>
        <w:rPr>
          <w:sz w:val="20"/>
          <w:szCs w:val="20"/>
          <w:lang w:val="en-US"/>
        </w:rPr>
      </w:pPr>
      <w:r w:rsidRPr="00FB7B6B">
        <w:rPr>
          <w:sz w:val="20"/>
          <w:szCs w:val="20"/>
          <w:lang w:val="en-US"/>
        </w:rPr>
        <w:t>DEALLOCATE CUR2</w:t>
      </w:r>
    </w:p>
    <w:p w:rsidR="00FB7B6B" w:rsidRPr="00FB7B6B" w:rsidRDefault="007F1406" w:rsidP="00FB7B6B">
      <w:pPr>
        <w:ind w:firstLine="720"/>
        <w:jc w:val="both"/>
        <w:rPr>
          <w:sz w:val="20"/>
          <w:szCs w:val="20"/>
        </w:rPr>
      </w:pPr>
      <w:r>
        <w:rPr>
          <w:sz w:val="20"/>
          <w:szCs w:val="20"/>
        </w:rPr>
        <w:t>Пример</w:t>
      </w:r>
      <w:r w:rsidRPr="007F1406">
        <w:rPr>
          <w:sz w:val="20"/>
          <w:szCs w:val="20"/>
          <w:lang w:val="en-US"/>
        </w:rPr>
        <w:t xml:space="preserve"> </w:t>
      </w:r>
      <w:r w:rsidR="00FB7B6B" w:rsidRPr="00FB7B6B">
        <w:rPr>
          <w:sz w:val="20"/>
          <w:szCs w:val="20"/>
          <w:lang w:val="en-US"/>
        </w:rPr>
        <w:t xml:space="preserve">6. </w:t>
      </w:r>
      <w:r w:rsidR="00FB7B6B" w:rsidRPr="00FB7B6B">
        <w:rPr>
          <w:sz w:val="20"/>
          <w:szCs w:val="20"/>
        </w:rPr>
        <w:t xml:space="preserve">Триггер, позволяющий отменять изменение только некоторых записей и выполнять изменение остальных. </w:t>
      </w:r>
    </w:p>
    <w:p w:rsidR="00FB7B6B" w:rsidRPr="00FB7B6B" w:rsidRDefault="00FB7B6B" w:rsidP="00526887">
      <w:pPr>
        <w:ind w:firstLine="720"/>
        <w:jc w:val="both"/>
        <w:rPr>
          <w:sz w:val="20"/>
          <w:szCs w:val="20"/>
        </w:rPr>
      </w:pPr>
    </w:p>
    <w:p w:rsidR="00FB7B6B" w:rsidRPr="00FB7B6B" w:rsidRDefault="00FB7B6B" w:rsidP="00526887">
      <w:pPr>
        <w:ind w:firstLine="720"/>
        <w:jc w:val="both"/>
        <w:rPr>
          <w:sz w:val="20"/>
          <w:szCs w:val="20"/>
        </w:rPr>
      </w:pPr>
    </w:p>
    <w:p w:rsidR="00926092" w:rsidRPr="00FB7B6B" w:rsidRDefault="00926092" w:rsidP="00526887">
      <w:pPr>
        <w:ind w:firstLine="720"/>
        <w:jc w:val="both"/>
        <w:rPr>
          <w:sz w:val="20"/>
          <w:szCs w:val="20"/>
        </w:rPr>
      </w:pPr>
    </w:p>
    <w:p w:rsidR="00D5322F" w:rsidRDefault="00D5322F" w:rsidP="00526887">
      <w:pPr>
        <w:ind w:firstLine="720"/>
        <w:jc w:val="both"/>
      </w:pPr>
      <w:r>
        <w:rPr>
          <w:b/>
          <w:sz w:val="28"/>
          <w:szCs w:val="28"/>
        </w:rPr>
        <w:t>2.</w:t>
      </w:r>
      <w:r w:rsidR="00FB7B6B" w:rsidRPr="00DC1B67">
        <w:rPr>
          <w:b/>
          <w:sz w:val="28"/>
          <w:szCs w:val="28"/>
        </w:rPr>
        <w:t>5</w:t>
      </w:r>
      <w:r>
        <w:rPr>
          <w:b/>
          <w:sz w:val="28"/>
          <w:szCs w:val="28"/>
        </w:rPr>
        <w:t>. Курсоры – принципы работы</w:t>
      </w:r>
    </w:p>
    <w:p w:rsidR="00D5322F" w:rsidRDefault="00D5322F" w:rsidP="00526887">
      <w:pPr>
        <w:ind w:firstLine="720"/>
        <w:jc w:val="both"/>
        <w:rPr>
          <w:b/>
          <w:sz w:val="28"/>
          <w:szCs w:val="28"/>
        </w:rPr>
      </w:pPr>
    </w:p>
    <w:p w:rsidR="00D5322F" w:rsidRDefault="00D5322F" w:rsidP="00526887">
      <w:pPr>
        <w:ind w:firstLine="720"/>
        <w:jc w:val="both"/>
      </w:pPr>
      <w:r>
        <w:rPr>
          <w:b/>
          <w:bCs/>
          <w:sz w:val="20"/>
          <w:szCs w:val="20"/>
        </w:rPr>
        <w:t>Понятие курсора</w:t>
      </w:r>
    </w:p>
    <w:p w:rsidR="00D5322F" w:rsidRDefault="00D5322F" w:rsidP="00526887">
      <w:pPr>
        <w:ind w:firstLine="720"/>
        <w:jc w:val="both"/>
      </w:pPr>
      <w:r>
        <w:rPr>
          <w:sz w:val="20"/>
          <w:szCs w:val="20"/>
        </w:rPr>
        <w:t>Запрос к реляционной базе данных обычно возвращает несколько рядов (записей) данных, но приложение за один раз обрабатывает лишь одну запись. Даже если оно имеет дело одновременно с несколькими рядами (например, выводит данные в форме электронных таблиц), их количество по-прежнему ограничено. Кроме того, при модификации, удалении или добавлении данных рабочей единицей является ряд. В этой ситуации на первый план выступает концепция курсора, и в таком контексте курсор – указатель на ряд.</w:t>
      </w:r>
    </w:p>
    <w:p w:rsidR="00D5322F" w:rsidRDefault="00D5322F" w:rsidP="00526887">
      <w:pPr>
        <w:ind w:firstLine="720"/>
        <w:jc w:val="both"/>
      </w:pPr>
      <w:r w:rsidRPr="00A0467F">
        <w:rPr>
          <w:b/>
          <w:sz w:val="20"/>
          <w:szCs w:val="20"/>
        </w:rPr>
        <w:t>Курсор в SQL</w:t>
      </w:r>
      <w:r>
        <w:rPr>
          <w:sz w:val="20"/>
          <w:szCs w:val="20"/>
        </w:rPr>
        <w:t xml:space="preserve"> – это область в памяти базы данных, которая предназначена для хранения последнего оператора SQL. Если текущий оператор – запрос к базе данных, в памяти сохраняется и строка данных запроса, называемая </w:t>
      </w:r>
      <w:r>
        <w:rPr>
          <w:sz w:val="20"/>
          <w:szCs w:val="20"/>
        </w:rPr>
        <w:lastRenderedPageBreak/>
        <w:t>текущим значением, или текущей строкой курсора. Указанная область в памяти поименована и доступна для прикладных программ.</w:t>
      </w:r>
    </w:p>
    <w:p w:rsidR="00D5322F" w:rsidRDefault="00D5322F" w:rsidP="00526887">
      <w:pPr>
        <w:ind w:firstLine="720"/>
        <w:jc w:val="both"/>
      </w:pPr>
      <w:r>
        <w:rPr>
          <w:sz w:val="20"/>
          <w:szCs w:val="20"/>
        </w:rPr>
        <w:t>Обычно курсоры используются для выбора из базы данных некоторого подмножества хранимой в ней информации. В каждый момент времени прикладной программой может быть проверена одна строка курсора. Курсоры часто применяются в операторах SQL, встроенных в написанные на языках процедурного типа прикладные программы. Некоторые из них неявно создаются сервером базы данных, в то время как другие определяются программистами.</w:t>
      </w:r>
    </w:p>
    <w:p w:rsidR="00D5322F" w:rsidRDefault="00D5322F" w:rsidP="00526887">
      <w:pPr>
        <w:ind w:firstLine="720"/>
        <w:jc w:val="both"/>
      </w:pPr>
      <w:r>
        <w:rPr>
          <w:sz w:val="20"/>
          <w:szCs w:val="20"/>
        </w:rPr>
        <w:t>В соответствии со стандартом SQL при работе с курсорами можно выделить следующие основные действия:</w:t>
      </w:r>
    </w:p>
    <w:p w:rsidR="00D5322F" w:rsidRDefault="00D5322F" w:rsidP="00526887">
      <w:pPr>
        <w:numPr>
          <w:ilvl w:val="0"/>
          <w:numId w:val="4"/>
        </w:numPr>
        <w:jc w:val="both"/>
      </w:pPr>
      <w:r>
        <w:rPr>
          <w:sz w:val="20"/>
          <w:szCs w:val="20"/>
        </w:rPr>
        <w:t xml:space="preserve">создание или объявление </w:t>
      </w:r>
      <w:proofErr w:type="gramStart"/>
      <w:r>
        <w:rPr>
          <w:sz w:val="20"/>
          <w:szCs w:val="20"/>
        </w:rPr>
        <w:t>курсора ;</w:t>
      </w:r>
      <w:proofErr w:type="gramEnd"/>
    </w:p>
    <w:p w:rsidR="00D5322F" w:rsidRDefault="00D5322F" w:rsidP="00526887">
      <w:pPr>
        <w:numPr>
          <w:ilvl w:val="0"/>
          <w:numId w:val="4"/>
        </w:numPr>
        <w:jc w:val="both"/>
      </w:pPr>
      <w:r>
        <w:rPr>
          <w:sz w:val="20"/>
          <w:szCs w:val="20"/>
        </w:rPr>
        <w:t>открытие курсора, т.е. наполнение его данными, которые сохраняются в многоуровневой памяти;</w:t>
      </w:r>
    </w:p>
    <w:p w:rsidR="00D5322F" w:rsidRDefault="00D5322F" w:rsidP="00526887">
      <w:pPr>
        <w:numPr>
          <w:ilvl w:val="0"/>
          <w:numId w:val="4"/>
        </w:numPr>
        <w:jc w:val="both"/>
      </w:pPr>
      <w:r>
        <w:rPr>
          <w:sz w:val="20"/>
          <w:szCs w:val="20"/>
        </w:rPr>
        <w:t>выборка из курсора и изменение с его помощью строк данных;</w:t>
      </w:r>
    </w:p>
    <w:p w:rsidR="00D5322F" w:rsidRDefault="00D5322F" w:rsidP="00526887">
      <w:pPr>
        <w:numPr>
          <w:ilvl w:val="0"/>
          <w:numId w:val="4"/>
        </w:numPr>
        <w:jc w:val="both"/>
      </w:pPr>
      <w:r>
        <w:rPr>
          <w:sz w:val="20"/>
          <w:szCs w:val="20"/>
        </w:rPr>
        <w:t>закрытие курсора, после чего он становится недоступным для пользовательских программ;</w:t>
      </w:r>
    </w:p>
    <w:p w:rsidR="00D5322F" w:rsidRDefault="00D5322F" w:rsidP="00526887">
      <w:pPr>
        <w:numPr>
          <w:ilvl w:val="0"/>
          <w:numId w:val="4"/>
        </w:numPr>
        <w:jc w:val="both"/>
      </w:pPr>
      <w:r>
        <w:rPr>
          <w:sz w:val="20"/>
          <w:szCs w:val="20"/>
        </w:rPr>
        <w:t>освобождение курсора, т.е. удаление курсора как объекта, поскольку его закрытие необязательно освобождает ассоциированную с ним память.</w:t>
      </w:r>
    </w:p>
    <w:p w:rsidR="00D5322F" w:rsidRDefault="00D5322F" w:rsidP="00526887">
      <w:pPr>
        <w:ind w:firstLine="720"/>
        <w:jc w:val="both"/>
      </w:pPr>
      <w:r>
        <w:rPr>
          <w:sz w:val="20"/>
          <w:szCs w:val="20"/>
        </w:rPr>
        <w:t xml:space="preserve">В разных реализациях определение курсора может иметь некоторые отличия. Так, например, иногда разработчик должен явным образом освободить выделяемую для курсора память. После освобождения курсора ассоциированная с ним память также освобождается. При этом становится возможным повторное использование его имени. В других реализациях при закрытии курсора освобождение памяти происходит неявным образом. Сразу после восстановления она становится доступной для других операций: открытие другого курсора и </w:t>
      </w:r>
      <w:r w:rsidR="00693685">
        <w:rPr>
          <w:sz w:val="20"/>
          <w:szCs w:val="20"/>
        </w:rPr>
        <w:t>т. д.</w:t>
      </w:r>
    </w:p>
    <w:p w:rsidR="00D5322F" w:rsidRDefault="00D5322F" w:rsidP="00526887">
      <w:pPr>
        <w:ind w:firstLine="720"/>
        <w:jc w:val="both"/>
      </w:pPr>
      <w:r>
        <w:rPr>
          <w:sz w:val="20"/>
          <w:szCs w:val="20"/>
        </w:rPr>
        <w:t>В некоторых случаях применение курсора неизбежно. Однако по возможности этого следует избегать и работать со стандартными командами обработки данных: SELECT, UPDATE, INSERT, DELETE. Помимо того, что курсоры не позволяют проводить операции изменения над всем объемом данных, скорость выполнения операций обработки данных посредством курсора заметно ниже, чем у стандартных средств SQL.</w:t>
      </w:r>
    </w:p>
    <w:p w:rsidR="00D5322F" w:rsidRDefault="00D5322F" w:rsidP="00526887">
      <w:pPr>
        <w:ind w:firstLine="720"/>
        <w:jc w:val="both"/>
        <w:rPr>
          <w:b/>
          <w:bCs/>
          <w:sz w:val="20"/>
          <w:szCs w:val="20"/>
        </w:rPr>
      </w:pPr>
    </w:p>
    <w:p w:rsidR="00D5322F" w:rsidRDefault="00D5322F" w:rsidP="00526887">
      <w:pPr>
        <w:ind w:firstLine="720"/>
        <w:jc w:val="both"/>
      </w:pPr>
      <w:r>
        <w:rPr>
          <w:b/>
          <w:bCs/>
          <w:sz w:val="20"/>
          <w:szCs w:val="20"/>
        </w:rPr>
        <w:t xml:space="preserve">Реализация курсоров в среде MS SQL </w:t>
      </w:r>
      <w:proofErr w:type="spellStart"/>
      <w:r>
        <w:rPr>
          <w:b/>
          <w:bCs/>
          <w:sz w:val="20"/>
          <w:szCs w:val="20"/>
        </w:rPr>
        <w:t>Server</w:t>
      </w:r>
      <w:proofErr w:type="spellEnd"/>
    </w:p>
    <w:p w:rsidR="00D5322F" w:rsidRDefault="00D5322F" w:rsidP="00526887">
      <w:pPr>
        <w:ind w:firstLine="720"/>
        <w:jc w:val="both"/>
      </w:pPr>
      <w:r>
        <w:rPr>
          <w:sz w:val="20"/>
          <w:szCs w:val="20"/>
        </w:rPr>
        <w:t xml:space="preserve">SQL </w:t>
      </w:r>
      <w:proofErr w:type="spellStart"/>
      <w:r>
        <w:rPr>
          <w:sz w:val="20"/>
          <w:szCs w:val="20"/>
        </w:rPr>
        <w:t>Server</w:t>
      </w:r>
      <w:proofErr w:type="spellEnd"/>
      <w:r>
        <w:rPr>
          <w:sz w:val="20"/>
          <w:szCs w:val="20"/>
        </w:rPr>
        <w:t xml:space="preserve"> поддерживает три вида курсоров:</w:t>
      </w:r>
    </w:p>
    <w:p w:rsidR="00D5322F" w:rsidRDefault="00D5322F" w:rsidP="00526887">
      <w:pPr>
        <w:numPr>
          <w:ilvl w:val="0"/>
          <w:numId w:val="14"/>
        </w:numPr>
        <w:jc w:val="both"/>
      </w:pPr>
      <w:r>
        <w:rPr>
          <w:sz w:val="20"/>
          <w:szCs w:val="20"/>
        </w:rPr>
        <w:t>курсоры SQL применяются в основном внутри триггеров, хранимых процедур и сценариев;</w:t>
      </w:r>
    </w:p>
    <w:p w:rsidR="00D5322F" w:rsidRDefault="00D5322F" w:rsidP="00526887">
      <w:pPr>
        <w:numPr>
          <w:ilvl w:val="0"/>
          <w:numId w:val="14"/>
        </w:numPr>
        <w:jc w:val="both"/>
      </w:pPr>
      <w:r>
        <w:rPr>
          <w:sz w:val="20"/>
          <w:szCs w:val="20"/>
        </w:rPr>
        <w:t xml:space="preserve">курсоры сервера действуют на сервере и реализуют программный интерфейс приложений для ODBC, OLE DB, </w:t>
      </w:r>
      <w:proofErr w:type="spellStart"/>
      <w:r>
        <w:rPr>
          <w:sz w:val="20"/>
          <w:szCs w:val="20"/>
        </w:rPr>
        <w:t>DB_Library</w:t>
      </w:r>
      <w:proofErr w:type="spellEnd"/>
      <w:r>
        <w:rPr>
          <w:sz w:val="20"/>
          <w:szCs w:val="20"/>
        </w:rPr>
        <w:t>;</w:t>
      </w:r>
    </w:p>
    <w:p w:rsidR="00D5322F" w:rsidRDefault="00D5322F" w:rsidP="00526887">
      <w:pPr>
        <w:numPr>
          <w:ilvl w:val="0"/>
          <w:numId w:val="14"/>
        </w:numPr>
        <w:jc w:val="both"/>
      </w:pPr>
      <w:r>
        <w:rPr>
          <w:sz w:val="20"/>
          <w:szCs w:val="20"/>
        </w:rPr>
        <w:t>курсоры клиента реализуются на самом клиенте. Они выбирают весь результирующий набор строк из сервера и сохраняют его локально, что позволяет ускорить операции обработки данных за счет снижения потерь времени на выполнение сетевых операций.</w:t>
      </w:r>
    </w:p>
    <w:p w:rsidR="00D5322F" w:rsidRDefault="00D5322F" w:rsidP="00526887">
      <w:pPr>
        <w:ind w:firstLine="720"/>
        <w:jc w:val="both"/>
      </w:pPr>
      <w:r>
        <w:rPr>
          <w:sz w:val="20"/>
          <w:szCs w:val="20"/>
        </w:rPr>
        <w:t>Различные типы многопользовательских приложений требуют и различных типов организации параллельного доступа к данным. Некоторым приложениям необходим немедленный доступ к информации об изменениях в базе данных. Это характерно для систем резервирования билетов. В других случаях, например, в системах статистической отчетности, важна стабильность данных, ведь если они постоянно модифицируются, программы не смогут эффективно отображать информацию. Различным приложениям нужны разные реализации курсоров.</w:t>
      </w:r>
    </w:p>
    <w:p w:rsidR="00D5322F" w:rsidRDefault="00D5322F" w:rsidP="00526887">
      <w:pPr>
        <w:ind w:firstLine="720"/>
        <w:jc w:val="both"/>
      </w:pPr>
      <w:r>
        <w:rPr>
          <w:sz w:val="20"/>
          <w:szCs w:val="20"/>
        </w:rPr>
        <w:t xml:space="preserve">В среде SQL </w:t>
      </w:r>
      <w:proofErr w:type="spellStart"/>
      <w:r>
        <w:rPr>
          <w:sz w:val="20"/>
          <w:szCs w:val="20"/>
        </w:rPr>
        <w:t>Server</w:t>
      </w:r>
      <w:proofErr w:type="spellEnd"/>
      <w:r>
        <w:rPr>
          <w:sz w:val="20"/>
          <w:szCs w:val="20"/>
        </w:rPr>
        <w:t xml:space="preserve"> типы курсоров различаются по предоставляемым возможностям. Тип курсора определяется на стадии его создания и не может быть изменен. Некоторые типы курсоров могут обнаруживать изменения, сделанные другими пользователями в строках, включенных в результирующий набор. Однако SQL </w:t>
      </w:r>
      <w:proofErr w:type="spellStart"/>
      <w:r>
        <w:rPr>
          <w:sz w:val="20"/>
          <w:szCs w:val="20"/>
        </w:rPr>
        <w:t>Server</w:t>
      </w:r>
      <w:proofErr w:type="spellEnd"/>
      <w:r>
        <w:rPr>
          <w:sz w:val="20"/>
          <w:szCs w:val="20"/>
        </w:rPr>
        <w:t xml:space="preserve"> отслеживает изменения таких строк только на стадии обращения к строке и не позволяет отслеживать изменения, когда строка уже считана.</w:t>
      </w:r>
    </w:p>
    <w:p w:rsidR="00D5322F" w:rsidRDefault="00D5322F" w:rsidP="00526887">
      <w:pPr>
        <w:ind w:firstLine="720"/>
        <w:jc w:val="both"/>
      </w:pPr>
      <w:r>
        <w:rPr>
          <w:sz w:val="20"/>
          <w:szCs w:val="20"/>
        </w:rPr>
        <w:t>Курсоры делятся на две категории: последовательные и прокручиваемые. Последовательные позволяют выбирать данные только в одном направлении – от начала к концу. Прокручиваемые же курсоры предоставляют большую свободу действий – допускается перемещение в обоих направлениях и переход к произвольной строке результирующего набора курсора.</w:t>
      </w:r>
      <w:r w:rsidR="00A0467F" w:rsidRPr="00A0467F">
        <w:rPr>
          <w:sz w:val="20"/>
          <w:szCs w:val="20"/>
        </w:rPr>
        <w:t xml:space="preserve"> </w:t>
      </w:r>
      <w:r>
        <w:rPr>
          <w:sz w:val="20"/>
          <w:szCs w:val="20"/>
        </w:rPr>
        <w:t>Если программа способна модифицировать данные, на которые указывает курсор, он называется прокручиваемым и модифицируемым. Говоря о курсорах, не следует забывать об изолированности транзакций. Когда один пользователь модифицирует запись, другой читает ее при помощи собственного курсора, более того, он может модифицировать ту же запись, что делает необходимым соблюдение целостности данных.</w:t>
      </w:r>
    </w:p>
    <w:p w:rsidR="00D5322F" w:rsidRDefault="00D5322F" w:rsidP="00526887">
      <w:pPr>
        <w:ind w:firstLine="720"/>
        <w:jc w:val="both"/>
      </w:pPr>
      <w:r>
        <w:rPr>
          <w:sz w:val="20"/>
          <w:szCs w:val="20"/>
        </w:rPr>
        <w:t xml:space="preserve">SQL </w:t>
      </w:r>
      <w:proofErr w:type="spellStart"/>
      <w:r>
        <w:rPr>
          <w:sz w:val="20"/>
          <w:szCs w:val="20"/>
        </w:rPr>
        <w:t>Server</w:t>
      </w:r>
      <w:proofErr w:type="spellEnd"/>
      <w:r>
        <w:rPr>
          <w:sz w:val="20"/>
          <w:szCs w:val="20"/>
        </w:rPr>
        <w:t xml:space="preserve"> поддерживает курсоры статические, динамические, последовательные и управляемые набором ключей.</w:t>
      </w:r>
    </w:p>
    <w:p w:rsidR="00D5322F" w:rsidRDefault="00D5322F" w:rsidP="00526887">
      <w:pPr>
        <w:ind w:firstLine="720"/>
        <w:jc w:val="both"/>
      </w:pPr>
      <w:r>
        <w:rPr>
          <w:sz w:val="20"/>
          <w:szCs w:val="20"/>
        </w:rPr>
        <w:t>В схеме со статическим курсором информация читается из базы данных один раз и хранится в виде моментального снимка (по состоянию на некоторый момент времени), поэтому изменения, внесенные в базу данных другим пользователем, не видны. На время открытия курсора сервер устанавливает блокировку на все строки, включенные в его полный результирующий набор. Статический курсор не изменяется после создания и всегда отображает тот набор данных, который существовал на момент его открытия.</w:t>
      </w:r>
    </w:p>
    <w:p w:rsidR="00D5322F" w:rsidRDefault="00D5322F" w:rsidP="00526887">
      <w:pPr>
        <w:ind w:firstLine="720"/>
        <w:jc w:val="both"/>
      </w:pPr>
      <w:r>
        <w:rPr>
          <w:sz w:val="20"/>
          <w:szCs w:val="20"/>
        </w:rPr>
        <w:t>Если другие пользователи изменят в исходной таблице включенные в курсор данные, это никак не повлияет на статический курсор.</w:t>
      </w:r>
    </w:p>
    <w:p w:rsidR="00D5322F" w:rsidRDefault="00D5322F" w:rsidP="00526887">
      <w:pPr>
        <w:ind w:firstLine="720"/>
        <w:jc w:val="both"/>
      </w:pPr>
      <w:r>
        <w:rPr>
          <w:sz w:val="20"/>
          <w:szCs w:val="20"/>
        </w:rPr>
        <w:t>В статический курсор внести изменения невозможно, поэтому он всегда открывается в режиме "только для чтения".</w:t>
      </w:r>
    </w:p>
    <w:p w:rsidR="00D5322F" w:rsidRDefault="00D5322F" w:rsidP="00526887">
      <w:pPr>
        <w:ind w:firstLine="720"/>
        <w:jc w:val="both"/>
      </w:pPr>
      <w:r>
        <w:rPr>
          <w:sz w:val="20"/>
          <w:szCs w:val="20"/>
        </w:rPr>
        <w:t xml:space="preserve">Динамический курсор поддерживает данные в "живом" состоянии, но это требует затрат сетевых и программных ресурсов. При использовании динамических курсоров не создается полная копия исходных данных, а выполняется динамическая выборка из исходных таблиц только при обращении пользователя к тем или иным данным. На время выборки сервер блокирует строки, а все изменения, вносимые пользователем в полный результирующий набор курсора, будут видны в курсоре. Однако если другой пользователь внес изменения уже после выборки данных курсором, то они не отразятся в </w:t>
      </w:r>
      <w:r w:rsidR="00CC52EB">
        <w:rPr>
          <w:sz w:val="20"/>
          <w:szCs w:val="20"/>
        </w:rPr>
        <w:t>курсоре.</w:t>
      </w:r>
    </w:p>
    <w:p w:rsidR="00D5322F" w:rsidRDefault="00D5322F" w:rsidP="00526887">
      <w:pPr>
        <w:ind w:firstLine="720"/>
        <w:jc w:val="both"/>
      </w:pPr>
      <w:r>
        <w:rPr>
          <w:sz w:val="20"/>
          <w:szCs w:val="20"/>
        </w:rPr>
        <w:t xml:space="preserve">Курсор, управляемый набором ключей, находится посередине между этими крайностями. Записи идентифицируются на момент выборки, и тем самым отслеживаются </w:t>
      </w:r>
      <w:r w:rsidR="00CC52EB">
        <w:rPr>
          <w:sz w:val="20"/>
          <w:szCs w:val="20"/>
        </w:rPr>
        <w:t>изменения.</w:t>
      </w:r>
      <w:r>
        <w:rPr>
          <w:sz w:val="20"/>
          <w:szCs w:val="20"/>
        </w:rPr>
        <w:t xml:space="preserve"> Такой тип курсора полезен при </w:t>
      </w:r>
      <w:r>
        <w:rPr>
          <w:sz w:val="20"/>
          <w:szCs w:val="20"/>
        </w:rPr>
        <w:lastRenderedPageBreak/>
        <w:t>реализации прокрутки назад – тогда добавления и удаления рядов не видны, пока информация не обновится, а драйвер выбирает новую версию записи, если в нее были внесены изменения.</w:t>
      </w:r>
    </w:p>
    <w:p w:rsidR="00D5322F" w:rsidRDefault="00D5322F" w:rsidP="00526887">
      <w:pPr>
        <w:ind w:firstLine="720"/>
        <w:jc w:val="both"/>
      </w:pPr>
      <w:r>
        <w:rPr>
          <w:sz w:val="20"/>
          <w:szCs w:val="20"/>
        </w:rPr>
        <w:t xml:space="preserve">Последовательные курсоры не разрешают выполнять выборку данных в обратном направлении. Пользователь может выбирать строки только от начала к концу </w:t>
      </w:r>
      <w:r w:rsidR="00CC52EB">
        <w:rPr>
          <w:sz w:val="20"/>
          <w:szCs w:val="20"/>
        </w:rPr>
        <w:t>курсора.</w:t>
      </w:r>
      <w:r>
        <w:rPr>
          <w:sz w:val="20"/>
          <w:szCs w:val="20"/>
        </w:rPr>
        <w:t xml:space="preserve"> Последовательный курсор не хранит набор всех строк. Они считываются из базы данных, как только выбираются в курсоре, что позволяет динамически отражать все изменения, вносимые пользователями в базу данных с помощью команд INSERT, UPDATE, DELETE. В курсоре видно самое последнее состояние данных.</w:t>
      </w:r>
    </w:p>
    <w:p w:rsidR="00D5322F" w:rsidRDefault="00D5322F" w:rsidP="00526887">
      <w:pPr>
        <w:ind w:firstLine="720"/>
        <w:jc w:val="both"/>
      </w:pPr>
      <w:r>
        <w:rPr>
          <w:sz w:val="20"/>
          <w:szCs w:val="20"/>
        </w:rPr>
        <w:t>Статические курсоры обеспечивают стабильный взгляд на данные. Они хороши для систем "складирования" информации: приложений для систем отчетности или для статистических и аналитических целей. Кроме того, статический курсор лучше других справляется с выборкой большого количества данных. Напротив, в системах электронных покупок или резервирования билетов необходимо динамическое восприятие обновляемой информации по мере внесения изменений. В таких случаях используется динамический курсор. В этих приложениях объем передаваемых данных, как правило, невелик, а доступ к ним осуществляется на уровне рядов (отдельных записей). Групповой доступ встречается очень редко.</w:t>
      </w:r>
    </w:p>
    <w:p w:rsidR="00D5322F" w:rsidRDefault="00D5322F" w:rsidP="00526887">
      <w:pPr>
        <w:ind w:firstLine="720"/>
        <w:jc w:val="both"/>
        <w:rPr>
          <w:sz w:val="20"/>
          <w:szCs w:val="20"/>
        </w:rPr>
      </w:pPr>
    </w:p>
    <w:p w:rsidR="00D5322F" w:rsidRDefault="00D5322F" w:rsidP="00526887">
      <w:pPr>
        <w:ind w:firstLine="720"/>
        <w:jc w:val="both"/>
      </w:pPr>
      <w:r>
        <w:rPr>
          <w:b/>
          <w:bCs/>
          <w:sz w:val="20"/>
          <w:szCs w:val="20"/>
        </w:rPr>
        <w:t xml:space="preserve">Управление курсором в среде MS SQL </w:t>
      </w:r>
      <w:proofErr w:type="spellStart"/>
      <w:r>
        <w:rPr>
          <w:b/>
          <w:bCs/>
          <w:sz w:val="20"/>
          <w:szCs w:val="20"/>
        </w:rPr>
        <w:t>Server</w:t>
      </w:r>
      <w:proofErr w:type="spellEnd"/>
    </w:p>
    <w:p w:rsidR="00D5322F" w:rsidRDefault="00D5322F" w:rsidP="00526887">
      <w:pPr>
        <w:ind w:firstLine="720"/>
        <w:jc w:val="both"/>
      </w:pPr>
      <w:r>
        <w:rPr>
          <w:sz w:val="20"/>
          <w:szCs w:val="20"/>
        </w:rPr>
        <w:t>Управление курсором реализуется путем выполнения следующих команд:</w:t>
      </w:r>
    </w:p>
    <w:p w:rsidR="00D5322F" w:rsidRDefault="00D5322F" w:rsidP="00526887">
      <w:pPr>
        <w:numPr>
          <w:ilvl w:val="0"/>
          <w:numId w:val="2"/>
        </w:numPr>
        <w:jc w:val="both"/>
      </w:pPr>
      <w:r>
        <w:rPr>
          <w:sz w:val="20"/>
          <w:szCs w:val="20"/>
        </w:rPr>
        <w:t xml:space="preserve">DECLARE – создание или объявление </w:t>
      </w:r>
      <w:proofErr w:type="gramStart"/>
      <w:r>
        <w:rPr>
          <w:sz w:val="20"/>
          <w:szCs w:val="20"/>
        </w:rPr>
        <w:t>курсора ;</w:t>
      </w:r>
      <w:proofErr w:type="gramEnd"/>
    </w:p>
    <w:p w:rsidR="00D5322F" w:rsidRDefault="00D5322F" w:rsidP="00526887">
      <w:pPr>
        <w:numPr>
          <w:ilvl w:val="0"/>
          <w:numId w:val="2"/>
        </w:numPr>
        <w:jc w:val="both"/>
      </w:pPr>
      <w:r>
        <w:rPr>
          <w:sz w:val="20"/>
          <w:szCs w:val="20"/>
        </w:rPr>
        <w:t>OPEN – открытие курсора, т.е. наполнение его данными;</w:t>
      </w:r>
    </w:p>
    <w:p w:rsidR="00D5322F" w:rsidRDefault="00D5322F" w:rsidP="00526887">
      <w:pPr>
        <w:numPr>
          <w:ilvl w:val="0"/>
          <w:numId w:val="2"/>
        </w:numPr>
        <w:jc w:val="both"/>
      </w:pPr>
      <w:r>
        <w:rPr>
          <w:sz w:val="20"/>
          <w:szCs w:val="20"/>
        </w:rPr>
        <w:t>FETCH – выборка из курсора и изменение строк данных с помощью курсора;</w:t>
      </w:r>
    </w:p>
    <w:p w:rsidR="00D5322F" w:rsidRDefault="00D5322F" w:rsidP="00526887">
      <w:pPr>
        <w:numPr>
          <w:ilvl w:val="0"/>
          <w:numId w:val="2"/>
        </w:numPr>
        <w:jc w:val="both"/>
      </w:pPr>
      <w:r>
        <w:rPr>
          <w:sz w:val="20"/>
          <w:szCs w:val="20"/>
        </w:rPr>
        <w:t xml:space="preserve">CLOSE – закрытие </w:t>
      </w:r>
      <w:proofErr w:type="gramStart"/>
      <w:r>
        <w:rPr>
          <w:sz w:val="20"/>
          <w:szCs w:val="20"/>
        </w:rPr>
        <w:t>курсора ;</w:t>
      </w:r>
      <w:proofErr w:type="gramEnd"/>
    </w:p>
    <w:p w:rsidR="00D5322F" w:rsidRDefault="00D5322F" w:rsidP="00526887">
      <w:pPr>
        <w:numPr>
          <w:ilvl w:val="0"/>
          <w:numId w:val="2"/>
        </w:numPr>
        <w:jc w:val="both"/>
      </w:pPr>
      <w:r>
        <w:rPr>
          <w:sz w:val="20"/>
          <w:szCs w:val="20"/>
        </w:rPr>
        <w:t>DEALLOCATE – освобождение курсора, т.е. удаление курсора как объекта.</w:t>
      </w:r>
    </w:p>
    <w:p w:rsidR="00D5322F" w:rsidRDefault="00D5322F" w:rsidP="00526887">
      <w:pPr>
        <w:ind w:firstLine="720"/>
        <w:jc w:val="both"/>
        <w:rPr>
          <w:b/>
          <w:bCs/>
          <w:sz w:val="20"/>
          <w:szCs w:val="20"/>
        </w:rPr>
      </w:pPr>
    </w:p>
    <w:p w:rsidR="00D5322F" w:rsidRDefault="00D5322F" w:rsidP="00526887">
      <w:pPr>
        <w:ind w:firstLine="720"/>
        <w:jc w:val="both"/>
      </w:pPr>
      <w:r>
        <w:rPr>
          <w:b/>
          <w:bCs/>
          <w:sz w:val="20"/>
          <w:szCs w:val="20"/>
        </w:rPr>
        <w:t>Объявление курсора</w:t>
      </w:r>
    </w:p>
    <w:p w:rsidR="00D5322F" w:rsidRPr="00DC1B67" w:rsidRDefault="00D5322F" w:rsidP="00526887">
      <w:pPr>
        <w:ind w:firstLine="720"/>
        <w:jc w:val="both"/>
        <w:rPr>
          <w:sz w:val="20"/>
          <w:szCs w:val="20"/>
        </w:rPr>
      </w:pPr>
      <w:r>
        <w:rPr>
          <w:sz w:val="20"/>
          <w:szCs w:val="20"/>
        </w:rPr>
        <w:t>В стандарте SQL для создания курсора предусмотрена следующая команда:</w:t>
      </w:r>
    </w:p>
    <w:p w:rsidR="00A0467F" w:rsidRPr="00DC1B67" w:rsidRDefault="00A0467F" w:rsidP="00526887">
      <w:pPr>
        <w:ind w:firstLine="720"/>
        <w:jc w:val="both"/>
      </w:pPr>
    </w:p>
    <w:p w:rsidR="00D5322F" w:rsidRPr="005451D0" w:rsidRDefault="00D5322F" w:rsidP="00526887">
      <w:pPr>
        <w:ind w:firstLine="720"/>
        <w:jc w:val="both"/>
        <w:rPr>
          <w:sz w:val="20"/>
          <w:szCs w:val="20"/>
          <w:lang w:val="en-US"/>
        </w:rPr>
      </w:pPr>
      <w:r w:rsidRPr="005451D0">
        <w:rPr>
          <w:sz w:val="20"/>
          <w:szCs w:val="20"/>
          <w:lang w:val="en-US"/>
        </w:rPr>
        <w:t>&lt;</w:t>
      </w:r>
      <w:r w:rsidRPr="005451D0">
        <w:rPr>
          <w:sz w:val="20"/>
          <w:szCs w:val="20"/>
        </w:rPr>
        <w:t>создание</w:t>
      </w:r>
      <w:r w:rsidRPr="005451D0">
        <w:rPr>
          <w:sz w:val="20"/>
          <w:szCs w:val="20"/>
          <w:lang w:val="en-US"/>
        </w:rPr>
        <w:t>_</w:t>
      </w:r>
      <w:r w:rsidRPr="005451D0">
        <w:rPr>
          <w:sz w:val="20"/>
          <w:szCs w:val="20"/>
        </w:rPr>
        <w:t>курсора</w:t>
      </w:r>
      <w:r w:rsidRPr="005451D0">
        <w:rPr>
          <w:sz w:val="20"/>
          <w:szCs w:val="20"/>
          <w:lang w:val="en-US"/>
        </w:rPr>
        <w:t>&gt;</w:t>
      </w:r>
      <w:proofErr w:type="gramStart"/>
      <w:r w:rsidRPr="005451D0">
        <w:rPr>
          <w:sz w:val="20"/>
          <w:szCs w:val="20"/>
          <w:lang w:val="en-US"/>
        </w:rPr>
        <w:t>::=</w:t>
      </w:r>
      <w:proofErr w:type="gramEnd"/>
    </w:p>
    <w:p w:rsidR="00D5322F" w:rsidRPr="005451D0" w:rsidRDefault="00D5322F" w:rsidP="00526887">
      <w:pPr>
        <w:ind w:firstLine="720"/>
        <w:jc w:val="both"/>
        <w:rPr>
          <w:sz w:val="20"/>
          <w:szCs w:val="20"/>
          <w:lang w:val="en-US"/>
        </w:rPr>
      </w:pPr>
      <w:r w:rsidRPr="005451D0">
        <w:rPr>
          <w:sz w:val="20"/>
          <w:szCs w:val="20"/>
          <w:lang w:val="en-US"/>
        </w:rPr>
        <w:t xml:space="preserve">  DECLARE </w:t>
      </w:r>
      <w:r w:rsidRPr="005451D0">
        <w:rPr>
          <w:sz w:val="20"/>
          <w:szCs w:val="20"/>
        </w:rPr>
        <w:t>имя</w:t>
      </w:r>
      <w:r w:rsidRPr="005451D0">
        <w:rPr>
          <w:sz w:val="20"/>
          <w:szCs w:val="20"/>
          <w:lang w:val="en-US"/>
        </w:rPr>
        <w:t>_</w:t>
      </w:r>
      <w:r w:rsidRPr="005451D0">
        <w:rPr>
          <w:sz w:val="20"/>
          <w:szCs w:val="20"/>
        </w:rPr>
        <w:t>курсора</w:t>
      </w:r>
    </w:p>
    <w:p w:rsidR="00D5322F" w:rsidRPr="005451D0" w:rsidRDefault="00D5322F" w:rsidP="00526887">
      <w:pPr>
        <w:ind w:firstLine="720"/>
        <w:jc w:val="both"/>
        <w:rPr>
          <w:sz w:val="20"/>
          <w:szCs w:val="20"/>
          <w:lang w:val="en-US"/>
        </w:rPr>
      </w:pPr>
      <w:r w:rsidRPr="005451D0">
        <w:rPr>
          <w:sz w:val="20"/>
          <w:szCs w:val="20"/>
          <w:lang w:val="en-US"/>
        </w:rPr>
        <w:t>    [INSENSITIVE][SCROLL] CURSOR</w:t>
      </w:r>
    </w:p>
    <w:p w:rsidR="00D5322F" w:rsidRPr="005451D0" w:rsidRDefault="00D5322F" w:rsidP="00526887">
      <w:pPr>
        <w:ind w:firstLine="720"/>
        <w:jc w:val="both"/>
        <w:rPr>
          <w:sz w:val="20"/>
          <w:szCs w:val="20"/>
          <w:lang w:val="en-US"/>
        </w:rPr>
      </w:pPr>
      <w:r w:rsidRPr="005451D0">
        <w:rPr>
          <w:sz w:val="20"/>
          <w:szCs w:val="20"/>
          <w:lang w:val="en-US"/>
        </w:rPr>
        <w:t>  FOR SELECT_</w:t>
      </w:r>
      <w:r w:rsidRPr="005451D0">
        <w:rPr>
          <w:sz w:val="20"/>
          <w:szCs w:val="20"/>
        </w:rPr>
        <w:t>оператор</w:t>
      </w:r>
    </w:p>
    <w:p w:rsidR="00D5322F" w:rsidRPr="005451D0" w:rsidRDefault="00D5322F" w:rsidP="00526887">
      <w:pPr>
        <w:ind w:firstLine="720"/>
        <w:jc w:val="both"/>
        <w:rPr>
          <w:sz w:val="20"/>
          <w:szCs w:val="20"/>
          <w:lang w:val="en-US"/>
        </w:rPr>
      </w:pPr>
      <w:r w:rsidRPr="005451D0">
        <w:rPr>
          <w:sz w:val="20"/>
          <w:szCs w:val="20"/>
          <w:lang w:val="en-US"/>
        </w:rPr>
        <w:t xml:space="preserve">  [FOR </w:t>
      </w:r>
      <w:proofErr w:type="gramStart"/>
      <w:r w:rsidRPr="005451D0">
        <w:rPr>
          <w:sz w:val="20"/>
          <w:szCs w:val="20"/>
          <w:lang w:val="en-US"/>
        </w:rPr>
        <w:t>{ READ</w:t>
      </w:r>
      <w:proofErr w:type="gramEnd"/>
      <w:r w:rsidRPr="005451D0">
        <w:rPr>
          <w:sz w:val="20"/>
          <w:szCs w:val="20"/>
          <w:lang w:val="en-US"/>
        </w:rPr>
        <w:t>_ONLY | UPDATE</w:t>
      </w:r>
    </w:p>
    <w:p w:rsidR="00D5322F" w:rsidRPr="00DC1B67" w:rsidRDefault="00D5322F" w:rsidP="00526887">
      <w:pPr>
        <w:ind w:firstLine="720"/>
        <w:jc w:val="both"/>
        <w:rPr>
          <w:sz w:val="20"/>
          <w:szCs w:val="20"/>
        </w:rPr>
      </w:pPr>
      <w:r w:rsidRPr="005451D0">
        <w:rPr>
          <w:sz w:val="20"/>
          <w:szCs w:val="20"/>
          <w:lang w:val="en-US"/>
        </w:rPr>
        <w:t xml:space="preserve">    </w:t>
      </w:r>
      <w:r w:rsidRPr="005451D0">
        <w:rPr>
          <w:sz w:val="20"/>
          <w:szCs w:val="20"/>
        </w:rPr>
        <w:t xml:space="preserve">[OF </w:t>
      </w:r>
      <w:proofErr w:type="spellStart"/>
      <w:r w:rsidRPr="005451D0">
        <w:rPr>
          <w:sz w:val="20"/>
          <w:szCs w:val="20"/>
        </w:rPr>
        <w:t>имя_столбца</w:t>
      </w:r>
      <w:proofErr w:type="spellEnd"/>
      <w:proofErr w:type="gramStart"/>
      <w:r w:rsidRPr="005451D0">
        <w:rPr>
          <w:sz w:val="20"/>
          <w:szCs w:val="20"/>
        </w:rPr>
        <w:t>[,...</w:t>
      </w:r>
      <w:proofErr w:type="gramEnd"/>
      <w:r w:rsidRPr="005451D0">
        <w:rPr>
          <w:sz w:val="20"/>
          <w:szCs w:val="20"/>
        </w:rPr>
        <w:t>n]]}]</w:t>
      </w:r>
    </w:p>
    <w:p w:rsidR="00A0467F" w:rsidRPr="00DC1B67" w:rsidRDefault="00A0467F" w:rsidP="00526887">
      <w:pPr>
        <w:ind w:firstLine="720"/>
        <w:jc w:val="both"/>
      </w:pPr>
    </w:p>
    <w:p w:rsidR="00D5322F" w:rsidRDefault="00D5322F" w:rsidP="00526887">
      <w:pPr>
        <w:ind w:firstLine="720"/>
        <w:jc w:val="both"/>
      </w:pPr>
      <w:r>
        <w:rPr>
          <w:sz w:val="20"/>
          <w:szCs w:val="20"/>
        </w:rPr>
        <w:t>При использовании ключевого слова INSENSITIVE будет создан статический курсор. Изменения данных не разрешаются, кроме того, не отображаются изменения, сделанные другими пользователями. Если ключевое слово INSENSITIVE отсутствует, создается динамический курсор.</w:t>
      </w:r>
    </w:p>
    <w:p w:rsidR="00D5322F" w:rsidRDefault="00D5322F" w:rsidP="00526887">
      <w:pPr>
        <w:ind w:firstLine="720"/>
        <w:jc w:val="both"/>
      </w:pPr>
      <w:r>
        <w:rPr>
          <w:sz w:val="20"/>
          <w:szCs w:val="20"/>
        </w:rPr>
        <w:t>При указании ключевого слова SCROLL созданный курсор можно прокручивать в любом направлении, что позволяет применять любые команды выборки. Если этот аргумент опускается, то курсор окажется последовательным, т.е. его просмотр будет возможен только в одном направлении – от начала к концу.</w:t>
      </w:r>
    </w:p>
    <w:p w:rsidR="00D5322F" w:rsidRDefault="00D5322F" w:rsidP="00526887">
      <w:pPr>
        <w:ind w:firstLine="720"/>
        <w:jc w:val="both"/>
      </w:pPr>
      <w:r>
        <w:rPr>
          <w:sz w:val="20"/>
          <w:szCs w:val="20"/>
        </w:rPr>
        <w:t>SELECT-оператор задает тело запроса SELECT, с помощью которого определяется результирующий набор строк курсора.</w:t>
      </w:r>
    </w:p>
    <w:p w:rsidR="00D5322F" w:rsidRDefault="00D5322F" w:rsidP="00526887">
      <w:pPr>
        <w:ind w:firstLine="720"/>
        <w:jc w:val="both"/>
      </w:pPr>
      <w:r>
        <w:rPr>
          <w:sz w:val="20"/>
          <w:szCs w:val="20"/>
        </w:rPr>
        <w:t>При указании аргумента FOR READ_ONLY создается курсор "только для чтения", и никакие модификации данных не разрешаются. Он отличается от статического, хотя последний также не позволяет менять данные. В качестве курсора "только для чтения" может быть объявлен динамический курсор, что позволит отображать изменения, сделанные другим пользователем.</w:t>
      </w:r>
    </w:p>
    <w:p w:rsidR="00D5322F" w:rsidRDefault="00D5322F" w:rsidP="00526887">
      <w:pPr>
        <w:ind w:firstLine="720"/>
        <w:jc w:val="both"/>
      </w:pPr>
      <w:r>
        <w:rPr>
          <w:sz w:val="20"/>
          <w:szCs w:val="20"/>
        </w:rPr>
        <w:t xml:space="preserve">Создание курсора с аргументом FOR UPDATE позволяет выполнять в курсоре изменение данных либо в указанных столбцах, либо, при отсутствии аргумента OF </w:t>
      </w:r>
      <w:proofErr w:type="spellStart"/>
      <w:r>
        <w:rPr>
          <w:sz w:val="20"/>
          <w:szCs w:val="20"/>
        </w:rPr>
        <w:t>имя_столбца</w:t>
      </w:r>
      <w:proofErr w:type="spellEnd"/>
      <w:r>
        <w:rPr>
          <w:sz w:val="20"/>
          <w:szCs w:val="20"/>
        </w:rPr>
        <w:t>, во всех столбцах.</w:t>
      </w:r>
    </w:p>
    <w:p w:rsidR="00D5322F" w:rsidRPr="00DC1B67" w:rsidRDefault="00D5322F" w:rsidP="00526887">
      <w:pPr>
        <w:ind w:firstLine="720"/>
        <w:jc w:val="both"/>
        <w:rPr>
          <w:sz w:val="20"/>
          <w:szCs w:val="20"/>
        </w:rPr>
      </w:pPr>
      <w:r>
        <w:rPr>
          <w:sz w:val="20"/>
          <w:szCs w:val="20"/>
        </w:rPr>
        <w:t xml:space="preserve">В среде MS SQL </w:t>
      </w:r>
      <w:proofErr w:type="spellStart"/>
      <w:r>
        <w:rPr>
          <w:sz w:val="20"/>
          <w:szCs w:val="20"/>
        </w:rPr>
        <w:t>Server</w:t>
      </w:r>
      <w:proofErr w:type="spellEnd"/>
      <w:r>
        <w:rPr>
          <w:sz w:val="20"/>
          <w:szCs w:val="20"/>
        </w:rPr>
        <w:t xml:space="preserve"> принят следующий синтаксис команды создания курсора:</w:t>
      </w:r>
    </w:p>
    <w:p w:rsidR="00A0467F" w:rsidRPr="00DC1B67" w:rsidRDefault="00A0467F" w:rsidP="00526887">
      <w:pPr>
        <w:ind w:firstLine="720"/>
        <w:jc w:val="both"/>
        <w:rPr>
          <w:sz w:val="20"/>
          <w:szCs w:val="20"/>
        </w:rPr>
      </w:pPr>
    </w:p>
    <w:p w:rsidR="00D5322F" w:rsidRPr="00864DF9" w:rsidRDefault="00D5322F" w:rsidP="00526887">
      <w:pPr>
        <w:ind w:firstLine="720"/>
        <w:jc w:val="both"/>
        <w:rPr>
          <w:sz w:val="20"/>
          <w:szCs w:val="20"/>
        </w:rPr>
      </w:pPr>
      <w:r w:rsidRPr="00864DF9">
        <w:rPr>
          <w:sz w:val="20"/>
          <w:szCs w:val="20"/>
        </w:rPr>
        <w:t>&lt;</w:t>
      </w:r>
      <w:proofErr w:type="spellStart"/>
      <w:r w:rsidRPr="00864DF9">
        <w:rPr>
          <w:sz w:val="20"/>
          <w:szCs w:val="20"/>
        </w:rPr>
        <w:t>создание_курсора</w:t>
      </w:r>
      <w:proofErr w:type="spellEnd"/>
      <w:proofErr w:type="gramStart"/>
      <w:r w:rsidRPr="00864DF9">
        <w:rPr>
          <w:sz w:val="20"/>
          <w:szCs w:val="20"/>
        </w:rPr>
        <w:t>&gt;::</w:t>
      </w:r>
      <w:proofErr w:type="gramEnd"/>
      <w:r w:rsidRPr="00864DF9">
        <w:rPr>
          <w:sz w:val="20"/>
          <w:szCs w:val="20"/>
        </w:rPr>
        <w:t>=</w:t>
      </w:r>
    </w:p>
    <w:p w:rsidR="00D5322F" w:rsidRPr="00864DF9" w:rsidRDefault="00D5322F" w:rsidP="00526887">
      <w:pPr>
        <w:ind w:firstLine="720"/>
        <w:jc w:val="both"/>
        <w:rPr>
          <w:sz w:val="20"/>
          <w:szCs w:val="20"/>
        </w:rPr>
      </w:pPr>
      <w:r w:rsidRPr="00864DF9">
        <w:rPr>
          <w:sz w:val="20"/>
          <w:szCs w:val="20"/>
        </w:rPr>
        <w:t xml:space="preserve">  DECLARE </w:t>
      </w:r>
      <w:proofErr w:type="spellStart"/>
      <w:r w:rsidRPr="00864DF9">
        <w:rPr>
          <w:sz w:val="20"/>
          <w:szCs w:val="20"/>
        </w:rPr>
        <w:t>имя_курсора</w:t>
      </w:r>
      <w:proofErr w:type="spellEnd"/>
      <w:r w:rsidRPr="00864DF9">
        <w:rPr>
          <w:sz w:val="20"/>
          <w:szCs w:val="20"/>
        </w:rPr>
        <w:t xml:space="preserve"> CURSOR [LOCAL | GLOBAL]</w:t>
      </w:r>
    </w:p>
    <w:p w:rsidR="00D5322F" w:rsidRPr="00864DF9" w:rsidRDefault="00D5322F" w:rsidP="00526887">
      <w:pPr>
        <w:ind w:firstLine="720"/>
        <w:jc w:val="both"/>
        <w:rPr>
          <w:sz w:val="20"/>
          <w:szCs w:val="20"/>
          <w:lang w:val="en-US"/>
        </w:rPr>
      </w:pPr>
      <w:r w:rsidRPr="00864DF9">
        <w:rPr>
          <w:sz w:val="20"/>
          <w:szCs w:val="20"/>
        </w:rPr>
        <w:t xml:space="preserve">  </w:t>
      </w:r>
      <w:r w:rsidRPr="00864DF9">
        <w:rPr>
          <w:sz w:val="20"/>
          <w:szCs w:val="20"/>
          <w:lang w:val="en-US"/>
        </w:rPr>
        <w:t>[FORWARD_ONLY | SCROLL]</w:t>
      </w:r>
    </w:p>
    <w:p w:rsidR="00D5322F" w:rsidRPr="00864DF9" w:rsidRDefault="00D5322F" w:rsidP="00526887">
      <w:pPr>
        <w:ind w:firstLine="720"/>
        <w:jc w:val="both"/>
        <w:rPr>
          <w:sz w:val="20"/>
          <w:szCs w:val="20"/>
          <w:lang w:val="en-US"/>
        </w:rPr>
      </w:pPr>
      <w:r w:rsidRPr="00864DF9">
        <w:rPr>
          <w:sz w:val="20"/>
          <w:szCs w:val="20"/>
          <w:lang w:val="en-US"/>
        </w:rPr>
        <w:t>  [STATIC | KEYSET | DYNAMIC | FAST_FORWARD]</w:t>
      </w:r>
    </w:p>
    <w:p w:rsidR="00D5322F" w:rsidRPr="00864DF9" w:rsidRDefault="00D5322F" w:rsidP="00526887">
      <w:pPr>
        <w:ind w:firstLine="720"/>
        <w:jc w:val="both"/>
        <w:rPr>
          <w:sz w:val="20"/>
          <w:szCs w:val="20"/>
          <w:lang w:val="en-US"/>
        </w:rPr>
      </w:pPr>
      <w:r w:rsidRPr="00864DF9">
        <w:rPr>
          <w:sz w:val="20"/>
          <w:szCs w:val="20"/>
          <w:lang w:val="en-US"/>
        </w:rPr>
        <w:t>  [READ_ONLY | SCROLL_LOCKS | OPTIMISTIC]</w:t>
      </w:r>
    </w:p>
    <w:p w:rsidR="00D5322F" w:rsidRPr="00864DF9" w:rsidRDefault="00D5322F" w:rsidP="00526887">
      <w:pPr>
        <w:ind w:firstLine="720"/>
        <w:jc w:val="both"/>
        <w:rPr>
          <w:sz w:val="20"/>
          <w:szCs w:val="20"/>
          <w:lang w:val="en-US"/>
        </w:rPr>
      </w:pPr>
      <w:r w:rsidRPr="00864DF9">
        <w:rPr>
          <w:sz w:val="20"/>
          <w:szCs w:val="20"/>
          <w:lang w:val="en-US"/>
        </w:rPr>
        <w:t>  [TYPE_WARNING]</w:t>
      </w:r>
    </w:p>
    <w:p w:rsidR="00D5322F" w:rsidRPr="00864DF9" w:rsidRDefault="00D5322F" w:rsidP="00526887">
      <w:pPr>
        <w:ind w:firstLine="720"/>
        <w:jc w:val="both"/>
        <w:rPr>
          <w:sz w:val="20"/>
          <w:szCs w:val="20"/>
          <w:lang w:val="en-US"/>
        </w:rPr>
      </w:pPr>
      <w:r w:rsidRPr="00864DF9">
        <w:rPr>
          <w:sz w:val="20"/>
          <w:szCs w:val="20"/>
          <w:lang w:val="en-US"/>
        </w:rPr>
        <w:t>  FOR SELECT_</w:t>
      </w:r>
      <w:r w:rsidRPr="00864DF9">
        <w:rPr>
          <w:sz w:val="20"/>
          <w:szCs w:val="20"/>
        </w:rPr>
        <w:t>оператор</w:t>
      </w:r>
    </w:p>
    <w:p w:rsidR="00D5322F" w:rsidRPr="00864DF9" w:rsidRDefault="00D5322F" w:rsidP="00526887">
      <w:pPr>
        <w:ind w:firstLine="720"/>
        <w:jc w:val="both"/>
        <w:rPr>
          <w:sz w:val="20"/>
          <w:szCs w:val="20"/>
          <w:lang w:val="en-US"/>
        </w:rPr>
      </w:pPr>
      <w:r w:rsidRPr="00864DF9">
        <w:rPr>
          <w:sz w:val="20"/>
          <w:szCs w:val="20"/>
          <w:lang w:val="en-US"/>
        </w:rPr>
        <w:t xml:space="preserve">  [FOR UPDATE [OF </w:t>
      </w:r>
      <w:r w:rsidRPr="00864DF9">
        <w:rPr>
          <w:sz w:val="20"/>
          <w:szCs w:val="20"/>
        </w:rPr>
        <w:t>имя</w:t>
      </w:r>
      <w:r w:rsidRPr="00864DF9">
        <w:rPr>
          <w:sz w:val="20"/>
          <w:szCs w:val="20"/>
          <w:lang w:val="en-US"/>
        </w:rPr>
        <w:t>_</w:t>
      </w:r>
      <w:proofErr w:type="gramStart"/>
      <w:r w:rsidRPr="00864DF9">
        <w:rPr>
          <w:sz w:val="20"/>
          <w:szCs w:val="20"/>
        </w:rPr>
        <w:t>столбца</w:t>
      </w:r>
      <w:r w:rsidRPr="00864DF9">
        <w:rPr>
          <w:sz w:val="20"/>
          <w:szCs w:val="20"/>
          <w:lang w:val="en-US"/>
        </w:rPr>
        <w:t>[</w:t>
      </w:r>
      <w:proofErr w:type="gramEnd"/>
      <w:r w:rsidRPr="00864DF9">
        <w:rPr>
          <w:sz w:val="20"/>
          <w:szCs w:val="20"/>
          <w:lang w:val="en-US"/>
        </w:rPr>
        <w:t>,...n]]]</w:t>
      </w:r>
    </w:p>
    <w:p w:rsidR="00A0467F" w:rsidRPr="00864DF9" w:rsidRDefault="00A0467F" w:rsidP="00526887">
      <w:pPr>
        <w:ind w:firstLine="720"/>
        <w:jc w:val="both"/>
        <w:rPr>
          <w:sz w:val="20"/>
          <w:szCs w:val="20"/>
          <w:lang w:val="en-US"/>
        </w:rPr>
      </w:pPr>
    </w:p>
    <w:p w:rsidR="00D5322F" w:rsidRDefault="00D5322F" w:rsidP="00526887">
      <w:pPr>
        <w:ind w:firstLine="720"/>
        <w:jc w:val="both"/>
      </w:pPr>
      <w:r>
        <w:rPr>
          <w:sz w:val="20"/>
          <w:szCs w:val="20"/>
        </w:rPr>
        <w:t>При использовании ключевого слова LOCAL будет создан локальный курсор, который виден только в пределах создавшего его пакета, триггера, хранимой процедуры или пользовательской функции. По завершении работы пакета, триггера, процедуры или функции курсор неявно уничтожается. Чтобы передать содержимое курсора за пределы создавшей его конструкции, необходимо присвоить его параметру аргумент OUTPUT.</w:t>
      </w:r>
    </w:p>
    <w:p w:rsidR="00D5322F" w:rsidRDefault="00D5322F" w:rsidP="00526887">
      <w:pPr>
        <w:ind w:firstLine="720"/>
        <w:jc w:val="both"/>
      </w:pPr>
      <w:r>
        <w:rPr>
          <w:sz w:val="20"/>
          <w:szCs w:val="20"/>
        </w:rPr>
        <w:t xml:space="preserve">Если указано ключевое слово GLOBAL, создается глобальный </w:t>
      </w:r>
      <w:r w:rsidR="00CC52EB">
        <w:rPr>
          <w:sz w:val="20"/>
          <w:szCs w:val="20"/>
        </w:rPr>
        <w:t>курсор;</w:t>
      </w:r>
      <w:r>
        <w:rPr>
          <w:sz w:val="20"/>
          <w:szCs w:val="20"/>
        </w:rPr>
        <w:t xml:space="preserve"> он существует до закрытия текущего соединения.</w:t>
      </w:r>
    </w:p>
    <w:p w:rsidR="00D5322F" w:rsidRDefault="00D5322F" w:rsidP="00526887">
      <w:pPr>
        <w:ind w:firstLine="720"/>
        <w:jc w:val="both"/>
      </w:pPr>
      <w:r>
        <w:rPr>
          <w:sz w:val="20"/>
          <w:szCs w:val="20"/>
        </w:rPr>
        <w:t xml:space="preserve">При указании FORWARD_ONLY создается последовательный </w:t>
      </w:r>
      <w:r w:rsidR="00CC52EB">
        <w:rPr>
          <w:sz w:val="20"/>
          <w:szCs w:val="20"/>
        </w:rPr>
        <w:t>курсор;</w:t>
      </w:r>
      <w:r>
        <w:rPr>
          <w:sz w:val="20"/>
          <w:szCs w:val="20"/>
        </w:rPr>
        <w:t xml:space="preserve"> выборку данных можно осуществлять только в направлении от первой строки к последней.</w:t>
      </w:r>
    </w:p>
    <w:p w:rsidR="00D5322F" w:rsidRDefault="00D5322F" w:rsidP="00526887">
      <w:pPr>
        <w:ind w:firstLine="720"/>
        <w:jc w:val="both"/>
      </w:pPr>
      <w:r>
        <w:rPr>
          <w:sz w:val="20"/>
          <w:szCs w:val="20"/>
        </w:rPr>
        <w:lastRenderedPageBreak/>
        <w:t xml:space="preserve">При указании SCROLL создается прокручиваемый </w:t>
      </w:r>
      <w:r w:rsidR="00CC52EB">
        <w:rPr>
          <w:sz w:val="20"/>
          <w:szCs w:val="20"/>
        </w:rPr>
        <w:t>курсор;</w:t>
      </w:r>
      <w:r>
        <w:rPr>
          <w:sz w:val="20"/>
          <w:szCs w:val="20"/>
        </w:rPr>
        <w:t xml:space="preserve"> обращаться к данным можно в любом порядке и в любом направлении.</w:t>
      </w:r>
    </w:p>
    <w:p w:rsidR="00D5322F" w:rsidRDefault="00D5322F" w:rsidP="00526887">
      <w:pPr>
        <w:ind w:firstLine="720"/>
        <w:jc w:val="both"/>
      </w:pPr>
      <w:r>
        <w:rPr>
          <w:sz w:val="20"/>
          <w:szCs w:val="20"/>
        </w:rPr>
        <w:t>При указании STATIC создается статический курсор.</w:t>
      </w:r>
    </w:p>
    <w:p w:rsidR="00D5322F" w:rsidRDefault="00D5322F" w:rsidP="00526887">
      <w:pPr>
        <w:ind w:firstLine="720"/>
        <w:jc w:val="both"/>
      </w:pPr>
      <w:r>
        <w:rPr>
          <w:sz w:val="20"/>
          <w:szCs w:val="20"/>
        </w:rPr>
        <w:t>При указании KEYSET создается ключевой курсор.</w:t>
      </w:r>
    </w:p>
    <w:p w:rsidR="00D5322F" w:rsidRDefault="00D5322F" w:rsidP="00526887">
      <w:pPr>
        <w:ind w:firstLine="720"/>
        <w:jc w:val="both"/>
      </w:pPr>
      <w:r>
        <w:rPr>
          <w:sz w:val="20"/>
          <w:szCs w:val="20"/>
        </w:rPr>
        <w:t>При указании DYNAMIC создается динамический курсор.</w:t>
      </w:r>
    </w:p>
    <w:p w:rsidR="00D5322F" w:rsidRDefault="00D5322F" w:rsidP="00526887">
      <w:pPr>
        <w:ind w:firstLine="720"/>
        <w:jc w:val="both"/>
      </w:pPr>
      <w:r>
        <w:rPr>
          <w:sz w:val="20"/>
          <w:szCs w:val="20"/>
        </w:rPr>
        <w:t>Если для курсора READ_ONLY указать аргумент FAST_FORWARD, то созданный курсор будет оптимизирован для быстрого доступа к данным. Этот аргумент не может быть использован совместно с аргументами FORWARD_ONLY и OPTIMISTIC.</w:t>
      </w:r>
    </w:p>
    <w:p w:rsidR="00D5322F" w:rsidRDefault="00D5322F" w:rsidP="00526887">
      <w:pPr>
        <w:ind w:firstLine="720"/>
        <w:jc w:val="both"/>
      </w:pPr>
      <w:r>
        <w:rPr>
          <w:sz w:val="20"/>
          <w:szCs w:val="20"/>
        </w:rPr>
        <w:t>В курсоре, созданном с указанием аргумента OPTIMISTIC, запрещается изменение и удаление строк, которые были изменены после открытия курсора.</w:t>
      </w:r>
    </w:p>
    <w:p w:rsidR="00D5322F" w:rsidRDefault="00D5322F" w:rsidP="00526887">
      <w:pPr>
        <w:ind w:firstLine="720"/>
        <w:jc w:val="both"/>
      </w:pPr>
      <w:r>
        <w:rPr>
          <w:sz w:val="20"/>
          <w:szCs w:val="20"/>
        </w:rPr>
        <w:t>При указании аргумента TYPE_WARNING сервер будет информировать пользователя о неявном изменении типа курсора, если он несовместим с запросом SELECT.</w:t>
      </w:r>
    </w:p>
    <w:p w:rsidR="00D5322F" w:rsidRDefault="00D5322F" w:rsidP="00526887">
      <w:pPr>
        <w:ind w:firstLine="720"/>
        <w:jc w:val="both"/>
        <w:rPr>
          <w:b/>
          <w:bCs/>
          <w:sz w:val="20"/>
          <w:szCs w:val="20"/>
        </w:rPr>
      </w:pPr>
    </w:p>
    <w:p w:rsidR="00D5322F" w:rsidRDefault="00D5322F" w:rsidP="00526887">
      <w:pPr>
        <w:ind w:firstLine="720"/>
        <w:jc w:val="both"/>
      </w:pPr>
      <w:r>
        <w:rPr>
          <w:b/>
          <w:bCs/>
          <w:sz w:val="20"/>
          <w:szCs w:val="20"/>
        </w:rPr>
        <w:t>Открытие курсора</w:t>
      </w:r>
    </w:p>
    <w:p w:rsidR="00D5322F" w:rsidRDefault="00D5322F" w:rsidP="00526887">
      <w:pPr>
        <w:ind w:firstLine="720"/>
        <w:jc w:val="both"/>
      </w:pPr>
      <w:r>
        <w:rPr>
          <w:sz w:val="20"/>
          <w:szCs w:val="20"/>
        </w:rPr>
        <w:t>Для открытия курсора и наполнения его данными из указанного при создании курсора запроса SELECT используется следующая команда:</w:t>
      </w:r>
    </w:p>
    <w:p w:rsidR="00D5322F" w:rsidRPr="009B35BA" w:rsidRDefault="00D5322F" w:rsidP="00526887">
      <w:pPr>
        <w:ind w:firstLine="720"/>
        <w:jc w:val="both"/>
        <w:rPr>
          <w:lang w:val="en-US"/>
        </w:rPr>
      </w:pPr>
      <w:r>
        <w:rPr>
          <w:sz w:val="20"/>
          <w:szCs w:val="20"/>
          <w:lang w:val="en-US"/>
        </w:rPr>
        <w:t>OPEN {{[GLOBAL</w:t>
      </w:r>
      <w:proofErr w:type="gramStart"/>
      <w:r>
        <w:rPr>
          <w:sz w:val="20"/>
          <w:szCs w:val="20"/>
          <w:lang w:val="en-US"/>
        </w:rPr>
        <w:t>]</w:t>
      </w:r>
      <w:r>
        <w:rPr>
          <w:sz w:val="20"/>
          <w:szCs w:val="20"/>
        </w:rPr>
        <w:t>имя</w:t>
      </w:r>
      <w:proofErr w:type="gramEnd"/>
      <w:r>
        <w:rPr>
          <w:sz w:val="20"/>
          <w:szCs w:val="20"/>
          <w:lang w:val="en-US"/>
        </w:rPr>
        <w:t>_</w:t>
      </w:r>
      <w:r>
        <w:rPr>
          <w:sz w:val="20"/>
          <w:szCs w:val="20"/>
        </w:rPr>
        <w:t>курсора</w:t>
      </w:r>
      <w:r>
        <w:rPr>
          <w:sz w:val="20"/>
          <w:szCs w:val="20"/>
          <w:lang w:val="en-US"/>
        </w:rPr>
        <w:t xml:space="preserve"> }</w:t>
      </w:r>
    </w:p>
    <w:p w:rsidR="00D5322F" w:rsidRPr="009B35BA" w:rsidRDefault="00D5322F" w:rsidP="00526887">
      <w:pPr>
        <w:ind w:firstLine="720"/>
        <w:jc w:val="both"/>
        <w:rPr>
          <w:lang w:val="en-US"/>
        </w:rPr>
      </w:pPr>
      <w:r>
        <w:rPr>
          <w:sz w:val="20"/>
          <w:szCs w:val="20"/>
          <w:lang w:val="en-US"/>
        </w:rPr>
        <w:t>     |@</w:t>
      </w:r>
      <w:r>
        <w:rPr>
          <w:sz w:val="20"/>
          <w:szCs w:val="20"/>
        </w:rPr>
        <w:t>имя</w:t>
      </w:r>
      <w:r>
        <w:rPr>
          <w:sz w:val="20"/>
          <w:szCs w:val="20"/>
          <w:lang w:val="en-US"/>
        </w:rPr>
        <w:t>_</w:t>
      </w:r>
      <w:r>
        <w:rPr>
          <w:sz w:val="20"/>
          <w:szCs w:val="20"/>
        </w:rPr>
        <w:t>переменной</w:t>
      </w:r>
      <w:r>
        <w:rPr>
          <w:sz w:val="20"/>
          <w:szCs w:val="20"/>
          <w:lang w:val="en-US"/>
        </w:rPr>
        <w:t>_</w:t>
      </w:r>
      <w:r>
        <w:rPr>
          <w:sz w:val="20"/>
          <w:szCs w:val="20"/>
        </w:rPr>
        <w:t>курсора</w:t>
      </w:r>
      <w:r>
        <w:rPr>
          <w:sz w:val="20"/>
          <w:szCs w:val="20"/>
          <w:lang w:val="en-US"/>
        </w:rPr>
        <w:t>}</w:t>
      </w:r>
    </w:p>
    <w:p w:rsidR="00D5322F" w:rsidRDefault="00D5322F" w:rsidP="00526887">
      <w:pPr>
        <w:ind w:firstLine="720"/>
        <w:jc w:val="both"/>
      </w:pPr>
      <w:r>
        <w:rPr>
          <w:sz w:val="20"/>
          <w:szCs w:val="20"/>
        </w:rPr>
        <w:t>После открытия курсора происходит выполнение связанного с ним оператора SELECT, выходные данные которого сохраняются в многоуровневой памяти.</w:t>
      </w:r>
    </w:p>
    <w:p w:rsidR="00D5322F" w:rsidRDefault="00D5322F" w:rsidP="00526887">
      <w:pPr>
        <w:ind w:firstLine="720"/>
        <w:jc w:val="both"/>
        <w:rPr>
          <w:b/>
          <w:bCs/>
          <w:sz w:val="20"/>
          <w:szCs w:val="20"/>
        </w:rPr>
      </w:pPr>
    </w:p>
    <w:p w:rsidR="00D5322F" w:rsidRDefault="00D5322F" w:rsidP="00526887">
      <w:pPr>
        <w:ind w:firstLine="720"/>
        <w:jc w:val="both"/>
      </w:pPr>
      <w:r>
        <w:rPr>
          <w:b/>
          <w:bCs/>
          <w:sz w:val="20"/>
          <w:szCs w:val="20"/>
        </w:rPr>
        <w:t>Выборка данных из курсора</w:t>
      </w:r>
    </w:p>
    <w:p w:rsidR="00D5322F" w:rsidRPr="00DC1B67" w:rsidRDefault="00D5322F" w:rsidP="00526887">
      <w:pPr>
        <w:ind w:firstLine="720"/>
        <w:jc w:val="both"/>
        <w:rPr>
          <w:sz w:val="20"/>
          <w:szCs w:val="20"/>
        </w:rPr>
      </w:pPr>
      <w:r>
        <w:rPr>
          <w:sz w:val="20"/>
          <w:szCs w:val="20"/>
        </w:rPr>
        <w:t>Сразу после открытия курсора можно выбрать его содержимое (результат выполнения соответствующего запроса) посредством следующей команды:</w:t>
      </w:r>
    </w:p>
    <w:p w:rsidR="00E11A08" w:rsidRPr="00DC1B67" w:rsidRDefault="00E11A08" w:rsidP="00526887">
      <w:pPr>
        <w:ind w:firstLine="720"/>
        <w:jc w:val="both"/>
        <w:rPr>
          <w:sz w:val="20"/>
          <w:szCs w:val="20"/>
        </w:rPr>
      </w:pPr>
    </w:p>
    <w:p w:rsidR="00D5322F" w:rsidRPr="00C00F5E" w:rsidRDefault="00D5322F" w:rsidP="00526887">
      <w:pPr>
        <w:ind w:firstLine="720"/>
        <w:jc w:val="both"/>
        <w:rPr>
          <w:sz w:val="20"/>
          <w:szCs w:val="20"/>
          <w:lang w:val="en-US"/>
        </w:rPr>
      </w:pPr>
      <w:r w:rsidRPr="00C00F5E">
        <w:rPr>
          <w:sz w:val="20"/>
          <w:szCs w:val="20"/>
          <w:lang w:val="en-US"/>
        </w:rPr>
        <w:t>FETCH [[NEXT | PRIOR | FIRST | LAST</w:t>
      </w:r>
    </w:p>
    <w:p w:rsidR="00D5322F" w:rsidRPr="00C00F5E" w:rsidRDefault="00D5322F" w:rsidP="00526887">
      <w:pPr>
        <w:ind w:firstLine="720"/>
        <w:jc w:val="both"/>
        <w:rPr>
          <w:sz w:val="20"/>
          <w:szCs w:val="20"/>
          <w:lang w:val="en-US"/>
        </w:rPr>
      </w:pPr>
      <w:r w:rsidRPr="00C00F5E">
        <w:rPr>
          <w:sz w:val="20"/>
          <w:szCs w:val="20"/>
          <w:lang w:val="en-US"/>
        </w:rPr>
        <w:t>  | ABSOLUTE {</w:t>
      </w:r>
      <w:r w:rsidRPr="00C00F5E">
        <w:rPr>
          <w:sz w:val="20"/>
          <w:szCs w:val="20"/>
        </w:rPr>
        <w:t>номер</w:t>
      </w:r>
      <w:r w:rsidRPr="00C00F5E">
        <w:rPr>
          <w:sz w:val="20"/>
          <w:szCs w:val="20"/>
          <w:lang w:val="en-US"/>
        </w:rPr>
        <w:t>_</w:t>
      </w:r>
      <w:r w:rsidRPr="00C00F5E">
        <w:rPr>
          <w:sz w:val="20"/>
          <w:szCs w:val="20"/>
        </w:rPr>
        <w:t>строки</w:t>
      </w:r>
    </w:p>
    <w:p w:rsidR="00D5322F" w:rsidRPr="00C00F5E" w:rsidRDefault="00D5322F" w:rsidP="00526887">
      <w:pPr>
        <w:ind w:firstLine="720"/>
        <w:jc w:val="both"/>
        <w:rPr>
          <w:sz w:val="20"/>
          <w:szCs w:val="20"/>
          <w:lang w:val="en-US"/>
        </w:rPr>
      </w:pPr>
      <w:r w:rsidRPr="00C00F5E">
        <w:rPr>
          <w:sz w:val="20"/>
          <w:szCs w:val="20"/>
          <w:lang w:val="en-US"/>
        </w:rPr>
        <w:t>  | @</w:t>
      </w:r>
      <w:r w:rsidRPr="00C00F5E">
        <w:rPr>
          <w:sz w:val="20"/>
          <w:szCs w:val="20"/>
        </w:rPr>
        <w:t>переменная</w:t>
      </w:r>
      <w:r w:rsidRPr="00C00F5E">
        <w:rPr>
          <w:sz w:val="20"/>
          <w:szCs w:val="20"/>
          <w:lang w:val="en-US"/>
        </w:rPr>
        <w:t>_</w:t>
      </w:r>
      <w:r w:rsidRPr="00C00F5E">
        <w:rPr>
          <w:sz w:val="20"/>
          <w:szCs w:val="20"/>
        </w:rPr>
        <w:t>номера</w:t>
      </w:r>
      <w:r w:rsidRPr="00C00F5E">
        <w:rPr>
          <w:sz w:val="20"/>
          <w:szCs w:val="20"/>
          <w:lang w:val="en-US"/>
        </w:rPr>
        <w:t>_</w:t>
      </w:r>
      <w:r w:rsidRPr="00C00F5E">
        <w:rPr>
          <w:sz w:val="20"/>
          <w:szCs w:val="20"/>
        </w:rPr>
        <w:t>строки</w:t>
      </w:r>
      <w:r w:rsidRPr="00C00F5E">
        <w:rPr>
          <w:sz w:val="20"/>
          <w:szCs w:val="20"/>
          <w:lang w:val="en-US"/>
        </w:rPr>
        <w:t>}</w:t>
      </w:r>
    </w:p>
    <w:p w:rsidR="00D5322F" w:rsidRPr="00C00F5E" w:rsidRDefault="00D5322F" w:rsidP="00526887">
      <w:pPr>
        <w:ind w:firstLine="720"/>
        <w:jc w:val="both"/>
        <w:rPr>
          <w:sz w:val="20"/>
          <w:szCs w:val="20"/>
          <w:lang w:val="en-US"/>
        </w:rPr>
      </w:pPr>
      <w:r w:rsidRPr="00C00F5E">
        <w:rPr>
          <w:sz w:val="20"/>
          <w:szCs w:val="20"/>
          <w:lang w:val="en-US"/>
        </w:rPr>
        <w:t>  | RELATIVE {</w:t>
      </w:r>
      <w:r w:rsidRPr="00C00F5E">
        <w:rPr>
          <w:sz w:val="20"/>
          <w:szCs w:val="20"/>
        </w:rPr>
        <w:t>номер</w:t>
      </w:r>
      <w:r w:rsidRPr="00C00F5E">
        <w:rPr>
          <w:sz w:val="20"/>
          <w:szCs w:val="20"/>
          <w:lang w:val="en-US"/>
        </w:rPr>
        <w:t>_</w:t>
      </w:r>
      <w:r w:rsidRPr="00C00F5E">
        <w:rPr>
          <w:sz w:val="20"/>
          <w:szCs w:val="20"/>
        </w:rPr>
        <w:t>строки</w:t>
      </w:r>
      <w:r w:rsidRPr="00C00F5E">
        <w:rPr>
          <w:sz w:val="20"/>
          <w:szCs w:val="20"/>
          <w:lang w:val="en-US"/>
        </w:rPr>
        <w:t xml:space="preserve"> |</w:t>
      </w:r>
    </w:p>
    <w:p w:rsidR="00D5322F" w:rsidRPr="00C00F5E" w:rsidRDefault="00D5322F" w:rsidP="00526887">
      <w:pPr>
        <w:ind w:firstLine="720"/>
        <w:jc w:val="both"/>
        <w:rPr>
          <w:sz w:val="20"/>
          <w:szCs w:val="20"/>
          <w:lang w:val="en-US"/>
        </w:rPr>
      </w:pPr>
      <w:r w:rsidRPr="00C00F5E">
        <w:rPr>
          <w:sz w:val="20"/>
          <w:szCs w:val="20"/>
          <w:lang w:val="en-US"/>
        </w:rPr>
        <w:t>    @</w:t>
      </w:r>
      <w:r w:rsidRPr="00C00F5E">
        <w:rPr>
          <w:sz w:val="20"/>
          <w:szCs w:val="20"/>
        </w:rPr>
        <w:t>переменная</w:t>
      </w:r>
      <w:r w:rsidRPr="00C00F5E">
        <w:rPr>
          <w:sz w:val="20"/>
          <w:szCs w:val="20"/>
          <w:lang w:val="en-US"/>
        </w:rPr>
        <w:t>_</w:t>
      </w:r>
      <w:r w:rsidRPr="00C00F5E">
        <w:rPr>
          <w:sz w:val="20"/>
          <w:szCs w:val="20"/>
        </w:rPr>
        <w:t>номера</w:t>
      </w:r>
      <w:r w:rsidRPr="00C00F5E">
        <w:rPr>
          <w:sz w:val="20"/>
          <w:szCs w:val="20"/>
          <w:lang w:val="en-US"/>
        </w:rPr>
        <w:t>_</w:t>
      </w:r>
      <w:r w:rsidRPr="00C00F5E">
        <w:rPr>
          <w:sz w:val="20"/>
          <w:szCs w:val="20"/>
        </w:rPr>
        <w:t>строки</w:t>
      </w:r>
      <w:r w:rsidRPr="00C00F5E">
        <w:rPr>
          <w:sz w:val="20"/>
          <w:szCs w:val="20"/>
          <w:lang w:val="en-US"/>
        </w:rPr>
        <w:t>}]</w:t>
      </w:r>
    </w:p>
    <w:p w:rsidR="00D5322F" w:rsidRPr="00C00F5E" w:rsidRDefault="00D5322F" w:rsidP="00526887">
      <w:pPr>
        <w:ind w:firstLine="720"/>
        <w:jc w:val="both"/>
        <w:rPr>
          <w:sz w:val="20"/>
          <w:szCs w:val="20"/>
          <w:lang w:val="en-US"/>
        </w:rPr>
      </w:pPr>
      <w:r w:rsidRPr="00C00F5E">
        <w:rPr>
          <w:sz w:val="20"/>
          <w:szCs w:val="20"/>
          <w:lang w:val="en-US"/>
        </w:rPr>
        <w:t xml:space="preserve">  </w:t>
      </w:r>
      <w:proofErr w:type="gramStart"/>
      <w:r w:rsidRPr="00C00F5E">
        <w:rPr>
          <w:sz w:val="20"/>
          <w:szCs w:val="20"/>
          <w:lang w:val="en-US"/>
        </w:rPr>
        <w:t>FROM ]{</w:t>
      </w:r>
      <w:proofErr w:type="gramEnd"/>
      <w:r w:rsidRPr="00C00F5E">
        <w:rPr>
          <w:sz w:val="20"/>
          <w:szCs w:val="20"/>
          <w:lang w:val="en-US"/>
        </w:rPr>
        <w:t>{[GLOBAL ]</w:t>
      </w:r>
      <w:r w:rsidRPr="00C00F5E">
        <w:rPr>
          <w:sz w:val="20"/>
          <w:szCs w:val="20"/>
        </w:rPr>
        <w:t>имя</w:t>
      </w:r>
      <w:r w:rsidRPr="00C00F5E">
        <w:rPr>
          <w:sz w:val="20"/>
          <w:szCs w:val="20"/>
          <w:lang w:val="en-US"/>
        </w:rPr>
        <w:t>_</w:t>
      </w:r>
      <w:r w:rsidRPr="00C00F5E">
        <w:rPr>
          <w:sz w:val="20"/>
          <w:szCs w:val="20"/>
        </w:rPr>
        <w:t>курсора</w:t>
      </w:r>
      <w:r w:rsidRPr="00C00F5E">
        <w:rPr>
          <w:sz w:val="20"/>
          <w:szCs w:val="20"/>
          <w:lang w:val="en-US"/>
        </w:rPr>
        <w:t xml:space="preserve"> }|</w:t>
      </w:r>
    </w:p>
    <w:p w:rsidR="00D5322F" w:rsidRPr="00C00F5E" w:rsidRDefault="00D5322F" w:rsidP="00526887">
      <w:pPr>
        <w:ind w:firstLine="720"/>
        <w:jc w:val="both"/>
        <w:rPr>
          <w:sz w:val="20"/>
          <w:szCs w:val="20"/>
          <w:lang w:val="en-US"/>
        </w:rPr>
      </w:pPr>
      <w:r w:rsidRPr="00C00F5E">
        <w:rPr>
          <w:sz w:val="20"/>
          <w:szCs w:val="20"/>
          <w:lang w:val="en-US"/>
        </w:rPr>
        <w:t>    @</w:t>
      </w:r>
      <w:r w:rsidRPr="00C00F5E">
        <w:rPr>
          <w:sz w:val="20"/>
          <w:szCs w:val="20"/>
        </w:rPr>
        <w:t>имя</w:t>
      </w:r>
      <w:r w:rsidRPr="00C00F5E">
        <w:rPr>
          <w:sz w:val="20"/>
          <w:szCs w:val="20"/>
          <w:lang w:val="en-US"/>
        </w:rPr>
        <w:t>_</w:t>
      </w:r>
      <w:r w:rsidRPr="00C00F5E">
        <w:rPr>
          <w:sz w:val="20"/>
          <w:szCs w:val="20"/>
        </w:rPr>
        <w:t>переменной</w:t>
      </w:r>
      <w:r w:rsidRPr="00C00F5E">
        <w:rPr>
          <w:sz w:val="20"/>
          <w:szCs w:val="20"/>
          <w:lang w:val="en-US"/>
        </w:rPr>
        <w:t>_</w:t>
      </w:r>
      <w:proofErr w:type="gramStart"/>
      <w:r w:rsidRPr="00C00F5E">
        <w:rPr>
          <w:sz w:val="20"/>
          <w:szCs w:val="20"/>
        </w:rPr>
        <w:t>курсора</w:t>
      </w:r>
      <w:r w:rsidRPr="00C00F5E">
        <w:rPr>
          <w:sz w:val="20"/>
          <w:szCs w:val="20"/>
          <w:lang w:val="en-US"/>
        </w:rPr>
        <w:t xml:space="preserve"> }</w:t>
      </w:r>
      <w:proofErr w:type="gramEnd"/>
    </w:p>
    <w:p w:rsidR="00D5322F" w:rsidRPr="00C00F5E" w:rsidRDefault="00D5322F" w:rsidP="00526887">
      <w:pPr>
        <w:ind w:firstLine="720"/>
        <w:jc w:val="both"/>
        <w:rPr>
          <w:sz w:val="20"/>
          <w:szCs w:val="20"/>
          <w:lang w:val="en-US"/>
        </w:rPr>
      </w:pPr>
      <w:r w:rsidRPr="00C00F5E">
        <w:rPr>
          <w:sz w:val="20"/>
          <w:szCs w:val="20"/>
          <w:lang w:val="en-US"/>
        </w:rPr>
        <w:t>  [INTO @</w:t>
      </w:r>
      <w:r w:rsidRPr="00C00F5E">
        <w:rPr>
          <w:sz w:val="20"/>
          <w:szCs w:val="20"/>
        </w:rPr>
        <w:t>имя</w:t>
      </w:r>
      <w:r w:rsidRPr="00C00F5E">
        <w:rPr>
          <w:sz w:val="20"/>
          <w:szCs w:val="20"/>
          <w:lang w:val="en-US"/>
        </w:rPr>
        <w:t>_</w:t>
      </w:r>
      <w:r w:rsidRPr="00C00F5E">
        <w:rPr>
          <w:sz w:val="20"/>
          <w:szCs w:val="20"/>
        </w:rPr>
        <w:t>переменной</w:t>
      </w:r>
      <w:r w:rsidRPr="00C00F5E">
        <w:rPr>
          <w:sz w:val="20"/>
          <w:szCs w:val="20"/>
          <w:lang w:val="en-US"/>
        </w:rPr>
        <w:t xml:space="preserve"> [</w:t>
      </w:r>
      <w:proofErr w:type="gramStart"/>
      <w:r w:rsidRPr="00C00F5E">
        <w:rPr>
          <w:sz w:val="20"/>
          <w:szCs w:val="20"/>
          <w:lang w:val="en-US"/>
        </w:rPr>
        <w:t>,...</w:t>
      </w:r>
      <w:proofErr w:type="gramEnd"/>
      <w:r w:rsidRPr="00C00F5E">
        <w:rPr>
          <w:sz w:val="20"/>
          <w:szCs w:val="20"/>
          <w:lang w:val="en-US"/>
        </w:rPr>
        <w:t>n]]</w:t>
      </w:r>
    </w:p>
    <w:p w:rsidR="00E11A08" w:rsidRPr="00C00F5E" w:rsidRDefault="00E11A08" w:rsidP="00526887">
      <w:pPr>
        <w:ind w:firstLine="720"/>
        <w:jc w:val="both"/>
        <w:rPr>
          <w:sz w:val="20"/>
          <w:szCs w:val="20"/>
          <w:lang w:val="en-US"/>
        </w:rPr>
      </w:pPr>
    </w:p>
    <w:p w:rsidR="00D5322F" w:rsidRDefault="00D5322F" w:rsidP="00526887">
      <w:pPr>
        <w:ind w:firstLine="720"/>
        <w:jc w:val="both"/>
      </w:pPr>
      <w:r>
        <w:rPr>
          <w:sz w:val="20"/>
          <w:szCs w:val="20"/>
        </w:rPr>
        <w:t>При указании FIRST будет возвращена самая первая строка полного результирующего набора курсора, которая становится текущей строкой.</w:t>
      </w:r>
    </w:p>
    <w:p w:rsidR="00D5322F" w:rsidRDefault="00D5322F" w:rsidP="00526887">
      <w:pPr>
        <w:ind w:firstLine="720"/>
        <w:jc w:val="both"/>
      </w:pPr>
      <w:r>
        <w:rPr>
          <w:sz w:val="20"/>
          <w:szCs w:val="20"/>
        </w:rPr>
        <w:t>При указании LAST возвращается самая последняя строка курсора. Она же становится текущей строкой.</w:t>
      </w:r>
    </w:p>
    <w:p w:rsidR="00D5322F" w:rsidRDefault="00D5322F" w:rsidP="00526887">
      <w:pPr>
        <w:ind w:firstLine="720"/>
        <w:jc w:val="both"/>
      </w:pPr>
      <w:r>
        <w:rPr>
          <w:sz w:val="20"/>
          <w:szCs w:val="20"/>
        </w:rPr>
        <w:t>При указании NEXT возвращается строка, находящаяся в полном результирующем наборе сразу же после текущей. Теперь она становится текущей. По умолчанию команда FETCH использует именно этот способ выборки строк.</w:t>
      </w:r>
    </w:p>
    <w:p w:rsidR="00D5322F" w:rsidRDefault="00D5322F" w:rsidP="00526887">
      <w:pPr>
        <w:ind w:firstLine="720"/>
        <w:jc w:val="both"/>
      </w:pPr>
      <w:r>
        <w:rPr>
          <w:sz w:val="20"/>
          <w:szCs w:val="20"/>
        </w:rPr>
        <w:t>Ключевое слово PRIOR возвращает строку, находящуюся перед текущей. Она и становится текущей.</w:t>
      </w:r>
    </w:p>
    <w:p w:rsidR="00D5322F" w:rsidRDefault="00D5322F" w:rsidP="00526887">
      <w:pPr>
        <w:ind w:firstLine="720"/>
        <w:jc w:val="both"/>
      </w:pPr>
      <w:r>
        <w:rPr>
          <w:sz w:val="20"/>
          <w:szCs w:val="20"/>
        </w:rPr>
        <w:t>Аргумент ABSOLUTE {</w:t>
      </w:r>
      <w:proofErr w:type="spellStart"/>
      <w:r>
        <w:rPr>
          <w:sz w:val="20"/>
          <w:szCs w:val="20"/>
        </w:rPr>
        <w:t>номер_строки</w:t>
      </w:r>
      <w:proofErr w:type="spellEnd"/>
      <w:r>
        <w:rPr>
          <w:sz w:val="20"/>
          <w:szCs w:val="20"/>
        </w:rPr>
        <w:t xml:space="preserve"> | @</w:t>
      </w:r>
      <w:proofErr w:type="spellStart"/>
      <w:r>
        <w:rPr>
          <w:sz w:val="20"/>
          <w:szCs w:val="20"/>
        </w:rPr>
        <w:t>переменная_номера_строки</w:t>
      </w:r>
      <w:proofErr w:type="spellEnd"/>
      <w:r>
        <w:rPr>
          <w:sz w:val="20"/>
          <w:szCs w:val="20"/>
        </w:rPr>
        <w:t>} возвращает строку по ее абсолютному порядковому номеру в полном результирующем наборе курсора. Номер строки можно задать с помощью константы или как имя переменной, в которой хранится номер строки. Переменная должна иметь целочисленный тип данных. Указываются как положительные, так и отрицательные значения. При указании положительного значения строка отсчитывается от начала набора, отрицательного – от конца. Выбранная строка становится текущей. Если указано нулевое значение, строка не возвращается.</w:t>
      </w:r>
    </w:p>
    <w:p w:rsidR="00D5322F" w:rsidRDefault="00D5322F" w:rsidP="00526887">
      <w:pPr>
        <w:ind w:firstLine="720"/>
        <w:jc w:val="both"/>
      </w:pPr>
      <w:r>
        <w:rPr>
          <w:sz w:val="20"/>
          <w:szCs w:val="20"/>
        </w:rPr>
        <w:t>Аргумент RELATIVE {</w:t>
      </w:r>
      <w:proofErr w:type="spellStart"/>
      <w:r>
        <w:rPr>
          <w:sz w:val="20"/>
          <w:szCs w:val="20"/>
        </w:rPr>
        <w:t>кол_строки</w:t>
      </w:r>
      <w:proofErr w:type="spellEnd"/>
      <w:r>
        <w:rPr>
          <w:sz w:val="20"/>
          <w:szCs w:val="20"/>
        </w:rPr>
        <w:t xml:space="preserve"> | @</w:t>
      </w:r>
      <w:proofErr w:type="spellStart"/>
      <w:r>
        <w:rPr>
          <w:sz w:val="20"/>
          <w:szCs w:val="20"/>
        </w:rPr>
        <w:t>переменная_кол_строки</w:t>
      </w:r>
      <w:proofErr w:type="spellEnd"/>
      <w:r>
        <w:rPr>
          <w:sz w:val="20"/>
          <w:szCs w:val="20"/>
        </w:rPr>
        <w:t>} возвращает строку, находящуюся через указанное количество строк после текущей. Если указать отрицательное значение числа строк, то будет возвращена строка, находящаяся за указанное количество строк перед текущей. При указании нулевого значения возвратится текущая строка. Возвращенная строка становится текущей.</w:t>
      </w:r>
    </w:p>
    <w:p w:rsidR="00D5322F" w:rsidRDefault="00D5322F" w:rsidP="00526887">
      <w:pPr>
        <w:ind w:firstLine="720"/>
        <w:jc w:val="both"/>
      </w:pPr>
      <w:r>
        <w:rPr>
          <w:sz w:val="20"/>
          <w:szCs w:val="20"/>
        </w:rPr>
        <w:t>Чтобы открыть глобальный курсор, перед его именем требуется указать ключевое слово GLOBAL. Имя курсора также может быть указано с помощью переменной.</w:t>
      </w:r>
    </w:p>
    <w:p w:rsidR="00D5322F" w:rsidRDefault="00D5322F" w:rsidP="00526887">
      <w:pPr>
        <w:ind w:firstLine="720"/>
        <w:jc w:val="both"/>
      </w:pPr>
      <w:r>
        <w:rPr>
          <w:sz w:val="20"/>
          <w:szCs w:val="20"/>
        </w:rPr>
        <w:t>В конструкции INTO @</w:t>
      </w:r>
      <w:proofErr w:type="spellStart"/>
      <w:r>
        <w:rPr>
          <w:sz w:val="20"/>
          <w:szCs w:val="20"/>
        </w:rPr>
        <w:t>имя_переменной</w:t>
      </w:r>
      <w:proofErr w:type="spellEnd"/>
      <w:r>
        <w:rPr>
          <w:sz w:val="20"/>
          <w:szCs w:val="20"/>
        </w:rPr>
        <w:t xml:space="preserve"> </w:t>
      </w:r>
      <w:proofErr w:type="gramStart"/>
      <w:r>
        <w:rPr>
          <w:sz w:val="20"/>
          <w:szCs w:val="20"/>
        </w:rPr>
        <w:t>[,...</w:t>
      </w:r>
      <w:proofErr w:type="gramEnd"/>
      <w:r>
        <w:rPr>
          <w:sz w:val="20"/>
          <w:szCs w:val="20"/>
        </w:rPr>
        <w:t>n] задается список переменных, в которых будут сохранены соответствующие значения столбцов возвращаемой строки. Порядок указания переменных должен соответствовать порядку столбцов в курсоре, а тип данных переменной – типу данных в столбце курсора. Если конструкция INTO не указана, то поведение команды FETCH будет напоминать поведение команды SELECT – данные выводятся на экран.</w:t>
      </w:r>
    </w:p>
    <w:p w:rsidR="00D5322F" w:rsidRDefault="00D5322F" w:rsidP="00526887">
      <w:pPr>
        <w:ind w:firstLine="720"/>
        <w:jc w:val="both"/>
        <w:rPr>
          <w:b/>
          <w:bCs/>
          <w:sz w:val="20"/>
          <w:szCs w:val="20"/>
        </w:rPr>
      </w:pPr>
    </w:p>
    <w:p w:rsidR="00D5322F" w:rsidRDefault="00D5322F" w:rsidP="00526887">
      <w:pPr>
        <w:ind w:firstLine="720"/>
        <w:jc w:val="both"/>
      </w:pPr>
      <w:r>
        <w:rPr>
          <w:b/>
          <w:bCs/>
          <w:sz w:val="20"/>
          <w:szCs w:val="20"/>
        </w:rPr>
        <w:t>Изменение и удаление данных</w:t>
      </w:r>
    </w:p>
    <w:p w:rsidR="00D5322F" w:rsidRPr="00DC1B67" w:rsidRDefault="00D5322F" w:rsidP="00526887">
      <w:pPr>
        <w:ind w:firstLine="720"/>
        <w:jc w:val="both"/>
        <w:rPr>
          <w:sz w:val="20"/>
          <w:szCs w:val="20"/>
        </w:rPr>
      </w:pPr>
      <w:r>
        <w:rPr>
          <w:sz w:val="20"/>
          <w:szCs w:val="20"/>
        </w:rPr>
        <w:t>Для выполнения изменений с помощью курсора необходимо выполнить команду UPDATE в следующем формате:</w:t>
      </w:r>
    </w:p>
    <w:p w:rsidR="00E11A08" w:rsidRPr="00DC1B67" w:rsidRDefault="00E11A08" w:rsidP="00526887">
      <w:pPr>
        <w:ind w:firstLine="720"/>
        <w:jc w:val="both"/>
      </w:pPr>
    </w:p>
    <w:p w:rsidR="00D5322F" w:rsidRPr="00195B44" w:rsidRDefault="00D5322F" w:rsidP="00526887">
      <w:pPr>
        <w:ind w:firstLine="720"/>
        <w:jc w:val="both"/>
        <w:rPr>
          <w:sz w:val="20"/>
          <w:szCs w:val="20"/>
        </w:rPr>
      </w:pPr>
      <w:r w:rsidRPr="00195B44">
        <w:rPr>
          <w:sz w:val="20"/>
          <w:szCs w:val="20"/>
        </w:rPr>
        <w:t xml:space="preserve">UPDATE </w:t>
      </w:r>
      <w:proofErr w:type="spellStart"/>
      <w:r w:rsidRPr="00195B44">
        <w:rPr>
          <w:sz w:val="20"/>
          <w:szCs w:val="20"/>
        </w:rPr>
        <w:t>имя_таблицы</w:t>
      </w:r>
      <w:proofErr w:type="spellEnd"/>
      <w:r w:rsidRPr="00195B44">
        <w:rPr>
          <w:sz w:val="20"/>
          <w:szCs w:val="20"/>
        </w:rPr>
        <w:t xml:space="preserve"> SET {</w:t>
      </w:r>
      <w:proofErr w:type="spellStart"/>
      <w:r w:rsidRPr="00195B44">
        <w:rPr>
          <w:sz w:val="20"/>
          <w:szCs w:val="20"/>
        </w:rPr>
        <w:t>имя_столбца</w:t>
      </w:r>
      <w:proofErr w:type="spellEnd"/>
      <w:proofErr w:type="gramStart"/>
      <w:r w:rsidRPr="00195B44">
        <w:rPr>
          <w:sz w:val="20"/>
          <w:szCs w:val="20"/>
        </w:rPr>
        <w:t>={</w:t>
      </w:r>
      <w:proofErr w:type="gramEnd"/>
    </w:p>
    <w:p w:rsidR="00D5322F" w:rsidRPr="00195B44" w:rsidRDefault="00D5322F" w:rsidP="00526887">
      <w:pPr>
        <w:ind w:firstLine="720"/>
        <w:jc w:val="both"/>
        <w:rPr>
          <w:sz w:val="20"/>
          <w:szCs w:val="20"/>
          <w:lang w:val="en-US"/>
        </w:rPr>
      </w:pPr>
      <w:r w:rsidRPr="00195B44">
        <w:rPr>
          <w:sz w:val="20"/>
          <w:szCs w:val="20"/>
        </w:rPr>
        <w:t xml:space="preserve">  </w:t>
      </w:r>
      <w:r w:rsidRPr="00195B44">
        <w:rPr>
          <w:sz w:val="20"/>
          <w:szCs w:val="20"/>
          <w:lang w:val="en-US"/>
        </w:rPr>
        <w:t xml:space="preserve">DEFAULT | NULL | </w:t>
      </w:r>
      <w:r w:rsidRPr="00195B44">
        <w:rPr>
          <w:sz w:val="20"/>
          <w:szCs w:val="20"/>
        </w:rPr>
        <w:t>выражение</w:t>
      </w:r>
      <w:r w:rsidRPr="00195B44">
        <w:rPr>
          <w:sz w:val="20"/>
          <w:szCs w:val="20"/>
          <w:lang w:val="en-US"/>
        </w:rPr>
        <w:t>}</w:t>
      </w:r>
      <w:proofErr w:type="gramStart"/>
      <w:r w:rsidRPr="00195B44">
        <w:rPr>
          <w:sz w:val="20"/>
          <w:szCs w:val="20"/>
          <w:lang w:val="en-US"/>
        </w:rPr>
        <w:t>}[</w:t>
      </w:r>
      <w:proofErr w:type="gramEnd"/>
      <w:r w:rsidRPr="00195B44">
        <w:rPr>
          <w:sz w:val="20"/>
          <w:szCs w:val="20"/>
          <w:lang w:val="en-US"/>
        </w:rPr>
        <w:t>,...n]</w:t>
      </w:r>
    </w:p>
    <w:p w:rsidR="00D5322F" w:rsidRPr="00195B44" w:rsidRDefault="00D5322F" w:rsidP="00526887">
      <w:pPr>
        <w:ind w:firstLine="720"/>
        <w:jc w:val="both"/>
        <w:rPr>
          <w:sz w:val="20"/>
          <w:szCs w:val="20"/>
          <w:lang w:val="en-US"/>
        </w:rPr>
      </w:pPr>
      <w:r w:rsidRPr="00195B44">
        <w:rPr>
          <w:sz w:val="20"/>
          <w:szCs w:val="20"/>
          <w:lang w:val="en-US"/>
        </w:rPr>
        <w:t xml:space="preserve">  WHERE CURRENT OF {{[GLOBAL] </w:t>
      </w:r>
      <w:r w:rsidRPr="00195B44">
        <w:rPr>
          <w:sz w:val="20"/>
          <w:szCs w:val="20"/>
        </w:rPr>
        <w:t>имя</w:t>
      </w:r>
      <w:r w:rsidRPr="00195B44">
        <w:rPr>
          <w:sz w:val="20"/>
          <w:szCs w:val="20"/>
          <w:lang w:val="en-US"/>
        </w:rPr>
        <w:t>_</w:t>
      </w:r>
      <w:r w:rsidRPr="00195B44">
        <w:rPr>
          <w:sz w:val="20"/>
          <w:szCs w:val="20"/>
        </w:rPr>
        <w:t>курсора</w:t>
      </w:r>
      <w:r w:rsidRPr="00195B44">
        <w:rPr>
          <w:sz w:val="20"/>
          <w:szCs w:val="20"/>
          <w:lang w:val="en-US"/>
        </w:rPr>
        <w:t>}</w:t>
      </w:r>
    </w:p>
    <w:p w:rsidR="00D5322F" w:rsidRPr="00DC1B67" w:rsidRDefault="00D5322F" w:rsidP="00526887">
      <w:pPr>
        <w:ind w:firstLine="720"/>
        <w:jc w:val="both"/>
        <w:rPr>
          <w:sz w:val="20"/>
          <w:szCs w:val="20"/>
        </w:rPr>
      </w:pPr>
      <w:r w:rsidRPr="00195B44">
        <w:rPr>
          <w:sz w:val="20"/>
          <w:szCs w:val="20"/>
          <w:lang w:val="en-US"/>
        </w:rPr>
        <w:t xml:space="preserve">  </w:t>
      </w:r>
      <w:r w:rsidRPr="00195B44">
        <w:rPr>
          <w:sz w:val="20"/>
          <w:szCs w:val="20"/>
        </w:rPr>
        <w:t>|@</w:t>
      </w:r>
      <w:proofErr w:type="spellStart"/>
      <w:r w:rsidRPr="00195B44">
        <w:rPr>
          <w:sz w:val="20"/>
          <w:szCs w:val="20"/>
        </w:rPr>
        <w:t>имя_переменной_курсора</w:t>
      </w:r>
      <w:proofErr w:type="spellEnd"/>
      <w:r w:rsidRPr="00195B44">
        <w:rPr>
          <w:sz w:val="20"/>
          <w:szCs w:val="20"/>
        </w:rPr>
        <w:t>}</w:t>
      </w:r>
    </w:p>
    <w:p w:rsidR="00E11A08" w:rsidRPr="00DC1B67" w:rsidRDefault="00E11A08" w:rsidP="00526887">
      <w:pPr>
        <w:ind w:firstLine="720"/>
        <w:jc w:val="both"/>
      </w:pPr>
    </w:p>
    <w:p w:rsidR="00D5322F" w:rsidRDefault="00D5322F" w:rsidP="00526887">
      <w:pPr>
        <w:ind w:firstLine="720"/>
        <w:jc w:val="both"/>
      </w:pPr>
      <w:r>
        <w:rPr>
          <w:sz w:val="20"/>
          <w:szCs w:val="20"/>
        </w:rPr>
        <w:lastRenderedPageBreak/>
        <w:t>За одну операцию могут быть изменены несколько столбцов текущей строки курсора, но все они должны принадлежать одной таблице.</w:t>
      </w:r>
    </w:p>
    <w:p w:rsidR="00D5322F" w:rsidRPr="00DC1B67" w:rsidRDefault="00D5322F" w:rsidP="00526887">
      <w:pPr>
        <w:ind w:firstLine="720"/>
        <w:jc w:val="both"/>
        <w:rPr>
          <w:sz w:val="20"/>
          <w:szCs w:val="20"/>
        </w:rPr>
      </w:pPr>
      <w:r>
        <w:rPr>
          <w:sz w:val="20"/>
          <w:szCs w:val="20"/>
        </w:rPr>
        <w:t>Для удаления данных посредством курсора используется команда DELETE в следующем формате:</w:t>
      </w:r>
    </w:p>
    <w:p w:rsidR="00E11A08" w:rsidRPr="00DC1B67" w:rsidRDefault="00E11A08" w:rsidP="00526887">
      <w:pPr>
        <w:ind w:firstLine="720"/>
        <w:jc w:val="both"/>
        <w:rPr>
          <w:sz w:val="20"/>
          <w:szCs w:val="20"/>
        </w:rPr>
      </w:pPr>
    </w:p>
    <w:p w:rsidR="00D5322F" w:rsidRPr="00BA4DB8" w:rsidRDefault="00D5322F" w:rsidP="00526887">
      <w:pPr>
        <w:ind w:firstLine="720"/>
        <w:jc w:val="both"/>
        <w:rPr>
          <w:sz w:val="20"/>
          <w:szCs w:val="20"/>
          <w:lang w:val="en-US"/>
        </w:rPr>
      </w:pPr>
      <w:r w:rsidRPr="00BA4DB8">
        <w:rPr>
          <w:sz w:val="20"/>
          <w:szCs w:val="20"/>
          <w:lang w:val="en-US"/>
        </w:rPr>
        <w:t xml:space="preserve">DELETE </w:t>
      </w:r>
      <w:r w:rsidRPr="00BA4DB8">
        <w:rPr>
          <w:sz w:val="20"/>
          <w:szCs w:val="20"/>
        </w:rPr>
        <w:t>имя</w:t>
      </w:r>
      <w:r w:rsidRPr="00BA4DB8">
        <w:rPr>
          <w:sz w:val="20"/>
          <w:szCs w:val="20"/>
          <w:lang w:val="en-US"/>
        </w:rPr>
        <w:t>_</w:t>
      </w:r>
      <w:r w:rsidRPr="00BA4DB8">
        <w:rPr>
          <w:sz w:val="20"/>
          <w:szCs w:val="20"/>
        </w:rPr>
        <w:t>таблицы</w:t>
      </w:r>
    </w:p>
    <w:p w:rsidR="00D5322F" w:rsidRPr="00BA4DB8" w:rsidRDefault="00D5322F" w:rsidP="00526887">
      <w:pPr>
        <w:ind w:firstLine="720"/>
        <w:jc w:val="both"/>
        <w:rPr>
          <w:sz w:val="20"/>
          <w:szCs w:val="20"/>
          <w:lang w:val="en-US"/>
        </w:rPr>
      </w:pPr>
      <w:r w:rsidRPr="00BA4DB8">
        <w:rPr>
          <w:sz w:val="20"/>
          <w:szCs w:val="20"/>
          <w:lang w:val="en-US"/>
        </w:rPr>
        <w:t xml:space="preserve">  WHERE CURRENT OF {{[GLOBAL] </w:t>
      </w:r>
      <w:r w:rsidRPr="00BA4DB8">
        <w:rPr>
          <w:sz w:val="20"/>
          <w:szCs w:val="20"/>
        </w:rPr>
        <w:t>имя</w:t>
      </w:r>
      <w:r w:rsidRPr="00BA4DB8">
        <w:rPr>
          <w:sz w:val="20"/>
          <w:szCs w:val="20"/>
          <w:lang w:val="en-US"/>
        </w:rPr>
        <w:t>_</w:t>
      </w:r>
      <w:r w:rsidRPr="00BA4DB8">
        <w:rPr>
          <w:sz w:val="20"/>
          <w:szCs w:val="20"/>
        </w:rPr>
        <w:t>курсора</w:t>
      </w:r>
      <w:r w:rsidRPr="00BA4DB8">
        <w:rPr>
          <w:sz w:val="20"/>
          <w:szCs w:val="20"/>
          <w:lang w:val="en-US"/>
        </w:rPr>
        <w:t>}</w:t>
      </w:r>
    </w:p>
    <w:p w:rsidR="00D5322F" w:rsidRPr="00DC1B67" w:rsidRDefault="00D5322F" w:rsidP="00526887">
      <w:pPr>
        <w:ind w:firstLine="720"/>
        <w:jc w:val="both"/>
        <w:rPr>
          <w:sz w:val="20"/>
          <w:szCs w:val="20"/>
        </w:rPr>
      </w:pPr>
      <w:r w:rsidRPr="00BA4DB8">
        <w:rPr>
          <w:sz w:val="20"/>
          <w:szCs w:val="20"/>
          <w:lang w:val="en-US"/>
        </w:rPr>
        <w:t xml:space="preserve">  </w:t>
      </w:r>
      <w:r w:rsidRPr="00BA4DB8">
        <w:rPr>
          <w:sz w:val="20"/>
          <w:szCs w:val="20"/>
        </w:rPr>
        <w:t>|@</w:t>
      </w:r>
      <w:proofErr w:type="spellStart"/>
      <w:r w:rsidRPr="00BA4DB8">
        <w:rPr>
          <w:sz w:val="20"/>
          <w:szCs w:val="20"/>
        </w:rPr>
        <w:t>имя_переменной_курсора</w:t>
      </w:r>
      <w:proofErr w:type="spellEnd"/>
      <w:r w:rsidRPr="00BA4DB8">
        <w:rPr>
          <w:sz w:val="20"/>
          <w:szCs w:val="20"/>
        </w:rPr>
        <w:t>}</w:t>
      </w:r>
    </w:p>
    <w:p w:rsidR="00E11A08" w:rsidRPr="00DC1B67" w:rsidRDefault="00E11A08" w:rsidP="00526887">
      <w:pPr>
        <w:ind w:firstLine="720"/>
        <w:jc w:val="both"/>
        <w:rPr>
          <w:sz w:val="20"/>
          <w:szCs w:val="20"/>
        </w:rPr>
      </w:pPr>
    </w:p>
    <w:p w:rsidR="00D5322F" w:rsidRDefault="00D5322F" w:rsidP="00526887">
      <w:pPr>
        <w:ind w:firstLine="720"/>
        <w:jc w:val="both"/>
      </w:pPr>
      <w:r>
        <w:rPr>
          <w:sz w:val="20"/>
          <w:szCs w:val="20"/>
        </w:rPr>
        <w:t>В результате будет удалена строка, установленная текущей в курсоре.</w:t>
      </w:r>
    </w:p>
    <w:p w:rsidR="00D5322F" w:rsidRDefault="00D5322F" w:rsidP="00526887">
      <w:pPr>
        <w:ind w:firstLine="720"/>
        <w:jc w:val="both"/>
        <w:rPr>
          <w:b/>
          <w:bCs/>
          <w:sz w:val="20"/>
          <w:szCs w:val="20"/>
        </w:rPr>
      </w:pPr>
    </w:p>
    <w:p w:rsidR="00D5322F" w:rsidRPr="00DC1B67" w:rsidRDefault="00D5322F" w:rsidP="00526887">
      <w:pPr>
        <w:ind w:firstLine="720"/>
        <w:jc w:val="both"/>
        <w:rPr>
          <w:b/>
          <w:bCs/>
          <w:sz w:val="20"/>
          <w:szCs w:val="20"/>
        </w:rPr>
      </w:pPr>
      <w:r>
        <w:rPr>
          <w:b/>
          <w:bCs/>
          <w:sz w:val="20"/>
          <w:szCs w:val="20"/>
        </w:rPr>
        <w:t>Закрытие курсора</w:t>
      </w:r>
    </w:p>
    <w:p w:rsidR="002B565A" w:rsidRPr="00DC1B67" w:rsidRDefault="002B565A" w:rsidP="00526887">
      <w:pPr>
        <w:ind w:firstLine="720"/>
        <w:jc w:val="both"/>
      </w:pPr>
    </w:p>
    <w:p w:rsidR="00D5322F" w:rsidRPr="00DC1B67" w:rsidRDefault="00D5322F" w:rsidP="00526887">
      <w:pPr>
        <w:ind w:firstLine="720"/>
        <w:jc w:val="both"/>
        <w:rPr>
          <w:sz w:val="20"/>
          <w:szCs w:val="20"/>
        </w:rPr>
      </w:pPr>
      <w:r w:rsidRPr="00BA4DB8">
        <w:rPr>
          <w:sz w:val="20"/>
          <w:szCs w:val="20"/>
        </w:rPr>
        <w:t>CLOSE {</w:t>
      </w:r>
      <w:proofErr w:type="spellStart"/>
      <w:r w:rsidRPr="00BA4DB8">
        <w:rPr>
          <w:sz w:val="20"/>
          <w:szCs w:val="20"/>
        </w:rPr>
        <w:t>имя_курсора</w:t>
      </w:r>
      <w:proofErr w:type="spellEnd"/>
      <w:r w:rsidRPr="00BA4DB8">
        <w:rPr>
          <w:sz w:val="20"/>
          <w:szCs w:val="20"/>
        </w:rPr>
        <w:t xml:space="preserve"> | @</w:t>
      </w:r>
      <w:proofErr w:type="spellStart"/>
      <w:r w:rsidRPr="00BA4DB8">
        <w:rPr>
          <w:sz w:val="20"/>
          <w:szCs w:val="20"/>
        </w:rPr>
        <w:t>имя_переменной_курсора</w:t>
      </w:r>
      <w:proofErr w:type="spellEnd"/>
      <w:r w:rsidRPr="00BA4DB8">
        <w:rPr>
          <w:sz w:val="20"/>
          <w:szCs w:val="20"/>
        </w:rPr>
        <w:t>}</w:t>
      </w:r>
    </w:p>
    <w:p w:rsidR="002B565A" w:rsidRPr="00DC1B67" w:rsidRDefault="002B565A" w:rsidP="00526887">
      <w:pPr>
        <w:ind w:firstLine="720"/>
        <w:jc w:val="both"/>
      </w:pPr>
    </w:p>
    <w:p w:rsidR="00D5322F" w:rsidRDefault="00D5322F" w:rsidP="00526887">
      <w:pPr>
        <w:ind w:firstLine="720"/>
        <w:jc w:val="both"/>
      </w:pPr>
      <w:r>
        <w:rPr>
          <w:sz w:val="20"/>
          <w:szCs w:val="20"/>
        </w:rPr>
        <w:t>После закрытия курсор становится недоступным для пользователей программы. При закрытии снимаются все блокировки, установленные в процессе его работы. Закрытие может применяться только к открытым курсорам. Закрытый, но не освобожденный курсор может быть повторно открыт. Не допускается закрывать неоткрытый курсор.</w:t>
      </w:r>
    </w:p>
    <w:p w:rsidR="00D5322F" w:rsidRDefault="00D5322F" w:rsidP="00526887">
      <w:pPr>
        <w:ind w:firstLine="720"/>
        <w:jc w:val="both"/>
        <w:rPr>
          <w:b/>
          <w:bCs/>
          <w:sz w:val="20"/>
          <w:szCs w:val="20"/>
        </w:rPr>
      </w:pPr>
    </w:p>
    <w:p w:rsidR="00D5322F" w:rsidRDefault="00D5322F" w:rsidP="00526887">
      <w:pPr>
        <w:ind w:firstLine="720"/>
        <w:jc w:val="both"/>
      </w:pPr>
      <w:r>
        <w:rPr>
          <w:b/>
          <w:bCs/>
          <w:sz w:val="20"/>
          <w:szCs w:val="20"/>
        </w:rPr>
        <w:t>Освобождение курсора</w:t>
      </w:r>
    </w:p>
    <w:p w:rsidR="00D5322F" w:rsidRPr="00DC1B67" w:rsidRDefault="00D5322F" w:rsidP="00526887">
      <w:pPr>
        <w:ind w:firstLine="720"/>
        <w:jc w:val="both"/>
        <w:rPr>
          <w:sz w:val="20"/>
          <w:szCs w:val="20"/>
        </w:rPr>
      </w:pPr>
      <w:r>
        <w:rPr>
          <w:sz w:val="20"/>
          <w:szCs w:val="20"/>
        </w:rPr>
        <w:t>Закрытие курсора необязательно освобождает ассоциированную с ним память. В некоторых реализациях нужно явным образом освободить ее с помощью оператора DEALLOCATE. После освобождения курсора освобождается и память, при этом становится возможным повторное использование имени курсора.</w:t>
      </w:r>
    </w:p>
    <w:p w:rsidR="002B565A" w:rsidRPr="00DC1B67" w:rsidRDefault="002B565A" w:rsidP="00526887">
      <w:pPr>
        <w:ind w:firstLine="720"/>
        <w:jc w:val="both"/>
      </w:pPr>
    </w:p>
    <w:p w:rsidR="00D5322F" w:rsidRPr="00EB3F97" w:rsidRDefault="00D5322F" w:rsidP="00526887">
      <w:pPr>
        <w:ind w:firstLine="720"/>
        <w:jc w:val="both"/>
        <w:rPr>
          <w:sz w:val="20"/>
          <w:szCs w:val="20"/>
          <w:lang w:val="en-US"/>
        </w:rPr>
      </w:pPr>
      <w:r w:rsidRPr="00EB3F97">
        <w:rPr>
          <w:sz w:val="20"/>
          <w:szCs w:val="20"/>
          <w:lang w:val="en-US"/>
        </w:rPr>
        <w:t xml:space="preserve">DEALLOCATE </w:t>
      </w:r>
      <w:proofErr w:type="gramStart"/>
      <w:r w:rsidRPr="00EB3F97">
        <w:rPr>
          <w:sz w:val="20"/>
          <w:szCs w:val="20"/>
          <w:lang w:val="en-US"/>
        </w:rPr>
        <w:t xml:space="preserve">{ </w:t>
      </w:r>
      <w:r w:rsidRPr="00EB3F97">
        <w:rPr>
          <w:sz w:val="20"/>
          <w:szCs w:val="20"/>
        </w:rPr>
        <w:t>имя</w:t>
      </w:r>
      <w:proofErr w:type="gramEnd"/>
      <w:r w:rsidRPr="00EB3F97">
        <w:rPr>
          <w:sz w:val="20"/>
          <w:szCs w:val="20"/>
          <w:lang w:val="en-US"/>
        </w:rPr>
        <w:t>_</w:t>
      </w:r>
      <w:r w:rsidRPr="00EB3F97">
        <w:rPr>
          <w:sz w:val="20"/>
          <w:szCs w:val="20"/>
        </w:rPr>
        <w:t>курсора</w:t>
      </w:r>
      <w:r w:rsidRPr="00EB3F97">
        <w:rPr>
          <w:sz w:val="20"/>
          <w:szCs w:val="20"/>
          <w:lang w:val="en-US"/>
        </w:rPr>
        <w:t xml:space="preserve"> |</w:t>
      </w:r>
    </w:p>
    <w:p w:rsidR="00D5322F" w:rsidRPr="00EB3F97" w:rsidRDefault="00D5322F" w:rsidP="00526887">
      <w:pPr>
        <w:ind w:firstLine="720"/>
        <w:jc w:val="both"/>
        <w:rPr>
          <w:sz w:val="20"/>
          <w:szCs w:val="20"/>
          <w:lang w:val="en-US"/>
        </w:rPr>
      </w:pPr>
      <w:r w:rsidRPr="00EB3F97">
        <w:rPr>
          <w:sz w:val="20"/>
          <w:szCs w:val="20"/>
          <w:lang w:val="en-US"/>
        </w:rPr>
        <w:t>  @</w:t>
      </w:r>
      <w:r w:rsidRPr="00EB3F97">
        <w:rPr>
          <w:sz w:val="20"/>
          <w:szCs w:val="20"/>
        </w:rPr>
        <w:t>имя</w:t>
      </w:r>
      <w:r w:rsidRPr="00EB3F97">
        <w:rPr>
          <w:sz w:val="20"/>
          <w:szCs w:val="20"/>
          <w:lang w:val="en-US"/>
        </w:rPr>
        <w:t>_</w:t>
      </w:r>
      <w:r w:rsidRPr="00EB3F97">
        <w:rPr>
          <w:sz w:val="20"/>
          <w:szCs w:val="20"/>
        </w:rPr>
        <w:t>переменной</w:t>
      </w:r>
      <w:r w:rsidRPr="00EB3F97">
        <w:rPr>
          <w:sz w:val="20"/>
          <w:szCs w:val="20"/>
          <w:lang w:val="en-US"/>
        </w:rPr>
        <w:t>_</w:t>
      </w:r>
      <w:proofErr w:type="gramStart"/>
      <w:r w:rsidRPr="00EB3F97">
        <w:rPr>
          <w:sz w:val="20"/>
          <w:szCs w:val="20"/>
        </w:rPr>
        <w:t>курсора</w:t>
      </w:r>
      <w:r w:rsidRPr="00EB3F97">
        <w:rPr>
          <w:sz w:val="20"/>
          <w:szCs w:val="20"/>
          <w:lang w:val="en-US"/>
        </w:rPr>
        <w:t xml:space="preserve"> }</w:t>
      </w:r>
      <w:proofErr w:type="gramEnd"/>
    </w:p>
    <w:p w:rsidR="002B565A" w:rsidRPr="002B565A" w:rsidRDefault="002B565A" w:rsidP="00526887">
      <w:pPr>
        <w:ind w:firstLine="720"/>
        <w:jc w:val="both"/>
        <w:rPr>
          <w:lang w:val="en-US"/>
        </w:rPr>
      </w:pPr>
    </w:p>
    <w:p w:rsidR="00D5322F" w:rsidRPr="00DC1B67" w:rsidRDefault="00D5322F" w:rsidP="00526887">
      <w:pPr>
        <w:ind w:firstLine="720"/>
        <w:jc w:val="both"/>
        <w:rPr>
          <w:sz w:val="20"/>
          <w:szCs w:val="20"/>
        </w:rPr>
      </w:pPr>
      <w:r>
        <w:rPr>
          <w:sz w:val="20"/>
          <w:szCs w:val="20"/>
        </w:rPr>
        <w:t>Для контроля достижения конца курсора рекомендуется применять функцию: @@FETCH_STATUS</w:t>
      </w:r>
    </w:p>
    <w:p w:rsidR="002B565A" w:rsidRPr="00DC1B67" w:rsidRDefault="002B565A" w:rsidP="00526887">
      <w:pPr>
        <w:ind w:firstLine="720"/>
        <w:jc w:val="both"/>
      </w:pPr>
    </w:p>
    <w:p w:rsidR="00D5322F" w:rsidRDefault="00D5322F" w:rsidP="00526887">
      <w:pPr>
        <w:ind w:firstLine="720"/>
        <w:jc w:val="both"/>
      </w:pPr>
      <w:r>
        <w:rPr>
          <w:sz w:val="20"/>
          <w:szCs w:val="20"/>
        </w:rPr>
        <w:t>Функция @@FETCH_STATUS возвращает:</w:t>
      </w:r>
    </w:p>
    <w:p w:rsidR="00D5322F" w:rsidRDefault="00D5322F" w:rsidP="00526887">
      <w:pPr>
        <w:ind w:firstLine="720"/>
        <w:jc w:val="both"/>
      </w:pPr>
      <w:r>
        <w:rPr>
          <w:sz w:val="20"/>
          <w:szCs w:val="20"/>
        </w:rPr>
        <w:t>0, если выборка завершилась успешно;</w:t>
      </w:r>
    </w:p>
    <w:p w:rsidR="00D5322F" w:rsidRDefault="00D5322F" w:rsidP="00526887">
      <w:pPr>
        <w:ind w:firstLine="720"/>
        <w:jc w:val="both"/>
      </w:pPr>
      <w:r>
        <w:rPr>
          <w:sz w:val="20"/>
          <w:szCs w:val="20"/>
        </w:rPr>
        <w:t xml:space="preserve">-1, если выборка завершилась неудачно вследствие попытки выборки строки, находящейся за пределами </w:t>
      </w:r>
      <w:proofErr w:type="gramStart"/>
      <w:r>
        <w:rPr>
          <w:sz w:val="20"/>
          <w:szCs w:val="20"/>
        </w:rPr>
        <w:t>курсора ;</w:t>
      </w:r>
      <w:proofErr w:type="gramEnd"/>
    </w:p>
    <w:p w:rsidR="00D5322F" w:rsidRDefault="00D5322F" w:rsidP="00526887">
      <w:pPr>
        <w:ind w:firstLine="720"/>
        <w:jc w:val="both"/>
      </w:pPr>
      <w:r>
        <w:rPr>
          <w:sz w:val="20"/>
          <w:szCs w:val="20"/>
        </w:rPr>
        <w:t>-2, если выборка завершилась неудачно вследствие попытки обращения к удаленной или измененной строке.</w:t>
      </w:r>
    </w:p>
    <w:p w:rsidR="00D5322F" w:rsidRDefault="00D5322F" w:rsidP="00526887">
      <w:pPr>
        <w:ind w:firstLine="720"/>
        <w:jc w:val="both"/>
        <w:rPr>
          <w:b/>
          <w:bCs/>
          <w:sz w:val="20"/>
          <w:szCs w:val="20"/>
        </w:rPr>
      </w:pPr>
    </w:p>
    <w:p w:rsidR="00D5322F" w:rsidRPr="009B35BA" w:rsidRDefault="00D5322F" w:rsidP="00526887">
      <w:pPr>
        <w:ind w:firstLine="720"/>
        <w:jc w:val="both"/>
        <w:rPr>
          <w:lang w:val="en-US"/>
        </w:rPr>
      </w:pPr>
      <w:r>
        <w:rPr>
          <w:b/>
          <w:bCs/>
          <w:sz w:val="20"/>
          <w:szCs w:val="20"/>
        </w:rPr>
        <w:t>Пример</w:t>
      </w:r>
      <w:r>
        <w:rPr>
          <w:b/>
          <w:bCs/>
          <w:sz w:val="20"/>
          <w:szCs w:val="20"/>
          <w:lang w:val="en-US"/>
        </w:rPr>
        <w:t xml:space="preserve"> 1.</w:t>
      </w:r>
      <w:r>
        <w:rPr>
          <w:sz w:val="20"/>
          <w:szCs w:val="20"/>
          <w:lang w:val="en-US"/>
        </w:rPr>
        <w:t xml:space="preserve"> </w:t>
      </w:r>
      <w:r>
        <w:rPr>
          <w:sz w:val="20"/>
          <w:szCs w:val="20"/>
        </w:rPr>
        <w:t>Объявление</w:t>
      </w:r>
      <w:r>
        <w:rPr>
          <w:sz w:val="20"/>
          <w:szCs w:val="20"/>
          <w:lang w:val="en-US"/>
        </w:rPr>
        <w:t xml:space="preserve"> </w:t>
      </w:r>
      <w:r>
        <w:rPr>
          <w:sz w:val="20"/>
          <w:szCs w:val="20"/>
        </w:rPr>
        <w:t>курсора</w:t>
      </w:r>
      <w:r>
        <w:rPr>
          <w:sz w:val="20"/>
          <w:szCs w:val="20"/>
          <w:lang w:val="en-US"/>
        </w:rPr>
        <w:t>.</w:t>
      </w:r>
    </w:p>
    <w:p w:rsidR="00D5322F" w:rsidRPr="009B35BA" w:rsidRDefault="00D5322F" w:rsidP="00526887">
      <w:pPr>
        <w:ind w:firstLine="720"/>
        <w:jc w:val="both"/>
        <w:rPr>
          <w:lang w:val="en-US"/>
        </w:rPr>
      </w:pPr>
      <w:r>
        <w:rPr>
          <w:sz w:val="20"/>
          <w:szCs w:val="20"/>
          <w:lang w:val="en-US"/>
        </w:rPr>
        <w:t xml:space="preserve">DECLARE </w:t>
      </w:r>
      <w:proofErr w:type="spellStart"/>
      <w:proofErr w:type="gramStart"/>
      <w:r>
        <w:rPr>
          <w:sz w:val="20"/>
          <w:szCs w:val="20"/>
          <w:lang w:val="en-US"/>
        </w:rPr>
        <w:t>abc</w:t>
      </w:r>
      <w:proofErr w:type="spellEnd"/>
      <w:proofErr w:type="gramEnd"/>
      <w:r>
        <w:rPr>
          <w:sz w:val="20"/>
          <w:szCs w:val="20"/>
          <w:lang w:val="en-US"/>
        </w:rPr>
        <w:t xml:space="preserve"> CURSOR SCROLL FOR</w:t>
      </w:r>
    </w:p>
    <w:p w:rsidR="00D5322F" w:rsidRPr="009B35BA" w:rsidRDefault="00D5322F" w:rsidP="00526887">
      <w:pPr>
        <w:ind w:firstLine="720"/>
        <w:jc w:val="both"/>
        <w:rPr>
          <w:lang w:val="en-US"/>
        </w:rPr>
      </w:pPr>
      <w:r>
        <w:rPr>
          <w:sz w:val="20"/>
          <w:szCs w:val="20"/>
          <w:lang w:val="en-US"/>
        </w:rPr>
        <w:t xml:space="preserve">SELECT * FROM </w:t>
      </w:r>
      <w:r>
        <w:rPr>
          <w:sz w:val="20"/>
          <w:szCs w:val="20"/>
        </w:rPr>
        <w:t>Клиент</w:t>
      </w:r>
    </w:p>
    <w:p w:rsidR="00D5322F" w:rsidRPr="009B35BA" w:rsidRDefault="00D5322F" w:rsidP="00526887">
      <w:pPr>
        <w:ind w:firstLine="720"/>
        <w:jc w:val="both"/>
        <w:rPr>
          <w:lang w:val="en-US"/>
        </w:rPr>
      </w:pPr>
      <w:r>
        <w:rPr>
          <w:b/>
          <w:bCs/>
          <w:sz w:val="20"/>
          <w:szCs w:val="20"/>
          <w:lang w:val="en-US"/>
        </w:rPr>
        <w:t> </w:t>
      </w:r>
    </w:p>
    <w:p w:rsidR="00D5322F" w:rsidRDefault="00D5322F" w:rsidP="00526887">
      <w:pPr>
        <w:ind w:firstLine="720"/>
        <w:jc w:val="both"/>
      </w:pPr>
      <w:r>
        <w:rPr>
          <w:b/>
          <w:bCs/>
          <w:sz w:val="20"/>
          <w:szCs w:val="20"/>
        </w:rPr>
        <w:t xml:space="preserve">Пример 2. </w:t>
      </w:r>
      <w:r>
        <w:rPr>
          <w:sz w:val="20"/>
          <w:szCs w:val="20"/>
        </w:rPr>
        <w:t>Использование переменной для объявления курсора.</w:t>
      </w:r>
    </w:p>
    <w:p w:rsidR="00D5322F" w:rsidRPr="009B35BA" w:rsidRDefault="00D5322F" w:rsidP="00526887">
      <w:pPr>
        <w:ind w:firstLine="720"/>
        <w:jc w:val="both"/>
        <w:rPr>
          <w:lang w:val="en-US"/>
        </w:rPr>
      </w:pPr>
      <w:r>
        <w:rPr>
          <w:sz w:val="20"/>
          <w:szCs w:val="20"/>
          <w:lang w:val="en-US"/>
        </w:rPr>
        <w:t>DECLARE @</w:t>
      </w:r>
      <w:proofErr w:type="spellStart"/>
      <w:r>
        <w:rPr>
          <w:sz w:val="20"/>
          <w:szCs w:val="20"/>
          <w:lang w:val="en-US"/>
        </w:rPr>
        <w:t>MyCursor</w:t>
      </w:r>
      <w:proofErr w:type="spellEnd"/>
      <w:r>
        <w:rPr>
          <w:sz w:val="20"/>
          <w:szCs w:val="20"/>
          <w:lang w:val="en-US"/>
        </w:rPr>
        <w:t xml:space="preserve"> CURSOR</w:t>
      </w:r>
    </w:p>
    <w:p w:rsidR="00D5322F" w:rsidRPr="009B35BA" w:rsidRDefault="00D5322F" w:rsidP="00526887">
      <w:pPr>
        <w:ind w:firstLine="720"/>
        <w:jc w:val="both"/>
        <w:rPr>
          <w:lang w:val="en-US"/>
        </w:rPr>
      </w:pPr>
      <w:r>
        <w:rPr>
          <w:sz w:val="20"/>
          <w:szCs w:val="20"/>
          <w:lang w:val="en-US"/>
        </w:rPr>
        <w:t>SET @</w:t>
      </w:r>
      <w:proofErr w:type="spellStart"/>
      <w:r>
        <w:rPr>
          <w:sz w:val="20"/>
          <w:szCs w:val="20"/>
          <w:lang w:val="en-US"/>
        </w:rPr>
        <w:t>MyCursor</w:t>
      </w:r>
      <w:proofErr w:type="spellEnd"/>
      <w:r>
        <w:rPr>
          <w:sz w:val="20"/>
          <w:szCs w:val="20"/>
          <w:lang w:val="en-US"/>
        </w:rPr>
        <w:t>=CURSOR LOCAL SCROLL FOR</w:t>
      </w:r>
    </w:p>
    <w:p w:rsidR="00D5322F" w:rsidRDefault="00D5322F" w:rsidP="00526887">
      <w:pPr>
        <w:ind w:firstLine="720"/>
        <w:jc w:val="both"/>
      </w:pPr>
      <w:r>
        <w:rPr>
          <w:sz w:val="20"/>
          <w:szCs w:val="20"/>
        </w:rPr>
        <w:t>SELECT * FROM Клиент</w:t>
      </w:r>
    </w:p>
    <w:p w:rsidR="00D5322F" w:rsidRDefault="00D5322F" w:rsidP="00526887">
      <w:pPr>
        <w:ind w:firstLine="720"/>
        <w:jc w:val="both"/>
      </w:pPr>
      <w:r>
        <w:rPr>
          <w:b/>
          <w:bCs/>
          <w:sz w:val="20"/>
          <w:szCs w:val="20"/>
        </w:rPr>
        <w:t>Пример 3.</w:t>
      </w:r>
      <w:r>
        <w:rPr>
          <w:sz w:val="20"/>
          <w:szCs w:val="20"/>
        </w:rPr>
        <w:t xml:space="preserve"> Объявление и открытие курсора.</w:t>
      </w:r>
    </w:p>
    <w:p w:rsidR="00D5322F" w:rsidRPr="009B35BA" w:rsidRDefault="00D5322F" w:rsidP="00526887">
      <w:pPr>
        <w:ind w:firstLine="720"/>
        <w:jc w:val="both"/>
        <w:rPr>
          <w:lang w:val="en-US"/>
        </w:rPr>
      </w:pPr>
      <w:r>
        <w:rPr>
          <w:sz w:val="20"/>
          <w:szCs w:val="20"/>
          <w:lang w:val="en-US"/>
        </w:rPr>
        <w:t xml:space="preserve">DECLARE </w:t>
      </w:r>
      <w:proofErr w:type="spellStart"/>
      <w:proofErr w:type="gramStart"/>
      <w:r>
        <w:rPr>
          <w:sz w:val="20"/>
          <w:szCs w:val="20"/>
          <w:lang w:val="en-US"/>
        </w:rPr>
        <w:t>abc</w:t>
      </w:r>
      <w:proofErr w:type="spellEnd"/>
      <w:proofErr w:type="gramEnd"/>
      <w:r>
        <w:rPr>
          <w:sz w:val="20"/>
          <w:szCs w:val="20"/>
          <w:lang w:val="en-US"/>
        </w:rPr>
        <w:t xml:space="preserve"> CURSOR GLOBAL SCROLL FOR</w:t>
      </w:r>
    </w:p>
    <w:p w:rsidR="00D5322F" w:rsidRPr="009B35BA" w:rsidRDefault="00D5322F" w:rsidP="00526887">
      <w:pPr>
        <w:ind w:firstLine="720"/>
        <w:jc w:val="both"/>
        <w:rPr>
          <w:lang w:val="en-US"/>
        </w:rPr>
      </w:pPr>
      <w:r>
        <w:rPr>
          <w:sz w:val="20"/>
          <w:szCs w:val="20"/>
          <w:lang w:val="en-US"/>
        </w:rPr>
        <w:t xml:space="preserve">SELECT * FROM </w:t>
      </w:r>
      <w:r>
        <w:rPr>
          <w:sz w:val="20"/>
          <w:szCs w:val="20"/>
        </w:rPr>
        <w:t>Клиент</w:t>
      </w:r>
    </w:p>
    <w:p w:rsidR="00D5322F" w:rsidRPr="009B35BA" w:rsidRDefault="00D5322F" w:rsidP="00526887">
      <w:pPr>
        <w:ind w:firstLine="720"/>
        <w:jc w:val="both"/>
        <w:rPr>
          <w:lang w:val="en-US"/>
        </w:rPr>
      </w:pPr>
      <w:r>
        <w:rPr>
          <w:sz w:val="20"/>
          <w:szCs w:val="20"/>
          <w:lang w:val="en-US"/>
        </w:rPr>
        <w:t xml:space="preserve">OPEN </w:t>
      </w:r>
      <w:proofErr w:type="spellStart"/>
      <w:proofErr w:type="gramStart"/>
      <w:r>
        <w:rPr>
          <w:sz w:val="20"/>
          <w:szCs w:val="20"/>
          <w:lang w:val="en-US"/>
        </w:rPr>
        <w:t>abc</w:t>
      </w:r>
      <w:proofErr w:type="spellEnd"/>
      <w:proofErr w:type="gramEnd"/>
    </w:p>
    <w:p w:rsidR="00D5322F" w:rsidRPr="009B35BA" w:rsidRDefault="00D5322F" w:rsidP="00526887">
      <w:pPr>
        <w:ind w:firstLine="720"/>
        <w:jc w:val="both"/>
        <w:rPr>
          <w:lang w:val="en-US"/>
        </w:rPr>
      </w:pPr>
      <w:r>
        <w:rPr>
          <w:b/>
          <w:bCs/>
          <w:sz w:val="20"/>
          <w:szCs w:val="20"/>
          <w:lang w:val="en-US"/>
        </w:rPr>
        <w:t> </w:t>
      </w:r>
    </w:p>
    <w:p w:rsidR="00D5322F" w:rsidRDefault="00D5322F" w:rsidP="00526887">
      <w:pPr>
        <w:ind w:firstLine="720"/>
        <w:jc w:val="both"/>
      </w:pPr>
      <w:r>
        <w:rPr>
          <w:b/>
          <w:bCs/>
          <w:sz w:val="20"/>
          <w:szCs w:val="20"/>
        </w:rPr>
        <w:t>Пример</w:t>
      </w:r>
      <w:r>
        <w:rPr>
          <w:b/>
          <w:bCs/>
          <w:sz w:val="20"/>
          <w:szCs w:val="20"/>
          <w:lang w:val="en-US"/>
        </w:rPr>
        <w:t xml:space="preserve"> 4. </w:t>
      </w:r>
      <w:r>
        <w:rPr>
          <w:sz w:val="20"/>
          <w:szCs w:val="20"/>
        </w:rPr>
        <w:t xml:space="preserve">Использование переменной для </w:t>
      </w:r>
      <w:proofErr w:type="spellStart"/>
      <w:r>
        <w:rPr>
          <w:sz w:val="20"/>
          <w:szCs w:val="20"/>
        </w:rPr>
        <w:t>переприсваивания</w:t>
      </w:r>
      <w:proofErr w:type="spellEnd"/>
      <w:r>
        <w:rPr>
          <w:sz w:val="20"/>
          <w:szCs w:val="20"/>
        </w:rPr>
        <w:t xml:space="preserve"> курсора.</w:t>
      </w:r>
    </w:p>
    <w:p w:rsidR="00D5322F" w:rsidRPr="009B35BA" w:rsidRDefault="00D5322F" w:rsidP="00526887">
      <w:pPr>
        <w:ind w:firstLine="720"/>
        <w:jc w:val="both"/>
        <w:rPr>
          <w:lang w:val="en-US"/>
        </w:rPr>
      </w:pPr>
      <w:r>
        <w:rPr>
          <w:sz w:val="20"/>
          <w:szCs w:val="20"/>
          <w:lang w:val="en-US"/>
        </w:rPr>
        <w:t>DECLARE @</w:t>
      </w:r>
      <w:proofErr w:type="spellStart"/>
      <w:r>
        <w:rPr>
          <w:sz w:val="20"/>
          <w:szCs w:val="20"/>
          <w:lang w:val="en-US"/>
        </w:rPr>
        <w:t>MyCursor</w:t>
      </w:r>
      <w:proofErr w:type="spellEnd"/>
      <w:r>
        <w:rPr>
          <w:sz w:val="20"/>
          <w:szCs w:val="20"/>
          <w:lang w:val="en-US"/>
        </w:rPr>
        <w:t xml:space="preserve"> CURSOR</w:t>
      </w:r>
    </w:p>
    <w:p w:rsidR="00D5322F" w:rsidRPr="009B35BA" w:rsidRDefault="00D5322F" w:rsidP="00526887">
      <w:pPr>
        <w:ind w:firstLine="720"/>
        <w:jc w:val="both"/>
        <w:rPr>
          <w:lang w:val="en-US"/>
        </w:rPr>
      </w:pPr>
      <w:r>
        <w:rPr>
          <w:sz w:val="20"/>
          <w:szCs w:val="20"/>
          <w:lang w:val="en-US"/>
        </w:rPr>
        <w:t>SET @</w:t>
      </w:r>
      <w:proofErr w:type="spellStart"/>
      <w:r>
        <w:rPr>
          <w:sz w:val="20"/>
          <w:szCs w:val="20"/>
          <w:lang w:val="en-US"/>
        </w:rPr>
        <w:t>MyCursor</w:t>
      </w:r>
      <w:proofErr w:type="spellEnd"/>
      <w:r>
        <w:rPr>
          <w:sz w:val="20"/>
          <w:szCs w:val="20"/>
          <w:lang w:val="en-US"/>
        </w:rPr>
        <w:t>=</w:t>
      </w:r>
      <w:proofErr w:type="spellStart"/>
      <w:proofErr w:type="gramStart"/>
      <w:r>
        <w:rPr>
          <w:sz w:val="20"/>
          <w:szCs w:val="20"/>
          <w:lang w:val="en-US"/>
        </w:rPr>
        <w:t>abc</w:t>
      </w:r>
      <w:proofErr w:type="spellEnd"/>
      <w:proofErr w:type="gramEnd"/>
    </w:p>
    <w:p w:rsidR="00D5322F" w:rsidRPr="009B35BA" w:rsidRDefault="00D5322F" w:rsidP="00526887">
      <w:pPr>
        <w:ind w:firstLine="720"/>
        <w:jc w:val="both"/>
        <w:rPr>
          <w:lang w:val="en-US"/>
        </w:rPr>
      </w:pPr>
      <w:r>
        <w:rPr>
          <w:b/>
          <w:bCs/>
          <w:sz w:val="20"/>
          <w:szCs w:val="20"/>
          <w:lang w:val="en-US"/>
        </w:rPr>
        <w:t> </w:t>
      </w:r>
    </w:p>
    <w:p w:rsidR="00D5322F" w:rsidRDefault="00D5322F" w:rsidP="00526887">
      <w:pPr>
        <w:ind w:firstLine="720"/>
        <w:jc w:val="both"/>
      </w:pPr>
      <w:r>
        <w:rPr>
          <w:b/>
          <w:bCs/>
          <w:sz w:val="20"/>
          <w:szCs w:val="20"/>
        </w:rPr>
        <w:t>Пример 5</w:t>
      </w:r>
      <w:r>
        <w:rPr>
          <w:sz w:val="20"/>
          <w:szCs w:val="20"/>
        </w:rPr>
        <w:t>. Разработать курсор для вывода списка фирм и клиентов из Москвы.</w:t>
      </w:r>
    </w:p>
    <w:p w:rsidR="00D5322F" w:rsidRPr="009B35BA" w:rsidRDefault="00D5322F" w:rsidP="00526887">
      <w:pPr>
        <w:ind w:firstLine="720"/>
        <w:jc w:val="both"/>
        <w:rPr>
          <w:lang w:val="en-US"/>
        </w:rPr>
      </w:pPr>
      <w:r>
        <w:rPr>
          <w:sz w:val="20"/>
          <w:szCs w:val="20"/>
          <w:lang w:val="en-US"/>
        </w:rPr>
        <w:t>DECLARE</w:t>
      </w:r>
      <w:proofErr w:type="gramStart"/>
      <w:r>
        <w:rPr>
          <w:sz w:val="20"/>
          <w:szCs w:val="20"/>
          <w:lang w:val="en-US"/>
        </w:rPr>
        <w:t>  @firm</w:t>
      </w:r>
      <w:proofErr w:type="gramEnd"/>
      <w:r>
        <w:rPr>
          <w:sz w:val="20"/>
          <w:szCs w:val="20"/>
          <w:lang w:val="en-US"/>
        </w:rPr>
        <w:t>    VARCHAR(50),</w:t>
      </w:r>
    </w:p>
    <w:p w:rsidR="00D5322F" w:rsidRPr="009B35BA" w:rsidRDefault="00D5322F" w:rsidP="00526887">
      <w:pPr>
        <w:ind w:firstLine="720"/>
        <w:jc w:val="both"/>
        <w:rPr>
          <w:lang w:val="en-US"/>
        </w:rPr>
      </w:pPr>
      <w:r>
        <w:rPr>
          <w:sz w:val="20"/>
          <w:szCs w:val="20"/>
          <w:lang w:val="en-US"/>
        </w:rPr>
        <w:t xml:space="preserve">         @fam     </w:t>
      </w:r>
      <w:proofErr w:type="gramStart"/>
      <w:r>
        <w:rPr>
          <w:sz w:val="20"/>
          <w:szCs w:val="20"/>
          <w:lang w:val="en-US"/>
        </w:rPr>
        <w:t>VARCHAR(</w:t>
      </w:r>
      <w:proofErr w:type="gramEnd"/>
      <w:r>
        <w:rPr>
          <w:sz w:val="20"/>
          <w:szCs w:val="20"/>
          <w:lang w:val="en-US"/>
        </w:rPr>
        <w:t>50),</w:t>
      </w:r>
    </w:p>
    <w:p w:rsidR="00D5322F" w:rsidRPr="009B35BA" w:rsidRDefault="00D5322F" w:rsidP="00526887">
      <w:pPr>
        <w:ind w:firstLine="720"/>
        <w:jc w:val="both"/>
        <w:rPr>
          <w:lang w:val="en-US"/>
        </w:rPr>
      </w:pPr>
      <w:r>
        <w:rPr>
          <w:sz w:val="20"/>
          <w:szCs w:val="20"/>
          <w:lang w:val="en-US"/>
        </w:rPr>
        <w:t xml:space="preserve">         @message </w:t>
      </w:r>
      <w:proofErr w:type="gramStart"/>
      <w:r>
        <w:rPr>
          <w:sz w:val="20"/>
          <w:szCs w:val="20"/>
          <w:lang w:val="en-US"/>
        </w:rPr>
        <w:t>VARCHAR(</w:t>
      </w:r>
      <w:proofErr w:type="gramEnd"/>
      <w:r>
        <w:rPr>
          <w:sz w:val="20"/>
          <w:szCs w:val="20"/>
          <w:lang w:val="en-US"/>
        </w:rPr>
        <w:t>80)</w:t>
      </w:r>
    </w:p>
    <w:p w:rsidR="00D5322F" w:rsidRPr="009B35BA" w:rsidRDefault="00D5322F" w:rsidP="00526887">
      <w:pPr>
        <w:ind w:firstLine="720"/>
        <w:jc w:val="both"/>
        <w:rPr>
          <w:lang w:val="en-US"/>
        </w:rPr>
      </w:pPr>
      <w:r>
        <w:rPr>
          <w:sz w:val="20"/>
          <w:szCs w:val="20"/>
          <w:lang w:val="en-US"/>
        </w:rPr>
        <w:t xml:space="preserve">PRINT ' </w:t>
      </w:r>
      <w:r>
        <w:rPr>
          <w:sz w:val="20"/>
          <w:szCs w:val="20"/>
        </w:rPr>
        <w:t>Список</w:t>
      </w:r>
      <w:r>
        <w:rPr>
          <w:sz w:val="20"/>
          <w:szCs w:val="20"/>
          <w:lang w:val="en-US"/>
        </w:rPr>
        <w:t xml:space="preserve"> </w:t>
      </w:r>
      <w:r>
        <w:rPr>
          <w:sz w:val="20"/>
          <w:szCs w:val="20"/>
        </w:rPr>
        <w:t>клиентов</w:t>
      </w:r>
      <w:r>
        <w:rPr>
          <w:sz w:val="20"/>
          <w:szCs w:val="20"/>
          <w:lang w:val="en-US"/>
        </w:rPr>
        <w:t>'</w:t>
      </w:r>
    </w:p>
    <w:p w:rsidR="00D5322F" w:rsidRPr="009B35BA" w:rsidRDefault="00D5322F" w:rsidP="00526887">
      <w:pPr>
        <w:ind w:firstLine="720"/>
        <w:jc w:val="both"/>
        <w:rPr>
          <w:lang w:val="en-US"/>
        </w:rPr>
      </w:pPr>
      <w:r>
        <w:rPr>
          <w:sz w:val="20"/>
          <w:szCs w:val="20"/>
          <w:lang w:val="en-US"/>
        </w:rPr>
        <w:t xml:space="preserve">DECLARE </w:t>
      </w:r>
      <w:proofErr w:type="spellStart"/>
      <w:r>
        <w:rPr>
          <w:sz w:val="20"/>
          <w:szCs w:val="20"/>
          <w:lang w:val="en-US"/>
        </w:rPr>
        <w:t>klient_cursor</w:t>
      </w:r>
      <w:proofErr w:type="spellEnd"/>
      <w:r>
        <w:rPr>
          <w:sz w:val="20"/>
          <w:szCs w:val="20"/>
          <w:lang w:val="en-US"/>
        </w:rPr>
        <w:t xml:space="preserve"> CURSOR LOCAL FOR</w:t>
      </w:r>
    </w:p>
    <w:p w:rsidR="00D5322F" w:rsidRDefault="00D5322F" w:rsidP="00526887">
      <w:pPr>
        <w:ind w:firstLine="720"/>
        <w:jc w:val="both"/>
      </w:pPr>
      <w:r>
        <w:rPr>
          <w:sz w:val="20"/>
          <w:szCs w:val="20"/>
          <w:lang w:val="en-US"/>
        </w:rPr>
        <w:t xml:space="preserve">    </w:t>
      </w:r>
      <w:r>
        <w:rPr>
          <w:sz w:val="20"/>
          <w:szCs w:val="20"/>
        </w:rPr>
        <w:t>SELECT Фирма, Фамилия</w:t>
      </w:r>
    </w:p>
    <w:p w:rsidR="00D5322F" w:rsidRDefault="00D5322F" w:rsidP="00526887">
      <w:pPr>
        <w:ind w:firstLine="720"/>
        <w:jc w:val="both"/>
      </w:pPr>
      <w:r>
        <w:rPr>
          <w:sz w:val="20"/>
          <w:szCs w:val="20"/>
        </w:rPr>
        <w:t>    FROM Клиент</w:t>
      </w:r>
    </w:p>
    <w:p w:rsidR="00D5322F" w:rsidRDefault="00D5322F" w:rsidP="00526887">
      <w:pPr>
        <w:ind w:firstLine="720"/>
        <w:jc w:val="both"/>
      </w:pPr>
      <w:r>
        <w:rPr>
          <w:sz w:val="20"/>
          <w:szCs w:val="20"/>
        </w:rPr>
        <w:t>    WHERE Город='Москва'</w:t>
      </w:r>
    </w:p>
    <w:p w:rsidR="00D5322F" w:rsidRPr="009B35BA" w:rsidRDefault="00D5322F" w:rsidP="00526887">
      <w:pPr>
        <w:ind w:firstLine="720"/>
        <w:jc w:val="both"/>
        <w:rPr>
          <w:lang w:val="en-US"/>
        </w:rPr>
      </w:pPr>
      <w:r>
        <w:rPr>
          <w:sz w:val="20"/>
          <w:szCs w:val="20"/>
        </w:rPr>
        <w:t xml:space="preserve">    </w:t>
      </w:r>
      <w:r>
        <w:rPr>
          <w:sz w:val="20"/>
          <w:szCs w:val="20"/>
          <w:lang w:val="en-US"/>
        </w:rPr>
        <w:t xml:space="preserve">ORDER BY </w:t>
      </w:r>
      <w:r>
        <w:rPr>
          <w:sz w:val="20"/>
          <w:szCs w:val="20"/>
        </w:rPr>
        <w:t>Фирма</w:t>
      </w:r>
      <w:r>
        <w:rPr>
          <w:sz w:val="20"/>
          <w:szCs w:val="20"/>
          <w:lang w:val="en-US"/>
        </w:rPr>
        <w:t xml:space="preserve">, </w:t>
      </w:r>
      <w:r>
        <w:rPr>
          <w:sz w:val="20"/>
          <w:szCs w:val="20"/>
        </w:rPr>
        <w:t>Фамилия</w:t>
      </w:r>
    </w:p>
    <w:p w:rsidR="00D5322F" w:rsidRPr="009B35BA" w:rsidRDefault="00D5322F" w:rsidP="00526887">
      <w:pPr>
        <w:ind w:firstLine="720"/>
        <w:jc w:val="both"/>
        <w:rPr>
          <w:lang w:val="en-US"/>
        </w:rPr>
      </w:pPr>
      <w:r>
        <w:rPr>
          <w:sz w:val="20"/>
          <w:szCs w:val="20"/>
          <w:lang w:val="en-US"/>
        </w:rPr>
        <w:t> </w:t>
      </w:r>
    </w:p>
    <w:p w:rsidR="00D5322F" w:rsidRPr="009B35BA" w:rsidRDefault="00D5322F" w:rsidP="00526887">
      <w:pPr>
        <w:ind w:firstLine="720"/>
        <w:jc w:val="both"/>
        <w:rPr>
          <w:lang w:val="en-US"/>
        </w:rPr>
      </w:pPr>
      <w:r>
        <w:rPr>
          <w:sz w:val="20"/>
          <w:szCs w:val="20"/>
          <w:lang w:val="en-US"/>
        </w:rPr>
        <w:t xml:space="preserve">OPEN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 xml:space="preserve">FETCH NEXT FROM </w:t>
      </w:r>
      <w:proofErr w:type="spellStart"/>
      <w:r>
        <w:rPr>
          <w:sz w:val="20"/>
          <w:szCs w:val="20"/>
          <w:lang w:val="en-US"/>
        </w:rPr>
        <w:t>klient_cursor</w:t>
      </w:r>
      <w:proofErr w:type="spellEnd"/>
      <w:r>
        <w:rPr>
          <w:sz w:val="20"/>
          <w:szCs w:val="20"/>
          <w:lang w:val="en-US"/>
        </w:rPr>
        <w:t xml:space="preserve"> INTO @firm, </w:t>
      </w:r>
      <w:proofErr w:type="gramStart"/>
      <w:r>
        <w:rPr>
          <w:sz w:val="20"/>
          <w:szCs w:val="20"/>
          <w:lang w:val="en-US"/>
        </w:rPr>
        <w:t>@fam</w:t>
      </w:r>
      <w:proofErr w:type="gramEnd"/>
    </w:p>
    <w:p w:rsidR="00D5322F" w:rsidRPr="009B35BA" w:rsidRDefault="00D5322F" w:rsidP="00526887">
      <w:pPr>
        <w:ind w:firstLine="720"/>
        <w:jc w:val="both"/>
        <w:rPr>
          <w:lang w:val="en-US"/>
        </w:rPr>
      </w:pPr>
      <w:r>
        <w:rPr>
          <w:sz w:val="20"/>
          <w:szCs w:val="20"/>
          <w:lang w:val="en-US"/>
        </w:rPr>
        <w:t>WHILE @@FETCH_STATUS=0</w:t>
      </w:r>
    </w:p>
    <w:p w:rsidR="00D5322F" w:rsidRPr="009B35BA" w:rsidRDefault="00D5322F" w:rsidP="00526887">
      <w:pPr>
        <w:ind w:firstLine="720"/>
        <w:jc w:val="both"/>
        <w:rPr>
          <w:lang w:val="en-US"/>
        </w:rPr>
      </w:pPr>
      <w:r>
        <w:rPr>
          <w:sz w:val="20"/>
          <w:szCs w:val="20"/>
          <w:lang w:val="en-US"/>
        </w:rPr>
        <w:t>BEGIN</w:t>
      </w:r>
    </w:p>
    <w:p w:rsidR="00D5322F" w:rsidRPr="009B35BA" w:rsidRDefault="00D5322F" w:rsidP="00526887">
      <w:pPr>
        <w:ind w:firstLine="720"/>
        <w:jc w:val="both"/>
        <w:rPr>
          <w:lang w:val="en-US"/>
        </w:rPr>
      </w:pPr>
      <w:r>
        <w:rPr>
          <w:sz w:val="20"/>
          <w:szCs w:val="20"/>
          <w:lang w:val="en-US"/>
        </w:rPr>
        <w:t>    SELECT @message='</w:t>
      </w:r>
      <w:r>
        <w:rPr>
          <w:sz w:val="20"/>
          <w:szCs w:val="20"/>
        </w:rPr>
        <w:t>Клиент</w:t>
      </w:r>
      <w:r>
        <w:rPr>
          <w:sz w:val="20"/>
          <w:szCs w:val="20"/>
          <w:lang w:val="en-US"/>
        </w:rPr>
        <w:t xml:space="preserve"> '+@fam+</w:t>
      </w:r>
    </w:p>
    <w:p w:rsidR="00D5322F" w:rsidRPr="009B35BA" w:rsidRDefault="00D5322F" w:rsidP="00526887">
      <w:pPr>
        <w:ind w:firstLine="720"/>
        <w:jc w:val="both"/>
        <w:rPr>
          <w:lang w:val="en-US"/>
        </w:rPr>
      </w:pPr>
      <w:r>
        <w:rPr>
          <w:sz w:val="20"/>
          <w:szCs w:val="20"/>
          <w:lang w:val="en-US"/>
        </w:rPr>
        <w:lastRenderedPageBreak/>
        <w:t xml:space="preserve">                    </w:t>
      </w:r>
      <w:proofErr w:type="gramStart"/>
      <w:r>
        <w:rPr>
          <w:sz w:val="20"/>
          <w:szCs w:val="20"/>
          <w:lang w:val="en-US"/>
        </w:rPr>
        <w:t xml:space="preserve">' </w:t>
      </w:r>
      <w:r>
        <w:rPr>
          <w:sz w:val="20"/>
          <w:szCs w:val="20"/>
        </w:rPr>
        <w:t>Фирма</w:t>
      </w:r>
      <w:proofErr w:type="gramEnd"/>
      <w:r>
        <w:rPr>
          <w:sz w:val="20"/>
          <w:szCs w:val="20"/>
          <w:lang w:val="en-US"/>
        </w:rPr>
        <w:t xml:space="preserve"> '+ @firm</w:t>
      </w:r>
    </w:p>
    <w:p w:rsidR="00D5322F" w:rsidRPr="009B35BA" w:rsidRDefault="00D5322F" w:rsidP="00526887">
      <w:pPr>
        <w:ind w:firstLine="720"/>
        <w:jc w:val="both"/>
        <w:rPr>
          <w:lang w:val="en-US"/>
        </w:rPr>
      </w:pPr>
      <w:r>
        <w:rPr>
          <w:sz w:val="20"/>
          <w:szCs w:val="20"/>
          <w:lang w:val="en-US"/>
        </w:rPr>
        <w:t>    PRINT @message</w:t>
      </w:r>
    </w:p>
    <w:p w:rsidR="00D5322F" w:rsidRPr="009B35BA" w:rsidRDefault="00D5322F" w:rsidP="00526887">
      <w:pPr>
        <w:ind w:firstLine="720"/>
        <w:jc w:val="both"/>
        <w:rPr>
          <w:lang w:val="en-US"/>
        </w:rPr>
      </w:pPr>
      <w:r>
        <w:rPr>
          <w:sz w:val="20"/>
          <w:szCs w:val="20"/>
          <w:lang w:val="en-US"/>
        </w:rPr>
        <w:t> </w:t>
      </w:r>
    </w:p>
    <w:p w:rsidR="00D5322F" w:rsidRDefault="00D5322F" w:rsidP="00526887">
      <w:pPr>
        <w:ind w:firstLine="720"/>
        <w:jc w:val="both"/>
      </w:pPr>
      <w:r>
        <w:rPr>
          <w:sz w:val="20"/>
          <w:szCs w:val="20"/>
        </w:rPr>
        <w:t>-- переход к следующему клиенту--</w:t>
      </w:r>
    </w:p>
    <w:p w:rsidR="00D5322F" w:rsidRDefault="00D5322F" w:rsidP="00526887">
      <w:pPr>
        <w:ind w:firstLine="720"/>
        <w:jc w:val="both"/>
      </w:pPr>
      <w:r>
        <w:rPr>
          <w:sz w:val="20"/>
          <w:szCs w:val="20"/>
        </w:rPr>
        <w:t> </w:t>
      </w:r>
    </w:p>
    <w:p w:rsidR="00D5322F" w:rsidRDefault="00D5322F" w:rsidP="00526887">
      <w:pPr>
        <w:ind w:firstLine="720"/>
        <w:jc w:val="both"/>
      </w:pPr>
      <w:r>
        <w:rPr>
          <w:sz w:val="20"/>
          <w:szCs w:val="20"/>
        </w:rPr>
        <w:t xml:space="preserve">    FETCH NEXT FROM </w:t>
      </w:r>
      <w:proofErr w:type="spellStart"/>
      <w:r>
        <w:rPr>
          <w:sz w:val="20"/>
          <w:szCs w:val="20"/>
        </w:rPr>
        <w:t>klient_cursor</w:t>
      </w:r>
      <w:proofErr w:type="spellEnd"/>
    </w:p>
    <w:p w:rsidR="00D5322F" w:rsidRPr="009B35BA" w:rsidRDefault="00D5322F" w:rsidP="00526887">
      <w:pPr>
        <w:ind w:firstLine="720"/>
        <w:jc w:val="both"/>
        <w:rPr>
          <w:lang w:val="en-US"/>
        </w:rPr>
      </w:pPr>
      <w:r>
        <w:rPr>
          <w:sz w:val="20"/>
          <w:szCs w:val="20"/>
        </w:rPr>
        <w:t xml:space="preserve">      </w:t>
      </w:r>
      <w:r>
        <w:rPr>
          <w:sz w:val="20"/>
          <w:szCs w:val="20"/>
          <w:lang w:val="en-US"/>
        </w:rPr>
        <w:t>INTO @firm, @</w:t>
      </w:r>
      <w:proofErr w:type="gramStart"/>
      <w:r>
        <w:rPr>
          <w:sz w:val="20"/>
          <w:szCs w:val="20"/>
          <w:lang w:val="en-US"/>
        </w:rPr>
        <w:t>fam</w:t>
      </w:r>
      <w:proofErr w:type="gramEnd"/>
    </w:p>
    <w:p w:rsidR="00D5322F" w:rsidRPr="009B35BA" w:rsidRDefault="00D5322F" w:rsidP="00526887">
      <w:pPr>
        <w:ind w:firstLine="720"/>
        <w:jc w:val="both"/>
        <w:rPr>
          <w:lang w:val="en-US"/>
        </w:rPr>
      </w:pPr>
      <w:r>
        <w:rPr>
          <w:sz w:val="20"/>
          <w:szCs w:val="20"/>
          <w:lang w:val="en-US"/>
        </w:rPr>
        <w:t>END</w:t>
      </w:r>
    </w:p>
    <w:p w:rsidR="00D5322F" w:rsidRPr="009B35BA" w:rsidRDefault="00D5322F" w:rsidP="00526887">
      <w:pPr>
        <w:ind w:firstLine="720"/>
        <w:jc w:val="both"/>
        <w:rPr>
          <w:lang w:val="en-US"/>
        </w:rPr>
      </w:pPr>
      <w:r>
        <w:rPr>
          <w:sz w:val="20"/>
          <w:szCs w:val="20"/>
          <w:lang w:val="en-US"/>
        </w:rPr>
        <w:t xml:space="preserve">CLOSE </w:t>
      </w:r>
      <w:proofErr w:type="spellStart"/>
      <w:r>
        <w:rPr>
          <w:sz w:val="20"/>
          <w:szCs w:val="20"/>
          <w:lang w:val="en-US"/>
        </w:rPr>
        <w:t>klient_cursor</w:t>
      </w:r>
      <w:proofErr w:type="spellEnd"/>
    </w:p>
    <w:p w:rsidR="00D5322F" w:rsidRDefault="00D5322F" w:rsidP="00526887">
      <w:pPr>
        <w:ind w:firstLine="720"/>
        <w:jc w:val="both"/>
      </w:pPr>
      <w:r>
        <w:rPr>
          <w:sz w:val="20"/>
          <w:szCs w:val="20"/>
        </w:rPr>
        <w:t xml:space="preserve">DEALLOCATE </w:t>
      </w:r>
      <w:proofErr w:type="spellStart"/>
      <w:r>
        <w:rPr>
          <w:sz w:val="20"/>
          <w:szCs w:val="20"/>
        </w:rPr>
        <w:t>klient_cursor</w:t>
      </w:r>
      <w:proofErr w:type="spellEnd"/>
    </w:p>
    <w:p w:rsidR="00D5322F" w:rsidRDefault="00D5322F" w:rsidP="00526887">
      <w:pPr>
        <w:ind w:firstLine="720"/>
        <w:jc w:val="both"/>
      </w:pPr>
      <w:r>
        <w:rPr>
          <w:b/>
          <w:bCs/>
          <w:sz w:val="20"/>
          <w:szCs w:val="20"/>
        </w:rPr>
        <w:t> </w:t>
      </w:r>
    </w:p>
    <w:p w:rsidR="00D5322F" w:rsidRDefault="00D5322F" w:rsidP="00526887">
      <w:pPr>
        <w:ind w:firstLine="720"/>
        <w:jc w:val="both"/>
      </w:pPr>
      <w:r>
        <w:rPr>
          <w:b/>
          <w:bCs/>
          <w:sz w:val="20"/>
          <w:szCs w:val="20"/>
        </w:rPr>
        <w:t>Пример 6</w:t>
      </w:r>
      <w:r>
        <w:rPr>
          <w:sz w:val="20"/>
          <w:szCs w:val="20"/>
        </w:rPr>
        <w:t>. Разработать курсор для вывода списка приобретенных клиентами из Москвы товаров и их общей стоимости. В один курсор заносятся все московские клиенты, затем для каждой строки курсора, т.е. для каждого клиента, определяется и распечатывается другой курсор – его покупки. Подсчитывается общая стоимость покупок клиента.</w:t>
      </w:r>
    </w:p>
    <w:p w:rsidR="00D5322F" w:rsidRDefault="00D5322F" w:rsidP="00526887">
      <w:pPr>
        <w:ind w:firstLine="720"/>
        <w:jc w:val="both"/>
      </w:pPr>
      <w:r>
        <w:rPr>
          <w:sz w:val="20"/>
          <w:szCs w:val="20"/>
          <w:lang w:val="en-US"/>
        </w:rPr>
        <w:t>DECLARE</w:t>
      </w:r>
      <w:r w:rsidRPr="009B35BA">
        <w:rPr>
          <w:sz w:val="20"/>
          <w:szCs w:val="20"/>
        </w:rPr>
        <w:t xml:space="preserve"> @</w:t>
      </w:r>
      <w:r>
        <w:rPr>
          <w:sz w:val="20"/>
          <w:szCs w:val="20"/>
          <w:lang w:val="en-US"/>
        </w:rPr>
        <w:t>id</w:t>
      </w:r>
      <w:r w:rsidRPr="009B35BA">
        <w:rPr>
          <w:sz w:val="20"/>
          <w:szCs w:val="20"/>
        </w:rPr>
        <w:t>_</w:t>
      </w:r>
      <w:r>
        <w:rPr>
          <w:sz w:val="20"/>
          <w:szCs w:val="20"/>
          <w:lang w:val="en-US"/>
        </w:rPr>
        <w:t>kl   </w:t>
      </w:r>
      <w:r w:rsidRPr="009B35BA">
        <w:rPr>
          <w:sz w:val="20"/>
          <w:szCs w:val="20"/>
        </w:rPr>
        <w:t xml:space="preserve"> </w:t>
      </w:r>
      <w:r>
        <w:rPr>
          <w:sz w:val="20"/>
          <w:szCs w:val="20"/>
          <w:lang w:val="en-US"/>
        </w:rPr>
        <w:t>INT</w:t>
      </w:r>
      <w:r w:rsidRPr="009B35BA">
        <w:rPr>
          <w:sz w:val="20"/>
          <w:szCs w:val="20"/>
        </w:rPr>
        <w:t>,</w:t>
      </w:r>
    </w:p>
    <w:p w:rsidR="00D5322F" w:rsidRPr="00DC1B67" w:rsidRDefault="00D5322F" w:rsidP="00526887">
      <w:pPr>
        <w:ind w:firstLine="720"/>
        <w:jc w:val="both"/>
      </w:pPr>
      <w:r>
        <w:rPr>
          <w:sz w:val="20"/>
          <w:szCs w:val="20"/>
          <w:lang w:val="en-US"/>
        </w:rPr>
        <w:t>       </w:t>
      </w:r>
      <w:r w:rsidRPr="00DC1B67">
        <w:rPr>
          <w:sz w:val="20"/>
          <w:szCs w:val="20"/>
        </w:rPr>
        <w:t xml:space="preserve"> @</w:t>
      </w:r>
      <w:r>
        <w:rPr>
          <w:sz w:val="20"/>
          <w:szCs w:val="20"/>
          <w:lang w:val="en-US"/>
        </w:rPr>
        <w:t>firm</w:t>
      </w:r>
      <w:r w:rsidRPr="00DC1B67">
        <w:rPr>
          <w:sz w:val="20"/>
          <w:szCs w:val="20"/>
        </w:rPr>
        <w:t xml:space="preserve"> </w:t>
      </w:r>
      <w:proofErr w:type="gramStart"/>
      <w:r>
        <w:rPr>
          <w:sz w:val="20"/>
          <w:szCs w:val="20"/>
          <w:lang w:val="en-US"/>
        </w:rPr>
        <w:t>VARCHAR</w:t>
      </w:r>
      <w:r w:rsidRPr="00DC1B67">
        <w:rPr>
          <w:sz w:val="20"/>
          <w:szCs w:val="20"/>
        </w:rPr>
        <w:t>(</w:t>
      </w:r>
      <w:proofErr w:type="gramEnd"/>
      <w:r w:rsidRPr="00DC1B67">
        <w:rPr>
          <w:sz w:val="20"/>
          <w:szCs w:val="20"/>
        </w:rPr>
        <w:t>50),</w:t>
      </w:r>
    </w:p>
    <w:p w:rsidR="00D5322F" w:rsidRPr="009B35BA" w:rsidRDefault="00D5322F" w:rsidP="00526887">
      <w:pPr>
        <w:ind w:firstLine="720"/>
        <w:jc w:val="both"/>
        <w:rPr>
          <w:lang w:val="en-US"/>
        </w:rPr>
      </w:pPr>
      <w:r>
        <w:rPr>
          <w:sz w:val="20"/>
          <w:szCs w:val="20"/>
          <w:lang w:val="en-US"/>
        </w:rPr>
        <w:t>       </w:t>
      </w:r>
      <w:r w:rsidRPr="00DC1B67">
        <w:rPr>
          <w:sz w:val="20"/>
          <w:szCs w:val="20"/>
        </w:rPr>
        <w:t xml:space="preserve"> </w:t>
      </w:r>
      <w:r>
        <w:rPr>
          <w:sz w:val="20"/>
          <w:szCs w:val="20"/>
          <w:lang w:val="en-US"/>
        </w:rPr>
        <w:t xml:space="preserve">@fam </w:t>
      </w:r>
      <w:proofErr w:type="gramStart"/>
      <w:r>
        <w:rPr>
          <w:sz w:val="20"/>
          <w:szCs w:val="20"/>
          <w:lang w:val="en-US"/>
        </w:rPr>
        <w:t>VARCHAR(</w:t>
      </w:r>
      <w:proofErr w:type="gramEnd"/>
      <w:r>
        <w:rPr>
          <w:sz w:val="20"/>
          <w:szCs w:val="20"/>
          <w:lang w:val="en-US"/>
        </w:rPr>
        <w:t>50),</w:t>
      </w:r>
    </w:p>
    <w:p w:rsidR="00D5322F" w:rsidRPr="009B35BA" w:rsidRDefault="00D5322F" w:rsidP="00526887">
      <w:pPr>
        <w:ind w:firstLine="720"/>
        <w:jc w:val="both"/>
        <w:rPr>
          <w:lang w:val="en-US"/>
        </w:rPr>
      </w:pPr>
      <w:r>
        <w:rPr>
          <w:sz w:val="20"/>
          <w:szCs w:val="20"/>
          <w:lang w:val="en-US"/>
        </w:rPr>
        <w:t xml:space="preserve">        @message </w:t>
      </w:r>
      <w:proofErr w:type="gramStart"/>
      <w:r>
        <w:rPr>
          <w:sz w:val="20"/>
          <w:szCs w:val="20"/>
          <w:lang w:val="en-US"/>
        </w:rPr>
        <w:t>VARCHAR(</w:t>
      </w:r>
      <w:proofErr w:type="gramEnd"/>
      <w:r>
        <w:rPr>
          <w:sz w:val="20"/>
          <w:szCs w:val="20"/>
          <w:lang w:val="en-US"/>
        </w:rPr>
        <w:t>80),</w:t>
      </w:r>
    </w:p>
    <w:p w:rsidR="00D5322F" w:rsidRPr="009B35BA" w:rsidRDefault="00D5322F" w:rsidP="00526887">
      <w:pPr>
        <w:ind w:firstLine="720"/>
        <w:jc w:val="both"/>
        <w:rPr>
          <w:lang w:val="en-US"/>
        </w:rPr>
      </w:pPr>
      <w:r>
        <w:rPr>
          <w:sz w:val="20"/>
          <w:szCs w:val="20"/>
          <w:lang w:val="en-US"/>
        </w:rPr>
        <w:t>        @</w:t>
      </w:r>
      <w:proofErr w:type="spellStart"/>
      <w:r>
        <w:rPr>
          <w:sz w:val="20"/>
          <w:szCs w:val="20"/>
          <w:lang w:val="en-US"/>
        </w:rPr>
        <w:t>nam</w:t>
      </w:r>
      <w:proofErr w:type="spellEnd"/>
      <w:r>
        <w:rPr>
          <w:sz w:val="20"/>
          <w:szCs w:val="20"/>
          <w:lang w:val="en-US"/>
        </w:rPr>
        <w:t xml:space="preserve"> </w:t>
      </w:r>
      <w:proofErr w:type="gramStart"/>
      <w:r>
        <w:rPr>
          <w:sz w:val="20"/>
          <w:szCs w:val="20"/>
          <w:lang w:val="en-US"/>
        </w:rPr>
        <w:t>VARCHAR(</w:t>
      </w:r>
      <w:proofErr w:type="gramEnd"/>
      <w:r>
        <w:rPr>
          <w:sz w:val="20"/>
          <w:szCs w:val="20"/>
          <w:lang w:val="en-US"/>
        </w:rPr>
        <w:t>50),</w:t>
      </w:r>
    </w:p>
    <w:p w:rsidR="00D5322F" w:rsidRPr="009B35BA" w:rsidRDefault="00D5322F" w:rsidP="00526887">
      <w:pPr>
        <w:ind w:firstLine="720"/>
        <w:jc w:val="both"/>
        <w:rPr>
          <w:lang w:val="en-US"/>
        </w:rPr>
      </w:pPr>
      <w:r>
        <w:rPr>
          <w:sz w:val="20"/>
          <w:szCs w:val="20"/>
          <w:lang w:val="en-US"/>
        </w:rPr>
        <w:t xml:space="preserve">        </w:t>
      </w:r>
      <w:r w:rsidRPr="009B35BA">
        <w:rPr>
          <w:sz w:val="20"/>
          <w:szCs w:val="20"/>
          <w:lang w:val="en-US"/>
        </w:rPr>
        <w:t>@d DATETIME,</w:t>
      </w:r>
    </w:p>
    <w:p w:rsidR="00D5322F" w:rsidRPr="009B35BA" w:rsidRDefault="00D5322F" w:rsidP="00526887">
      <w:pPr>
        <w:ind w:firstLine="720"/>
        <w:jc w:val="both"/>
        <w:rPr>
          <w:lang w:val="en-US"/>
        </w:rPr>
      </w:pPr>
      <w:r w:rsidRPr="009B35BA">
        <w:rPr>
          <w:sz w:val="20"/>
          <w:szCs w:val="20"/>
          <w:lang w:val="en-US"/>
        </w:rPr>
        <w:t>        @p INT,</w:t>
      </w:r>
    </w:p>
    <w:p w:rsidR="00D5322F" w:rsidRPr="009B35BA" w:rsidRDefault="00D5322F" w:rsidP="00526887">
      <w:pPr>
        <w:ind w:firstLine="720"/>
        <w:jc w:val="both"/>
        <w:rPr>
          <w:lang w:val="en-US"/>
        </w:rPr>
      </w:pPr>
      <w:r w:rsidRPr="009B35BA">
        <w:rPr>
          <w:sz w:val="20"/>
          <w:szCs w:val="20"/>
          <w:lang w:val="en-US"/>
        </w:rPr>
        <w:t>        @s INT</w:t>
      </w:r>
    </w:p>
    <w:p w:rsidR="00D5322F" w:rsidRDefault="00D5322F" w:rsidP="00526887">
      <w:pPr>
        <w:ind w:firstLine="720"/>
        <w:jc w:val="both"/>
      </w:pPr>
      <w:r>
        <w:rPr>
          <w:sz w:val="20"/>
          <w:szCs w:val="20"/>
        </w:rPr>
        <w:t>SET @s=0</w:t>
      </w:r>
    </w:p>
    <w:p w:rsidR="00D5322F" w:rsidRDefault="00D5322F" w:rsidP="00526887">
      <w:pPr>
        <w:ind w:firstLine="720"/>
        <w:jc w:val="both"/>
      </w:pPr>
      <w:r>
        <w:rPr>
          <w:sz w:val="20"/>
          <w:szCs w:val="20"/>
        </w:rPr>
        <w:t xml:space="preserve">PRINT </w:t>
      </w:r>
      <w:proofErr w:type="gramStart"/>
      <w:r>
        <w:rPr>
          <w:sz w:val="20"/>
          <w:szCs w:val="20"/>
        </w:rPr>
        <w:t>'  Список</w:t>
      </w:r>
      <w:proofErr w:type="gramEnd"/>
      <w:r>
        <w:rPr>
          <w:sz w:val="20"/>
          <w:szCs w:val="20"/>
        </w:rPr>
        <w:t xml:space="preserve"> покупок'</w:t>
      </w:r>
    </w:p>
    <w:p w:rsidR="00D5322F" w:rsidRPr="009B35BA" w:rsidRDefault="00D5322F" w:rsidP="00526887">
      <w:pPr>
        <w:ind w:firstLine="720"/>
        <w:jc w:val="both"/>
        <w:rPr>
          <w:lang w:val="en-US"/>
        </w:rPr>
      </w:pPr>
      <w:r>
        <w:rPr>
          <w:sz w:val="20"/>
          <w:szCs w:val="20"/>
          <w:lang w:val="en-US"/>
        </w:rPr>
        <w:t xml:space="preserve">DECLARE </w:t>
      </w:r>
      <w:proofErr w:type="spellStart"/>
      <w:r>
        <w:rPr>
          <w:sz w:val="20"/>
          <w:szCs w:val="20"/>
          <w:lang w:val="en-US"/>
        </w:rPr>
        <w:t>klient_cursor</w:t>
      </w:r>
      <w:proofErr w:type="spellEnd"/>
      <w:r>
        <w:rPr>
          <w:sz w:val="20"/>
          <w:szCs w:val="20"/>
          <w:lang w:val="en-US"/>
        </w:rPr>
        <w:t xml:space="preserve"> CURSOR LOCAL FOR</w:t>
      </w:r>
    </w:p>
    <w:p w:rsidR="00D5322F" w:rsidRDefault="00D5322F" w:rsidP="00526887">
      <w:pPr>
        <w:ind w:firstLine="720"/>
        <w:jc w:val="both"/>
      </w:pPr>
      <w:r>
        <w:rPr>
          <w:sz w:val="20"/>
          <w:szCs w:val="20"/>
          <w:lang w:val="en-US"/>
        </w:rPr>
        <w:t xml:space="preserve">    </w:t>
      </w:r>
      <w:r>
        <w:rPr>
          <w:sz w:val="20"/>
          <w:szCs w:val="20"/>
        </w:rPr>
        <w:t xml:space="preserve">SELECT </w:t>
      </w:r>
      <w:proofErr w:type="spellStart"/>
      <w:r>
        <w:rPr>
          <w:sz w:val="20"/>
          <w:szCs w:val="20"/>
        </w:rPr>
        <w:t>КодКлиента</w:t>
      </w:r>
      <w:proofErr w:type="spellEnd"/>
      <w:r>
        <w:rPr>
          <w:sz w:val="20"/>
          <w:szCs w:val="20"/>
        </w:rPr>
        <w:t>, Фирма, Фамилия</w:t>
      </w:r>
    </w:p>
    <w:p w:rsidR="00D5322F" w:rsidRDefault="00D5322F" w:rsidP="00526887">
      <w:pPr>
        <w:ind w:firstLine="720"/>
        <w:jc w:val="both"/>
      </w:pPr>
      <w:r>
        <w:rPr>
          <w:sz w:val="20"/>
          <w:szCs w:val="20"/>
        </w:rPr>
        <w:t>    FROM Клиент</w:t>
      </w:r>
    </w:p>
    <w:p w:rsidR="00D5322F" w:rsidRDefault="00D5322F" w:rsidP="00526887">
      <w:pPr>
        <w:ind w:firstLine="720"/>
        <w:jc w:val="both"/>
      </w:pPr>
      <w:r>
        <w:rPr>
          <w:sz w:val="20"/>
          <w:szCs w:val="20"/>
        </w:rPr>
        <w:t>    WHERE Город='Москва'</w:t>
      </w:r>
    </w:p>
    <w:p w:rsidR="00D5322F" w:rsidRDefault="00D5322F" w:rsidP="00526887">
      <w:pPr>
        <w:ind w:firstLine="720"/>
        <w:jc w:val="both"/>
      </w:pPr>
      <w:r>
        <w:rPr>
          <w:sz w:val="20"/>
          <w:szCs w:val="20"/>
        </w:rPr>
        <w:t>    ORDER BY Фирма, Фамилия</w:t>
      </w:r>
    </w:p>
    <w:p w:rsidR="00D5322F" w:rsidRDefault="00D5322F" w:rsidP="00526887">
      <w:pPr>
        <w:ind w:firstLine="720"/>
        <w:jc w:val="both"/>
      </w:pPr>
      <w:r>
        <w:rPr>
          <w:sz w:val="20"/>
          <w:szCs w:val="20"/>
        </w:rPr>
        <w:t> </w:t>
      </w:r>
    </w:p>
    <w:p w:rsidR="00D5322F" w:rsidRDefault="00D5322F" w:rsidP="00526887">
      <w:pPr>
        <w:ind w:firstLine="720"/>
        <w:jc w:val="both"/>
      </w:pPr>
      <w:r>
        <w:rPr>
          <w:sz w:val="20"/>
          <w:szCs w:val="20"/>
        </w:rPr>
        <w:t> </w:t>
      </w:r>
    </w:p>
    <w:p w:rsidR="00D5322F" w:rsidRPr="009B35BA" w:rsidRDefault="00D5322F" w:rsidP="00526887">
      <w:pPr>
        <w:ind w:firstLine="720"/>
        <w:jc w:val="both"/>
        <w:rPr>
          <w:lang w:val="en-US"/>
        </w:rPr>
      </w:pPr>
      <w:r>
        <w:rPr>
          <w:sz w:val="20"/>
          <w:szCs w:val="20"/>
          <w:lang w:val="en-US"/>
        </w:rPr>
        <w:t xml:space="preserve">OPEN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 xml:space="preserve">FETCH NEXT FROM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INTO @</w:t>
      </w:r>
      <w:proofErr w:type="spellStart"/>
      <w:r>
        <w:rPr>
          <w:sz w:val="20"/>
          <w:szCs w:val="20"/>
          <w:lang w:val="en-US"/>
        </w:rPr>
        <w:t>id_kl</w:t>
      </w:r>
      <w:proofErr w:type="spellEnd"/>
      <w:r>
        <w:rPr>
          <w:sz w:val="20"/>
          <w:szCs w:val="20"/>
          <w:lang w:val="en-US"/>
        </w:rPr>
        <w:t>, @firm, @</w:t>
      </w:r>
      <w:proofErr w:type="gramStart"/>
      <w:r>
        <w:rPr>
          <w:sz w:val="20"/>
          <w:szCs w:val="20"/>
          <w:lang w:val="en-US"/>
        </w:rPr>
        <w:t>fam</w:t>
      </w:r>
      <w:proofErr w:type="gramEnd"/>
    </w:p>
    <w:p w:rsidR="00D5322F" w:rsidRPr="009B35BA" w:rsidRDefault="00D5322F" w:rsidP="00526887">
      <w:pPr>
        <w:ind w:firstLine="720"/>
        <w:jc w:val="both"/>
        <w:rPr>
          <w:lang w:val="en-US"/>
        </w:rPr>
      </w:pPr>
      <w:r>
        <w:rPr>
          <w:sz w:val="20"/>
          <w:szCs w:val="20"/>
          <w:lang w:val="en-US"/>
        </w:rPr>
        <w:t>WHILE @@FETCH_STATUS=0</w:t>
      </w:r>
    </w:p>
    <w:p w:rsidR="00D5322F" w:rsidRPr="009B35BA" w:rsidRDefault="00D5322F" w:rsidP="00526887">
      <w:pPr>
        <w:ind w:firstLine="720"/>
        <w:jc w:val="both"/>
        <w:rPr>
          <w:lang w:val="en-US"/>
        </w:rPr>
      </w:pPr>
      <w:r>
        <w:rPr>
          <w:sz w:val="20"/>
          <w:szCs w:val="20"/>
          <w:lang w:val="en-US"/>
        </w:rPr>
        <w:t>BEGIN</w:t>
      </w:r>
    </w:p>
    <w:p w:rsidR="00D5322F" w:rsidRPr="009B35BA" w:rsidRDefault="00D5322F" w:rsidP="00526887">
      <w:pPr>
        <w:ind w:firstLine="720"/>
        <w:jc w:val="both"/>
        <w:rPr>
          <w:lang w:val="en-US"/>
        </w:rPr>
      </w:pPr>
      <w:r>
        <w:rPr>
          <w:sz w:val="20"/>
          <w:szCs w:val="20"/>
          <w:lang w:val="en-US"/>
        </w:rPr>
        <w:t>    SELECT @message='</w:t>
      </w:r>
      <w:r>
        <w:rPr>
          <w:sz w:val="20"/>
          <w:szCs w:val="20"/>
        </w:rPr>
        <w:t>Клиент</w:t>
      </w:r>
      <w:r>
        <w:rPr>
          <w:sz w:val="20"/>
          <w:szCs w:val="20"/>
          <w:lang w:val="en-US"/>
        </w:rPr>
        <w:t xml:space="preserve"> '+@fam+</w:t>
      </w:r>
    </w:p>
    <w:p w:rsidR="00D5322F" w:rsidRPr="009B35BA" w:rsidRDefault="00D5322F" w:rsidP="00526887">
      <w:pPr>
        <w:ind w:firstLine="720"/>
        <w:jc w:val="both"/>
        <w:rPr>
          <w:lang w:val="en-US"/>
        </w:rPr>
      </w:pPr>
      <w:r>
        <w:rPr>
          <w:sz w:val="20"/>
          <w:szCs w:val="20"/>
          <w:lang w:val="en-US"/>
        </w:rPr>
        <w:t xml:space="preserve">        </w:t>
      </w:r>
      <w:proofErr w:type="gramStart"/>
      <w:r>
        <w:rPr>
          <w:sz w:val="20"/>
          <w:szCs w:val="20"/>
          <w:lang w:val="en-US"/>
        </w:rPr>
        <w:t xml:space="preserve">' </w:t>
      </w:r>
      <w:r>
        <w:rPr>
          <w:sz w:val="20"/>
          <w:szCs w:val="20"/>
        </w:rPr>
        <w:t>Фирма</w:t>
      </w:r>
      <w:proofErr w:type="gramEnd"/>
      <w:r>
        <w:rPr>
          <w:sz w:val="20"/>
          <w:szCs w:val="20"/>
          <w:lang w:val="en-US"/>
        </w:rPr>
        <w:t xml:space="preserve"> '+ @firm</w:t>
      </w:r>
    </w:p>
    <w:p w:rsidR="00D5322F" w:rsidRPr="009B35BA" w:rsidRDefault="00D5322F" w:rsidP="00526887">
      <w:pPr>
        <w:ind w:firstLine="720"/>
        <w:jc w:val="both"/>
        <w:rPr>
          <w:lang w:val="en-US"/>
        </w:rPr>
      </w:pPr>
      <w:r>
        <w:rPr>
          <w:sz w:val="20"/>
          <w:szCs w:val="20"/>
          <w:lang w:val="en-US"/>
        </w:rPr>
        <w:t>    PRINT @message</w:t>
      </w:r>
    </w:p>
    <w:p w:rsidR="00D5322F" w:rsidRDefault="00D5322F" w:rsidP="00526887">
      <w:pPr>
        <w:ind w:firstLine="720"/>
        <w:jc w:val="both"/>
      </w:pPr>
      <w:r>
        <w:rPr>
          <w:sz w:val="20"/>
          <w:szCs w:val="20"/>
          <w:lang w:val="en-US"/>
        </w:rPr>
        <w:t xml:space="preserve">    </w:t>
      </w:r>
      <w:r>
        <w:rPr>
          <w:sz w:val="20"/>
          <w:szCs w:val="20"/>
        </w:rPr>
        <w:t>SELECT @</w:t>
      </w:r>
      <w:proofErr w:type="spellStart"/>
      <w:r>
        <w:rPr>
          <w:sz w:val="20"/>
          <w:szCs w:val="20"/>
        </w:rPr>
        <w:t>message</w:t>
      </w:r>
      <w:proofErr w:type="spellEnd"/>
      <w:r>
        <w:rPr>
          <w:sz w:val="20"/>
          <w:szCs w:val="20"/>
        </w:rPr>
        <w:t>='Наименование товара Дата</w:t>
      </w:r>
    </w:p>
    <w:p w:rsidR="00D5322F" w:rsidRDefault="00D5322F" w:rsidP="00526887">
      <w:pPr>
        <w:ind w:firstLine="720"/>
        <w:jc w:val="both"/>
      </w:pPr>
      <w:r>
        <w:rPr>
          <w:sz w:val="20"/>
          <w:szCs w:val="20"/>
        </w:rPr>
        <w:t>        покупки Стоимость'</w:t>
      </w:r>
    </w:p>
    <w:p w:rsidR="00D5322F" w:rsidRPr="009B35BA" w:rsidRDefault="00D5322F" w:rsidP="00526887">
      <w:pPr>
        <w:ind w:firstLine="720"/>
        <w:jc w:val="both"/>
        <w:rPr>
          <w:lang w:val="en-US"/>
        </w:rPr>
      </w:pPr>
      <w:r>
        <w:rPr>
          <w:sz w:val="20"/>
          <w:szCs w:val="20"/>
        </w:rPr>
        <w:t xml:space="preserve">    </w:t>
      </w:r>
      <w:r>
        <w:rPr>
          <w:sz w:val="20"/>
          <w:szCs w:val="20"/>
          <w:lang w:val="en-US"/>
        </w:rPr>
        <w:t>PRINT @message</w:t>
      </w:r>
    </w:p>
    <w:p w:rsidR="00D5322F" w:rsidRPr="009B35BA" w:rsidRDefault="00D5322F" w:rsidP="00526887">
      <w:pPr>
        <w:ind w:firstLine="720"/>
        <w:jc w:val="both"/>
        <w:rPr>
          <w:lang w:val="en-US"/>
        </w:rPr>
      </w:pPr>
      <w:r>
        <w:rPr>
          <w:sz w:val="20"/>
          <w:szCs w:val="20"/>
          <w:lang w:val="en-US"/>
        </w:rPr>
        <w:t xml:space="preserve">    DECLARE </w:t>
      </w:r>
      <w:proofErr w:type="spellStart"/>
      <w:r>
        <w:rPr>
          <w:sz w:val="20"/>
          <w:szCs w:val="20"/>
          <w:lang w:val="en-US"/>
        </w:rPr>
        <w:t>tovar_cursor</w:t>
      </w:r>
      <w:proofErr w:type="spellEnd"/>
      <w:r>
        <w:rPr>
          <w:sz w:val="20"/>
          <w:szCs w:val="20"/>
          <w:lang w:val="en-US"/>
        </w:rPr>
        <w:t xml:space="preserve"> CURSOR FOR</w:t>
      </w:r>
    </w:p>
    <w:p w:rsidR="00D5322F" w:rsidRDefault="00D5322F" w:rsidP="00526887">
      <w:pPr>
        <w:ind w:firstLine="720"/>
        <w:jc w:val="both"/>
      </w:pPr>
      <w:r>
        <w:rPr>
          <w:sz w:val="20"/>
          <w:szCs w:val="20"/>
          <w:lang w:val="en-US"/>
        </w:rPr>
        <w:t xml:space="preserve">        </w:t>
      </w:r>
      <w:r>
        <w:rPr>
          <w:sz w:val="20"/>
          <w:szCs w:val="20"/>
        </w:rPr>
        <w:t xml:space="preserve">SELECT </w:t>
      </w:r>
      <w:proofErr w:type="spellStart"/>
      <w:r>
        <w:rPr>
          <w:sz w:val="20"/>
          <w:szCs w:val="20"/>
        </w:rPr>
        <w:t>Товар.Название</w:t>
      </w:r>
      <w:proofErr w:type="spellEnd"/>
      <w:r>
        <w:rPr>
          <w:sz w:val="20"/>
          <w:szCs w:val="20"/>
        </w:rPr>
        <w:t xml:space="preserve">, </w:t>
      </w:r>
      <w:proofErr w:type="spellStart"/>
      <w:r>
        <w:rPr>
          <w:sz w:val="20"/>
          <w:szCs w:val="20"/>
        </w:rPr>
        <w:t>Сделка.Дата</w:t>
      </w:r>
      <w:proofErr w:type="spellEnd"/>
      <w:r>
        <w:rPr>
          <w:sz w:val="20"/>
          <w:szCs w:val="20"/>
        </w:rPr>
        <w:t>,</w:t>
      </w:r>
    </w:p>
    <w:p w:rsidR="00D5322F" w:rsidRDefault="00D5322F" w:rsidP="00526887">
      <w:pPr>
        <w:ind w:firstLine="720"/>
        <w:jc w:val="both"/>
      </w:pPr>
      <w:r>
        <w:rPr>
          <w:sz w:val="20"/>
          <w:szCs w:val="20"/>
        </w:rPr>
        <w:t>            </w:t>
      </w:r>
      <w:proofErr w:type="spellStart"/>
      <w:r>
        <w:rPr>
          <w:sz w:val="20"/>
          <w:szCs w:val="20"/>
        </w:rPr>
        <w:t>Товар.Цена</w:t>
      </w:r>
      <w:proofErr w:type="spellEnd"/>
      <w:r>
        <w:rPr>
          <w:sz w:val="20"/>
          <w:szCs w:val="20"/>
        </w:rPr>
        <w:t>*</w:t>
      </w:r>
      <w:proofErr w:type="spellStart"/>
      <w:r>
        <w:rPr>
          <w:sz w:val="20"/>
          <w:szCs w:val="20"/>
        </w:rPr>
        <w:t>Сделка.Количество</w:t>
      </w:r>
      <w:proofErr w:type="spellEnd"/>
      <w:r>
        <w:rPr>
          <w:sz w:val="20"/>
          <w:szCs w:val="20"/>
        </w:rPr>
        <w:t xml:space="preserve"> AS</w:t>
      </w:r>
    </w:p>
    <w:p w:rsidR="00D5322F" w:rsidRDefault="00D5322F" w:rsidP="00526887">
      <w:pPr>
        <w:ind w:firstLine="720"/>
        <w:jc w:val="both"/>
      </w:pPr>
      <w:r>
        <w:rPr>
          <w:sz w:val="20"/>
          <w:szCs w:val="20"/>
        </w:rPr>
        <w:t>    Стоимость</w:t>
      </w:r>
    </w:p>
    <w:p w:rsidR="00D5322F" w:rsidRPr="009B35BA" w:rsidRDefault="00D5322F" w:rsidP="00526887">
      <w:pPr>
        <w:ind w:firstLine="720"/>
        <w:jc w:val="both"/>
        <w:rPr>
          <w:lang w:val="en-US"/>
        </w:rPr>
      </w:pPr>
      <w:r>
        <w:rPr>
          <w:sz w:val="20"/>
          <w:szCs w:val="20"/>
          <w:lang w:val="en-US"/>
        </w:rPr>
        <w:t>       </w:t>
      </w:r>
      <w:r>
        <w:rPr>
          <w:sz w:val="20"/>
          <w:szCs w:val="20"/>
        </w:rPr>
        <w:t xml:space="preserve"> </w:t>
      </w:r>
      <w:r>
        <w:rPr>
          <w:sz w:val="20"/>
          <w:szCs w:val="20"/>
          <w:lang w:val="en-US"/>
        </w:rPr>
        <w:t xml:space="preserve">FROM </w:t>
      </w:r>
      <w:r>
        <w:rPr>
          <w:sz w:val="20"/>
          <w:szCs w:val="20"/>
        </w:rPr>
        <w:t>Товар</w:t>
      </w:r>
      <w:r>
        <w:rPr>
          <w:sz w:val="20"/>
          <w:szCs w:val="20"/>
          <w:lang w:val="en-US"/>
        </w:rPr>
        <w:t xml:space="preserve"> INNER JOIN </w:t>
      </w:r>
      <w:r>
        <w:rPr>
          <w:sz w:val="20"/>
          <w:szCs w:val="20"/>
        </w:rPr>
        <w:t>Сделка</w:t>
      </w:r>
      <w:r>
        <w:rPr>
          <w:sz w:val="20"/>
          <w:szCs w:val="20"/>
          <w:lang w:val="en-US"/>
        </w:rPr>
        <w:t xml:space="preserve"> ON </w:t>
      </w:r>
      <w:r>
        <w:rPr>
          <w:sz w:val="20"/>
          <w:szCs w:val="20"/>
        </w:rPr>
        <w:t>Товар</w:t>
      </w:r>
      <w:r>
        <w:rPr>
          <w:sz w:val="20"/>
          <w:szCs w:val="20"/>
          <w:lang w:val="en-US"/>
        </w:rPr>
        <w:t>.</w:t>
      </w:r>
    </w:p>
    <w:p w:rsidR="00D5322F" w:rsidRDefault="00D5322F" w:rsidP="00526887">
      <w:pPr>
        <w:ind w:firstLine="720"/>
        <w:jc w:val="both"/>
      </w:pPr>
      <w:r>
        <w:rPr>
          <w:sz w:val="20"/>
          <w:szCs w:val="20"/>
          <w:lang w:val="en-US"/>
        </w:rPr>
        <w:t xml:space="preserve">    </w:t>
      </w:r>
      <w:proofErr w:type="spellStart"/>
      <w:r>
        <w:rPr>
          <w:sz w:val="20"/>
          <w:szCs w:val="20"/>
        </w:rPr>
        <w:t>КодТовара</w:t>
      </w:r>
      <w:proofErr w:type="spellEnd"/>
      <w:r>
        <w:rPr>
          <w:sz w:val="20"/>
          <w:szCs w:val="20"/>
        </w:rPr>
        <w:t>=</w:t>
      </w:r>
      <w:proofErr w:type="spellStart"/>
      <w:r>
        <w:rPr>
          <w:sz w:val="20"/>
          <w:szCs w:val="20"/>
        </w:rPr>
        <w:t>Сделка.КодТовара</w:t>
      </w:r>
      <w:proofErr w:type="spellEnd"/>
    </w:p>
    <w:p w:rsidR="00D5322F" w:rsidRDefault="00D5322F" w:rsidP="00526887">
      <w:pPr>
        <w:ind w:firstLine="720"/>
        <w:jc w:val="both"/>
      </w:pPr>
      <w:r>
        <w:rPr>
          <w:sz w:val="20"/>
          <w:szCs w:val="20"/>
        </w:rPr>
        <w:t xml:space="preserve">        WHERE </w:t>
      </w:r>
      <w:proofErr w:type="spellStart"/>
      <w:r>
        <w:rPr>
          <w:sz w:val="20"/>
          <w:szCs w:val="20"/>
        </w:rPr>
        <w:t>Сделка.КодКлиента</w:t>
      </w:r>
      <w:proofErr w:type="spellEnd"/>
      <w:r>
        <w:rPr>
          <w:sz w:val="20"/>
          <w:szCs w:val="20"/>
        </w:rPr>
        <w:t>=@</w:t>
      </w:r>
      <w:proofErr w:type="spellStart"/>
      <w:r>
        <w:rPr>
          <w:sz w:val="20"/>
          <w:szCs w:val="20"/>
        </w:rPr>
        <w:t>id_kl</w:t>
      </w:r>
      <w:proofErr w:type="spellEnd"/>
    </w:p>
    <w:p w:rsidR="00D5322F" w:rsidRDefault="00D5322F" w:rsidP="00526887">
      <w:pPr>
        <w:ind w:firstLine="720"/>
        <w:jc w:val="both"/>
      </w:pPr>
      <w:r>
        <w:rPr>
          <w:sz w:val="20"/>
          <w:szCs w:val="20"/>
        </w:rPr>
        <w:t> </w:t>
      </w:r>
    </w:p>
    <w:p w:rsidR="00D5322F" w:rsidRPr="009B35BA" w:rsidRDefault="00D5322F" w:rsidP="00526887">
      <w:pPr>
        <w:ind w:firstLine="720"/>
        <w:jc w:val="both"/>
        <w:rPr>
          <w:lang w:val="en-US"/>
        </w:rPr>
      </w:pPr>
      <w:r>
        <w:rPr>
          <w:sz w:val="20"/>
          <w:szCs w:val="20"/>
        </w:rPr>
        <w:t xml:space="preserve">    </w:t>
      </w:r>
      <w:r>
        <w:rPr>
          <w:sz w:val="20"/>
          <w:szCs w:val="20"/>
          <w:lang w:val="en-US"/>
        </w:rPr>
        <w:t xml:space="preserve">OPEN </w:t>
      </w:r>
      <w:proofErr w:type="spellStart"/>
      <w:r>
        <w:rPr>
          <w:sz w:val="20"/>
          <w:szCs w:val="20"/>
          <w:lang w:val="en-US"/>
        </w:rPr>
        <w:t>tovar_cursor</w:t>
      </w:r>
      <w:proofErr w:type="spellEnd"/>
    </w:p>
    <w:p w:rsidR="00D5322F" w:rsidRPr="009B35BA" w:rsidRDefault="00D5322F" w:rsidP="00526887">
      <w:pPr>
        <w:ind w:firstLine="720"/>
        <w:jc w:val="both"/>
        <w:rPr>
          <w:lang w:val="en-US"/>
        </w:rPr>
      </w:pPr>
      <w:r>
        <w:rPr>
          <w:sz w:val="20"/>
          <w:szCs w:val="20"/>
          <w:lang w:val="en-US"/>
        </w:rPr>
        <w:t xml:space="preserve">    FETCH NEXT FROM </w:t>
      </w:r>
      <w:proofErr w:type="spellStart"/>
      <w:r>
        <w:rPr>
          <w:sz w:val="20"/>
          <w:szCs w:val="20"/>
          <w:lang w:val="en-US"/>
        </w:rPr>
        <w:t>tovar_cursor</w:t>
      </w:r>
      <w:proofErr w:type="spellEnd"/>
    </w:p>
    <w:p w:rsidR="00D5322F" w:rsidRPr="009B35BA" w:rsidRDefault="00D5322F" w:rsidP="00526887">
      <w:pPr>
        <w:ind w:firstLine="720"/>
        <w:jc w:val="both"/>
        <w:rPr>
          <w:lang w:val="en-US"/>
        </w:rPr>
      </w:pPr>
      <w:r>
        <w:rPr>
          <w:sz w:val="20"/>
          <w:szCs w:val="20"/>
          <w:lang w:val="en-US"/>
        </w:rPr>
        <w:t>      INTO @</w:t>
      </w:r>
      <w:proofErr w:type="spellStart"/>
      <w:r>
        <w:rPr>
          <w:sz w:val="20"/>
          <w:szCs w:val="20"/>
          <w:lang w:val="en-US"/>
        </w:rPr>
        <w:t>nam</w:t>
      </w:r>
      <w:proofErr w:type="spellEnd"/>
      <w:r>
        <w:rPr>
          <w:sz w:val="20"/>
          <w:szCs w:val="20"/>
          <w:lang w:val="en-US"/>
        </w:rPr>
        <w:t>, @d, @p</w:t>
      </w:r>
    </w:p>
    <w:p w:rsidR="00D5322F" w:rsidRPr="009B35BA" w:rsidRDefault="00D5322F" w:rsidP="00526887">
      <w:pPr>
        <w:ind w:firstLine="720"/>
        <w:jc w:val="both"/>
        <w:rPr>
          <w:lang w:val="en-US"/>
        </w:rPr>
      </w:pPr>
      <w:r>
        <w:rPr>
          <w:sz w:val="20"/>
          <w:szCs w:val="20"/>
          <w:lang w:val="en-US"/>
        </w:rPr>
        <w:t>    IF @@FETCH_STATUS&lt;&gt;0</w:t>
      </w:r>
    </w:p>
    <w:p w:rsidR="00D5322F" w:rsidRDefault="00D5322F" w:rsidP="00526887">
      <w:pPr>
        <w:ind w:firstLine="720"/>
        <w:jc w:val="both"/>
      </w:pPr>
      <w:r>
        <w:rPr>
          <w:sz w:val="20"/>
          <w:szCs w:val="20"/>
          <w:lang w:val="en-US"/>
        </w:rPr>
        <w:t xml:space="preserve">        </w:t>
      </w:r>
      <w:r>
        <w:rPr>
          <w:sz w:val="20"/>
          <w:szCs w:val="20"/>
        </w:rPr>
        <w:t>PRINT ' Нет покупок'</w:t>
      </w:r>
    </w:p>
    <w:p w:rsidR="00D5322F" w:rsidRDefault="00D5322F" w:rsidP="00526887">
      <w:pPr>
        <w:ind w:firstLine="720"/>
        <w:jc w:val="both"/>
      </w:pPr>
      <w:r>
        <w:rPr>
          <w:sz w:val="20"/>
          <w:szCs w:val="20"/>
          <w:lang w:val="en-US"/>
        </w:rPr>
        <w:t>   </w:t>
      </w:r>
      <w:r w:rsidRPr="009B35BA">
        <w:rPr>
          <w:sz w:val="20"/>
          <w:szCs w:val="20"/>
        </w:rPr>
        <w:t xml:space="preserve"> </w:t>
      </w:r>
      <w:r>
        <w:rPr>
          <w:sz w:val="20"/>
          <w:szCs w:val="20"/>
          <w:lang w:val="en-US"/>
        </w:rPr>
        <w:t>WHILE</w:t>
      </w:r>
      <w:r w:rsidRPr="009B35BA">
        <w:rPr>
          <w:sz w:val="20"/>
          <w:szCs w:val="20"/>
        </w:rPr>
        <w:t xml:space="preserve"> @@</w:t>
      </w:r>
      <w:r>
        <w:rPr>
          <w:sz w:val="20"/>
          <w:szCs w:val="20"/>
          <w:lang w:val="en-US"/>
        </w:rPr>
        <w:t>FETCH</w:t>
      </w:r>
      <w:r w:rsidRPr="009B35BA">
        <w:rPr>
          <w:sz w:val="20"/>
          <w:szCs w:val="20"/>
        </w:rPr>
        <w:t>_</w:t>
      </w:r>
      <w:r>
        <w:rPr>
          <w:sz w:val="20"/>
          <w:szCs w:val="20"/>
          <w:lang w:val="en-US"/>
        </w:rPr>
        <w:t>STATUS</w:t>
      </w:r>
      <w:r w:rsidRPr="009B35BA">
        <w:rPr>
          <w:sz w:val="20"/>
          <w:szCs w:val="20"/>
        </w:rPr>
        <w:t>=0</w:t>
      </w:r>
    </w:p>
    <w:p w:rsidR="00D5322F" w:rsidRPr="009B35BA" w:rsidRDefault="00D5322F" w:rsidP="00526887">
      <w:pPr>
        <w:ind w:firstLine="720"/>
        <w:jc w:val="both"/>
        <w:rPr>
          <w:lang w:val="en-US"/>
        </w:rPr>
      </w:pPr>
      <w:r>
        <w:rPr>
          <w:sz w:val="20"/>
          <w:szCs w:val="20"/>
          <w:lang w:val="en-US"/>
        </w:rPr>
        <w:t>   </w:t>
      </w:r>
      <w:r w:rsidRPr="009B35BA">
        <w:rPr>
          <w:sz w:val="20"/>
          <w:szCs w:val="20"/>
        </w:rPr>
        <w:t xml:space="preserve"> </w:t>
      </w:r>
      <w:r>
        <w:rPr>
          <w:sz w:val="20"/>
          <w:szCs w:val="20"/>
          <w:lang w:val="en-US"/>
        </w:rPr>
        <w:t>BEGIN</w:t>
      </w:r>
    </w:p>
    <w:p w:rsidR="00D5322F" w:rsidRPr="009B35BA" w:rsidRDefault="00D5322F" w:rsidP="00526887">
      <w:pPr>
        <w:ind w:firstLine="720"/>
        <w:jc w:val="both"/>
        <w:rPr>
          <w:lang w:val="en-US"/>
        </w:rPr>
      </w:pPr>
      <w:r>
        <w:rPr>
          <w:sz w:val="20"/>
          <w:szCs w:val="20"/>
          <w:lang w:val="en-US"/>
        </w:rPr>
        <w:t>        SELECT @message='   '+@</w:t>
      </w:r>
      <w:proofErr w:type="spellStart"/>
      <w:r>
        <w:rPr>
          <w:sz w:val="20"/>
          <w:szCs w:val="20"/>
          <w:lang w:val="en-US"/>
        </w:rPr>
        <w:t>nam</w:t>
      </w:r>
      <w:proofErr w:type="spellEnd"/>
      <w:r>
        <w:rPr>
          <w:sz w:val="20"/>
          <w:szCs w:val="20"/>
          <w:lang w:val="en-US"/>
        </w:rPr>
        <w:t>+'   '+</w:t>
      </w:r>
    </w:p>
    <w:p w:rsidR="00D5322F" w:rsidRPr="009B35BA" w:rsidRDefault="00D5322F" w:rsidP="00526887">
      <w:pPr>
        <w:ind w:firstLine="720"/>
        <w:jc w:val="both"/>
        <w:rPr>
          <w:lang w:val="en-US"/>
        </w:rPr>
      </w:pPr>
      <w:r>
        <w:rPr>
          <w:sz w:val="20"/>
          <w:szCs w:val="20"/>
          <w:lang w:val="en-US"/>
        </w:rPr>
        <w:t xml:space="preserve">           </w:t>
      </w:r>
      <w:proofErr w:type="gramStart"/>
      <w:r>
        <w:rPr>
          <w:sz w:val="20"/>
          <w:szCs w:val="20"/>
          <w:lang w:val="en-US"/>
        </w:rPr>
        <w:t>CAST(</w:t>
      </w:r>
      <w:proofErr w:type="gramEnd"/>
      <w:r>
        <w:rPr>
          <w:sz w:val="20"/>
          <w:szCs w:val="20"/>
          <w:lang w:val="en-US"/>
        </w:rPr>
        <w:t>@d AS CHAR(12))+'  '+</w:t>
      </w:r>
    </w:p>
    <w:p w:rsidR="00D5322F" w:rsidRPr="009B35BA" w:rsidRDefault="00D5322F" w:rsidP="00526887">
      <w:pPr>
        <w:ind w:firstLine="720"/>
        <w:jc w:val="both"/>
        <w:rPr>
          <w:lang w:val="en-US"/>
        </w:rPr>
      </w:pPr>
      <w:r>
        <w:rPr>
          <w:sz w:val="20"/>
          <w:szCs w:val="20"/>
          <w:lang w:val="en-US"/>
        </w:rPr>
        <w:t xml:space="preserve">           </w:t>
      </w:r>
      <w:proofErr w:type="gramStart"/>
      <w:r>
        <w:rPr>
          <w:sz w:val="20"/>
          <w:szCs w:val="20"/>
          <w:lang w:val="en-US"/>
        </w:rPr>
        <w:t>CAST(</w:t>
      </w:r>
      <w:proofErr w:type="gramEnd"/>
      <w:r>
        <w:rPr>
          <w:sz w:val="20"/>
          <w:szCs w:val="20"/>
          <w:lang w:val="en-US"/>
        </w:rPr>
        <w:t>@p AS CHAR(6))</w:t>
      </w:r>
    </w:p>
    <w:p w:rsidR="00D5322F" w:rsidRPr="009B35BA" w:rsidRDefault="00D5322F" w:rsidP="00526887">
      <w:pPr>
        <w:ind w:firstLine="720"/>
        <w:jc w:val="both"/>
        <w:rPr>
          <w:lang w:val="en-US"/>
        </w:rPr>
      </w:pPr>
      <w:r>
        <w:rPr>
          <w:sz w:val="20"/>
          <w:szCs w:val="20"/>
          <w:lang w:val="en-US"/>
        </w:rPr>
        <w:t>        PRINT @message</w:t>
      </w:r>
    </w:p>
    <w:p w:rsidR="00D5322F" w:rsidRPr="009B35BA" w:rsidRDefault="00D5322F" w:rsidP="00526887">
      <w:pPr>
        <w:ind w:firstLine="720"/>
        <w:jc w:val="both"/>
        <w:rPr>
          <w:lang w:val="en-US"/>
        </w:rPr>
      </w:pPr>
      <w:r>
        <w:rPr>
          <w:sz w:val="20"/>
          <w:szCs w:val="20"/>
          <w:lang w:val="en-US"/>
        </w:rPr>
        <w:t>        SET @s=@s+@p</w:t>
      </w:r>
    </w:p>
    <w:p w:rsidR="00D5322F" w:rsidRPr="009B35BA" w:rsidRDefault="00D5322F" w:rsidP="00526887">
      <w:pPr>
        <w:ind w:firstLine="720"/>
        <w:jc w:val="both"/>
        <w:rPr>
          <w:lang w:val="en-US"/>
        </w:rPr>
      </w:pPr>
      <w:r>
        <w:rPr>
          <w:sz w:val="20"/>
          <w:szCs w:val="20"/>
          <w:lang w:val="en-US"/>
        </w:rPr>
        <w:t xml:space="preserve">        FETCH NEXT FROM </w:t>
      </w:r>
      <w:proofErr w:type="spellStart"/>
      <w:r>
        <w:rPr>
          <w:sz w:val="20"/>
          <w:szCs w:val="20"/>
          <w:lang w:val="en-US"/>
        </w:rPr>
        <w:t>tovar_cursor</w:t>
      </w:r>
      <w:proofErr w:type="spellEnd"/>
    </w:p>
    <w:p w:rsidR="00D5322F" w:rsidRPr="009B35BA" w:rsidRDefault="00D5322F" w:rsidP="00526887">
      <w:pPr>
        <w:ind w:firstLine="720"/>
        <w:jc w:val="both"/>
        <w:rPr>
          <w:lang w:val="en-US"/>
        </w:rPr>
      </w:pPr>
      <w:r>
        <w:rPr>
          <w:sz w:val="20"/>
          <w:szCs w:val="20"/>
          <w:lang w:val="en-US"/>
        </w:rPr>
        <w:t xml:space="preserve">        </w:t>
      </w:r>
      <w:r w:rsidRPr="009B35BA">
        <w:rPr>
          <w:sz w:val="20"/>
          <w:szCs w:val="20"/>
          <w:lang w:val="en-US"/>
        </w:rPr>
        <w:t>INTO @</w:t>
      </w:r>
      <w:proofErr w:type="spellStart"/>
      <w:r w:rsidRPr="009B35BA">
        <w:rPr>
          <w:sz w:val="20"/>
          <w:szCs w:val="20"/>
          <w:lang w:val="en-US"/>
        </w:rPr>
        <w:t>nam</w:t>
      </w:r>
      <w:proofErr w:type="spellEnd"/>
      <w:r w:rsidRPr="009B35BA">
        <w:rPr>
          <w:sz w:val="20"/>
          <w:szCs w:val="20"/>
          <w:lang w:val="en-US"/>
        </w:rPr>
        <w:t>, @d, @p </w:t>
      </w:r>
    </w:p>
    <w:p w:rsidR="00D5322F" w:rsidRPr="009B35BA" w:rsidRDefault="00D5322F" w:rsidP="00526887">
      <w:pPr>
        <w:ind w:firstLine="720"/>
        <w:jc w:val="both"/>
        <w:rPr>
          <w:lang w:val="en-US"/>
        </w:rPr>
      </w:pPr>
      <w:r>
        <w:rPr>
          <w:sz w:val="20"/>
          <w:szCs w:val="20"/>
          <w:lang w:val="en-US"/>
        </w:rPr>
        <w:t>    END</w:t>
      </w:r>
    </w:p>
    <w:p w:rsidR="00D5322F" w:rsidRPr="009B35BA" w:rsidRDefault="00D5322F" w:rsidP="00526887">
      <w:pPr>
        <w:ind w:firstLine="720"/>
        <w:jc w:val="both"/>
        <w:rPr>
          <w:lang w:val="en-US"/>
        </w:rPr>
      </w:pPr>
      <w:r>
        <w:rPr>
          <w:sz w:val="20"/>
          <w:szCs w:val="20"/>
          <w:lang w:val="en-US"/>
        </w:rPr>
        <w:t xml:space="preserve">    CLOSE </w:t>
      </w:r>
      <w:proofErr w:type="spellStart"/>
      <w:r>
        <w:rPr>
          <w:sz w:val="20"/>
          <w:szCs w:val="20"/>
          <w:lang w:val="en-US"/>
        </w:rPr>
        <w:t>tovar_cursor</w:t>
      </w:r>
      <w:proofErr w:type="spellEnd"/>
    </w:p>
    <w:p w:rsidR="00D5322F" w:rsidRPr="009B35BA" w:rsidRDefault="00D5322F" w:rsidP="00526887">
      <w:pPr>
        <w:ind w:firstLine="720"/>
        <w:jc w:val="both"/>
        <w:rPr>
          <w:lang w:val="en-US"/>
        </w:rPr>
      </w:pPr>
      <w:r>
        <w:rPr>
          <w:sz w:val="20"/>
          <w:szCs w:val="20"/>
          <w:lang w:val="en-US"/>
        </w:rPr>
        <w:t xml:space="preserve">    DEALLOCATE </w:t>
      </w:r>
      <w:proofErr w:type="spellStart"/>
      <w:r>
        <w:rPr>
          <w:sz w:val="20"/>
          <w:szCs w:val="20"/>
          <w:lang w:val="en-US"/>
        </w:rPr>
        <w:t>tovar_cursor</w:t>
      </w:r>
      <w:proofErr w:type="spellEnd"/>
    </w:p>
    <w:p w:rsidR="00D5322F" w:rsidRPr="009B35BA" w:rsidRDefault="00D5322F" w:rsidP="00526887">
      <w:pPr>
        <w:ind w:firstLine="720"/>
        <w:jc w:val="both"/>
        <w:rPr>
          <w:lang w:val="en-US"/>
        </w:rPr>
      </w:pPr>
      <w:r>
        <w:rPr>
          <w:sz w:val="20"/>
          <w:szCs w:val="20"/>
          <w:lang w:val="en-US"/>
        </w:rPr>
        <w:lastRenderedPageBreak/>
        <w:t> </w:t>
      </w:r>
    </w:p>
    <w:p w:rsidR="00D5322F" w:rsidRPr="009B35BA" w:rsidRDefault="00D5322F" w:rsidP="00526887">
      <w:pPr>
        <w:ind w:firstLine="720"/>
        <w:jc w:val="both"/>
        <w:rPr>
          <w:lang w:val="en-US"/>
        </w:rPr>
      </w:pPr>
      <w:r>
        <w:rPr>
          <w:sz w:val="20"/>
          <w:szCs w:val="20"/>
          <w:lang w:val="en-US"/>
        </w:rPr>
        <w:t xml:space="preserve">    </w:t>
      </w:r>
      <w:r w:rsidRPr="009B35BA">
        <w:rPr>
          <w:sz w:val="20"/>
          <w:szCs w:val="20"/>
          <w:lang w:val="en-US"/>
        </w:rPr>
        <w:t>SELECT @message='</w:t>
      </w:r>
      <w:r>
        <w:rPr>
          <w:sz w:val="20"/>
          <w:szCs w:val="20"/>
        </w:rPr>
        <w:t>Общая</w:t>
      </w:r>
      <w:r w:rsidRPr="009B35BA">
        <w:rPr>
          <w:sz w:val="20"/>
          <w:szCs w:val="20"/>
          <w:lang w:val="en-US"/>
        </w:rPr>
        <w:t xml:space="preserve"> </w:t>
      </w:r>
      <w:r>
        <w:rPr>
          <w:sz w:val="20"/>
          <w:szCs w:val="20"/>
        </w:rPr>
        <w:t>стоимость</w:t>
      </w:r>
      <w:r w:rsidRPr="009B35BA">
        <w:rPr>
          <w:sz w:val="20"/>
          <w:szCs w:val="20"/>
          <w:lang w:val="en-US"/>
        </w:rPr>
        <w:t xml:space="preserve"> '+</w:t>
      </w:r>
    </w:p>
    <w:p w:rsidR="00D5322F" w:rsidRPr="009B35BA" w:rsidRDefault="00D5322F" w:rsidP="00526887">
      <w:pPr>
        <w:ind w:firstLine="720"/>
        <w:jc w:val="both"/>
        <w:rPr>
          <w:lang w:val="en-US"/>
        </w:rPr>
      </w:pPr>
      <w:r w:rsidRPr="009B35BA">
        <w:rPr>
          <w:sz w:val="20"/>
          <w:szCs w:val="20"/>
          <w:lang w:val="en-US"/>
        </w:rPr>
        <w:t xml:space="preserve">            </w:t>
      </w:r>
      <w:proofErr w:type="gramStart"/>
      <w:r>
        <w:rPr>
          <w:sz w:val="20"/>
          <w:szCs w:val="20"/>
          <w:lang w:val="en-US"/>
        </w:rPr>
        <w:t>CAST(</w:t>
      </w:r>
      <w:proofErr w:type="gramEnd"/>
      <w:r>
        <w:rPr>
          <w:sz w:val="20"/>
          <w:szCs w:val="20"/>
          <w:lang w:val="en-US"/>
        </w:rPr>
        <w:t>@s AS CHAR(6))</w:t>
      </w:r>
    </w:p>
    <w:p w:rsidR="00D5322F" w:rsidRPr="009B35BA" w:rsidRDefault="00D5322F" w:rsidP="00526887">
      <w:pPr>
        <w:ind w:firstLine="720"/>
        <w:jc w:val="both"/>
        <w:rPr>
          <w:lang w:val="en-US"/>
        </w:rPr>
      </w:pPr>
      <w:r>
        <w:rPr>
          <w:sz w:val="20"/>
          <w:szCs w:val="20"/>
          <w:lang w:val="en-US"/>
        </w:rPr>
        <w:t>    PRINT @message   </w:t>
      </w:r>
    </w:p>
    <w:p w:rsidR="00D5322F" w:rsidRPr="009B35BA" w:rsidRDefault="00D5322F" w:rsidP="00526887">
      <w:pPr>
        <w:ind w:firstLine="720"/>
        <w:jc w:val="both"/>
        <w:rPr>
          <w:lang w:val="en-US"/>
        </w:rPr>
      </w:pPr>
      <w:r>
        <w:rPr>
          <w:sz w:val="20"/>
          <w:szCs w:val="20"/>
          <w:lang w:val="en-US"/>
        </w:rPr>
        <w:t> </w:t>
      </w:r>
    </w:p>
    <w:p w:rsidR="00D5322F" w:rsidRDefault="00D5322F" w:rsidP="00526887">
      <w:pPr>
        <w:ind w:firstLine="720"/>
        <w:jc w:val="both"/>
      </w:pPr>
      <w:r>
        <w:rPr>
          <w:sz w:val="20"/>
          <w:szCs w:val="20"/>
        </w:rPr>
        <w:t>-- переход к следующему клиенту--</w:t>
      </w:r>
    </w:p>
    <w:p w:rsidR="00D5322F" w:rsidRDefault="00D5322F" w:rsidP="00526887">
      <w:pPr>
        <w:ind w:firstLine="720"/>
        <w:jc w:val="both"/>
      </w:pPr>
      <w:r>
        <w:rPr>
          <w:sz w:val="20"/>
          <w:szCs w:val="20"/>
        </w:rPr>
        <w:t> </w:t>
      </w:r>
    </w:p>
    <w:p w:rsidR="00D5322F" w:rsidRDefault="00D5322F" w:rsidP="00526887">
      <w:pPr>
        <w:ind w:firstLine="720"/>
        <w:jc w:val="both"/>
      </w:pPr>
      <w:r>
        <w:rPr>
          <w:sz w:val="20"/>
          <w:szCs w:val="20"/>
        </w:rPr>
        <w:t xml:space="preserve">    FETCH NEXT FROM </w:t>
      </w:r>
      <w:proofErr w:type="spellStart"/>
      <w:r>
        <w:rPr>
          <w:sz w:val="20"/>
          <w:szCs w:val="20"/>
        </w:rPr>
        <w:t>klient_cursor</w:t>
      </w:r>
      <w:proofErr w:type="spellEnd"/>
    </w:p>
    <w:p w:rsidR="00D5322F" w:rsidRPr="009B35BA" w:rsidRDefault="00D5322F" w:rsidP="00526887">
      <w:pPr>
        <w:ind w:firstLine="720"/>
        <w:jc w:val="both"/>
        <w:rPr>
          <w:lang w:val="en-US"/>
        </w:rPr>
      </w:pPr>
      <w:r>
        <w:rPr>
          <w:sz w:val="20"/>
          <w:szCs w:val="20"/>
        </w:rPr>
        <w:t xml:space="preserve">    </w:t>
      </w:r>
      <w:r>
        <w:rPr>
          <w:sz w:val="20"/>
          <w:szCs w:val="20"/>
          <w:lang w:val="en-US"/>
        </w:rPr>
        <w:t>INTO @</w:t>
      </w:r>
      <w:proofErr w:type="spellStart"/>
      <w:r>
        <w:rPr>
          <w:sz w:val="20"/>
          <w:szCs w:val="20"/>
          <w:lang w:val="en-US"/>
        </w:rPr>
        <w:t>id_kl</w:t>
      </w:r>
      <w:proofErr w:type="spellEnd"/>
      <w:r>
        <w:rPr>
          <w:sz w:val="20"/>
          <w:szCs w:val="20"/>
          <w:lang w:val="en-US"/>
        </w:rPr>
        <w:t>, @firm, @</w:t>
      </w:r>
      <w:proofErr w:type="gramStart"/>
      <w:r>
        <w:rPr>
          <w:sz w:val="20"/>
          <w:szCs w:val="20"/>
          <w:lang w:val="en-US"/>
        </w:rPr>
        <w:t>fam</w:t>
      </w:r>
      <w:proofErr w:type="gramEnd"/>
    </w:p>
    <w:p w:rsidR="00D5322F" w:rsidRPr="009B35BA" w:rsidRDefault="00D5322F" w:rsidP="00526887">
      <w:pPr>
        <w:ind w:firstLine="720"/>
        <w:jc w:val="both"/>
        <w:rPr>
          <w:lang w:val="en-US"/>
        </w:rPr>
      </w:pPr>
      <w:r>
        <w:rPr>
          <w:sz w:val="20"/>
          <w:szCs w:val="20"/>
          <w:lang w:val="en-US"/>
        </w:rPr>
        <w:t>END</w:t>
      </w:r>
    </w:p>
    <w:p w:rsidR="00D5322F" w:rsidRPr="009B35BA" w:rsidRDefault="00D5322F" w:rsidP="00526887">
      <w:pPr>
        <w:ind w:firstLine="720"/>
        <w:jc w:val="both"/>
        <w:rPr>
          <w:lang w:val="en-US"/>
        </w:rPr>
      </w:pPr>
      <w:r>
        <w:rPr>
          <w:sz w:val="20"/>
          <w:szCs w:val="20"/>
          <w:lang w:val="en-US"/>
        </w:rPr>
        <w:t xml:space="preserve">CLOSE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 xml:space="preserve">DEALLOCATE </w:t>
      </w:r>
      <w:proofErr w:type="spellStart"/>
      <w:r>
        <w:rPr>
          <w:sz w:val="20"/>
          <w:szCs w:val="20"/>
          <w:lang w:val="en-US"/>
        </w:rPr>
        <w:t>klient_cursor</w:t>
      </w:r>
      <w:proofErr w:type="spellEnd"/>
    </w:p>
    <w:p w:rsidR="00D5322F" w:rsidRDefault="00D5322F" w:rsidP="00526887">
      <w:pPr>
        <w:ind w:firstLine="720"/>
        <w:jc w:val="both"/>
        <w:rPr>
          <w:b/>
          <w:bCs/>
          <w:sz w:val="20"/>
          <w:szCs w:val="20"/>
          <w:lang w:val="en-US"/>
        </w:rPr>
      </w:pPr>
    </w:p>
    <w:p w:rsidR="00D5322F" w:rsidRDefault="00D5322F" w:rsidP="00526887">
      <w:pPr>
        <w:ind w:firstLine="720"/>
        <w:jc w:val="both"/>
      </w:pPr>
      <w:r>
        <w:rPr>
          <w:b/>
          <w:bCs/>
          <w:sz w:val="20"/>
          <w:szCs w:val="20"/>
        </w:rPr>
        <w:t>Пример 7</w:t>
      </w:r>
      <w:r>
        <w:rPr>
          <w:sz w:val="20"/>
          <w:szCs w:val="20"/>
        </w:rPr>
        <w:t>. Разработать прокручиваемый курсор для клиентов из Москвы. Если номер телефона начинается на 1, удалить клиента с таким номером и в первой записи курсора заменить первую цифру в номере телефона на 4.</w:t>
      </w:r>
    </w:p>
    <w:p w:rsidR="00D5322F" w:rsidRPr="009B35BA" w:rsidRDefault="00D5322F" w:rsidP="00526887">
      <w:pPr>
        <w:ind w:firstLine="720"/>
        <w:jc w:val="both"/>
        <w:rPr>
          <w:lang w:val="en-US"/>
        </w:rPr>
      </w:pPr>
      <w:r>
        <w:rPr>
          <w:sz w:val="20"/>
          <w:szCs w:val="20"/>
          <w:lang w:val="en-US"/>
        </w:rPr>
        <w:t xml:space="preserve">DECLARE @firm     </w:t>
      </w:r>
      <w:proofErr w:type="gramStart"/>
      <w:r>
        <w:rPr>
          <w:sz w:val="20"/>
          <w:szCs w:val="20"/>
          <w:lang w:val="en-US"/>
        </w:rPr>
        <w:t>VARCHAR(</w:t>
      </w:r>
      <w:proofErr w:type="gramEnd"/>
      <w:r>
        <w:rPr>
          <w:sz w:val="20"/>
          <w:szCs w:val="20"/>
          <w:lang w:val="en-US"/>
        </w:rPr>
        <w:t>50),</w:t>
      </w:r>
    </w:p>
    <w:p w:rsidR="00D5322F" w:rsidRPr="009B35BA" w:rsidRDefault="00D5322F" w:rsidP="00526887">
      <w:pPr>
        <w:ind w:firstLine="720"/>
        <w:jc w:val="both"/>
        <w:rPr>
          <w:lang w:val="en-US"/>
        </w:rPr>
      </w:pPr>
      <w:r>
        <w:rPr>
          <w:sz w:val="20"/>
          <w:szCs w:val="20"/>
          <w:lang w:val="en-US"/>
        </w:rPr>
        <w:t xml:space="preserve">        @fam      </w:t>
      </w:r>
      <w:proofErr w:type="gramStart"/>
      <w:r>
        <w:rPr>
          <w:sz w:val="20"/>
          <w:szCs w:val="20"/>
          <w:lang w:val="en-US"/>
        </w:rPr>
        <w:t>VARCHAR(</w:t>
      </w:r>
      <w:proofErr w:type="gramEnd"/>
      <w:r>
        <w:rPr>
          <w:sz w:val="20"/>
          <w:szCs w:val="20"/>
          <w:lang w:val="en-US"/>
        </w:rPr>
        <w:t>50),</w:t>
      </w:r>
    </w:p>
    <w:p w:rsidR="00D5322F" w:rsidRPr="009B35BA" w:rsidRDefault="00D5322F" w:rsidP="00526887">
      <w:pPr>
        <w:ind w:firstLine="720"/>
        <w:jc w:val="both"/>
        <w:rPr>
          <w:lang w:val="en-US"/>
        </w:rPr>
      </w:pPr>
      <w:r>
        <w:rPr>
          <w:sz w:val="20"/>
          <w:szCs w:val="20"/>
          <w:lang w:val="en-US"/>
        </w:rPr>
        <w:t>        @</w:t>
      </w:r>
      <w:proofErr w:type="spellStart"/>
      <w:r>
        <w:rPr>
          <w:sz w:val="20"/>
          <w:szCs w:val="20"/>
          <w:lang w:val="en-US"/>
        </w:rPr>
        <w:t>tel</w:t>
      </w:r>
      <w:proofErr w:type="spellEnd"/>
      <w:r>
        <w:rPr>
          <w:sz w:val="20"/>
          <w:szCs w:val="20"/>
          <w:lang w:val="en-US"/>
        </w:rPr>
        <w:t xml:space="preserve">      </w:t>
      </w:r>
      <w:proofErr w:type="gramStart"/>
      <w:r>
        <w:rPr>
          <w:sz w:val="20"/>
          <w:szCs w:val="20"/>
          <w:lang w:val="en-US"/>
        </w:rPr>
        <w:t>VARCHAR(</w:t>
      </w:r>
      <w:proofErr w:type="gramEnd"/>
      <w:r>
        <w:rPr>
          <w:sz w:val="20"/>
          <w:szCs w:val="20"/>
          <w:lang w:val="en-US"/>
        </w:rPr>
        <w:t>8),</w:t>
      </w:r>
    </w:p>
    <w:p w:rsidR="00D5322F" w:rsidRPr="009B35BA" w:rsidRDefault="00D5322F" w:rsidP="00526887">
      <w:pPr>
        <w:ind w:firstLine="720"/>
        <w:jc w:val="both"/>
        <w:rPr>
          <w:lang w:val="en-US"/>
        </w:rPr>
      </w:pPr>
      <w:r>
        <w:rPr>
          <w:sz w:val="20"/>
          <w:szCs w:val="20"/>
          <w:lang w:val="en-US"/>
        </w:rPr>
        <w:t>        @message</w:t>
      </w:r>
      <w:proofErr w:type="gramStart"/>
      <w:r>
        <w:rPr>
          <w:sz w:val="20"/>
          <w:szCs w:val="20"/>
          <w:lang w:val="en-US"/>
        </w:rPr>
        <w:t>  VARCHAR</w:t>
      </w:r>
      <w:proofErr w:type="gramEnd"/>
      <w:r>
        <w:rPr>
          <w:sz w:val="20"/>
          <w:szCs w:val="20"/>
          <w:lang w:val="en-US"/>
        </w:rPr>
        <w:t>(80)</w:t>
      </w:r>
    </w:p>
    <w:p w:rsidR="00D5322F" w:rsidRPr="009B35BA" w:rsidRDefault="00D5322F" w:rsidP="00526887">
      <w:pPr>
        <w:ind w:firstLine="720"/>
        <w:jc w:val="both"/>
        <w:rPr>
          <w:lang w:val="en-US"/>
        </w:rPr>
      </w:pPr>
      <w:r>
        <w:rPr>
          <w:sz w:val="20"/>
          <w:szCs w:val="20"/>
          <w:lang w:val="en-US"/>
        </w:rPr>
        <w:t>PRINT '</w:t>
      </w:r>
      <w:proofErr w:type="gramStart"/>
      <w:r>
        <w:rPr>
          <w:sz w:val="20"/>
          <w:szCs w:val="20"/>
          <w:lang w:val="en-US"/>
        </w:rPr>
        <w:t xml:space="preserve">  </w:t>
      </w:r>
      <w:r>
        <w:rPr>
          <w:sz w:val="20"/>
          <w:szCs w:val="20"/>
        </w:rPr>
        <w:t>Список</w:t>
      </w:r>
      <w:proofErr w:type="gramEnd"/>
      <w:r>
        <w:rPr>
          <w:sz w:val="20"/>
          <w:szCs w:val="20"/>
          <w:lang w:val="en-US"/>
        </w:rPr>
        <w:t xml:space="preserve"> </w:t>
      </w:r>
      <w:r>
        <w:rPr>
          <w:sz w:val="20"/>
          <w:szCs w:val="20"/>
        </w:rPr>
        <w:t>клиентов</w:t>
      </w:r>
      <w:r>
        <w:rPr>
          <w:sz w:val="20"/>
          <w:szCs w:val="20"/>
          <w:lang w:val="en-US"/>
        </w:rPr>
        <w:t>'</w:t>
      </w:r>
    </w:p>
    <w:p w:rsidR="00D5322F" w:rsidRPr="009B35BA" w:rsidRDefault="00D5322F" w:rsidP="00526887">
      <w:pPr>
        <w:ind w:firstLine="720"/>
        <w:jc w:val="both"/>
        <w:rPr>
          <w:lang w:val="en-US"/>
        </w:rPr>
      </w:pPr>
      <w:r>
        <w:rPr>
          <w:sz w:val="20"/>
          <w:szCs w:val="20"/>
          <w:lang w:val="en-US"/>
        </w:rPr>
        <w:t xml:space="preserve">DECLARE </w:t>
      </w:r>
      <w:proofErr w:type="spellStart"/>
      <w:r>
        <w:rPr>
          <w:sz w:val="20"/>
          <w:szCs w:val="20"/>
          <w:lang w:val="en-US"/>
        </w:rPr>
        <w:t>klient_cursor</w:t>
      </w:r>
      <w:proofErr w:type="spellEnd"/>
      <w:r>
        <w:rPr>
          <w:sz w:val="20"/>
          <w:szCs w:val="20"/>
          <w:lang w:val="en-US"/>
        </w:rPr>
        <w:t xml:space="preserve"> CURSOR GLOBAL SCROLL</w:t>
      </w:r>
    </w:p>
    <w:p w:rsidR="00D5322F" w:rsidRDefault="00D5322F" w:rsidP="00526887">
      <w:pPr>
        <w:ind w:firstLine="720"/>
        <w:jc w:val="both"/>
      </w:pPr>
      <w:r>
        <w:rPr>
          <w:sz w:val="20"/>
          <w:szCs w:val="20"/>
        </w:rPr>
        <w:t>KEYSET FOR</w:t>
      </w:r>
    </w:p>
    <w:p w:rsidR="00D5322F" w:rsidRDefault="00D5322F" w:rsidP="00526887">
      <w:pPr>
        <w:ind w:firstLine="720"/>
        <w:jc w:val="both"/>
      </w:pPr>
      <w:r>
        <w:rPr>
          <w:sz w:val="20"/>
          <w:szCs w:val="20"/>
        </w:rPr>
        <w:t>        SELECT Фирма, Фамилия, Телефон</w:t>
      </w:r>
    </w:p>
    <w:p w:rsidR="00D5322F" w:rsidRDefault="00D5322F" w:rsidP="00526887">
      <w:pPr>
        <w:ind w:firstLine="720"/>
        <w:jc w:val="both"/>
      </w:pPr>
      <w:r>
        <w:rPr>
          <w:sz w:val="20"/>
          <w:szCs w:val="20"/>
        </w:rPr>
        <w:t>        FROM Клиент</w:t>
      </w:r>
    </w:p>
    <w:p w:rsidR="00D5322F" w:rsidRDefault="00D5322F" w:rsidP="00526887">
      <w:pPr>
        <w:ind w:firstLine="720"/>
        <w:jc w:val="both"/>
      </w:pPr>
      <w:r>
        <w:rPr>
          <w:sz w:val="20"/>
          <w:szCs w:val="20"/>
        </w:rPr>
        <w:t>        WHERE Город='Москва'</w:t>
      </w:r>
    </w:p>
    <w:p w:rsidR="00D5322F" w:rsidRDefault="00D5322F" w:rsidP="00526887">
      <w:pPr>
        <w:ind w:firstLine="720"/>
        <w:jc w:val="both"/>
      </w:pPr>
      <w:r>
        <w:rPr>
          <w:sz w:val="20"/>
          <w:szCs w:val="20"/>
        </w:rPr>
        <w:t>        ORDER BY Фирма, Фамилия</w:t>
      </w:r>
    </w:p>
    <w:p w:rsidR="00D5322F" w:rsidRPr="009B35BA" w:rsidRDefault="00D5322F" w:rsidP="00526887">
      <w:pPr>
        <w:ind w:firstLine="720"/>
        <w:jc w:val="both"/>
        <w:rPr>
          <w:lang w:val="en-US"/>
        </w:rPr>
      </w:pPr>
      <w:r w:rsidRPr="009B35BA">
        <w:rPr>
          <w:sz w:val="20"/>
          <w:szCs w:val="20"/>
          <w:lang w:val="en-US"/>
        </w:rPr>
        <w:t>FOR UPDATE</w:t>
      </w:r>
    </w:p>
    <w:p w:rsidR="00D5322F" w:rsidRPr="009B35BA" w:rsidRDefault="00D5322F" w:rsidP="00526887">
      <w:pPr>
        <w:ind w:firstLine="720"/>
        <w:jc w:val="both"/>
        <w:rPr>
          <w:lang w:val="en-US"/>
        </w:rPr>
      </w:pPr>
      <w:r>
        <w:rPr>
          <w:sz w:val="20"/>
          <w:szCs w:val="20"/>
          <w:lang w:val="en-US"/>
        </w:rPr>
        <w:t xml:space="preserve">OPEN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 xml:space="preserve">FETCH NEXT FROM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 xml:space="preserve">    </w:t>
      </w:r>
      <w:r w:rsidRPr="009B35BA">
        <w:rPr>
          <w:sz w:val="20"/>
          <w:szCs w:val="20"/>
          <w:lang w:val="en-US"/>
        </w:rPr>
        <w:t>INTO</w:t>
      </w:r>
      <w:proofErr w:type="gramStart"/>
      <w:r w:rsidRPr="009B35BA">
        <w:rPr>
          <w:sz w:val="20"/>
          <w:szCs w:val="20"/>
          <w:lang w:val="en-US"/>
        </w:rPr>
        <w:t>  @firm</w:t>
      </w:r>
      <w:proofErr w:type="gramEnd"/>
      <w:r w:rsidRPr="009B35BA">
        <w:rPr>
          <w:sz w:val="20"/>
          <w:szCs w:val="20"/>
          <w:lang w:val="en-US"/>
        </w:rPr>
        <w:t>, @fam, @</w:t>
      </w:r>
      <w:proofErr w:type="spellStart"/>
      <w:r w:rsidRPr="009B35BA">
        <w:rPr>
          <w:sz w:val="20"/>
          <w:szCs w:val="20"/>
          <w:lang w:val="en-US"/>
        </w:rPr>
        <w:t>tel</w:t>
      </w:r>
      <w:proofErr w:type="spellEnd"/>
    </w:p>
    <w:p w:rsidR="00D5322F" w:rsidRPr="009B35BA" w:rsidRDefault="00D5322F" w:rsidP="00526887">
      <w:pPr>
        <w:ind w:firstLine="720"/>
        <w:jc w:val="both"/>
        <w:rPr>
          <w:lang w:val="en-US"/>
        </w:rPr>
      </w:pPr>
      <w:r>
        <w:rPr>
          <w:sz w:val="20"/>
          <w:szCs w:val="20"/>
          <w:lang w:val="en-US"/>
        </w:rPr>
        <w:t>WHILE @@FETCH_STATUS=0</w:t>
      </w:r>
    </w:p>
    <w:p w:rsidR="00D5322F" w:rsidRPr="009B35BA" w:rsidRDefault="00D5322F" w:rsidP="00526887">
      <w:pPr>
        <w:ind w:firstLine="720"/>
        <w:jc w:val="both"/>
        <w:rPr>
          <w:lang w:val="en-US"/>
        </w:rPr>
      </w:pPr>
      <w:r>
        <w:rPr>
          <w:sz w:val="20"/>
          <w:szCs w:val="20"/>
          <w:lang w:val="en-US"/>
        </w:rPr>
        <w:t>BEGIN        </w:t>
      </w:r>
    </w:p>
    <w:p w:rsidR="00D5322F" w:rsidRPr="009B35BA" w:rsidRDefault="00D5322F" w:rsidP="00526887">
      <w:pPr>
        <w:ind w:firstLine="720"/>
        <w:jc w:val="both"/>
        <w:rPr>
          <w:lang w:val="en-US"/>
        </w:rPr>
      </w:pPr>
      <w:r>
        <w:rPr>
          <w:sz w:val="20"/>
          <w:szCs w:val="20"/>
          <w:lang w:val="en-US"/>
        </w:rPr>
        <w:t>    SELECT @message='</w:t>
      </w:r>
      <w:r>
        <w:rPr>
          <w:sz w:val="20"/>
          <w:szCs w:val="20"/>
        </w:rPr>
        <w:t>Клиент</w:t>
      </w:r>
      <w:r>
        <w:rPr>
          <w:sz w:val="20"/>
          <w:szCs w:val="20"/>
          <w:lang w:val="en-US"/>
        </w:rPr>
        <w:t xml:space="preserve"> '+@fam+</w:t>
      </w:r>
    </w:p>
    <w:p w:rsidR="00D5322F" w:rsidRDefault="00D5322F" w:rsidP="00526887">
      <w:pPr>
        <w:ind w:firstLine="720"/>
        <w:jc w:val="both"/>
      </w:pPr>
      <w:r>
        <w:rPr>
          <w:sz w:val="20"/>
          <w:szCs w:val="20"/>
          <w:lang w:val="en-US"/>
        </w:rPr>
        <w:t xml:space="preserve">        </w:t>
      </w:r>
      <w:proofErr w:type="gramStart"/>
      <w:r>
        <w:rPr>
          <w:sz w:val="20"/>
          <w:szCs w:val="20"/>
        </w:rPr>
        <w:t>'  Фирма</w:t>
      </w:r>
      <w:proofErr w:type="gramEnd"/>
      <w:r>
        <w:rPr>
          <w:sz w:val="20"/>
          <w:szCs w:val="20"/>
        </w:rPr>
        <w:t>  '+@</w:t>
      </w:r>
      <w:proofErr w:type="spellStart"/>
      <w:r>
        <w:rPr>
          <w:sz w:val="20"/>
          <w:szCs w:val="20"/>
        </w:rPr>
        <w:t>firm</w:t>
      </w:r>
      <w:proofErr w:type="spellEnd"/>
      <w:r>
        <w:rPr>
          <w:sz w:val="20"/>
          <w:szCs w:val="20"/>
        </w:rPr>
        <w:t xml:space="preserve"> '  Телефон '+ @</w:t>
      </w:r>
      <w:proofErr w:type="spellStart"/>
      <w:r>
        <w:rPr>
          <w:sz w:val="20"/>
          <w:szCs w:val="20"/>
        </w:rPr>
        <w:t>tel</w:t>
      </w:r>
      <w:proofErr w:type="spellEnd"/>
    </w:p>
    <w:p w:rsidR="00D5322F" w:rsidRDefault="00D5322F" w:rsidP="00526887">
      <w:pPr>
        <w:ind w:firstLine="720"/>
        <w:jc w:val="both"/>
      </w:pPr>
      <w:r>
        <w:rPr>
          <w:sz w:val="20"/>
          <w:szCs w:val="20"/>
        </w:rPr>
        <w:t>    PRINT @</w:t>
      </w:r>
      <w:proofErr w:type="spellStart"/>
      <w:r>
        <w:rPr>
          <w:sz w:val="20"/>
          <w:szCs w:val="20"/>
        </w:rPr>
        <w:t>message</w:t>
      </w:r>
      <w:proofErr w:type="spellEnd"/>
    </w:p>
    <w:p w:rsidR="00D5322F" w:rsidRDefault="00D5322F" w:rsidP="00526887">
      <w:pPr>
        <w:ind w:firstLine="720"/>
        <w:jc w:val="both"/>
      </w:pPr>
      <w:r>
        <w:rPr>
          <w:sz w:val="20"/>
          <w:szCs w:val="20"/>
        </w:rPr>
        <w:t> </w:t>
      </w:r>
    </w:p>
    <w:p w:rsidR="00D5322F" w:rsidRDefault="00D5322F" w:rsidP="00526887">
      <w:pPr>
        <w:ind w:firstLine="720"/>
        <w:jc w:val="both"/>
      </w:pPr>
      <w:r>
        <w:rPr>
          <w:sz w:val="20"/>
          <w:szCs w:val="20"/>
        </w:rPr>
        <w:t>-- если номер телефона начинается на 1,</w:t>
      </w:r>
    </w:p>
    <w:p w:rsidR="00D5322F" w:rsidRDefault="00D5322F" w:rsidP="00526887">
      <w:pPr>
        <w:ind w:firstLine="720"/>
        <w:jc w:val="both"/>
      </w:pPr>
      <w:r>
        <w:rPr>
          <w:sz w:val="20"/>
          <w:szCs w:val="20"/>
        </w:rPr>
        <w:t>-- удалить клиента с таким номером</w:t>
      </w:r>
    </w:p>
    <w:p w:rsidR="00D5322F" w:rsidRDefault="00D5322F" w:rsidP="00526887">
      <w:pPr>
        <w:ind w:firstLine="720"/>
        <w:jc w:val="both"/>
      </w:pPr>
      <w:r>
        <w:rPr>
          <w:sz w:val="20"/>
          <w:szCs w:val="20"/>
        </w:rPr>
        <w:t>    IF @</w:t>
      </w:r>
      <w:proofErr w:type="spellStart"/>
      <w:r>
        <w:rPr>
          <w:sz w:val="20"/>
          <w:szCs w:val="20"/>
        </w:rPr>
        <w:t>tel</w:t>
      </w:r>
      <w:proofErr w:type="spellEnd"/>
      <w:r>
        <w:rPr>
          <w:sz w:val="20"/>
          <w:szCs w:val="20"/>
        </w:rPr>
        <w:t xml:space="preserve"> LIKE ‘1%’</w:t>
      </w:r>
    </w:p>
    <w:p w:rsidR="00D5322F" w:rsidRPr="009B35BA" w:rsidRDefault="00D5322F" w:rsidP="00526887">
      <w:pPr>
        <w:ind w:firstLine="720"/>
        <w:jc w:val="both"/>
        <w:rPr>
          <w:lang w:val="en-US"/>
        </w:rPr>
      </w:pPr>
      <w:r>
        <w:rPr>
          <w:sz w:val="20"/>
          <w:szCs w:val="20"/>
        </w:rPr>
        <w:t xml:space="preserve">       </w:t>
      </w:r>
      <w:r>
        <w:rPr>
          <w:sz w:val="20"/>
          <w:szCs w:val="20"/>
          <w:lang w:val="en-US"/>
        </w:rPr>
        <w:t xml:space="preserve">DELETE </w:t>
      </w:r>
      <w:r>
        <w:rPr>
          <w:sz w:val="20"/>
          <w:szCs w:val="20"/>
        </w:rPr>
        <w:t>Клиент</w:t>
      </w:r>
    </w:p>
    <w:p w:rsidR="00D5322F" w:rsidRPr="009B35BA" w:rsidRDefault="00D5322F" w:rsidP="00526887">
      <w:pPr>
        <w:ind w:firstLine="720"/>
        <w:jc w:val="both"/>
        <w:rPr>
          <w:lang w:val="en-US"/>
        </w:rPr>
      </w:pPr>
      <w:r>
        <w:rPr>
          <w:sz w:val="20"/>
          <w:szCs w:val="20"/>
          <w:lang w:val="en-US"/>
        </w:rPr>
        <w:t xml:space="preserve">       WHERE CURRENT OF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    ELSE</w:t>
      </w:r>
    </w:p>
    <w:p w:rsidR="00D5322F" w:rsidRPr="009B35BA" w:rsidRDefault="00D5322F" w:rsidP="00526887">
      <w:pPr>
        <w:ind w:firstLine="720"/>
        <w:jc w:val="both"/>
        <w:rPr>
          <w:lang w:val="en-US"/>
        </w:rPr>
      </w:pPr>
      <w:r>
        <w:rPr>
          <w:sz w:val="20"/>
          <w:szCs w:val="20"/>
          <w:lang w:val="en-US"/>
        </w:rPr>
        <w:t> </w:t>
      </w:r>
    </w:p>
    <w:p w:rsidR="00D5322F" w:rsidRPr="009B35BA" w:rsidRDefault="00D5322F" w:rsidP="00526887">
      <w:pPr>
        <w:ind w:firstLine="720"/>
        <w:jc w:val="both"/>
        <w:rPr>
          <w:lang w:val="en-US"/>
        </w:rPr>
      </w:pPr>
      <w:r>
        <w:rPr>
          <w:sz w:val="20"/>
          <w:szCs w:val="20"/>
          <w:lang w:val="en-US"/>
        </w:rPr>
        <w:t xml:space="preserve">-- </w:t>
      </w:r>
      <w:proofErr w:type="gramStart"/>
      <w:r>
        <w:rPr>
          <w:sz w:val="20"/>
          <w:szCs w:val="20"/>
        </w:rPr>
        <w:t>переход</w:t>
      </w:r>
      <w:proofErr w:type="gramEnd"/>
      <w:r>
        <w:rPr>
          <w:sz w:val="20"/>
          <w:szCs w:val="20"/>
          <w:lang w:val="en-US"/>
        </w:rPr>
        <w:t xml:space="preserve"> </w:t>
      </w:r>
      <w:r>
        <w:rPr>
          <w:sz w:val="20"/>
          <w:szCs w:val="20"/>
        </w:rPr>
        <w:t>к</w:t>
      </w:r>
      <w:r>
        <w:rPr>
          <w:sz w:val="20"/>
          <w:szCs w:val="20"/>
          <w:lang w:val="en-US"/>
        </w:rPr>
        <w:t xml:space="preserve"> </w:t>
      </w:r>
      <w:r>
        <w:rPr>
          <w:sz w:val="20"/>
          <w:szCs w:val="20"/>
        </w:rPr>
        <w:t>следующему</w:t>
      </w:r>
      <w:r>
        <w:rPr>
          <w:sz w:val="20"/>
          <w:szCs w:val="20"/>
          <w:lang w:val="en-US"/>
        </w:rPr>
        <w:t xml:space="preserve"> </w:t>
      </w:r>
      <w:r>
        <w:rPr>
          <w:sz w:val="20"/>
          <w:szCs w:val="20"/>
        </w:rPr>
        <w:t>клиенту</w:t>
      </w:r>
    </w:p>
    <w:p w:rsidR="00D5322F" w:rsidRPr="009B35BA" w:rsidRDefault="00D5322F" w:rsidP="00526887">
      <w:pPr>
        <w:ind w:firstLine="720"/>
        <w:jc w:val="both"/>
        <w:rPr>
          <w:lang w:val="en-US"/>
        </w:rPr>
      </w:pPr>
      <w:r>
        <w:rPr>
          <w:sz w:val="20"/>
          <w:szCs w:val="20"/>
          <w:lang w:val="en-US"/>
        </w:rPr>
        <w:t> </w:t>
      </w:r>
    </w:p>
    <w:p w:rsidR="00D5322F" w:rsidRPr="009B35BA" w:rsidRDefault="00D5322F" w:rsidP="00526887">
      <w:pPr>
        <w:ind w:firstLine="720"/>
        <w:jc w:val="both"/>
        <w:rPr>
          <w:lang w:val="en-US"/>
        </w:rPr>
      </w:pPr>
      <w:r>
        <w:rPr>
          <w:sz w:val="20"/>
          <w:szCs w:val="20"/>
          <w:lang w:val="en-US"/>
        </w:rPr>
        <w:t xml:space="preserve">    FETCH NEXT FROM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 xml:space="preserve">           </w:t>
      </w:r>
      <w:r w:rsidRPr="009B35BA">
        <w:rPr>
          <w:sz w:val="20"/>
          <w:szCs w:val="20"/>
          <w:lang w:val="en-US"/>
        </w:rPr>
        <w:t>INTO @firm, @</w:t>
      </w:r>
      <w:proofErr w:type="gramStart"/>
      <w:r w:rsidRPr="009B35BA">
        <w:rPr>
          <w:sz w:val="20"/>
          <w:szCs w:val="20"/>
          <w:lang w:val="en-US"/>
        </w:rPr>
        <w:t>fam</w:t>
      </w:r>
      <w:proofErr w:type="gramEnd"/>
      <w:r w:rsidRPr="009B35BA">
        <w:rPr>
          <w:sz w:val="20"/>
          <w:szCs w:val="20"/>
          <w:lang w:val="en-US"/>
        </w:rPr>
        <w:t>, @</w:t>
      </w:r>
      <w:proofErr w:type="spellStart"/>
      <w:r w:rsidRPr="009B35BA">
        <w:rPr>
          <w:sz w:val="20"/>
          <w:szCs w:val="20"/>
          <w:lang w:val="en-US"/>
        </w:rPr>
        <w:t>tel</w:t>
      </w:r>
      <w:proofErr w:type="spellEnd"/>
    </w:p>
    <w:p w:rsidR="00D5322F" w:rsidRPr="009B35BA" w:rsidRDefault="00D5322F" w:rsidP="00526887">
      <w:pPr>
        <w:ind w:firstLine="720"/>
        <w:jc w:val="both"/>
        <w:rPr>
          <w:lang w:val="en-US"/>
        </w:rPr>
      </w:pPr>
      <w:r w:rsidRPr="009B35BA">
        <w:rPr>
          <w:sz w:val="20"/>
          <w:szCs w:val="20"/>
          <w:lang w:val="en-US"/>
        </w:rPr>
        <w:t>END</w:t>
      </w:r>
    </w:p>
    <w:p w:rsidR="00D5322F" w:rsidRPr="009B35BA" w:rsidRDefault="00D5322F" w:rsidP="00526887">
      <w:pPr>
        <w:ind w:firstLine="720"/>
        <w:jc w:val="both"/>
        <w:rPr>
          <w:lang w:val="en-US"/>
        </w:rPr>
      </w:pPr>
      <w:r w:rsidRPr="009B35BA">
        <w:rPr>
          <w:sz w:val="20"/>
          <w:szCs w:val="20"/>
          <w:lang w:val="en-US"/>
        </w:rPr>
        <w:t> </w:t>
      </w:r>
    </w:p>
    <w:p w:rsidR="00D5322F" w:rsidRPr="009B35BA" w:rsidRDefault="00D5322F" w:rsidP="00526887">
      <w:pPr>
        <w:ind w:firstLine="720"/>
        <w:jc w:val="both"/>
        <w:rPr>
          <w:lang w:val="en-US"/>
        </w:rPr>
      </w:pPr>
      <w:r>
        <w:rPr>
          <w:sz w:val="20"/>
          <w:szCs w:val="20"/>
          <w:lang w:val="en-US"/>
        </w:rPr>
        <w:t xml:space="preserve">FETCH ABSOLUTE 1 FROM </w:t>
      </w:r>
      <w:proofErr w:type="spellStart"/>
      <w:r>
        <w:rPr>
          <w:sz w:val="20"/>
          <w:szCs w:val="20"/>
          <w:lang w:val="en-US"/>
        </w:rPr>
        <w:t>klient_cursor</w:t>
      </w:r>
      <w:proofErr w:type="spellEnd"/>
    </w:p>
    <w:p w:rsidR="00D5322F" w:rsidRDefault="00D5322F" w:rsidP="00526887">
      <w:pPr>
        <w:ind w:firstLine="720"/>
        <w:jc w:val="both"/>
      </w:pPr>
      <w:r>
        <w:rPr>
          <w:sz w:val="20"/>
          <w:szCs w:val="20"/>
          <w:lang w:val="en-US"/>
        </w:rPr>
        <w:t>    INTO</w:t>
      </w:r>
      <w:r w:rsidRPr="009B35BA">
        <w:rPr>
          <w:sz w:val="20"/>
          <w:szCs w:val="20"/>
        </w:rPr>
        <w:t xml:space="preserve"> @</w:t>
      </w:r>
      <w:r>
        <w:rPr>
          <w:sz w:val="20"/>
          <w:szCs w:val="20"/>
          <w:lang w:val="en-US"/>
        </w:rPr>
        <w:t>firm</w:t>
      </w:r>
      <w:r w:rsidRPr="009B35BA">
        <w:rPr>
          <w:sz w:val="20"/>
          <w:szCs w:val="20"/>
        </w:rPr>
        <w:t>, @</w:t>
      </w:r>
      <w:proofErr w:type="gramStart"/>
      <w:r>
        <w:rPr>
          <w:sz w:val="20"/>
          <w:szCs w:val="20"/>
          <w:lang w:val="en-US"/>
        </w:rPr>
        <w:t>fam</w:t>
      </w:r>
      <w:proofErr w:type="gramEnd"/>
      <w:r w:rsidRPr="009B35BA">
        <w:rPr>
          <w:sz w:val="20"/>
          <w:szCs w:val="20"/>
        </w:rPr>
        <w:t>, @</w:t>
      </w:r>
      <w:proofErr w:type="spellStart"/>
      <w:r>
        <w:rPr>
          <w:sz w:val="20"/>
          <w:szCs w:val="20"/>
          <w:lang w:val="en-US"/>
        </w:rPr>
        <w:t>tel</w:t>
      </w:r>
      <w:proofErr w:type="spellEnd"/>
    </w:p>
    <w:p w:rsidR="00D5322F" w:rsidRDefault="00D5322F" w:rsidP="00526887">
      <w:pPr>
        <w:ind w:firstLine="720"/>
        <w:jc w:val="both"/>
      </w:pPr>
      <w:r>
        <w:rPr>
          <w:sz w:val="20"/>
          <w:szCs w:val="20"/>
          <w:lang w:val="en-US"/>
        </w:rPr>
        <w:t> </w:t>
      </w:r>
    </w:p>
    <w:p w:rsidR="00D5322F" w:rsidRDefault="00D5322F" w:rsidP="00526887">
      <w:pPr>
        <w:ind w:firstLine="720"/>
        <w:jc w:val="both"/>
      </w:pPr>
      <w:r>
        <w:rPr>
          <w:sz w:val="20"/>
          <w:szCs w:val="20"/>
        </w:rPr>
        <w:t>-- в первой записи заменить первую цифру в</w:t>
      </w:r>
    </w:p>
    <w:p w:rsidR="00D5322F" w:rsidRDefault="00D5322F" w:rsidP="00526887">
      <w:pPr>
        <w:ind w:firstLine="720"/>
        <w:jc w:val="both"/>
      </w:pPr>
      <w:r>
        <w:rPr>
          <w:sz w:val="20"/>
          <w:szCs w:val="20"/>
        </w:rPr>
        <w:t>-- номере телефона на 4</w:t>
      </w:r>
    </w:p>
    <w:p w:rsidR="00D5322F" w:rsidRDefault="00D5322F" w:rsidP="00526887">
      <w:pPr>
        <w:ind w:firstLine="720"/>
        <w:jc w:val="both"/>
      </w:pPr>
      <w:r>
        <w:rPr>
          <w:sz w:val="20"/>
          <w:szCs w:val="20"/>
        </w:rPr>
        <w:t> </w:t>
      </w:r>
    </w:p>
    <w:p w:rsidR="00D5322F" w:rsidRDefault="00D5322F" w:rsidP="00526887">
      <w:pPr>
        <w:ind w:firstLine="720"/>
        <w:jc w:val="both"/>
      </w:pPr>
      <w:r>
        <w:rPr>
          <w:sz w:val="20"/>
          <w:szCs w:val="20"/>
        </w:rPr>
        <w:t>   UPDATE Клиент SET Телефон=’4’ +    </w:t>
      </w:r>
    </w:p>
    <w:p w:rsidR="00D5322F" w:rsidRPr="009B35BA" w:rsidRDefault="00D5322F" w:rsidP="00526887">
      <w:pPr>
        <w:ind w:firstLine="720"/>
        <w:jc w:val="both"/>
        <w:rPr>
          <w:lang w:val="en-US"/>
        </w:rPr>
      </w:pPr>
      <w:r>
        <w:rPr>
          <w:sz w:val="20"/>
          <w:szCs w:val="20"/>
        </w:rPr>
        <w:t xml:space="preserve">   </w:t>
      </w:r>
      <w:proofErr w:type="gramStart"/>
      <w:r>
        <w:rPr>
          <w:sz w:val="20"/>
          <w:szCs w:val="20"/>
          <w:lang w:val="en-US"/>
        </w:rPr>
        <w:t>RIGHT(</w:t>
      </w:r>
      <w:proofErr w:type="gramEnd"/>
      <w:r>
        <w:rPr>
          <w:sz w:val="20"/>
          <w:szCs w:val="20"/>
          <w:lang w:val="en-US"/>
        </w:rPr>
        <w:t>@</w:t>
      </w:r>
      <w:proofErr w:type="spellStart"/>
      <w:r>
        <w:rPr>
          <w:sz w:val="20"/>
          <w:szCs w:val="20"/>
          <w:lang w:val="en-US"/>
        </w:rPr>
        <w:t>tel,LEN</w:t>
      </w:r>
      <w:proofErr w:type="spellEnd"/>
      <w:r>
        <w:rPr>
          <w:sz w:val="20"/>
          <w:szCs w:val="20"/>
          <w:lang w:val="en-US"/>
        </w:rPr>
        <w:t>(@</w:t>
      </w:r>
      <w:proofErr w:type="spellStart"/>
      <w:r>
        <w:rPr>
          <w:sz w:val="20"/>
          <w:szCs w:val="20"/>
          <w:lang w:val="en-US"/>
        </w:rPr>
        <w:t>tel</w:t>
      </w:r>
      <w:proofErr w:type="spellEnd"/>
      <w:r>
        <w:rPr>
          <w:sz w:val="20"/>
          <w:szCs w:val="20"/>
          <w:lang w:val="en-US"/>
        </w:rPr>
        <w:t>)-1))</w:t>
      </w:r>
    </w:p>
    <w:p w:rsidR="00D5322F" w:rsidRPr="009B35BA" w:rsidRDefault="00D5322F" w:rsidP="00526887">
      <w:pPr>
        <w:ind w:firstLine="720"/>
        <w:jc w:val="both"/>
        <w:rPr>
          <w:lang w:val="en-US"/>
        </w:rPr>
      </w:pPr>
      <w:r>
        <w:rPr>
          <w:sz w:val="20"/>
          <w:szCs w:val="20"/>
          <w:lang w:val="en-US"/>
        </w:rPr>
        <w:t xml:space="preserve">        WHERE CURRENT OF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SELECT @message='</w:t>
      </w:r>
      <w:r>
        <w:rPr>
          <w:sz w:val="20"/>
          <w:szCs w:val="20"/>
        </w:rPr>
        <w:t>Клиент</w:t>
      </w:r>
      <w:r>
        <w:rPr>
          <w:sz w:val="20"/>
          <w:szCs w:val="20"/>
          <w:lang w:val="en-US"/>
        </w:rPr>
        <w:t xml:space="preserve"> '+@fam+'</w:t>
      </w:r>
      <w:proofErr w:type="gramStart"/>
      <w:r>
        <w:rPr>
          <w:sz w:val="20"/>
          <w:szCs w:val="20"/>
          <w:lang w:val="en-US"/>
        </w:rPr>
        <w:t xml:space="preserve">  </w:t>
      </w:r>
      <w:r>
        <w:rPr>
          <w:sz w:val="20"/>
          <w:szCs w:val="20"/>
        </w:rPr>
        <w:t>Фирма</w:t>
      </w:r>
      <w:proofErr w:type="gramEnd"/>
      <w:r>
        <w:rPr>
          <w:sz w:val="20"/>
          <w:szCs w:val="20"/>
          <w:lang w:val="en-US"/>
        </w:rPr>
        <w:t>  '+</w:t>
      </w:r>
    </w:p>
    <w:p w:rsidR="00D5322F" w:rsidRDefault="00D5322F" w:rsidP="00526887">
      <w:pPr>
        <w:ind w:firstLine="720"/>
        <w:jc w:val="both"/>
      </w:pPr>
      <w:r>
        <w:rPr>
          <w:sz w:val="20"/>
          <w:szCs w:val="20"/>
          <w:lang w:val="en-US"/>
        </w:rPr>
        <w:t xml:space="preserve">    </w:t>
      </w:r>
      <w:r>
        <w:rPr>
          <w:sz w:val="20"/>
          <w:szCs w:val="20"/>
        </w:rPr>
        <w:t>@</w:t>
      </w:r>
      <w:proofErr w:type="spellStart"/>
      <w:r>
        <w:rPr>
          <w:sz w:val="20"/>
          <w:szCs w:val="20"/>
        </w:rPr>
        <w:t>firm</w:t>
      </w:r>
      <w:proofErr w:type="spellEnd"/>
      <w:r>
        <w:rPr>
          <w:sz w:val="20"/>
          <w:szCs w:val="20"/>
        </w:rPr>
        <w:t xml:space="preserve"> </w:t>
      </w:r>
      <w:proofErr w:type="gramStart"/>
      <w:r>
        <w:rPr>
          <w:sz w:val="20"/>
          <w:szCs w:val="20"/>
        </w:rPr>
        <w:t>'  Телефон</w:t>
      </w:r>
      <w:proofErr w:type="gramEnd"/>
      <w:r>
        <w:rPr>
          <w:sz w:val="20"/>
          <w:szCs w:val="20"/>
        </w:rPr>
        <w:t xml:space="preserve"> '+ @</w:t>
      </w:r>
      <w:proofErr w:type="spellStart"/>
      <w:r>
        <w:rPr>
          <w:sz w:val="20"/>
          <w:szCs w:val="20"/>
        </w:rPr>
        <w:t>tel</w:t>
      </w:r>
      <w:proofErr w:type="spellEnd"/>
    </w:p>
    <w:p w:rsidR="00D5322F" w:rsidRDefault="00D5322F" w:rsidP="00526887">
      <w:pPr>
        <w:ind w:firstLine="720"/>
        <w:jc w:val="both"/>
      </w:pPr>
      <w:r>
        <w:rPr>
          <w:sz w:val="20"/>
          <w:szCs w:val="20"/>
        </w:rPr>
        <w:t>    PRINT @</w:t>
      </w:r>
      <w:proofErr w:type="spellStart"/>
      <w:r>
        <w:rPr>
          <w:sz w:val="20"/>
          <w:szCs w:val="20"/>
        </w:rPr>
        <w:t>message</w:t>
      </w:r>
      <w:proofErr w:type="spellEnd"/>
    </w:p>
    <w:p w:rsidR="00D5322F" w:rsidRPr="009B35BA" w:rsidRDefault="00D5322F" w:rsidP="00526887">
      <w:pPr>
        <w:ind w:firstLine="720"/>
        <w:jc w:val="both"/>
        <w:rPr>
          <w:lang w:val="en-US"/>
        </w:rPr>
      </w:pPr>
      <w:r>
        <w:rPr>
          <w:sz w:val="20"/>
          <w:szCs w:val="20"/>
          <w:lang w:val="en-US"/>
        </w:rPr>
        <w:t xml:space="preserve">CLOSE </w:t>
      </w:r>
      <w:proofErr w:type="spellStart"/>
      <w:r>
        <w:rPr>
          <w:sz w:val="20"/>
          <w:szCs w:val="20"/>
          <w:lang w:val="en-US"/>
        </w:rPr>
        <w:t>klient_cursor</w:t>
      </w:r>
      <w:proofErr w:type="spellEnd"/>
    </w:p>
    <w:p w:rsidR="00D5322F" w:rsidRPr="009B35BA" w:rsidRDefault="00D5322F" w:rsidP="00526887">
      <w:pPr>
        <w:ind w:firstLine="720"/>
        <w:jc w:val="both"/>
        <w:rPr>
          <w:lang w:val="en-US"/>
        </w:rPr>
      </w:pPr>
      <w:r>
        <w:rPr>
          <w:sz w:val="20"/>
          <w:szCs w:val="20"/>
          <w:lang w:val="en-US"/>
        </w:rPr>
        <w:t xml:space="preserve">DEALLOCATE </w:t>
      </w:r>
      <w:proofErr w:type="spellStart"/>
      <w:r>
        <w:rPr>
          <w:sz w:val="20"/>
          <w:szCs w:val="20"/>
          <w:lang w:val="en-US"/>
        </w:rPr>
        <w:t>klient_cursor</w:t>
      </w:r>
      <w:proofErr w:type="spellEnd"/>
    </w:p>
    <w:p w:rsidR="00D5322F" w:rsidRDefault="00D5322F" w:rsidP="00526887">
      <w:pPr>
        <w:ind w:firstLine="720"/>
        <w:jc w:val="both"/>
        <w:rPr>
          <w:b/>
          <w:bCs/>
          <w:sz w:val="20"/>
          <w:szCs w:val="20"/>
          <w:lang w:val="en-US"/>
        </w:rPr>
      </w:pPr>
    </w:p>
    <w:p w:rsidR="00D5322F" w:rsidRDefault="00D5322F" w:rsidP="00526887">
      <w:pPr>
        <w:ind w:firstLine="720"/>
        <w:jc w:val="both"/>
      </w:pPr>
      <w:r>
        <w:rPr>
          <w:b/>
          <w:bCs/>
          <w:sz w:val="20"/>
          <w:szCs w:val="20"/>
        </w:rPr>
        <w:t>Пример 8</w:t>
      </w:r>
      <w:r>
        <w:rPr>
          <w:sz w:val="20"/>
          <w:szCs w:val="20"/>
        </w:rPr>
        <w:t>. Использование курсора как выходного параметра процедуры. Процедура возвращает набор данных – список товаров.</w:t>
      </w:r>
    </w:p>
    <w:p w:rsidR="00D5322F" w:rsidRDefault="00D5322F" w:rsidP="00526887">
      <w:pPr>
        <w:ind w:firstLine="720"/>
        <w:jc w:val="both"/>
      </w:pPr>
      <w:r>
        <w:rPr>
          <w:sz w:val="20"/>
          <w:szCs w:val="20"/>
        </w:rPr>
        <w:t xml:space="preserve">CREATE PROC </w:t>
      </w:r>
      <w:proofErr w:type="spellStart"/>
      <w:r>
        <w:rPr>
          <w:sz w:val="20"/>
          <w:szCs w:val="20"/>
        </w:rPr>
        <w:t>my_proc</w:t>
      </w:r>
      <w:proofErr w:type="spellEnd"/>
    </w:p>
    <w:p w:rsidR="00D5322F" w:rsidRDefault="00D5322F" w:rsidP="00526887">
      <w:pPr>
        <w:ind w:firstLine="720"/>
        <w:jc w:val="both"/>
      </w:pPr>
      <w:r>
        <w:rPr>
          <w:sz w:val="20"/>
          <w:szCs w:val="20"/>
        </w:rPr>
        <w:t>@</w:t>
      </w:r>
      <w:proofErr w:type="spellStart"/>
      <w:r>
        <w:rPr>
          <w:sz w:val="20"/>
          <w:szCs w:val="20"/>
        </w:rPr>
        <w:t>cur</w:t>
      </w:r>
      <w:proofErr w:type="spellEnd"/>
      <w:r>
        <w:rPr>
          <w:sz w:val="20"/>
          <w:szCs w:val="20"/>
        </w:rPr>
        <w:t xml:space="preserve"> CURSOR VARYING OUTPUT</w:t>
      </w:r>
    </w:p>
    <w:p w:rsidR="00D5322F" w:rsidRPr="009B35BA" w:rsidRDefault="00D5322F" w:rsidP="00526887">
      <w:pPr>
        <w:ind w:firstLine="720"/>
        <w:jc w:val="both"/>
        <w:rPr>
          <w:lang w:val="en-US"/>
        </w:rPr>
      </w:pPr>
      <w:r>
        <w:rPr>
          <w:sz w:val="20"/>
          <w:szCs w:val="20"/>
          <w:lang w:val="en-US"/>
        </w:rPr>
        <w:lastRenderedPageBreak/>
        <w:t>AS</w:t>
      </w:r>
    </w:p>
    <w:p w:rsidR="00D5322F" w:rsidRPr="009B35BA" w:rsidRDefault="00D5322F" w:rsidP="00526887">
      <w:pPr>
        <w:ind w:firstLine="720"/>
        <w:jc w:val="both"/>
        <w:rPr>
          <w:lang w:val="en-US"/>
        </w:rPr>
      </w:pPr>
      <w:r>
        <w:rPr>
          <w:sz w:val="20"/>
          <w:szCs w:val="20"/>
          <w:lang w:val="en-US"/>
        </w:rPr>
        <w:t>SET @cur=CURSOR FORWARD_ONLY STATIC FOR</w:t>
      </w:r>
    </w:p>
    <w:p w:rsidR="00D5322F" w:rsidRDefault="00D5322F" w:rsidP="00526887">
      <w:pPr>
        <w:ind w:firstLine="720"/>
        <w:jc w:val="both"/>
      </w:pPr>
      <w:r>
        <w:rPr>
          <w:sz w:val="20"/>
          <w:szCs w:val="20"/>
        </w:rPr>
        <w:t>SELECT Название FROM Товар</w:t>
      </w:r>
    </w:p>
    <w:p w:rsidR="00D5322F" w:rsidRDefault="00D5322F" w:rsidP="00526887">
      <w:pPr>
        <w:ind w:firstLine="720"/>
        <w:jc w:val="both"/>
      </w:pPr>
      <w:r>
        <w:rPr>
          <w:sz w:val="20"/>
          <w:szCs w:val="20"/>
        </w:rPr>
        <w:t>OPEN @</w:t>
      </w:r>
      <w:proofErr w:type="spellStart"/>
      <w:r>
        <w:rPr>
          <w:sz w:val="20"/>
          <w:szCs w:val="20"/>
        </w:rPr>
        <w:t>cur</w:t>
      </w:r>
      <w:proofErr w:type="spellEnd"/>
    </w:p>
    <w:p w:rsidR="00D5322F" w:rsidRDefault="00D5322F" w:rsidP="00526887">
      <w:pPr>
        <w:ind w:firstLine="720"/>
        <w:jc w:val="both"/>
      </w:pPr>
      <w:r>
        <w:rPr>
          <w:sz w:val="20"/>
          <w:szCs w:val="20"/>
        </w:rPr>
        <w:t>Пример 8. Использование курсора как выходного параметра процедуры.</w:t>
      </w:r>
    </w:p>
    <w:p w:rsidR="00D5322F" w:rsidRDefault="00D5322F" w:rsidP="00526887">
      <w:pPr>
        <w:ind w:firstLine="720"/>
        <w:jc w:val="both"/>
      </w:pPr>
      <w:r>
        <w:rPr>
          <w:sz w:val="20"/>
          <w:szCs w:val="20"/>
        </w:rPr>
        <w:t>Вызов процедуры и вывод на печать данных из выходного курсора осуществляется следующим образом:</w:t>
      </w:r>
    </w:p>
    <w:p w:rsidR="00D5322F" w:rsidRPr="009B35BA" w:rsidRDefault="00D5322F" w:rsidP="00526887">
      <w:pPr>
        <w:ind w:firstLine="720"/>
        <w:jc w:val="both"/>
        <w:rPr>
          <w:lang w:val="en-US"/>
        </w:rPr>
      </w:pPr>
      <w:r>
        <w:rPr>
          <w:sz w:val="20"/>
          <w:szCs w:val="20"/>
          <w:lang w:val="en-US"/>
        </w:rPr>
        <w:t>DECLARE @</w:t>
      </w:r>
      <w:proofErr w:type="spellStart"/>
      <w:r>
        <w:rPr>
          <w:sz w:val="20"/>
          <w:szCs w:val="20"/>
          <w:lang w:val="en-US"/>
        </w:rPr>
        <w:t>my_cur</w:t>
      </w:r>
      <w:proofErr w:type="spellEnd"/>
      <w:r>
        <w:rPr>
          <w:sz w:val="20"/>
          <w:szCs w:val="20"/>
          <w:lang w:val="en-US"/>
        </w:rPr>
        <w:t xml:space="preserve"> CURSOR</w:t>
      </w:r>
    </w:p>
    <w:p w:rsidR="00D5322F" w:rsidRPr="009B35BA" w:rsidRDefault="00D5322F" w:rsidP="00526887">
      <w:pPr>
        <w:ind w:firstLine="720"/>
        <w:jc w:val="both"/>
        <w:rPr>
          <w:lang w:val="en-US"/>
        </w:rPr>
      </w:pPr>
      <w:r>
        <w:rPr>
          <w:sz w:val="20"/>
          <w:szCs w:val="20"/>
          <w:lang w:val="en-US"/>
        </w:rPr>
        <w:t xml:space="preserve">DECLARE @n </w:t>
      </w:r>
      <w:proofErr w:type="gramStart"/>
      <w:r>
        <w:rPr>
          <w:sz w:val="20"/>
          <w:szCs w:val="20"/>
          <w:lang w:val="en-US"/>
        </w:rPr>
        <w:t>VARCHAR(</w:t>
      </w:r>
      <w:proofErr w:type="gramEnd"/>
      <w:r>
        <w:rPr>
          <w:sz w:val="20"/>
          <w:szCs w:val="20"/>
          <w:lang w:val="en-US"/>
        </w:rPr>
        <w:t>20)</w:t>
      </w:r>
    </w:p>
    <w:p w:rsidR="00D5322F" w:rsidRPr="009B35BA" w:rsidRDefault="00D5322F" w:rsidP="00526887">
      <w:pPr>
        <w:ind w:firstLine="720"/>
        <w:jc w:val="both"/>
        <w:rPr>
          <w:lang w:val="en-US"/>
        </w:rPr>
      </w:pPr>
      <w:r>
        <w:rPr>
          <w:sz w:val="20"/>
          <w:szCs w:val="20"/>
          <w:lang w:val="en-US"/>
        </w:rPr>
        <w:t xml:space="preserve">EXEC </w:t>
      </w:r>
      <w:proofErr w:type="spellStart"/>
      <w:r>
        <w:rPr>
          <w:sz w:val="20"/>
          <w:szCs w:val="20"/>
          <w:lang w:val="en-US"/>
        </w:rPr>
        <w:t>my_proc</w:t>
      </w:r>
      <w:proofErr w:type="spellEnd"/>
      <w:r>
        <w:rPr>
          <w:sz w:val="20"/>
          <w:szCs w:val="20"/>
          <w:lang w:val="en-US"/>
        </w:rPr>
        <w:t xml:space="preserve"> @cur=@</w:t>
      </w:r>
      <w:proofErr w:type="spellStart"/>
      <w:r>
        <w:rPr>
          <w:sz w:val="20"/>
          <w:szCs w:val="20"/>
          <w:lang w:val="en-US"/>
        </w:rPr>
        <w:t>my_cur</w:t>
      </w:r>
      <w:proofErr w:type="spellEnd"/>
      <w:r>
        <w:rPr>
          <w:sz w:val="20"/>
          <w:szCs w:val="20"/>
          <w:lang w:val="en-US"/>
        </w:rPr>
        <w:t xml:space="preserve"> OUTPUT</w:t>
      </w:r>
    </w:p>
    <w:p w:rsidR="00D5322F" w:rsidRPr="009B35BA" w:rsidRDefault="00D5322F" w:rsidP="00526887">
      <w:pPr>
        <w:ind w:firstLine="720"/>
        <w:jc w:val="both"/>
        <w:rPr>
          <w:lang w:val="en-US"/>
        </w:rPr>
      </w:pPr>
      <w:r>
        <w:rPr>
          <w:sz w:val="20"/>
          <w:szCs w:val="20"/>
          <w:lang w:val="en-US"/>
        </w:rPr>
        <w:t>  FETCH NEXT FROM @</w:t>
      </w:r>
      <w:proofErr w:type="spellStart"/>
      <w:r>
        <w:rPr>
          <w:sz w:val="20"/>
          <w:szCs w:val="20"/>
          <w:lang w:val="en-US"/>
        </w:rPr>
        <w:t>my_cur</w:t>
      </w:r>
      <w:proofErr w:type="spellEnd"/>
      <w:r>
        <w:rPr>
          <w:sz w:val="20"/>
          <w:szCs w:val="20"/>
          <w:lang w:val="en-US"/>
        </w:rPr>
        <w:t xml:space="preserve"> INTO @n</w:t>
      </w:r>
    </w:p>
    <w:p w:rsidR="00D5322F" w:rsidRPr="009B35BA" w:rsidRDefault="00D5322F" w:rsidP="00526887">
      <w:pPr>
        <w:ind w:firstLine="720"/>
        <w:jc w:val="both"/>
        <w:rPr>
          <w:lang w:val="en-US"/>
        </w:rPr>
      </w:pPr>
      <w:r>
        <w:rPr>
          <w:sz w:val="20"/>
          <w:szCs w:val="20"/>
          <w:lang w:val="en-US"/>
        </w:rPr>
        <w:t>  SELECT @n</w:t>
      </w:r>
    </w:p>
    <w:p w:rsidR="00D5322F" w:rsidRPr="009B35BA" w:rsidRDefault="00D5322F" w:rsidP="00526887">
      <w:pPr>
        <w:ind w:firstLine="720"/>
        <w:jc w:val="both"/>
        <w:rPr>
          <w:lang w:val="en-US"/>
        </w:rPr>
      </w:pPr>
      <w:r>
        <w:rPr>
          <w:sz w:val="20"/>
          <w:szCs w:val="20"/>
          <w:lang w:val="en-US"/>
        </w:rPr>
        <w:t>WHILE (@@FETCH_STATUS=0)</w:t>
      </w:r>
    </w:p>
    <w:p w:rsidR="00D5322F" w:rsidRPr="009B35BA" w:rsidRDefault="00D5322F" w:rsidP="00526887">
      <w:pPr>
        <w:ind w:firstLine="720"/>
        <w:jc w:val="both"/>
        <w:rPr>
          <w:lang w:val="en-US"/>
        </w:rPr>
      </w:pPr>
      <w:r>
        <w:rPr>
          <w:sz w:val="20"/>
          <w:szCs w:val="20"/>
          <w:lang w:val="en-US"/>
        </w:rPr>
        <w:t>BEGIN</w:t>
      </w:r>
    </w:p>
    <w:p w:rsidR="00D5322F" w:rsidRPr="009B35BA" w:rsidRDefault="00D5322F" w:rsidP="00526887">
      <w:pPr>
        <w:ind w:firstLine="720"/>
        <w:jc w:val="both"/>
        <w:rPr>
          <w:lang w:val="en-US"/>
        </w:rPr>
      </w:pPr>
      <w:r>
        <w:rPr>
          <w:sz w:val="20"/>
          <w:szCs w:val="20"/>
          <w:lang w:val="en-US"/>
        </w:rPr>
        <w:t>  FETCH NEXT FROM @</w:t>
      </w:r>
      <w:proofErr w:type="spellStart"/>
      <w:r>
        <w:rPr>
          <w:sz w:val="20"/>
          <w:szCs w:val="20"/>
          <w:lang w:val="en-US"/>
        </w:rPr>
        <w:t>my_cur</w:t>
      </w:r>
      <w:proofErr w:type="spellEnd"/>
      <w:r>
        <w:rPr>
          <w:sz w:val="20"/>
          <w:szCs w:val="20"/>
          <w:lang w:val="en-US"/>
        </w:rPr>
        <w:t xml:space="preserve"> INTO @n</w:t>
      </w:r>
    </w:p>
    <w:p w:rsidR="00D5322F" w:rsidRPr="009B35BA" w:rsidRDefault="00D5322F" w:rsidP="00526887">
      <w:pPr>
        <w:ind w:firstLine="720"/>
        <w:jc w:val="both"/>
        <w:rPr>
          <w:lang w:val="en-US"/>
        </w:rPr>
      </w:pPr>
      <w:r>
        <w:rPr>
          <w:sz w:val="20"/>
          <w:szCs w:val="20"/>
          <w:lang w:val="en-US"/>
        </w:rPr>
        <w:t>  SELECT @n</w:t>
      </w:r>
    </w:p>
    <w:p w:rsidR="00D5322F" w:rsidRPr="009B35BA" w:rsidRDefault="00D5322F" w:rsidP="00526887">
      <w:pPr>
        <w:ind w:firstLine="720"/>
        <w:jc w:val="both"/>
        <w:rPr>
          <w:lang w:val="en-US"/>
        </w:rPr>
      </w:pPr>
      <w:r>
        <w:rPr>
          <w:sz w:val="20"/>
          <w:szCs w:val="20"/>
          <w:lang w:val="en-US"/>
        </w:rPr>
        <w:t>END</w:t>
      </w:r>
    </w:p>
    <w:p w:rsidR="00D5322F" w:rsidRPr="009B35BA" w:rsidRDefault="00D5322F" w:rsidP="00526887">
      <w:pPr>
        <w:ind w:firstLine="720"/>
        <w:jc w:val="both"/>
        <w:rPr>
          <w:lang w:val="en-US"/>
        </w:rPr>
      </w:pPr>
      <w:r>
        <w:rPr>
          <w:sz w:val="20"/>
          <w:szCs w:val="20"/>
          <w:lang w:val="en-US"/>
        </w:rPr>
        <w:t>CLOSE @</w:t>
      </w:r>
      <w:proofErr w:type="spellStart"/>
      <w:r>
        <w:rPr>
          <w:sz w:val="20"/>
          <w:szCs w:val="20"/>
          <w:lang w:val="en-US"/>
        </w:rPr>
        <w:t>my_cur</w:t>
      </w:r>
      <w:proofErr w:type="spellEnd"/>
    </w:p>
    <w:p w:rsidR="00D5322F" w:rsidRDefault="00D5322F" w:rsidP="00526887">
      <w:pPr>
        <w:ind w:firstLine="720"/>
        <w:jc w:val="both"/>
      </w:pPr>
      <w:r>
        <w:rPr>
          <w:sz w:val="20"/>
          <w:szCs w:val="20"/>
        </w:rPr>
        <w:t>DEALLOCATE @</w:t>
      </w:r>
      <w:proofErr w:type="spellStart"/>
      <w:r>
        <w:rPr>
          <w:sz w:val="20"/>
          <w:szCs w:val="20"/>
        </w:rPr>
        <w:t>my_cur</w:t>
      </w:r>
      <w:proofErr w:type="spellEnd"/>
    </w:p>
    <w:p w:rsidR="00D5322F" w:rsidRDefault="00D5322F" w:rsidP="00526887">
      <w:pPr>
        <w:ind w:firstLine="720"/>
        <w:jc w:val="both"/>
        <w:rPr>
          <w:sz w:val="28"/>
          <w:szCs w:val="28"/>
        </w:rPr>
      </w:pPr>
    </w:p>
    <w:p w:rsidR="00D5322F" w:rsidRDefault="00D5322F" w:rsidP="00526887">
      <w:pPr>
        <w:pStyle w:val="Default"/>
        <w:ind w:firstLine="708"/>
      </w:pPr>
      <w:r>
        <w:rPr>
          <w:b/>
          <w:bCs/>
          <w:color w:val="auto"/>
          <w:sz w:val="28"/>
          <w:szCs w:val="28"/>
        </w:rPr>
        <w:t xml:space="preserve">3. Задание и методические указания по выполнению работы. </w:t>
      </w:r>
    </w:p>
    <w:p w:rsidR="00D5322F" w:rsidRPr="00DC1B67" w:rsidRDefault="00D5322F" w:rsidP="00526887">
      <w:pPr>
        <w:pStyle w:val="a6"/>
        <w:spacing w:after="0"/>
        <w:ind w:firstLine="708"/>
        <w:jc w:val="both"/>
        <w:rPr>
          <w:b/>
          <w:sz w:val="16"/>
          <w:szCs w:val="16"/>
        </w:rPr>
      </w:pPr>
    </w:p>
    <w:p w:rsidR="002B565A" w:rsidRPr="00DC1B67" w:rsidRDefault="002B565A" w:rsidP="00526887">
      <w:pPr>
        <w:pStyle w:val="a6"/>
        <w:spacing w:after="0"/>
        <w:ind w:firstLine="708"/>
        <w:jc w:val="both"/>
        <w:rPr>
          <w:b/>
          <w:sz w:val="16"/>
          <w:szCs w:val="16"/>
        </w:rPr>
      </w:pPr>
    </w:p>
    <w:p w:rsidR="00D5322F" w:rsidRDefault="00D5322F" w:rsidP="00526887">
      <w:pPr>
        <w:pStyle w:val="a6"/>
        <w:spacing w:after="0"/>
        <w:ind w:firstLine="708"/>
        <w:jc w:val="both"/>
      </w:pPr>
      <w:r>
        <w:rPr>
          <w:b/>
          <w:sz w:val="28"/>
          <w:szCs w:val="28"/>
        </w:rPr>
        <w:t>3.1. Разработка пользовательских функций</w:t>
      </w:r>
    </w:p>
    <w:p w:rsidR="00D5322F" w:rsidRDefault="00D5322F" w:rsidP="00526887">
      <w:pPr>
        <w:ind w:firstLine="708"/>
        <w:jc w:val="both"/>
      </w:pPr>
      <w:r>
        <w:rPr>
          <w:sz w:val="28"/>
          <w:szCs w:val="28"/>
        </w:rPr>
        <w:t xml:space="preserve">В </w:t>
      </w:r>
      <w:r w:rsidR="00543531">
        <w:rPr>
          <w:sz w:val="28"/>
          <w:szCs w:val="28"/>
        </w:rPr>
        <w:t xml:space="preserve">ранее разработанной </w:t>
      </w:r>
      <w:r>
        <w:rPr>
          <w:sz w:val="28"/>
          <w:szCs w:val="28"/>
        </w:rPr>
        <w:t xml:space="preserve">БД MS SQL </w:t>
      </w:r>
      <w:proofErr w:type="spellStart"/>
      <w:r>
        <w:rPr>
          <w:sz w:val="28"/>
          <w:szCs w:val="28"/>
        </w:rPr>
        <w:t>Server</w:t>
      </w:r>
      <w:proofErr w:type="spellEnd"/>
      <w:r>
        <w:rPr>
          <w:sz w:val="28"/>
          <w:szCs w:val="28"/>
        </w:rPr>
        <w:t xml:space="preserve"> "Платежи студентов" создать пользовательские функции – по одной функции каждого из типов: </w:t>
      </w:r>
    </w:p>
    <w:p w:rsidR="00D5322F" w:rsidRPr="00EB2181" w:rsidRDefault="00EB2181" w:rsidP="00526887">
      <w:pPr>
        <w:ind w:left="708"/>
        <w:jc w:val="both"/>
      </w:pPr>
      <w:r>
        <w:rPr>
          <w:sz w:val="28"/>
          <w:szCs w:val="28"/>
        </w:rPr>
        <w:t xml:space="preserve">3.1.1 </w:t>
      </w:r>
      <w:r w:rsidR="00D5322F" w:rsidRPr="00EB2181">
        <w:rPr>
          <w:sz w:val="28"/>
          <w:szCs w:val="28"/>
        </w:rPr>
        <w:t>скалярные функции;</w:t>
      </w:r>
    </w:p>
    <w:p w:rsidR="00D5322F" w:rsidRPr="00C8071D" w:rsidRDefault="00EB2181" w:rsidP="00526887">
      <w:pPr>
        <w:ind w:left="708"/>
        <w:jc w:val="both"/>
        <w:rPr>
          <w:sz w:val="28"/>
          <w:szCs w:val="28"/>
        </w:rPr>
      </w:pPr>
      <w:r>
        <w:rPr>
          <w:sz w:val="28"/>
          <w:szCs w:val="28"/>
        </w:rPr>
        <w:t xml:space="preserve">3.1.2 </w:t>
      </w:r>
      <w:r w:rsidR="00D5322F" w:rsidRPr="00EB2181">
        <w:rPr>
          <w:sz w:val="28"/>
          <w:szCs w:val="28"/>
        </w:rPr>
        <w:t>табличные функции</w:t>
      </w:r>
      <w:r w:rsidR="00C8071D">
        <w:rPr>
          <w:sz w:val="28"/>
          <w:szCs w:val="28"/>
        </w:rPr>
        <w:t xml:space="preserve"> </w:t>
      </w:r>
      <w:proofErr w:type="spellStart"/>
      <w:r w:rsidR="00C8071D">
        <w:rPr>
          <w:sz w:val="28"/>
          <w:szCs w:val="28"/>
        </w:rPr>
        <w:t>Inline</w:t>
      </w:r>
      <w:proofErr w:type="spellEnd"/>
      <w:r w:rsidR="00C8071D" w:rsidRPr="00C8071D">
        <w:rPr>
          <w:sz w:val="28"/>
          <w:szCs w:val="28"/>
        </w:rPr>
        <w:t>;</w:t>
      </w:r>
    </w:p>
    <w:p w:rsidR="00C8071D" w:rsidRPr="00EB2181" w:rsidRDefault="00C8071D" w:rsidP="00526887">
      <w:pPr>
        <w:ind w:left="708"/>
        <w:jc w:val="both"/>
      </w:pPr>
      <w:r>
        <w:rPr>
          <w:sz w:val="28"/>
          <w:szCs w:val="28"/>
        </w:rPr>
        <w:t>3.1.</w:t>
      </w:r>
      <w:r w:rsidRPr="00C8071D">
        <w:rPr>
          <w:sz w:val="28"/>
          <w:szCs w:val="28"/>
        </w:rPr>
        <w:t>3</w:t>
      </w:r>
      <w:r>
        <w:rPr>
          <w:sz w:val="28"/>
          <w:szCs w:val="28"/>
        </w:rPr>
        <w:t xml:space="preserve"> </w:t>
      </w:r>
      <w:r w:rsidRPr="00EB2181">
        <w:rPr>
          <w:sz w:val="28"/>
          <w:szCs w:val="28"/>
        </w:rPr>
        <w:t xml:space="preserve">табличные функции </w:t>
      </w:r>
      <w:proofErr w:type="spellStart"/>
      <w:r w:rsidRPr="00EB2181">
        <w:rPr>
          <w:sz w:val="28"/>
          <w:szCs w:val="28"/>
        </w:rPr>
        <w:t>Multistatement</w:t>
      </w:r>
      <w:proofErr w:type="spellEnd"/>
      <w:r w:rsidRPr="00EB2181">
        <w:rPr>
          <w:sz w:val="28"/>
          <w:szCs w:val="28"/>
        </w:rPr>
        <w:t>.</w:t>
      </w:r>
    </w:p>
    <w:p w:rsidR="00C8071D" w:rsidRPr="00C8071D" w:rsidRDefault="00C8071D" w:rsidP="00526887">
      <w:pPr>
        <w:ind w:left="708"/>
        <w:jc w:val="both"/>
      </w:pPr>
    </w:p>
    <w:p w:rsidR="00D5322F" w:rsidRDefault="00543531" w:rsidP="00526887">
      <w:pPr>
        <w:ind w:firstLine="410"/>
        <w:jc w:val="both"/>
        <w:rPr>
          <w:sz w:val="28"/>
          <w:szCs w:val="28"/>
        </w:rPr>
      </w:pPr>
      <w:r>
        <w:rPr>
          <w:sz w:val="28"/>
          <w:szCs w:val="28"/>
        </w:rPr>
        <w:t>согласно приводимым ниже вариантам (</w:t>
      </w:r>
      <w:r w:rsidR="001929C0">
        <w:rPr>
          <w:sz w:val="28"/>
          <w:szCs w:val="28"/>
        </w:rPr>
        <w:t xml:space="preserve">номер </w:t>
      </w:r>
      <w:r>
        <w:rPr>
          <w:sz w:val="28"/>
          <w:szCs w:val="28"/>
        </w:rPr>
        <w:t>вариант</w:t>
      </w:r>
      <w:r w:rsidR="001929C0">
        <w:rPr>
          <w:sz w:val="28"/>
          <w:szCs w:val="28"/>
        </w:rPr>
        <w:t>а</w:t>
      </w:r>
      <w:r>
        <w:rPr>
          <w:sz w:val="28"/>
          <w:szCs w:val="28"/>
        </w:rPr>
        <w:t xml:space="preserve"> </w:t>
      </w:r>
      <w:r w:rsidR="00904FA9">
        <w:rPr>
          <w:sz w:val="28"/>
          <w:szCs w:val="28"/>
          <w:lang w:val="en-US"/>
        </w:rPr>
        <w:t>V</w:t>
      </w:r>
      <w:r w:rsidR="00904FA9" w:rsidRPr="00904FA9">
        <w:rPr>
          <w:sz w:val="28"/>
          <w:szCs w:val="28"/>
        </w:rPr>
        <w:t xml:space="preserve"> </w:t>
      </w:r>
      <w:r>
        <w:rPr>
          <w:sz w:val="28"/>
          <w:szCs w:val="28"/>
        </w:rPr>
        <w:t>соответствует</w:t>
      </w:r>
      <w:r w:rsidR="00904FA9">
        <w:rPr>
          <w:sz w:val="28"/>
          <w:szCs w:val="28"/>
        </w:rPr>
        <w:t xml:space="preserve"> номеру</w:t>
      </w:r>
      <w:r>
        <w:rPr>
          <w:sz w:val="28"/>
          <w:szCs w:val="28"/>
        </w:rPr>
        <w:t xml:space="preserve"> студента</w:t>
      </w:r>
      <w:r w:rsidR="00904FA9">
        <w:rPr>
          <w:sz w:val="28"/>
          <w:szCs w:val="28"/>
        </w:rPr>
        <w:t xml:space="preserve"> </w:t>
      </w:r>
      <w:r w:rsidR="00904FA9">
        <w:rPr>
          <w:sz w:val="28"/>
          <w:szCs w:val="28"/>
          <w:lang w:val="en-US"/>
        </w:rPr>
        <w:t>N</w:t>
      </w:r>
      <w:r>
        <w:rPr>
          <w:sz w:val="28"/>
          <w:szCs w:val="28"/>
        </w:rPr>
        <w:t xml:space="preserve"> в журнале студенческой группы</w:t>
      </w:r>
      <w:r w:rsidR="00904FA9" w:rsidRPr="00904FA9">
        <w:rPr>
          <w:sz w:val="28"/>
          <w:szCs w:val="28"/>
        </w:rPr>
        <w:t xml:space="preserve"> </w:t>
      </w:r>
      <w:r w:rsidR="00904FA9">
        <w:rPr>
          <w:sz w:val="28"/>
          <w:szCs w:val="28"/>
          <w:lang w:val="en-US"/>
        </w:rPr>
        <w:t>V</w:t>
      </w:r>
      <w:r w:rsidR="00904FA9" w:rsidRPr="00904FA9">
        <w:rPr>
          <w:sz w:val="28"/>
          <w:szCs w:val="28"/>
        </w:rPr>
        <w:t>=</w:t>
      </w:r>
      <w:r w:rsidR="00904FA9">
        <w:rPr>
          <w:sz w:val="28"/>
          <w:szCs w:val="28"/>
          <w:lang w:val="en-US"/>
        </w:rPr>
        <w:t>N</w:t>
      </w:r>
      <w:r w:rsidR="00904FA9">
        <w:rPr>
          <w:sz w:val="28"/>
          <w:szCs w:val="28"/>
        </w:rPr>
        <w:t xml:space="preserve">, если </w:t>
      </w:r>
      <w:proofErr w:type="gramStart"/>
      <w:r w:rsidR="00904FA9">
        <w:rPr>
          <w:sz w:val="28"/>
          <w:szCs w:val="28"/>
          <w:lang w:val="en-US"/>
        </w:rPr>
        <w:t>N</w:t>
      </w:r>
      <w:r w:rsidR="00904FA9" w:rsidRPr="00904FA9">
        <w:rPr>
          <w:sz w:val="28"/>
          <w:szCs w:val="28"/>
        </w:rPr>
        <w:t>&lt;</w:t>
      </w:r>
      <w:proofErr w:type="gramEnd"/>
      <w:r w:rsidR="00904FA9" w:rsidRPr="00904FA9">
        <w:rPr>
          <w:sz w:val="28"/>
          <w:szCs w:val="28"/>
        </w:rPr>
        <w:t xml:space="preserve">16 </w:t>
      </w:r>
      <w:r w:rsidR="00904FA9">
        <w:rPr>
          <w:sz w:val="28"/>
          <w:szCs w:val="28"/>
        </w:rPr>
        <w:t xml:space="preserve">и </w:t>
      </w:r>
      <w:r w:rsidR="00904FA9">
        <w:rPr>
          <w:sz w:val="28"/>
          <w:szCs w:val="28"/>
          <w:lang w:val="en-US"/>
        </w:rPr>
        <w:t>V</w:t>
      </w:r>
      <w:r w:rsidR="00904FA9" w:rsidRPr="00904FA9">
        <w:rPr>
          <w:sz w:val="28"/>
          <w:szCs w:val="28"/>
        </w:rPr>
        <w:t>=</w:t>
      </w:r>
      <w:r w:rsidR="00904FA9">
        <w:rPr>
          <w:sz w:val="28"/>
          <w:szCs w:val="28"/>
          <w:lang w:val="en-US"/>
        </w:rPr>
        <w:t>N</w:t>
      </w:r>
      <w:r w:rsidR="00904FA9" w:rsidRPr="00904FA9">
        <w:rPr>
          <w:sz w:val="28"/>
          <w:szCs w:val="28"/>
        </w:rPr>
        <w:t>-15</w:t>
      </w:r>
      <w:r w:rsidR="00904FA9">
        <w:rPr>
          <w:sz w:val="28"/>
          <w:szCs w:val="28"/>
        </w:rPr>
        <w:t xml:space="preserve">, если </w:t>
      </w:r>
      <w:r w:rsidR="00904FA9">
        <w:rPr>
          <w:sz w:val="28"/>
          <w:szCs w:val="28"/>
          <w:lang w:val="en-US"/>
        </w:rPr>
        <w:t>N</w:t>
      </w:r>
      <w:r w:rsidR="00904FA9" w:rsidRPr="00904FA9">
        <w:rPr>
          <w:sz w:val="28"/>
          <w:szCs w:val="28"/>
        </w:rPr>
        <w:t>&gt;15</w:t>
      </w:r>
      <w:r>
        <w:rPr>
          <w:sz w:val="28"/>
          <w:szCs w:val="28"/>
        </w:rPr>
        <w:t>)</w:t>
      </w:r>
      <w:r w:rsidR="00EB2181">
        <w:rPr>
          <w:sz w:val="28"/>
          <w:szCs w:val="28"/>
        </w:rPr>
        <w:t>.</w:t>
      </w:r>
    </w:p>
    <w:p w:rsidR="00543531" w:rsidRPr="00543531" w:rsidRDefault="00EB2181" w:rsidP="00526887">
      <w:pPr>
        <w:tabs>
          <w:tab w:val="left" w:pos="9373"/>
        </w:tabs>
        <w:ind w:firstLine="410"/>
        <w:jc w:val="both"/>
        <w:rPr>
          <w:sz w:val="28"/>
          <w:szCs w:val="28"/>
        </w:rPr>
      </w:pPr>
      <w:r>
        <w:rPr>
          <w:sz w:val="28"/>
          <w:szCs w:val="28"/>
        </w:rPr>
        <w:tab/>
      </w:r>
    </w:p>
    <w:p w:rsidR="00D5322F" w:rsidRDefault="00D5322F" w:rsidP="00526887">
      <w:pPr>
        <w:ind w:firstLine="708"/>
        <w:jc w:val="both"/>
      </w:pPr>
      <w:r>
        <w:rPr>
          <w:b/>
          <w:sz w:val="28"/>
          <w:szCs w:val="28"/>
        </w:rPr>
        <w:t>Варианты заданий на создание скалярных функций</w:t>
      </w:r>
    </w:p>
    <w:p w:rsidR="00D5322F" w:rsidRDefault="00D5322F" w:rsidP="00526887">
      <w:pPr>
        <w:ind w:firstLine="708"/>
        <w:jc w:val="both"/>
      </w:pPr>
      <w:r>
        <w:rPr>
          <w:sz w:val="28"/>
          <w:szCs w:val="28"/>
          <w:lang w:eastAsia="ru-RU"/>
        </w:rPr>
        <w:t>Создать пользовательскую скалярную функцию, которая будет возвращать:</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сумму всех хранящихся платежей (без параметров);</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сумму платежей для конкретной группы (параметр – название группы);</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сумму платежей для конкретного студента (параметры – ФИО студента);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сумму платежей для конкретного города (параметр – код города);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количество платежей для конкретного города (параметр – код города);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количество улиц в конкретном городе (параметр – название города);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количество студентов из конкретного города (параметр – название города);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количество платежей конкретного студента (параметры – ФИО студента);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среднюю сумму платежа для конкретного студента (параметры – ФИО студента);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количество студентов на заданном факультете (параметр - сокращенное название факультета);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название группы, в которой учится студент (параметры – ФИО студента);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полное название факультета, на котором учится студент (параметры – ФИО студента);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максимальную сумму платежа студента (параметры – ФИО студента);</w:t>
      </w:r>
    </w:p>
    <w:p w:rsidR="00D5322F" w:rsidRDefault="00D5322F" w:rsidP="00526887">
      <w:pPr>
        <w:pStyle w:val="aa"/>
        <w:numPr>
          <w:ilvl w:val="0"/>
          <w:numId w:val="20"/>
        </w:numPr>
        <w:spacing w:after="0" w:line="240" w:lineRule="auto"/>
        <w:jc w:val="both"/>
      </w:pPr>
      <w:r>
        <w:rPr>
          <w:rFonts w:ascii="Times New Roman" w:hAnsi="Times New Roman" w:cs="Times New Roman"/>
          <w:sz w:val="28"/>
          <w:szCs w:val="28"/>
          <w:lang w:eastAsia="ru-RU"/>
        </w:rPr>
        <w:t>минимальную сумму платежа на заданном факультете (параметр - факультет);</w:t>
      </w:r>
    </w:p>
    <w:p w:rsidR="00D5322F" w:rsidRDefault="00D5322F" w:rsidP="00526887">
      <w:pPr>
        <w:pStyle w:val="aa"/>
        <w:numPr>
          <w:ilvl w:val="0"/>
          <w:numId w:val="20"/>
        </w:numPr>
        <w:spacing w:after="0" w:line="240" w:lineRule="auto"/>
        <w:jc w:val="both"/>
      </w:pP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lang w:eastAsia="ru-RU"/>
        </w:rPr>
        <w:t>название улицы, на которой живёт студент (параметры – ФИО студента).</w:t>
      </w:r>
    </w:p>
    <w:p w:rsidR="00D5322F" w:rsidRDefault="00D5322F" w:rsidP="00526887">
      <w:pPr>
        <w:pStyle w:val="aa"/>
        <w:spacing w:after="0" w:line="240" w:lineRule="auto"/>
        <w:ind w:left="1068"/>
        <w:rPr>
          <w:rFonts w:ascii="Times New Roman" w:hAnsi="Times New Roman" w:cs="Times New Roman"/>
          <w:sz w:val="20"/>
          <w:szCs w:val="20"/>
          <w:lang w:eastAsia="ru-RU"/>
        </w:rPr>
      </w:pPr>
    </w:p>
    <w:p w:rsidR="00D5322F" w:rsidRDefault="00D5322F" w:rsidP="00526887">
      <w:pPr>
        <w:ind w:firstLine="426"/>
        <w:jc w:val="both"/>
      </w:pPr>
      <w:r>
        <w:rPr>
          <w:b/>
          <w:sz w:val="28"/>
          <w:szCs w:val="28"/>
        </w:rPr>
        <w:t xml:space="preserve">Варианты заданий на создание табличных функций </w:t>
      </w:r>
      <w:r>
        <w:rPr>
          <w:b/>
          <w:sz w:val="28"/>
          <w:szCs w:val="28"/>
          <w:lang w:val="en-US"/>
        </w:rPr>
        <w:t>Inline</w:t>
      </w:r>
    </w:p>
    <w:p w:rsidR="00D5322F" w:rsidRDefault="00D5322F" w:rsidP="00526887">
      <w:pPr>
        <w:ind w:firstLine="410"/>
        <w:jc w:val="both"/>
      </w:pPr>
      <w:r>
        <w:rPr>
          <w:sz w:val="28"/>
          <w:szCs w:val="28"/>
          <w:lang w:eastAsia="ru-RU"/>
        </w:rPr>
        <w:lastRenderedPageBreak/>
        <w:t xml:space="preserve">Создать пользовательскую табличную функцию </w:t>
      </w:r>
      <w:r>
        <w:rPr>
          <w:sz w:val="28"/>
          <w:szCs w:val="28"/>
          <w:lang w:val="en-US" w:eastAsia="ru-RU"/>
        </w:rPr>
        <w:t>Inline</w:t>
      </w:r>
      <w:r>
        <w:rPr>
          <w:sz w:val="28"/>
          <w:szCs w:val="28"/>
          <w:lang w:eastAsia="ru-RU"/>
        </w:rPr>
        <w:t>, которая будет возвращать следующую информацию:</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данные о всех платежах, произведенных в заданный промежуток времени;</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данные о всех платежах студентов заданного факультета;</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данные о всех платежах студентов заданной группы;</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данные о суммах оплат студентов заданного факультета;</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телефоны студентов, производивших платежи в заданный период времени;</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города, в которых живут студенты заданной группы;</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города, в которых живут студенты заданного факультета;</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ФИО студентов заданного факультета, не совершавших платежей;</w:t>
      </w:r>
    </w:p>
    <w:p w:rsidR="00D5322F" w:rsidRPr="00F552BA" w:rsidRDefault="00D5322F" w:rsidP="00526887">
      <w:pPr>
        <w:pStyle w:val="aa"/>
        <w:numPr>
          <w:ilvl w:val="0"/>
          <w:numId w:val="22"/>
        </w:numPr>
        <w:spacing w:after="0" w:line="240" w:lineRule="auto"/>
      </w:pPr>
      <w:r w:rsidRPr="00F552BA">
        <w:rPr>
          <w:rFonts w:ascii="Times New Roman" w:hAnsi="Times New Roman" w:cs="Times New Roman"/>
          <w:sz w:val="28"/>
          <w:szCs w:val="28"/>
          <w:lang w:eastAsia="ru-RU"/>
        </w:rPr>
        <w:t>количество студентов заданного факультета, проживающих в заданном городе (для списка городов);</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количество студентов, проживающих в заданном городе (для списка городов);</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ФИО студентов, имеющих платежи, превышающие заданную сумму;</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 xml:space="preserve">количество </w:t>
      </w:r>
      <w:proofErr w:type="gramStart"/>
      <w:r>
        <w:rPr>
          <w:rFonts w:ascii="Times New Roman" w:hAnsi="Times New Roman" w:cs="Times New Roman"/>
          <w:sz w:val="28"/>
          <w:szCs w:val="28"/>
          <w:lang w:eastAsia="ru-RU"/>
        </w:rPr>
        <w:t>студентов</w:t>
      </w:r>
      <w:proofErr w:type="gramEnd"/>
      <w:r>
        <w:rPr>
          <w:rFonts w:ascii="Times New Roman" w:hAnsi="Times New Roman" w:cs="Times New Roman"/>
          <w:sz w:val="28"/>
          <w:szCs w:val="28"/>
          <w:lang w:eastAsia="ru-RU"/>
        </w:rPr>
        <w:t xml:space="preserve"> имеющих платежи, превышающие заданную сумму (для списка факультетов);</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количество студентов заданного факультета (для списка факультетов);</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ФИО и телефоны студентов заданной группы;</w:t>
      </w:r>
    </w:p>
    <w:p w:rsidR="00D5322F" w:rsidRDefault="00D5322F" w:rsidP="00526887">
      <w:pPr>
        <w:pStyle w:val="aa"/>
        <w:numPr>
          <w:ilvl w:val="0"/>
          <w:numId w:val="22"/>
        </w:numPr>
        <w:spacing w:after="0" w:line="240" w:lineRule="auto"/>
      </w:pPr>
      <w:r>
        <w:rPr>
          <w:rFonts w:ascii="Times New Roman" w:hAnsi="Times New Roman" w:cs="Times New Roman"/>
          <w:sz w:val="28"/>
          <w:szCs w:val="28"/>
          <w:lang w:eastAsia="ru-RU"/>
        </w:rPr>
        <w:t xml:space="preserve">ФИО и телефоны студентов заданного факультета. </w:t>
      </w:r>
    </w:p>
    <w:p w:rsidR="00D5322F" w:rsidRDefault="00D5322F" w:rsidP="00526887">
      <w:pPr>
        <w:ind w:firstLine="410"/>
        <w:jc w:val="both"/>
        <w:rPr>
          <w:sz w:val="20"/>
          <w:szCs w:val="20"/>
          <w:lang w:eastAsia="ru-RU"/>
        </w:rPr>
      </w:pPr>
    </w:p>
    <w:p w:rsidR="00D5322F" w:rsidRDefault="00D5322F" w:rsidP="00526887">
      <w:pPr>
        <w:ind w:firstLine="410"/>
        <w:jc w:val="both"/>
      </w:pPr>
      <w:r>
        <w:rPr>
          <w:b/>
          <w:sz w:val="28"/>
          <w:szCs w:val="28"/>
        </w:rPr>
        <w:t xml:space="preserve">Варианты заданий на создание табличных функций </w:t>
      </w:r>
      <w:proofErr w:type="spellStart"/>
      <w:r>
        <w:rPr>
          <w:b/>
          <w:sz w:val="28"/>
          <w:szCs w:val="28"/>
        </w:rPr>
        <w:t>Multistatement</w:t>
      </w:r>
      <w:proofErr w:type="spellEnd"/>
    </w:p>
    <w:p w:rsidR="00D5322F" w:rsidRDefault="00D5322F" w:rsidP="00526887">
      <w:pPr>
        <w:ind w:firstLine="410"/>
        <w:jc w:val="both"/>
      </w:pPr>
      <w:r>
        <w:rPr>
          <w:sz w:val="28"/>
          <w:szCs w:val="28"/>
          <w:lang w:eastAsia="ru-RU"/>
        </w:rPr>
        <w:t xml:space="preserve">Создать пользовательскую табличную функцию </w:t>
      </w:r>
      <w:proofErr w:type="spellStart"/>
      <w:r>
        <w:rPr>
          <w:sz w:val="28"/>
          <w:szCs w:val="28"/>
          <w:lang w:eastAsia="ru-RU"/>
        </w:rPr>
        <w:t>Multistatement</w:t>
      </w:r>
      <w:proofErr w:type="spellEnd"/>
      <w:r>
        <w:rPr>
          <w:sz w:val="28"/>
          <w:szCs w:val="28"/>
          <w:lang w:eastAsia="ru-RU"/>
        </w:rPr>
        <w:t>, которая будет выполнять следующую обработку данных:</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вывести данные всех студентов с годом поступления ранее заданного и переместить их в архивную таблицу;</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 xml:space="preserve">вывести данные студентов заданного факультета, которые выполнили платежи в текущем году на сумму меньшую заданной и удалить данные </w:t>
      </w:r>
      <w:proofErr w:type="spellStart"/>
      <w:r>
        <w:rPr>
          <w:rFonts w:ascii="Times New Roman" w:hAnsi="Times New Roman" w:cs="Times New Roman"/>
          <w:sz w:val="28"/>
          <w:szCs w:val="28"/>
          <w:lang w:eastAsia="ru-RU"/>
        </w:rPr>
        <w:t>оних</w:t>
      </w:r>
      <w:proofErr w:type="spellEnd"/>
      <w:r>
        <w:rPr>
          <w:rFonts w:ascii="Times New Roman" w:hAnsi="Times New Roman" w:cs="Times New Roman"/>
          <w:sz w:val="28"/>
          <w:szCs w:val="28"/>
          <w:lang w:eastAsia="ru-RU"/>
        </w:rPr>
        <w:t xml:space="preserve"> их таблицы Студенты;</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вывести сведения о студентах, которые оплатили дважды оплатили указанную услугу в текущем семестре;</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вывести сведения о студентах, оплативших указанную услугу в текущем месяце и перевести их из одной заданной группы в другую;</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вывести сведения о студентах (ФИО, факультет, дата рождения), достигших 18 лет в текущем семестре, перенести в таблицу с заданным именем;</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студентам из указанного города уменьшить оплату по указанной услуге на заданный процент и вывести сведения об этих студентах;</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вывести сведения о студентах (ФИО, факультет, группа), у которых нет заданного платежа и перенести в таблицу с заданным именем;</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сведения о студентах (ФИО, факультет, группа), оплативших заданную услугу до заданной даты, перенести в таблицу с заданным именем;</w:t>
      </w:r>
    </w:p>
    <w:p w:rsidR="00D5322F" w:rsidRDefault="00D5322F" w:rsidP="00526887">
      <w:pPr>
        <w:pStyle w:val="aa"/>
        <w:numPr>
          <w:ilvl w:val="0"/>
          <w:numId w:val="24"/>
        </w:numPr>
        <w:spacing w:after="0" w:line="240" w:lineRule="auto"/>
        <w:jc w:val="both"/>
      </w:pPr>
      <w:bookmarkStart w:id="160" w:name="_GoBack"/>
      <w:r>
        <w:rPr>
          <w:rFonts w:ascii="Times New Roman" w:hAnsi="Times New Roman" w:cs="Times New Roman"/>
          <w:sz w:val="28"/>
          <w:szCs w:val="28"/>
          <w:lang w:eastAsia="ru-RU"/>
        </w:rPr>
        <w:t>вывести, а потом удалить все сведения о студентах, которые за текущий год не оплатили заданную образовательную услугу;</w:t>
      </w:r>
    </w:p>
    <w:bookmarkEnd w:id="160"/>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вывести сведения, а затем удалить все сведения о платежах, выполненных ранее указанного срока;</w:t>
      </w:r>
    </w:p>
    <w:p w:rsidR="00D5322F" w:rsidRDefault="00D5322F" w:rsidP="00526887">
      <w:pPr>
        <w:pStyle w:val="aa"/>
        <w:numPr>
          <w:ilvl w:val="0"/>
          <w:numId w:val="24"/>
        </w:numPr>
        <w:spacing w:after="0" w:line="240" w:lineRule="auto"/>
        <w:jc w:val="both"/>
      </w:pP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lang w:eastAsia="ru-RU"/>
        </w:rPr>
        <w:t>вывести, а потом обновить дату оплаты указанной услуги на дату последнего дня того семестра, в котором выполнялась оплата;</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вывести сведения, а затем удалить все записи о платежах студентов-пятикурсников;</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lastRenderedPageBreak/>
        <w:t xml:space="preserve">вывести </w:t>
      </w:r>
      <w:r w:rsidR="008A10C7">
        <w:rPr>
          <w:rFonts w:ascii="Times New Roman" w:hAnsi="Times New Roman" w:cs="Times New Roman"/>
          <w:sz w:val="28"/>
          <w:szCs w:val="28"/>
          <w:lang w:eastAsia="ru-RU"/>
        </w:rPr>
        <w:t>разность</w:t>
      </w:r>
      <w:r>
        <w:rPr>
          <w:rFonts w:ascii="Times New Roman" w:hAnsi="Times New Roman" w:cs="Times New Roman"/>
          <w:sz w:val="28"/>
          <w:szCs w:val="28"/>
          <w:lang w:eastAsia="ru-RU"/>
        </w:rPr>
        <w:t xml:space="preserve"> средней суммы оплаты студентов двух различных заданных факультетов за заданный год;</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вывести сведения о студентах (ФИО, факультет, группа), которые оплатили хотя бы одну образовательную услугу, оплачиваемую заданным студентом;</w:t>
      </w:r>
    </w:p>
    <w:p w:rsidR="00D5322F" w:rsidRDefault="00D5322F" w:rsidP="00526887">
      <w:pPr>
        <w:pStyle w:val="aa"/>
        <w:numPr>
          <w:ilvl w:val="0"/>
          <w:numId w:val="24"/>
        </w:numPr>
        <w:spacing w:after="0" w:line="240" w:lineRule="auto"/>
        <w:jc w:val="both"/>
      </w:pPr>
      <w:r>
        <w:rPr>
          <w:rFonts w:ascii="Times New Roman" w:hAnsi="Times New Roman" w:cs="Times New Roman"/>
          <w:sz w:val="28"/>
          <w:szCs w:val="28"/>
          <w:lang w:eastAsia="ru-RU"/>
        </w:rPr>
        <w:t xml:space="preserve">вывести сведения о студентах (ФИО, факультет, группа) и перевести на второй курс всех первокурсников: тех, кто оплатил обучение за первый курс, и </w:t>
      </w:r>
      <w:proofErr w:type="gramStart"/>
      <w:r>
        <w:rPr>
          <w:rFonts w:ascii="Times New Roman" w:hAnsi="Times New Roman" w:cs="Times New Roman"/>
          <w:sz w:val="28"/>
          <w:szCs w:val="28"/>
          <w:lang w:eastAsia="ru-RU"/>
        </w:rPr>
        <w:t>студентов</w:t>
      </w:r>
      <w:proofErr w:type="gramEnd"/>
      <w:r w:rsidR="00C028C6" w:rsidRPr="00C028C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не выполнявших платежи за время учебы на первом курсе.</w:t>
      </w:r>
    </w:p>
    <w:p w:rsidR="00D5322F" w:rsidRDefault="00D5322F" w:rsidP="00526887">
      <w:pPr>
        <w:jc w:val="both"/>
        <w:rPr>
          <w:sz w:val="28"/>
          <w:szCs w:val="28"/>
          <w:lang w:eastAsia="ru-RU"/>
        </w:rPr>
      </w:pPr>
    </w:p>
    <w:p w:rsidR="00D5322F" w:rsidRDefault="00D5322F" w:rsidP="00526887">
      <w:pPr>
        <w:pStyle w:val="a6"/>
        <w:spacing w:after="0"/>
        <w:ind w:firstLine="708"/>
        <w:jc w:val="both"/>
      </w:pPr>
      <w:r>
        <w:rPr>
          <w:b/>
          <w:sz w:val="28"/>
          <w:szCs w:val="28"/>
        </w:rPr>
        <w:t>3.2. Разработка хранимых процедур</w:t>
      </w:r>
    </w:p>
    <w:p w:rsidR="00EB2181" w:rsidRDefault="00EB2181" w:rsidP="00526887">
      <w:pPr>
        <w:ind w:firstLine="708"/>
        <w:jc w:val="both"/>
        <w:rPr>
          <w:sz w:val="28"/>
          <w:szCs w:val="28"/>
        </w:rPr>
      </w:pPr>
      <w:r w:rsidRPr="00EB2181">
        <w:rPr>
          <w:sz w:val="28"/>
          <w:szCs w:val="28"/>
        </w:rPr>
        <w:t xml:space="preserve">В ранее разработанной БД MS SQL </w:t>
      </w:r>
      <w:proofErr w:type="spellStart"/>
      <w:r w:rsidRPr="00EB2181">
        <w:rPr>
          <w:sz w:val="28"/>
          <w:szCs w:val="28"/>
        </w:rPr>
        <w:t>Server</w:t>
      </w:r>
      <w:proofErr w:type="spellEnd"/>
      <w:r w:rsidRPr="00EB2181">
        <w:rPr>
          <w:sz w:val="28"/>
          <w:szCs w:val="28"/>
        </w:rPr>
        <w:t xml:space="preserve"> "Платежи студентов"</w:t>
      </w:r>
      <w:r>
        <w:rPr>
          <w:sz w:val="28"/>
          <w:szCs w:val="28"/>
        </w:rPr>
        <w:t xml:space="preserve"> создать хранимые процедуры согласно приводимым ниже вариантам (номер варианта </w:t>
      </w:r>
      <w:r>
        <w:rPr>
          <w:sz w:val="28"/>
          <w:szCs w:val="28"/>
          <w:lang w:val="en-US"/>
        </w:rPr>
        <w:t>V</w:t>
      </w:r>
      <w:r w:rsidRPr="00904FA9">
        <w:rPr>
          <w:sz w:val="28"/>
          <w:szCs w:val="28"/>
        </w:rPr>
        <w:t xml:space="preserve"> </w:t>
      </w:r>
      <w:r>
        <w:rPr>
          <w:sz w:val="28"/>
          <w:szCs w:val="28"/>
        </w:rPr>
        <w:t xml:space="preserve">соответствует номеру студента </w:t>
      </w:r>
      <w:r>
        <w:rPr>
          <w:sz w:val="28"/>
          <w:szCs w:val="28"/>
          <w:lang w:val="en-US"/>
        </w:rPr>
        <w:t>N</w:t>
      </w:r>
      <w:r>
        <w:rPr>
          <w:sz w:val="28"/>
          <w:szCs w:val="28"/>
        </w:rPr>
        <w:t xml:space="preserve"> в журнале студенческой группы</w:t>
      </w:r>
      <w:r w:rsidRPr="00904FA9">
        <w:rPr>
          <w:sz w:val="28"/>
          <w:szCs w:val="28"/>
        </w:rPr>
        <w:t xml:space="preserve"> </w:t>
      </w:r>
      <w:r>
        <w:rPr>
          <w:sz w:val="28"/>
          <w:szCs w:val="28"/>
          <w:lang w:val="en-US"/>
        </w:rPr>
        <w:t>V</w:t>
      </w:r>
      <w:r w:rsidRPr="00904FA9">
        <w:rPr>
          <w:sz w:val="28"/>
          <w:szCs w:val="28"/>
        </w:rPr>
        <w:t>=</w:t>
      </w:r>
      <w:r>
        <w:rPr>
          <w:sz w:val="28"/>
          <w:szCs w:val="28"/>
          <w:lang w:val="en-US"/>
        </w:rPr>
        <w:t>N</w:t>
      </w:r>
      <w:r>
        <w:rPr>
          <w:sz w:val="28"/>
          <w:szCs w:val="28"/>
        </w:rPr>
        <w:t xml:space="preserve">, если </w:t>
      </w:r>
      <w:proofErr w:type="gramStart"/>
      <w:r>
        <w:rPr>
          <w:sz w:val="28"/>
          <w:szCs w:val="28"/>
          <w:lang w:val="en-US"/>
        </w:rPr>
        <w:t>N</w:t>
      </w:r>
      <w:r w:rsidRPr="00904FA9">
        <w:rPr>
          <w:sz w:val="28"/>
          <w:szCs w:val="28"/>
        </w:rPr>
        <w:t>&lt;</w:t>
      </w:r>
      <w:proofErr w:type="gramEnd"/>
      <w:r w:rsidRPr="00904FA9">
        <w:rPr>
          <w:sz w:val="28"/>
          <w:szCs w:val="28"/>
        </w:rPr>
        <w:t xml:space="preserve">16 </w:t>
      </w:r>
      <w:r>
        <w:rPr>
          <w:sz w:val="28"/>
          <w:szCs w:val="28"/>
        </w:rPr>
        <w:t xml:space="preserve">и </w:t>
      </w:r>
      <w:r>
        <w:rPr>
          <w:sz w:val="28"/>
          <w:szCs w:val="28"/>
          <w:lang w:val="en-US"/>
        </w:rPr>
        <w:t>V</w:t>
      </w:r>
      <w:r w:rsidRPr="00904FA9">
        <w:rPr>
          <w:sz w:val="28"/>
          <w:szCs w:val="28"/>
        </w:rPr>
        <w:t>=</w:t>
      </w:r>
      <w:r>
        <w:rPr>
          <w:sz w:val="28"/>
          <w:szCs w:val="28"/>
          <w:lang w:val="en-US"/>
        </w:rPr>
        <w:t>N</w:t>
      </w:r>
      <w:r w:rsidRPr="00904FA9">
        <w:rPr>
          <w:sz w:val="28"/>
          <w:szCs w:val="28"/>
        </w:rPr>
        <w:t>-15</w:t>
      </w:r>
      <w:r>
        <w:rPr>
          <w:sz w:val="28"/>
          <w:szCs w:val="28"/>
        </w:rPr>
        <w:t xml:space="preserve">, если </w:t>
      </w:r>
      <w:r>
        <w:rPr>
          <w:sz w:val="28"/>
          <w:szCs w:val="28"/>
          <w:lang w:val="en-US"/>
        </w:rPr>
        <w:t>N</w:t>
      </w:r>
      <w:r w:rsidRPr="00904FA9">
        <w:rPr>
          <w:sz w:val="28"/>
          <w:szCs w:val="28"/>
        </w:rPr>
        <w:t>&gt;15</w:t>
      </w:r>
      <w:r>
        <w:rPr>
          <w:sz w:val="28"/>
          <w:szCs w:val="28"/>
        </w:rPr>
        <w:t>).</w:t>
      </w:r>
    </w:p>
    <w:p w:rsidR="00EB2181" w:rsidRDefault="00EB2181" w:rsidP="00526887">
      <w:pPr>
        <w:ind w:firstLine="708"/>
        <w:jc w:val="both"/>
      </w:pPr>
    </w:p>
    <w:p w:rsidR="00D5322F" w:rsidRDefault="00D5322F" w:rsidP="00526887">
      <w:pPr>
        <w:ind w:firstLine="410"/>
        <w:jc w:val="both"/>
      </w:pPr>
      <w:r>
        <w:rPr>
          <w:b/>
          <w:sz w:val="28"/>
          <w:szCs w:val="28"/>
        </w:rPr>
        <w:t>Варианты заданий на создание хранимых процедур.</w:t>
      </w:r>
    </w:p>
    <w:p w:rsidR="00D5322F" w:rsidRDefault="00D5322F" w:rsidP="00526887">
      <w:pPr>
        <w:ind w:left="410"/>
        <w:jc w:val="both"/>
      </w:pPr>
      <w:r>
        <w:rPr>
          <w:sz w:val="28"/>
          <w:szCs w:val="28"/>
        </w:rPr>
        <w:t>(</w:t>
      </w:r>
      <w:r>
        <w:rPr>
          <w:b/>
          <w:i/>
          <w:sz w:val="28"/>
          <w:szCs w:val="28"/>
        </w:rPr>
        <w:t>Все процедуры должны содержать входные</w:t>
      </w:r>
      <w:r w:rsidR="00EB0ABD" w:rsidRPr="00EB0ABD">
        <w:rPr>
          <w:b/>
          <w:i/>
          <w:sz w:val="28"/>
          <w:szCs w:val="28"/>
        </w:rPr>
        <w:t xml:space="preserve"> </w:t>
      </w:r>
      <w:r w:rsidR="00EB0ABD">
        <w:rPr>
          <w:b/>
          <w:i/>
          <w:sz w:val="28"/>
          <w:szCs w:val="28"/>
        </w:rPr>
        <w:t>и</w:t>
      </w:r>
      <w:r>
        <w:rPr>
          <w:b/>
          <w:i/>
          <w:sz w:val="28"/>
          <w:szCs w:val="28"/>
        </w:rPr>
        <w:t xml:space="preserve"> выходные параметры, значения параметров по умолчанию</w:t>
      </w:r>
      <w:r>
        <w:rPr>
          <w:sz w:val="28"/>
          <w:szCs w:val="28"/>
        </w:rPr>
        <w:t>)</w:t>
      </w:r>
    </w:p>
    <w:p w:rsidR="00D5322F" w:rsidRDefault="00D5322F" w:rsidP="00526887">
      <w:pPr>
        <w:ind w:left="410"/>
        <w:jc w:val="both"/>
      </w:pPr>
      <w:r>
        <w:rPr>
          <w:sz w:val="28"/>
          <w:szCs w:val="28"/>
        </w:rPr>
        <w:t xml:space="preserve">Разработать </w:t>
      </w:r>
      <w:r>
        <w:rPr>
          <w:sz w:val="28"/>
          <w:szCs w:val="28"/>
          <w:lang w:eastAsia="ru-RU"/>
        </w:rPr>
        <w:t>хранимую процедуру</w:t>
      </w:r>
      <w:r>
        <w:rPr>
          <w:sz w:val="28"/>
          <w:szCs w:val="28"/>
          <w:lang w:val="en-US" w:eastAsia="ru-RU"/>
        </w:rPr>
        <w:t>:</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с входными параметрами, которая выводит сумму платежей, уплаченную студентами заданного факультета.</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которая возвращает сумму платежей (выходной параметр) по заданной группе (входной параметр).</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для изменения названия группы заданного студента (входные параметры: ФИО, старая группа, новая группа).</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для определения количества полных лет студента (выходной параметр), входные параметры: ФИО, группа.</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которая выводит сведения о студентах заданного факультета (входной параметр), у которых сумма оплат ниже заданной (входной параметр).</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с входными параметрами, которая выводит суммы платежей по каждому из факультетов, уплаченную студентами после заданной даты.</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которая по заданным ФИО (задаются входными параметрами), возвращает с помощью выходных параметров год поступления и группу студента.</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для обновления фамилии студента (входные параметры: ФИО, группа, новая фамилия).</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для определения количества полных лет студентов заданной группы; входные параметры: группа, факультет.</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которая изменяет название группы студентов с заданного на заданное.</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с входными параметрами, которая выводит суммы платежей по каждому из факультетов, уплаченную студентами между двумя указанными датами.</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 xml:space="preserve">которая возвращает (выходной параметр) количество студентов заданной группы (входной параметр), у которых сумма оплаты </w:t>
      </w:r>
      <w:r w:rsidR="008A10C7">
        <w:rPr>
          <w:rFonts w:ascii="Times New Roman" w:hAnsi="Times New Roman" w:cs="Times New Roman"/>
          <w:sz w:val="28"/>
          <w:szCs w:val="28"/>
          <w:lang w:eastAsia="ru-RU"/>
        </w:rPr>
        <w:t>меньше</w:t>
      </w:r>
      <w:r>
        <w:rPr>
          <w:rFonts w:ascii="Times New Roman" w:hAnsi="Times New Roman" w:cs="Times New Roman"/>
          <w:sz w:val="28"/>
          <w:szCs w:val="28"/>
          <w:lang w:eastAsia="ru-RU"/>
        </w:rPr>
        <w:t xml:space="preserve"> заданного значения (входной параметр).</w:t>
      </w:r>
    </w:p>
    <w:p w:rsidR="00D5322F" w:rsidRDefault="00D5322F" w:rsidP="00526887">
      <w:pPr>
        <w:pStyle w:val="aa"/>
        <w:numPr>
          <w:ilvl w:val="0"/>
          <w:numId w:val="31"/>
        </w:numPr>
        <w:spacing w:after="0" w:line="240" w:lineRule="auto"/>
        <w:jc w:val="both"/>
      </w:pPr>
      <w:proofErr w:type="gramStart"/>
      <w:r>
        <w:rPr>
          <w:rFonts w:ascii="Times New Roman" w:hAnsi="Times New Roman" w:cs="Times New Roman"/>
          <w:sz w:val="28"/>
          <w:szCs w:val="28"/>
          <w:lang w:eastAsia="ru-RU"/>
        </w:rPr>
        <w:t>для обновления</w:t>
      </w:r>
      <w:proofErr w:type="gramEnd"/>
      <w:r>
        <w:rPr>
          <w:rFonts w:ascii="Times New Roman" w:hAnsi="Times New Roman" w:cs="Times New Roman"/>
          <w:sz w:val="28"/>
          <w:szCs w:val="28"/>
          <w:lang w:eastAsia="ru-RU"/>
        </w:rPr>
        <w:t xml:space="preserve"> сокращенного и полного названий факультета и группы заданного студента (входные параметры: ФИО, группа, новый факультет, новая группа).</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t>с входными параметрами, которая выводит список студентов, выполнявших платежи после указанной даты.</w:t>
      </w:r>
    </w:p>
    <w:p w:rsidR="00D5322F" w:rsidRDefault="00D5322F" w:rsidP="00526887">
      <w:pPr>
        <w:pStyle w:val="aa"/>
        <w:numPr>
          <w:ilvl w:val="0"/>
          <w:numId w:val="31"/>
        </w:numPr>
        <w:spacing w:after="0" w:line="240" w:lineRule="auto"/>
        <w:jc w:val="both"/>
      </w:pPr>
      <w:r>
        <w:rPr>
          <w:rFonts w:ascii="Times New Roman" w:hAnsi="Times New Roman" w:cs="Times New Roman"/>
          <w:sz w:val="28"/>
          <w:szCs w:val="28"/>
          <w:lang w:eastAsia="ru-RU"/>
        </w:rPr>
        <w:lastRenderedPageBreak/>
        <w:t>с входными и выходными параметрами, которая выводит суммы платежей по каждой из групп, уплаченных студентами до заданной даты.</w:t>
      </w:r>
    </w:p>
    <w:p w:rsidR="00D5322F" w:rsidRDefault="00D5322F" w:rsidP="00526887">
      <w:pPr>
        <w:jc w:val="both"/>
        <w:rPr>
          <w:sz w:val="28"/>
          <w:szCs w:val="28"/>
          <w:lang w:eastAsia="ru-RU"/>
        </w:rPr>
      </w:pPr>
    </w:p>
    <w:p w:rsidR="00D5322F" w:rsidRPr="008F408F" w:rsidRDefault="00D5322F" w:rsidP="00526887">
      <w:pPr>
        <w:pStyle w:val="a6"/>
        <w:spacing w:after="0"/>
        <w:ind w:firstLine="708"/>
        <w:jc w:val="both"/>
        <w:rPr>
          <w:sz w:val="28"/>
          <w:szCs w:val="28"/>
        </w:rPr>
      </w:pPr>
      <w:r w:rsidRPr="008F408F">
        <w:rPr>
          <w:b/>
          <w:sz w:val="28"/>
          <w:szCs w:val="28"/>
        </w:rPr>
        <w:t>3.3. Разработка триггеров</w:t>
      </w:r>
    </w:p>
    <w:p w:rsidR="00D5322F" w:rsidRPr="008F408F" w:rsidRDefault="00C8071D" w:rsidP="00526887">
      <w:pPr>
        <w:ind w:firstLine="708"/>
        <w:jc w:val="both"/>
        <w:rPr>
          <w:sz w:val="28"/>
          <w:szCs w:val="28"/>
        </w:rPr>
      </w:pPr>
      <w:r w:rsidRPr="008F408F">
        <w:rPr>
          <w:sz w:val="28"/>
          <w:szCs w:val="28"/>
        </w:rPr>
        <w:t xml:space="preserve">В ранее разработанной БД MS SQL </w:t>
      </w:r>
      <w:proofErr w:type="spellStart"/>
      <w:r w:rsidRPr="008F408F">
        <w:rPr>
          <w:sz w:val="28"/>
          <w:szCs w:val="28"/>
        </w:rPr>
        <w:t>Server</w:t>
      </w:r>
      <w:proofErr w:type="spellEnd"/>
      <w:r w:rsidRPr="008F408F">
        <w:rPr>
          <w:sz w:val="28"/>
          <w:szCs w:val="28"/>
        </w:rPr>
        <w:t xml:space="preserve"> "Платежи студентов" </w:t>
      </w:r>
      <w:r w:rsidR="00D5322F" w:rsidRPr="008F408F">
        <w:rPr>
          <w:sz w:val="28"/>
          <w:szCs w:val="28"/>
        </w:rPr>
        <w:t>создать триггеры</w:t>
      </w:r>
      <w:r w:rsidRPr="008F408F">
        <w:rPr>
          <w:sz w:val="28"/>
          <w:szCs w:val="28"/>
        </w:rPr>
        <w:t xml:space="preserve"> согласно приводимым ниже вариантам (номер варианта </w:t>
      </w:r>
      <w:r w:rsidRPr="008F408F">
        <w:rPr>
          <w:sz w:val="28"/>
          <w:szCs w:val="28"/>
          <w:lang w:val="en-US"/>
        </w:rPr>
        <w:t>V</w:t>
      </w:r>
      <w:r w:rsidRPr="008F408F">
        <w:rPr>
          <w:sz w:val="28"/>
          <w:szCs w:val="28"/>
        </w:rPr>
        <w:t xml:space="preserve"> соответствует номеру студента </w:t>
      </w:r>
      <w:r w:rsidRPr="008F408F">
        <w:rPr>
          <w:sz w:val="28"/>
          <w:szCs w:val="28"/>
          <w:lang w:val="en-US"/>
        </w:rPr>
        <w:t>N</w:t>
      </w:r>
      <w:r w:rsidRPr="008F408F">
        <w:rPr>
          <w:sz w:val="28"/>
          <w:szCs w:val="28"/>
        </w:rPr>
        <w:t xml:space="preserve"> в журнале студенческой группы </w:t>
      </w:r>
      <w:r w:rsidRPr="008F408F">
        <w:rPr>
          <w:sz w:val="28"/>
          <w:szCs w:val="28"/>
          <w:lang w:val="en-US"/>
        </w:rPr>
        <w:t>V</w:t>
      </w:r>
      <w:r w:rsidRPr="008F408F">
        <w:rPr>
          <w:sz w:val="28"/>
          <w:szCs w:val="28"/>
        </w:rPr>
        <w:t>=</w:t>
      </w:r>
      <w:r w:rsidRPr="008F408F">
        <w:rPr>
          <w:sz w:val="28"/>
          <w:szCs w:val="28"/>
          <w:lang w:val="en-US"/>
        </w:rPr>
        <w:t>N</w:t>
      </w:r>
      <w:r w:rsidRPr="008F408F">
        <w:rPr>
          <w:sz w:val="28"/>
          <w:szCs w:val="28"/>
        </w:rPr>
        <w:t xml:space="preserve">, если </w:t>
      </w:r>
      <w:proofErr w:type="gramStart"/>
      <w:r w:rsidRPr="008F408F">
        <w:rPr>
          <w:sz w:val="28"/>
          <w:szCs w:val="28"/>
          <w:lang w:val="en-US"/>
        </w:rPr>
        <w:t>N</w:t>
      </w:r>
      <w:r w:rsidRPr="008F408F">
        <w:rPr>
          <w:sz w:val="28"/>
          <w:szCs w:val="28"/>
        </w:rPr>
        <w:t>&lt;</w:t>
      </w:r>
      <w:proofErr w:type="gramEnd"/>
      <w:r w:rsidRPr="008F408F">
        <w:rPr>
          <w:sz w:val="28"/>
          <w:szCs w:val="28"/>
        </w:rPr>
        <w:t xml:space="preserve">16 и </w:t>
      </w:r>
      <w:r w:rsidRPr="008F408F">
        <w:rPr>
          <w:sz w:val="28"/>
          <w:szCs w:val="28"/>
          <w:lang w:val="en-US"/>
        </w:rPr>
        <w:t>V</w:t>
      </w:r>
      <w:r w:rsidRPr="008F408F">
        <w:rPr>
          <w:sz w:val="28"/>
          <w:szCs w:val="28"/>
        </w:rPr>
        <w:t>=</w:t>
      </w:r>
      <w:r w:rsidRPr="008F408F">
        <w:rPr>
          <w:sz w:val="28"/>
          <w:szCs w:val="28"/>
          <w:lang w:val="en-US"/>
        </w:rPr>
        <w:t>N</w:t>
      </w:r>
      <w:r w:rsidRPr="008F408F">
        <w:rPr>
          <w:sz w:val="28"/>
          <w:szCs w:val="28"/>
        </w:rPr>
        <w:t xml:space="preserve">-15, если </w:t>
      </w:r>
      <w:r w:rsidRPr="008F408F">
        <w:rPr>
          <w:sz w:val="28"/>
          <w:szCs w:val="28"/>
          <w:lang w:val="en-US"/>
        </w:rPr>
        <w:t>N</w:t>
      </w:r>
      <w:r w:rsidRPr="008F408F">
        <w:rPr>
          <w:sz w:val="28"/>
          <w:szCs w:val="28"/>
        </w:rPr>
        <w:t>&gt;15)</w:t>
      </w:r>
      <w:r w:rsidR="008F408F" w:rsidRPr="008F408F">
        <w:rPr>
          <w:sz w:val="28"/>
          <w:szCs w:val="28"/>
        </w:rPr>
        <w:t>:</w:t>
      </w:r>
    </w:p>
    <w:p w:rsidR="00C8071D" w:rsidRPr="00DC1B67" w:rsidRDefault="00C8071D" w:rsidP="00526887">
      <w:pPr>
        <w:ind w:left="708"/>
        <w:jc w:val="both"/>
        <w:rPr>
          <w:sz w:val="28"/>
          <w:szCs w:val="28"/>
        </w:rPr>
      </w:pPr>
      <w:r w:rsidRPr="00DC1B67">
        <w:rPr>
          <w:sz w:val="28"/>
          <w:szCs w:val="28"/>
        </w:rPr>
        <w:t xml:space="preserve">3.3.1 </w:t>
      </w:r>
      <w:r w:rsidRPr="008F408F">
        <w:rPr>
          <w:sz w:val="28"/>
          <w:szCs w:val="28"/>
          <w:lang w:val="en-US"/>
        </w:rPr>
        <w:t>DML</w:t>
      </w:r>
      <w:r w:rsidRPr="00DC1B67">
        <w:rPr>
          <w:sz w:val="28"/>
          <w:szCs w:val="28"/>
        </w:rPr>
        <w:t>-</w:t>
      </w:r>
      <w:r w:rsidR="00BE400F" w:rsidRPr="00DC1B67">
        <w:rPr>
          <w:sz w:val="28"/>
          <w:szCs w:val="28"/>
        </w:rPr>
        <w:t xml:space="preserve"> </w:t>
      </w:r>
      <w:r w:rsidR="00BE400F" w:rsidRPr="008F408F">
        <w:rPr>
          <w:sz w:val="28"/>
          <w:szCs w:val="28"/>
        </w:rPr>
        <w:t>триггеры</w:t>
      </w:r>
      <w:r w:rsidRPr="00DC1B67">
        <w:rPr>
          <w:sz w:val="28"/>
          <w:szCs w:val="28"/>
        </w:rPr>
        <w:t xml:space="preserve"> </w:t>
      </w:r>
      <w:r w:rsidRPr="008F408F">
        <w:rPr>
          <w:sz w:val="28"/>
          <w:szCs w:val="28"/>
        </w:rPr>
        <w:t>типа</w:t>
      </w:r>
      <w:r w:rsidRPr="00DC1B67">
        <w:rPr>
          <w:sz w:val="28"/>
          <w:szCs w:val="28"/>
        </w:rPr>
        <w:t xml:space="preserve"> </w:t>
      </w:r>
      <w:r w:rsidRPr="008F408F">
        <w:rPr>
          <w:sz w:val="28"/>
          <w:szCs w:val="28"/>
          <w:lang w:val="en-US"/>
        </w:rPr>
        <w:t>AFTER</w:t>
      </w:r>
    </w:p>
    <w:p w:rsidR="00BE400F" w:rsidRPr="00DC1B67" w:rsidRDefault="00C8071D" w:rsidP="00526887">
      <w:pPr>
        <w:ind w:left="708"/>
        <w:jc w:val="both"/>
        <w:rPr>
          <w:sz w:val="28"/>
          <w:szCs w:val="28"/>
        </w:rPr>
      </w:pPr>
      <w:r w:rsidRPr="00DC1B67">
        <w:rPr>
          <w:sz w:val="28"/>
          <w:szCs w:val="28"/>
        </w:rPr>
        <w:t xml:space="preserve">3.3.2 </w:t>
      </w:r>
      <w:r w:rsidR="00BE400F" w:rsidRPr="008F408F">
        <w:rPr>
          <w:sz w:val="28"/>
          <w:szCs w:val="28"/>
          <w:lang w:val="en-US"/>
        </w:rPr>
        <w:t>DML</w:t>
      </w:r>
      <w:r w:rsidR="00BE400F" w:rsidRPr="00DC1B67">
        <w:rPr>
          <w:sz w:val="28"/>
          <w:szCs w:val="28"/>
        </w:rPr>
        <w:t>- триггер</w:t>
      </w:r>
      <w:r w:rsidR="00BE400F" w:rsidRPr="008F408F">
        <w:rPr>
          <w:sz w:val="28"/>
          <w:szCs w:val="28"/>
        </w:rPr>
        <w:t>ы</w:t>
      </w:r>
      <w:r w:rsidR="00BE400F" w:rsidRPr="00DC1B67">
        <w:rPr>
          <w:sz w:val="28"/>
          <w:szCs w:val="28"/>
        </w:rPr>
        <w:t xml:space="preserve"> типа </w:t>
      </w:r>
      <w:r w:rsidR="00BE400F" w:rsidRPr="008F408F">
        <w:rPr>
          <w:sz w:val="28"/>
          <w:szCs w:val="28"/>
          <w:lang w:val="en-US"/>
        </w:rPr>
        <w:t>INSTEAD</w:t>
      </w:r>
      <w:r w:rsidR="00BE400F" w:rsidRPr="00DC1B67">
        <w:rPr>
          <w:sz w:val="28"/>
          <w:szCs w:val="28"/>
        </w:rPr>
        <w:t xml:space="preserve"> </w:t>
      </w:r>
      <w:r w:rsidR="00BE400F" w:rsidRPr="008F408F">
        <w:rPr>
          <w:sz w:val="28"/>
          <w:szCs w:val="28"/>
          <w:lang w:val="en-US"/>
        </w:rPr>
        <w:t>OF</w:t>
      </w:r>
      <w:r w:rsidR="00BE400F" w:rsidRPr="00DC1B67">
        <w:rPr>
          <w:sz w:val="28"/>
          <w:szCs w:val="28"/>
        </w:rPr>
        <w:t xml:space="preserve"> </w:t>
      </w:r>
    </w:p>
    <w:p w:rsidR="00C8071D" w:rsidRPr="00DC1B67" w:rsidRDefault="00C8071D" w:rsidP="00526887">
      <w:pPr>
        <w:ind w:left="708"/>
        <w:jc w:val="both"/>
        <w:rPr>
          <w:sz w:val="28"/>
          <w:szCs w:val="28"/>
        </w:rPr>
      </w:pPr>
      <w:r w:rsidRPr="00DC1B67">
        <w:rPr>
          <w:sz w:val="28"/>
          <w:szCs w:val="28"/>
        </w:rPr>
        <w:t xml:space="preserve">3.3.3 </w:t>
      </w:r>
      <w:r w:rsidRPr="008F408F">
        <w:rPr>
          <w:sz w:val="28"/>
          <w:szCs w:val="28"/>
          <w:lang w:val="en-US"/>
        </w:rPr>
        <w:t>DML</w:t>
      </w:r>
      <w:r w:rsidRPr="00DC1B67">
        <w:rPr>
          <w:sz w:val="28"/>
          <w:szCs w:val="28"/>
        </w:rPr>
        <w:t>-</w:t>
      </w:r>
      <w:r w:rsidR="00BE400F" w:rsidRPr="00DC1B67">
        <w:rPr>
          <w:sz w:val="28"/>
          <w:szCs w:val="28"/>
        </w:rPr>
        <w:t xml:space="preserve"> </w:t>
      </w:r>
      <w:r w:rsidR="00BE400F" w:rsidRPr="008F408F">
        <w:rPr>
          <w:sz w:val="28"/>
          <w:szCs w:val="28"/>
        </w:rPr>
        <w:t>триггеры</w:t>
      </w:r>
      <w:r w:rsidRPr="00DC1B67">
        <w:rPr>
          <w:sz w:val="28"/>
          <w:szCs w:val="28"/>
        </w:rPr>
        <w:t xml:space="preserve"> </w:t>
      </w:r>
      <w:r w:rsidRPr="008F408F">
        <w:rPr>
          <w:sz w:val="28"/>
          <w:szCs w:val="28"/>
        </w:rPr>
        <w:t>типа</w:t>
      </w:r>
      <w:r w:rsidRPr="00DC1B67">
        <w:rPr>
          <w:sz w:val="28"/>
          <w:szCs w:val="28"/>
        </w:rPr>
        <w:t xml:space="preserve"> </w:t>
      </w:r>
      <w:r w:rsidRPr="008F408F">
        <w:rPr>
          <w:sz w:val="28"/>
          <w:szCs w:val="28"/>
          <w:lang w:val="en-US"/>
        </w:rPr>
        <w:t>AFTER</w:t>
      </w:r>
    </w:p>
    <w:p w:rsidR="00C8071D" w:rsidRPr="008F408F" w:rsidRDefault="008F408F" w:rsidP="00526887">
      <w:pPr>
        <w:ind w:firstLine="708"/>
        <w:jc w:val="both"/>
        <w:rPr>
          <w:sz w:val="28"/>
          <w:szCs w:val="28"/>
        </w:rPr>
      </w:pPr>
      <w:r w:rsidRPr="00DC1B67">
        <w:rPr>
          <w:sz w:val="28"/>
          <w:szCs w:val="28"/>
        </w:rPr>
        <w:t>3.3.</w:t>
      </w:r>
      <w:r>
        <w:rPr>
          <w:sz w:val="28"/>
          <w:szCs w:val="28"/>
        </w:rPr>
        <w:t xml:space="preserve">4 </w:t>
      </w:r>
      <w:r>
        <w:rPr>
          <w:sz w:val="28"/>
          <w:szCs w:val="28"/>
          <w:lang w:val="en-US"/>
        </w:rPr>
        <w:t>DDL</w:t>
      </w:r>
      <w:r w:rsidRPr="00DC1B67">
        <w:rPr>
          <w:sz w:val="28"/>
          <w:szCs w:val="28"/>
        </w:rPr>
        <w:t>-триггер</w:t>
      </w:r>
      <w:r>
        <w:rPr>
          <w:sz w:val="28"/>
          <w:szCs w:val="28"/>
        </w:rPr>
        <w:t>ы.</w:t>
      </w:r>
    </w:p>
    <w:p w:rsidR="00D5322F" w:rsidRPr="00DC1B67" w:rsidRDefault="00D5322F" w:rsidP="00526887">
      <w:pPr>
        <w:jc w:val="both"/>
        <w:rPr>
          <w:sz w:val="20"/>
          <w:szCs w:val="20"/>
        </w:rPr>
      </w:pPr>
    </w:p>
    <w:p w:rsidR="00D5322F" w:rsidRDefault="00D5322F" w:rsidP="00526887">
      <w:pPr>
        <w:ind w:left="708"/>
        <w:jc w:val="both"/>
      </w:pPr>
      <w:r>
        <w:rPr>
          <w:b/>
          <w:sz w:val="28"/>
          <w:szCs w:val="28"/>
        </w:rPr>
        <w:t xml:space="preserve">Варианты заданий на создание </w:t>
      </w:r>
      <w:r>
        <w:rPr>
          <w:b/>
          <w:sz w:val="28"/>
          <w:szCs w:val="28"/>
          <w:lang w:val="en-US"/>
        </w:rPr>
        <w:t>DML</w:t>
      </w:r>
      <w:r>
        <w:rPr>
          <w:b/>
          <w:sz w:val="28"/>
          <w:szCs w:val="28"/>
        </w:rPr>
        <w:t xml:space="preserve">-триггеров типа </w:t>
      </w:r>
      <w:r>
        <w:rPr>
          <w:b/>
          <w:sz w:val="28"/>
          <w:szCs w:val="28"/>
          <w:lang w:val="en-US"/>
        </w:rPr>
        <w:t>AFTER</w:t>
      </w:r>
    </w:p>
    <w:p w:rsidR="00D5322F" w:rsidRDefault="00D5322F" w:rsidP="00526887">
      <w:pPr>
        <w:ind w:firstLine="708"/>
        <w:jc w:val="both"/>
      </w:pPr>
      <w:r>
        <w:rPr>
          <w:sz w:val="28"/>
          <w:szCs w:val="28"/>
        </w:rPr>
        <w:t>Триггеры должны выполнять следующую обработку данных:</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добавлении данных в таблицу Студенты;</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удалении данных из таблицы Платежи;</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изменении данных в таблице Улицы;</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вставке строки в таблицу Платежи с суммой оплаты менее 16000;</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попытке вставить данные в таблицу Студенты с некорректным годом поступления;</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попытке удалить данные из таблицы Платежи с суммой оплаты не менее 2800000;</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попытке ввода отрицательной или нулевой суммы оплаты в таблицу Платежи;</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при удалении строки из таблицы Студенты удалить соответствующие строки из таблицы Платежи;</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попытке изменения сокращенного названия факультета в таблице Факультеты;</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отправка клиенту сообщения при изменении номера телефона в таблице Студенты;</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 xml:space="preserve">отправка клиенту сообщения при изменении цели оплаты в таблице </w:t>
      </w:r>
      <w:proofErr w:type="spellStart"/>
      <w:r>
        <w:rPr>
          <w:rFonts w:ascii="Times New Roman" w:hAnsi="Times New Roman" w:cs="Times New Roman"/>
          <w:sz w:val="28"/>
          <w:szCs w:val="28"/>
          <w:lang w:eastAsia="ru-RU"/>
        </w:rPr>
        <w:t>НазначенияОплат</w:t>
      </w:r>
      <w:proofErr w:type="spellEnd"/>
      <w:r>
        <w:rPr>
          <w:rFonts w:ascii="Times New Roman" w:hAnsi="Times New Roman" w:cs="Times New Roman"/>
          <w:sz w:val="28"/>
          <w:szCs w:val="28"/>
          <w:lang w:eastAsia="ru-RU"/>
        </w:rPr>
        <w:t>;</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 xml:space="preserve">при удалении строки из таблицы </w:t>
      </w:r>
      <w:proofErr w:type="spellStart"/>
      <w:r>
        <w:rPr>
          <w:rFonts w:ascii="Times New Roman" w:hAnsi="Times New Roman" w:cs="Times New Roman"/>
          <w:sz w:val="28"/>
          <w:szCs w:val="28"/>
          <w:lang w:eastAsia="ru-RU"/>
        </w:rPr>
        <w:t>НазначенияОплат</w:t>
      </w:r>
      <w:proofErr w:type="spellEnd"/>
      <w:r>
        <w:rPr>
          <w:rFonts w:ascii="Times New Roman" w:hAnsi="Times New Roman" w:cs="Times New Roman"/>
          <w:sz w:val="28"/>
          <w:szCs w:val="28"/>
          <w:lang w:eastAsia="ru-RU"/>
        </w:rPr>
        <w:t xml:space="preserve"> удалить соответствующие записи из таблицы Платежи;</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при добавлении строки в таблицу Студенты выводить сообщение о том, нужно ли для этого студента заносить данные в таблицу Платежи;</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при добавлении строки в таблицу Улицы, выводить сообщение о том, нужно ли для этой улицы заносить новое название города в таблицу Города;</w:t>
      </w:r>
    </w:p>
    <w:p w:rsidR="00D5322F" w:rsidRDefault="00D5322F" w:rsidP="00526887">
      <w:pPr>
        <w:pStyle w:val="aa"/>
        <w:numPr>
          <w:ilvl w:val="0"/>
          <w:numId w:val="30"/>
        </w:numPr>
        <w:spacing w:after="0" w:line="240" w:lineRule="auto"/>
      </w:pPr>
      <w:r>
        <w:rPr>
          <w:rFonts w:ascii="Times New Roman" w:hAnsi="Times New Roman" w:cs="Times New Roman"/>
          <w:sz w:val="28"/>
          <w:szCs w:val="28"/>
          <w:lang w:eastAsia="ru-RU"/>
        </w:rPr>
        <w:t>при удалении строки из таблицы Платежи, выводить предупреждающее сообщение со сведениями о студенте (ФИО, факультет, группа), который выполнил удаляемый платеж.</w:t>
      </w:r>
    </w:p>
    <w:p w:rsidR="00D5322F" w:rsidRDefault="00D5322F" w:rsidP="00526887">
      <w:pPr>
        <w:jc w:val="both"/>
        <w:rPr>
          <w:sz w:val="28"/>
          <w:szCs w:val="28"/>
          <w:lang w:eastAsia="ru-RU"/>
        </w:rPr>
      </w:pPr>
    </w:p>
    <w:p w:rsidR="00D5322F" w:rsidRDefault="00D5322F" w:rsidP="00526887">
      <w:pPr>
        <w:ind w:firstLine="360"/>
        <w:jc w:val="both"/>
      </w:pPr>
      <w:r>
        <w:rPr>
          <w:b/>
          <w:sz w:val="28"/>
          <w:szCs w:val="28"/>
        </w:rPr>
        <w:t xml:space="preserve">Варианты заданий на создание </w:t>
      </w:r>
      <w:r>
        <w:rPr>
          <w:b/>
          <w:sz w:val="28"/>
          <w:szCs w:val="28"/>
          <w:lang w:val="en-US"/>
        </w:rPr>
        <w:t>DML</w:t>
      </w:r>
      <w:r>
        <w:rPr>
          <w:b/>
          <w:sz w:val="28"/>
          <w:szCs w:val="28"/>
        </w:rPr>
        <w:t xml:space="preserve">-триггеров типа </w:t>
      </w:r>
      <w:r>
        <w:rPr>
          <w:b/>
          <w:sz w:val="28"/>
          <w:szCs w:val="28"/>
          <w:lang w:val="en-US"/>
        </w:rPr>
        <w:t>INSTEAD</w:t>
      </w:r>
      <w:r>
        <w:rPr>
          <w:b/>
          <w:sz w:val="28"/>
          <w:szCs w:val="28"/>
        </w:rPr>
        <w:t xml:space="preserve"> </w:t>
      </w:r>
      <w:r>
        <w:rPr>
          <w:b/>
          <w:sz w:val="28"/>
          <w:szCs w:val="28"/>
          <w:lang w:val="en-US"/>
        </w:rPr>
        <w:t>OF</w:t>
      </w:r>
    </w:p>
    <w:p w:rsidR="00D5322F" w:rsidRDefault="00D5322F" w:rsidP="00526887">
      <w:pPr>
        <w:ind w:firstLine="360"/>
        <w:jc w:val="both"/>
      </w:pPr>
      <w:r>
        <w:rPr>
          <w:sz w:val="28"/>
          <w:szCs w:val="28"/>
        </w:rPr>
        <w:t>Триггеры должны выполнять следующую обработку данных:</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Отменить удаление строк в таблице Студенты и вывести сообщение об ошибке.</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Отменить вставку строк в таблицу Студенты и вывести сообщение об ошибке.</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lastRenderedPageBreak/>
        <w:t>Отменить изменение данных в таблице Студенты и вывести сообщение об ошибке.</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 xml:space="preserve">Отменить удаление строки из таблицы </w:t>
      </w:r>
      <w:proofErr w:type="spellStart"/>
      <w:r>
        <w:rPr>
          <w:rFonts w:ascii="Times New Roman" w:hAnsi="Times New Roman" w:cs="Times New Roman"/>
          <w:sz w:val="28"/>
          <w:szCs w:val="28"/>
          <w:lang w:eastAsia="ru-RU"/>
        </w:rPr>
        <w:t>НазначенияОплат</w:t>
      </w:r>
      <w:proofErr w:type="spellEnd"/>
      <w:r>
        <w:rPr>
          <w:rFonts w:ascii="Times New Roman" w:hAnsi="Times New Roman" w:cs="Times New Roman"/>
          <w:sz w:val="28"/>
          <w:szCs w:val="28"/>
          <w:lang w:eastAsia="ru-RU"/>
        </w:rPr>
        <w:t>, если имеются связанные строки в таблице Платежи.</w:t>
      </w:r>
    </w:p>
    <w:p w:rsidR="00D5322F" w:rsidRDefault="00D5322F" w:rsidP="00526887">
      <w:pPr>
        <w:pStyle w:val="aa"/>
        <w:numPr>
          <w:ilvl w:val="0"/>
          <w:numId w:val="28"/>
        </w:numPr>
        <w:spacing w:after="0" w:line="240" w:lineRule="auto"/>
      </w:pP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lang w:eastAsia="ru-RU"/>
        </w:rPr>
        <w:t>Отменить удаление строки из таблицы Студенты, если имеются связанные строки в таблице Платежи.</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 xml:space="preserve">При удалении строки из таблицы Города, </w:t>
      </w:r>
      <w:proofErr w:type="spellStart"/>
      <w:r>
        <w:rPr>
          <w:rFonts w:ascii="Times New Roman" w:hAnsi="Times New Roman" w:cs="Times New Roman"/>
          <w:sz w:val="28"/>
          <w:szCs w:val="28"/>
          <w:lang w:eastAsia="ru-RU"/>
        </w:rPr>
        <w:t>каскадно</w:t>
      </w:r>
      <w:proofErr w:type="spellEnd"/>
      <w:r>
        <w:rPr>
          <w:rFonts w:ascii="Times New Roman" w:hAnsi="Times New Roman" w:cs="Times New Roman"/>
          <w:sz w:val="28"/>
          <w:szCs w:val="28"/>
          <w:lang w:eastAsia="ru-RU"/>
        </w:rPr>
        <w:t xml:space="preserve"> удалить строки из таблицы Улицы, Студенты и Платежи.</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При удалении строки из таблицы Студенты, вывести ФИО студентов, поступивших в 20</w:t>
      </w:r>
      <w:r w:rsidR="00660418" w:rsidRPr="00660418">
        <w:rPr>
          <w:rFonts w:ascii="Times New Roman" w:hAnsi="Times New Roman" w:cs="Times New Roman"/>
          <w:sz w:val="28"/>
          <w:szCs w:val="28"/>
          <w:lang w:eastAsia="ru-RU"/>
        </w:rPr>
        <w:t>1</w:t>
      </w:r>
      <w:r>
        <w:rPr>
          <w:rFonts w:ascii="Times New Roman" w:hAnsi="Times New Roman" w:cs="Times New Roman"/>
          <w:sz w:val="28"/>
          <w:szCs w:val="28"/>
          <w:lang w:eastAsia="ru-RU"/>
        </w:rPr>
        <w:t>9 году.</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При добавлении строки в таблицу Платежи, вывести ФИО студентов, у которых сумма оплаты по всем платежам меньше 100000.</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При добавлении строки в таблицу Студенты, вывести сведения о количестве студентов из каждого города.</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 xml:space="preserve">При </w:t>
      </w:r>
      <w:r w:rsidR="008A10C7">
        <w:rPr>
          <w:rFonts w:ascii="Times New Roman" w:hAnsi="Times New Roman" w:cs="Times New Roman"/>
          <w:sz w:val="28"/>
          <w:szCs w:val="28"/>
          <w:lang w:eastAsia="ru-RU"/>
        </w:rPr>
        <w:t>добавлении</w:t>
      </w:r>
      <w:r>
        <w:rPr>
          <w:rFonts w:ascii="Times New Roman" w:hAnsi="Times New Roman" w:cs="Times New Roman"/>
          <w:sz w:val="28"/>
          <w:szCs w:val="28"/>
          <w:lang w:eastAsia="ru-RU"/>
        </w:rPr>
        <w:t xml:space="preserve"> строки в таблицу Улицы, вывести сведения о количестве улиц в каждом городе.</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 xml:space="preserve">При обновлении строк в таблице Платежи оставить эту таблицу без изменений, но вывести набор строк, в которых произошло бы изменение. </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При добавлении строки в таблицу Студенты, удалить строку со сведениями о студенте с кодом 1.</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При удалении строк из таблицы Платежи вывести набор строк, которые были бы удалены, но оставить таблицу без изменений.</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При удалении строки из таблицы Платежи удалять только строки с нечетным кодом студента.</w:t>
      </w:r>
    </w:p>
    <w:p w:rsidR="00D5322F" w:rsidRDefault="00D5322F" w:rsidP="00526887">
      <w:pPr>
        <w:pStyle w:val="aa"/>
        <w:numPr>
          <w:ilvl w:val="0"/>
          <w:numId w:val="28"/>
        </w:numPr>
        <w:spacing w:after="0" w:line="240" w:lineRule="auto"/>
      </w:pPr>
      <w:r>
        <w:rPr>
          <w:rFonts w:ascii="Times New Roman" w:hAnsi="Times New Roman" w:cs="Times New Roman"/>
          <w:sz w:val="28"/>
          <w:szCs w:val="28"/>
          <w:lang w:eastAsia="ru-RU"/>
        </w:rPr>
        <w:t>При изменении строки в таблице Студенты выводить информацию о платежах соответствующего студента за текущий семестр.</w:t>
      </w:r>
    </w:p>
    <w:p w:rsidR="00D5322F" w:rsidRDefault="00D5322F" w:rsidP="00526887">
      <w:pPr>
        <w:jc w:val="both"/>
        <w:rPr>
          <w:sz w:val="28"/>
          <w:szCs w:val="28"/>
          <w:lang w:eastAsia="ru-RU"/>
        </w:rPr>
      </w:pPr>
    </w:p>
    <w:p w:rsidR="00D5322F" w:rsidRDefault="00D5322F" w:rsidP="00526887">
      <w:pPr>
        <w:ind w:firstLine="708"/>
        <w:jc w:val="both"/>
      </w:pPr>
      <w:r>
        <w:rPr>
          <w:b/>
          <w:sz w:val="28"/>
          <w:szCs w:val="28"/>
        </w:rPr>
        <w:t xml:space="preserve">Варианты заданий на создание </w:t>
      </w:r>
      <w:r>
        <w:rPr>
          <w:b/>
          <w:sz w:val="28"/>
          <w:szCs w:val="28"/>
          <w:lang w:val="en-US"/>
        </w:rPr>
        <w:t>DDL</w:t>
      </w:r>
      <w:r>
        <w:rPr>
          <w:b/>
          <w:sz w:val="28"/>
          <w:szCs w:val="28"/>
        </w:rPr>
        <w:t>-триггеров</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запрещающий удалять таблицы из БД с выводом соответствующего сообщения.</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запрещающий изменять таблицы в БД с выводом соответствующего сообщения.</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запрещающий создавать таблицы в БД с выводом соответствующего сообщения.</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запрещающий создавать представления в БД с выводом соответствующего сообщения.</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запрещающий изменять представления в БД с выводом соответствующего сообщения.</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запрещающий удалять представления в БД с выводом соответствующего сообщения.</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сообщающий о создании новой БД на сервере.</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запрещающий удалять БД с выводом соответствующего сообщения.</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запрещающий изменять БД с выводом соответствующего сообщения.</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протоколирующий работу пользователей с таблицей Студенты.</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lastRenderedPageBreak/>
        <w:t>Создать DDL триггер, протоколирующий работу пользователей с таблицей Платежи.</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протоколирующий работу пользователей с таблицей Города.</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протоколирующий работу пользователей с таблицей Улицы.</w:t>
      </w:r>
    </w:p>
    <w:p w:rsidR="00D5322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Создать DDL триггер, протоколирующий работу пользователей с таблицей Факультеты.</w:t>
      </w:r>
    </w:p>
    <w:p w:rsidR="00D5322F" w:rsidRPr="00BE400F" w:rsidRDefault="00D5322F" w:rsidP="00526887">
      <w:pPr>
        <w:pStyle w:val="aa"/>
        <w:numPr>
          <w:ilvl w:val="0"/>
          <w:numId w:val="26"/>
        </w:numPr>
        <w:spacing w:after="0" w:line="240" w:lineRule="auto"/>
        <w:jc w:val="both"/>
      </w:pPr>
      <w:r>
        <w:rPr>
          <w:rFonts w:ascii="Times New Roman" w:hAnsi="Times New Roman" w:cs="Times New Roman"/>
          <w:sz w:val="28"/>
          <w:szCs w:val="28"/>
          <w:lang w:eastAsia="ru-RU"/>
        </w:rPr>
        <w:t xml:space="preserve">Создать DDL триггер, протоколирующий работу пользователей с таблицей </w:t>
      </w:r>
      <w:proofErr w:type="spellStart"/>
      <w:r>
        <w:rPr>
          <w:rFonts w:ascii="Times New Roman" w:hAnsi="Times New Roman" w:cs="Times New Roman"/>
          <w:sz w:val="28"/>
          <w:szCs w:val="28"/>
          <w:lang w:eastAsia="ru-RU"/>
        </w:rPr>
        <w:t>НазначенияОплат</w:t>
      </w:r>
      <w:proofErr w:type="spellEnd"/>
      <w:r>
        <w:rPr>
          <w:rFonts w:ascii="Times New Roman" w:hAnsi="Times New Roman" w:cs="Times New Roman"/>
          <w:sz w:val="28"/>
          <w:szCs w:val="28"/>
          <w:lang w:eastAsia="ru-RU"/>
        </w:rPr>
        <w:t>.</w:t>
      </w:r>
    </w:p>
    <w:p w:rsidR="00BE400F" w:rsidRDefault="00BE400F" w:rsidP="00526887">
      <w:pPr>
        <w:pStyle w:val="aa"/>
        <w:spacing w:after="0" w:line="240" w:lineRule="auto"/>
        <w:ind w:left="0"/>
        <w:jc w:val="both"/>
      </w:pPr>
    </w:p>
    <w:p w:rsidR="00DA0AC1" w:rsidRPr="00DC1B67" w:rsidRDefault="00DA0AC1" w:rsidP="00526887">
      <w:pPr>
        <w:pStyle w:val="a6"/>
        <w:spacing w:after="0"/>
        <w:ind w:firstLine="708"/>
        <w:jc w:val="both"/>
        <w:rPr>
          <w:b/>
          <w:sz w:val="28"/>
          <w:szCs w:val="28"/>
        </w:rPr>
      </w:pPr>
    </w:p>
    <w:p w:rsidR="00D5322F" w:rsidRDefault="00D5322F" w:rsidP="00526887">
      <w:pPr>
        <w:pStyle w:val="a6"/>
        <w:spacing w:after="0"/>
        <w:ind w:firstLine="708"/>
        <w:jc w:val="both"/>
      </w:pPr>
      <w:r>
        <w:rPr>
          <w:b/>
          <w:sz w:val="28"/>
          <w:szCs w:val="28"/>
        </w:rPr>
        <w:t>3.4. Разработка курсоров</w:t>
      </w:r>
    </w:p>
    <w:p w:rsidR="00A85F46" w:rsidRPr="00A85F46" w:rsidRDefault="00A85F46" w:rsidP="00526887">
      <w:pPr>
        <w:ind w:firstLine="708"/>
        <w:jc w:val="both"/>
        <w:rPr>
          <w:sz w:val="28"/>
          <w:szCs w:val="28"/>
        </w:rPr>
      </w:pPr>
      <w:r w:rsidRPr="00A85F46">
        <w:rPr>
          <w:sz w:val="28"/>
          <w:szCs w:val="28"/>
        </w:rPr>
        <w:t xml:space="preserve">В ранее разработанной БД MS SQL </w:t>
      </w:r>
      <w:proofErr w:type="spellStart"/>
      <w:r w:rsidRPr="00A85F46">
        <w:rPr>
          <w:sz w:val="28"/>
          <w:szCs w:val="28"/>
        </w:rPr>
        <w:t>Server</w:t>
      </w:r>
      <w:proofErr w:type="spellEnd"/>
      <w:r w:rsidRPr="00A85F46">
        <w:rPr>
          <w:sz w:val="28"/>
          <w:szCs w:val="28"/>
        </w:rPr>
        <w:t xml:space="preserve"> "Платежи студентов" создать </w:t>
      </w:r>
      <w:r>
        <w:rPr>
          <w:sz w:val="28"/>
          <w:szCs w:val="28"/>
        </w:rPr>
        <w:t>курсоры</w:t>
      </w:r>
      <w:r w:rsidRPr="00A85F46">
        <w:rPr>
          <w:sz w:val="28"/>
          <w:szCs w:val="28"/>
        </w:rPr>
        <w:t>:</w:t>
      </w:r>
    </w:p>
    <w:p w:rsidR="00A85F46" w:rsidRPr="00A85F46" w:rsidRDefault="00A85F46" w:rsidP="00526887">
      <w:pPr>
        <w:ind w:firstLine="708"/>
        <w:jc w:val="both"/>
        <w:rPr>
          <w:sz w:val="28"/>
          <w:szCs w:val="28"/>
        </w:rPr>
      </w:pPr>
      <w:r>
        <w:rPr>
          <w:sz w:val="28"/>
          <w:szCs w:val="28"/>
        </w:rPr>
        <w:t>3.</w:t>
      </w:r>
      <w:r w:rsidRPr="00A85F46">
        <w:rPr>
          <w:sz w:val="28"/>
          <w:szCs w:val="28"/>
        </w:rPr>
        <w:t xml:space="preserve">4.1 </w:t>
      </w:r>
      <w:r>
        <w:rPr>
          <w:sz w:val="28"/>
          <w:szCs w:val="28"/>
        </w:rPr>
        <w:t>динамический</w:t>
      </w:r>
      <w:r w:rsidRPr="00A85F46">
        <w:rPr>
          <w:sz w:val="28"/>
          <w:szCs w:val="28"/>
        </w:rPr>
        <w:t>;</w:t>
      </w:r>
    </w:p>
    <w:p w:rsidR="00A85F46" w:rsidRPr="00A85F46" w:rsidRDefault="00A85F46" w:rsidP="00526887">
      <w:pPr>
        <w:ind w:firstLine="708"/>
        <w:jc w:val="both"/>
        <w:rPr>
          <w:sz w:val="28"/>
          <w:szCs w:val="28"/>
        </w:rPr>
      </w:pPr>
      <w:r>
        <w:rPr>
          <w:sz w:val="28"/>
          <w:szCs w:val="28"/>
        </w:rPr>
        <w:t>3.</w:t>
      </w:r>
      <w:r w:rsidRPr="00DA0AC1">
        <w:rPr>
          <w:sz w:val="28"/>
          <w:szCs w:val="28"/>
        </w:rPr>
        <w:t>4</w:t>
      </w:r>
      <w:r w:rsidRPr="00A85F46">
        <w:rPr>
          <w:sz w:val="28"/>
          <w:szCs w:val="28"/>
        </w:rPr>
        <w:t xml:space="preserve">.2 </w:t>
      </w:r>
      <w:r>
        <w:rPr>
          <w:sz w:val="28"/>
          <w:szCs w:val="28"/>
        </w:rPr>
        <w:t>для выборки данных</w:t>
      </w:r>
      <w:r w:rsidRPr="00A85F46">
        <w:rPr>
          <w:sz w:val="28"/>
          <w:szCs w:val="28"/>
        </w:rPr>
        <w:t>;</w:t>
      </w:r>
    </w:p>
    <w:p w:rsidR="00A85F46" w:rsidRDefault="00A85F46" w:rsidP="00526887">
      <w:pPr>
        <w:ind w:firstLine="708"/>
        <w:jc w:val="both"/>
      </w:pPr>
      <w:r>
        <w:rPr>
          <w:sz w:val="28"/>
          <w:szCs w:val="28"/>
        </w:rPr>
        <w:t>3.</w:t>
      </w:r>
      <w:r w:rsidRPr="00DA0AC1">
        <w:rPr>
          <w:sz w:val="28"/>
          <w:szCs w:val="28"/>
        </w:rPr>
        <w:t>4</w:t>
      </w:r>
      <w:r w:rsidRPr="00A85F46">
        <w:rPr>
          <w:sz w:val="28"/>
          <w:szCs w:val="28"/>
        </w:rPr>
        <w:t xml:space="preserve">.3 </w:t>
      </w:r>
      <w:r>
        <w:rPr>
          <w:sz w:val="28"/>
          <w:szCs w:val="28"/>
        </w:rPr>
        <w:t xml:space="preserve">для модификации данных. </w:t>
      </w:r>
    </w:p>
    <w:p w:rsidR="00A85F46" w:rsidRDefault="00A85F46" w:rsidP="00526887">
      <w:pPr>
        <w:ind w:firstLine="708"/>
        <w:jc w:val="both"/>
        <w:rPr>
          <w:sz w:val="28"/>
          <w:szCs w:val="28"/>
        </w:rPr>
      </w:pPr>
    </w:p>
    <w:p w:rsidR="00D5322F" w:rsidRDefault="00D5322F" w:rsidP="00526887">
      <w:pPr>
        <w:ind w:firstLine="708"/>
        <w:jc w:val="both"/>
      </w:pPr>
      <w:r>
        <w:rPr>
          <w:sz w:val="28"/>
          <w:szCs w:val="28"/>
        </w:rPr>
        <w:t>Самостоятельно определить таблицы, над данными которых будут производиться манипуляции, назначение и выполняемые операции создаваемых курсоров; протестировать их работу.</w:t>
      </w:r>
    </w:p>
    <w:p w:rsidR="00D5322F" w:rsidRDefault="00D5322F" w:rsidP="00526887">
      <w:pPr>
        <w:jc w:val="both"/>
        <w:rPr>
          <w:sz w:val="28"/>
          <w:szCs w:val="28"/>
        </w:rPr>
      </w:pPr>
    </w:p>
    <w:p w:rsidR="00D5322F" w:rsidRDefault="00D5322F" w:rsidP="00526887">
      <w:pPr>
        <w:pStyle w:val="Default"/>
        <w:ind w:firstLine="708"/>
      </w:pPr>
      <w:r>
        <w:rPr>
          <w:b/>
          <w:bCs/>
          <w:color w:val="auto"/>
          <w:sz w:val="28"/>
          <w:szCs w:val="28"/>
        </w:rPr>
        <w:t xml:space="preserve">4. Требования к содержанию отчета. </w:t>
      </w:r>
    </w:p>
    <w:p w:rsidR="00D5322F" w:rsidRDefault="00D5322F" w:rsidP="00526887">
      <w:pPr>
        <w:pStyle w:val="a9"/>
        <w:ind w:left="720" w:firstLine="0"/>
        <w:rPr>
          <w:color w:val="auto"/>
          <w:sz w:val="20"/>
          <w:szCs w:val="28"/>
        </w:rPr>
      </w:pPr>
    </w:p>
    <w:p w:rsidR="00D5322F" w:rsidRDefault="00D5322F" w:rsidP="00526887">
      <w:pPr>
        <w:ind w:firstLine="720"/>
        <w:jc w:val="both"/>
      </w:pPr>
      <w:r>
        <w:rPr>
          <w:sz w:val="28"/>
          <w:szCs w:val="28"/>
        </w:rPr>
        <w:t>После выполнения заданий в отчет по работе включить:</w:t>
      </w:r>
    </w:p>
    <w:p w:rsidR="00D5322F" w:rsidRDefault="00D5322F" w:rsidP="00526887">
      <w:pPr>
        <w:ind w:firstLine="720"/>
        <w:jc w:val="both"/>
        <w:rPr>
          <w:sz w:val="20"/>
          <w:szCs w:val="20"/>
        </w:rPr>
      </w:pPr>
    </w:p>
    <w:p w:rsidR="00D5322F" w:rsidRDefault="00D5322F" w:rsidP="00526887">
      <w:pPr>
        <w:numPr>
          <w:ilvl w:val="0"/>
          <w:numId w:val="17"/>
        </w:numPr>
        <w:jc w:val="both"/>
      </w:pPr>
      <w:r>
        <w:rPr>
          <w:i/>
          <w:sz w:val="28"/>
          <w:szCs w:val="28"/>
        </w:rPr>
        <w:t xml:space="preserve">код инструкций на языке </w:t>
      </w:r>
      <w:r>
        <w:rPr>
          <w:i/>
          <w:sz w:val="28"/>
          <w:szCs w:val="28"/>
          <w:lang w:val="en-US"/>
        </w:rPr>
        <w:t>Transact</w:t>
      </w:r>
      <w:r>
        <w:rPr>
          <w:i/>
          <w:sz w:val="28"/>
          <w:szCs w:val="28"/>
        </w:rPr>
        <w:t>-</w:t>
      </w:r>
      <w:r>
        <w:rPr>
          <w:i/>
          <w:sz w:val="28"/>
          <w:szCs w:val="28"/>
          <w:lang w:val="en-US"/>
        </w:rPr>
        <w:t>SQL</w:t>
      </w:r>
      <w:r>
        <w:rPr>
          <w:sz w:val="28"/>
          <w:szCs w:val="28"/>
        </w:rPr>
        <w:t xml:space="preserve">, полученных при создании программных объектов БД, с </w:t>
      </w:r>
      <w:r>
        <w:rPr>
          <w:i/>
          <w:sz w:val="28"/>
          <w:szCs w:val="28"/>
        </w:rPr>
        <w:t>подробными комментариями</w:t>
      </w:r>
      <w:r>
        <w:rPr>
          <w:sz w:val="28"/>
          <w:szCs w:val="28"/>
        </w:rPr>
        <w:t xml:space="preserve"> по используемым операторам, функциям и другим элементам синтаксиса;</w:t>
      </w:r>
    </w:p>
    <w:p w:rsidR="00D5322F" w:rsidRDefault="00D5322F" w:rsidP="00526887">
      <w:pPr>
        <w:numPr>
          <w:ilvl w:val="0"/>
          <w:numId w:val="17"/>
        </w:numPr>
        <w:jc w:val="both"/>
      </w:pPr>
      <w:r>
        <w:rPr>
          <w:i/>
          <w:sz w:val="28"/>
          <w:szCs w:val="28"/>
        </w:rPr>
        <w:t xml:space="preserve">описание разработанных и системных объектов MS SQL </w:t>
      </w:r>
      <w:proofErr w:type="spellStart"/>
      <w:r>
        <w:rPr>
          <w:i/>
          <w:sz w:val="28"/>
          <w:szCs w:val="28"/>
        </w:rPr>
        <w:t>Server</w:t>
      </w:r>
      <w:proofErr w:type="spellEnd"/>
      <w:r>
        <w:rPr>
          <w:sz w:val="28"/>
          <w:szCs w:val="28"/>
        </w:rPr>
        <w:t>, обеспечивающих обработку данных;</w:t>
      </w:r>
    </w:p>
    <w:p w:rsidR="00D5322F" w:rsidRDefault="00D5322F" w:rsidP="00526887">
      <w:pPr>
        <w:numPr>
          <w:ilvl w:val="0"/>
          <w:numId w:val="17"/>
        </w:numPr>
        <w:jc w:val="both"/>
      </w:pPr>
      <w:r>
        <w:rPr>
          <w:i/>
          <w:sz w:val="28"/>
          <w:szCs w:val="28"/>
        </w:rPr>
        <w:t>результаты обработки</w:t>
      </w:r>
      <w:r>
        <w:rPr>
          <w:sz w:val="28"/>
          <w:szCs w:val="28"/>
        </w:rPr>
        <w:t xml:space="preserve"> данных с помощью разработанных программных объектов БД.</w:t>
      </w:r>
    </w:p>
    <w:p w:rsidR="00D5322F" w:rsidRDefault="00D5322F" w:rsidP="00526887">
      <w:pPr>
        <w:jc w:val="both"/>
        <w:rPr>
          <w:sz w:val="28"/>
          <w:szCs w:val="28"/>
        </w:rPr>
      </w:pPr>
    </w:p>
    <w:p w:rsidR="00D5322F" w:rsidRDefault="00D5322F" w:rsidP="00526887">
      <w:pPr>
        <w:pStyle w:val="Default"/>
        <w:ind w:firstLine="708"/>
      </w:pPr>
      <w:r>
        <w:rPr>
          <w:b/>
          <w:bCs/>
          <w:color w:val="auto"/>
          <w:sz w:val="28"/>
          <w:szCs w:val="28"/>
        </w:rPr>
        <w:t xml:space="preserve">5. </w:t>
      </w:r>
      <w:r>
        <w:rPr>
          <w:b/>
          <w:color w:val="auto"/>
          <w:sz w:val="28"/>
          <w:szCs w:val="28"/>
        </w:rPr>
        <w:t>Контрольные вопросы (ответы нужно знать для защиты работы)</w:t>
      </w:r>
      <w:r>
        <w:rPr>
          <w:b/>
          <w:bCs/>
          <w:color w:val="auto"/>
          <w:sz w:val="28"/>
          <w:szCs w:val="28"/>
        </w:rPr>
        <w:t xml:space="preserve">. </w:t>
      </w:r>
    </w:p>
    <w:p w:rsidR="00D5322F" w:rsidRPr="009A0F0D" w:rsidRDefault="00D5322F" w:rsidP="00526887">
      <w:pPr>
        <w:jc w:val="both"/>
        <w:rPr>
          <w:sz w:val="28"/>
          <w:szCs w:val="28"/>
        </w:rPr>
      </w:pPr>
    </w:p>
    <w:p w:rsidR="009F44B6" w:rsidRPr="009A0F0D" w:rsidRDefault="009F44B6" w:rsidP="00526887">
      <w:pPr>
        <w:numPr>
          <w:ilvl w:val="0"/>
          <w:numId w:val="10"/>
        </w:numPr>
        <w:jc w:val="both"/>
        <w:rPr>
          <w:sz w:val="28"/>
          <w:szCs w:val="28"/>
        </w:rPr>
      </w:pPr>
      <w:r w:rsidRPr="009A0F0D">
        <w:rPr>
          <w:sz w:val="28"/>
          <w:szCs w:val="28"/>
        </w:rPr>
        <w:t xml:space="preserve">MS SQL </w:t>
      </w:r>
      <w:proofErr w:type="spellStart"/>
      <w:r w:rsidRPr="009A0F0D">
        <w:rPr>
          <w:sz w:val="28"/>
          <w:szCs w:val="28"/>
        </w:rPr>
        <w:t>Server</w:t>
      </w:r>
      <w:proofErr w:type="spellEnd"/>
      <w:r w:rsidRPr="009A0F0D">
        <w:rPr>
          <w:sz w:val="28"/>
          <w:szCs w:val="28"/>
        </w:rPr>
        <w:t>: группы и примеры встроенных функций.</w:t>
      </w:r>
    </w:p>
    <w:p w:rsidR="009F44B6" w:rsidRPr="009A0F0D" w:rsidRDefault="009F44B6" w:rsidP="00526887">
      <w:pPr>
        <w:numPr>
          <w:ilvl w:val="0"/>
          <w:numId w:val="10"/>
        </w:numPr>
        <w:jc w:val="both"/>
        <w:rPr>
          <w:sz w:val="28"/>
          <w:szCs w:val="28"/>
        </w:rPr>
      </w:pPr>
      <w:r w:rsidRPr="009A0F0D">
        <w:rPr>
          <w:sz w:val="28"/>
          <w:szCs w:val="28"/>
        </w:rPr>
        <w:t xml:space="preserve">MS SQL </w:t>
      </w:r>
      <w:proofErr w:type="spellStart"/>
      <w:r w:rsidRPr="009A0F0D">
        <w:rPr>
          <w:sz w:val="28"/>
          <w:szCs w:val="28"/>
        </w:rPr>
        <w:t>Server</w:t>
      </w:r>
      <w:proofErr w:type="spellEnd"/>
      <w:r w:rsidRPr="009A0F0D">
        <w:rPr>
          <w:sz w:val="28"/>
          <w:szCs w:val="28"/>
        </w:rPr>
        <w:t>: общая характеристика и примеры скалярных пользовательских функций.</w:t>
      </w:r>
    </w:p>
    <w:p w:rsidR="009F44B6" w:rsidRPr="009A0F0D" w:rsidRDefault="009F44B6" w:rsidP="00526887">
      <w:pPr>
        <w:numPr>
          <w:ilvl w:val="0"/>
          <w:numId w:val="10"/>
        </w:numPr>
        <w:jc w:val="both"/>
        <w:rPr>
          <w:sz w:val="28"/>
          <w:szCs w:val="28"/>
        </w:rPr>
      </w:pPr>
      <w:r w:rsidRPr="009A0F0D">
        <w:rPr>
          <w:sz w:val="28"/>
          <w:szCs w:val="28"/>
        </w:rPr>
        <w:t xml:space="preserve">MS SQL </w:t>
      </w:r>
      <w:proofErr w:type="spellStart"/>
      <w:r w:rsidRPr="009A0F0D">
        <w:rPr>
          <w:sz w:val="28"/>
          <w:szCs w:val="28"/>
        </w:rPr>
        <w:t>Server</w:t>
      </w:r>
      <w:proofErr w:type="spellEnd"/>
      <w:r w:rsidRPr="009A0F0D">
        <w:rPr>
          <w:sz w:val="28"/>
          <w:szCs w:val="28"/>
        </w:rPr>
        <w:t xml:space="preserve">: общая характеристика и примеры табличных пользовательских функций типа </w:t>
      </w:r>
      <w:proofErr w:type="spellStart"/>
      <w:r w:rsidRPr="009A0F0D">
        <w:rPr>
          <w:sz w:val="28"/>
          <w:szCs w:val="28"/>
        </w:rPr>
        <w:t>Inline</w:t>
      </w:r>
      <w:proofErr w:type="spellEnd"/>
      <w:r w:rsidRPr="009A0F0D">
        <w:rPr>
          <w:sz w:val="28"/>
          <w:szCs w:val="28"/>
        </w:rPr>
        <w:t>.</w:t>
      </w:r>
    </w:p>
    <w:p w:rsidR="009F44B6" w:rsidRPr="009A0F0D" w:rsidRDefault="009F44B6" w:rsidP="00526887">
      <w:pPr>
        <w:numPr>
          <w:ilvl w:val="0"/>
          <w:numId w:val="10"/>
        </w:numPr>
        <w:jc w:val="both"/>
        <w:rPr>
          <w:sz w:val="28"/>
          <w:szCs w:val="28"/>
        </w:rPr>
      </w:pPr>
      <w:r w:rsidRPr="009A0F0D">
        <w:rPr>
          <w:sz w:val="28"/>
          <w:szCs w:val="28"/>
        </w:rPr>
        <w:t xml:space="preserve">MS SQL </w:t>
      </w:r>
      <w:proofErr w:type="spellStart"/>
      <w:r w:rsidRPr="009A0F0D">
        <w:rPr>
          <w:sz w:val="28"/>
          <w:szCs w:val="28"/>
        </w:rPr>
        <w:t>Server</w:t>
      </w:r>
      <w:proofErr w:type="spellEnd"/>
      <w:r w:rsidRPr="009A0F0D">
        <w:rPr>
          <w:sz w:val="28"/>
          <w:szCs w:val="28"/>
        </w:rPr>
        <w:t xml:space="preserve">: общая характеристика и примеры табличных пользовательских функций типа </w:t>
      </w:r>
      <w:proofErr w:type="spellStart"/>
      <w:r w:rsidRPr="009A0F0D">
        <w:rPr>
          <w:sz w:val="28"/>
          <w:szCs w:val="28"/>
        </w:rPr>
        <w:t>Multi-statement</w:t>
      </w:r>
      <w:proofErr w:type="spellEnd"/>
      <w:r w:rsidRPr="009A0F0D">
        <w:rPr>
          <w:sz w:val="28"/>
          <w:szCs w:val="28"/>
        </w:rPr>
        <w:t>.</w:t>
      </w:r>
    </w:p>
    <w:p w:rsidR="009F44B6" w:rsidRPr="009A0F0D" w:rsidRDefault="009F44B6" w:rsidP="00526887">
      <w:pPr>
        <w:numPr>
          <w:ilvl w:val="0"/>
          <w:numId w:val="10"/>
        </w:numPr>
        <w:jc w:val="both"/>
        <w:rPr>
          <w:sz w:val="28"/>
          <w:szCs w:val="28"/>
        </w:rPr>
      </w:pPr>
      <w:r w:rsidRPr="009A0F0D">
        <w:rPr>
          <w:sz w:val="28"/>
          <w:szCs w:val="28"/>
        </w:rPr>
        <w:t xml:space="preserve">MS SQL </w:t>
      </w:r>
      <w:proofErr w:type="spellStart"/>
      <w:r w:rsidRPr="009A0F0D">
        <w:rPr>
          <w:sz w:val="28"/>
          <w:szCs w:val="28"/>
        </w:rPr>
        <w:t>Server</w:t>
      </w:r>
      <w:proofErr w:type="spellEnd"/>
      <w:r w:rsidRPr="009A0F0D">
        <w:rPr>
          <w:sz w:val="28"/>
          <w:szCs w:val="28"/>
        </w:rPr>
        <w:t>: создание и использование хранимых процедур.</w:t>
      </w:r>
    </w:p>
    <w:p w:rsidR="00D5322F" w:rsidRPr="009A0F0D" w:rsidRDefault="00D5322F" w:rsidP="00526887">
      <w:pPr>
        <w:numPr>
          <w:ilvl w:val="0"/>
          <w:numId w:val="10"/>
        </w:numPr>
        <w:jc w:val="both"/>
        <w:rPr>
          <w:sz w:val="28"/>
          <w:szCs w:val="28"/>
        </w:rPr>
      </w:pPr>
      <w:r w:rsidRPr="009A0F0D">
        <w:rPr>
          <w:sz w:val="28"/>
          <w:szCs w:val="28"/>
        </w:rPr>
        <w:t xml:space="preserve">Задание и использование переменных в языке </w:t>
      </w:r>
      <w:proofErr w:type="spellStart"/>
      <w:r w:rsidRPr="009A0F0D">
        <w:rPr>
          <w:sz w:val="28"/>
          <w:szCs w:val="28"/>
        </w:rPr>
        <w:t>Transact</w:t>
      </w:r>
      <w:proofErr w:type="spellEnd"/>
      <w:r w:rsidRPr="009A0F0D">
        <w:rPr>
          <w:sz w:val="28"/>
          <w:szCs w:val="28"/>
        </w:rPr>
        <w:t>-SQL.</w:t>
      </w:r>
    </w:p>
    <w:p w:rsidR="00D5322F" w:rsidRPr="009A0F0D" w:rsidRDefault="00D5322F" w:rsidP="00526887">
      <w:pPr>
        <w:numPr>
          <w:ilvl w:val="0"/>
          <w:numId w:val="10"/>
        </w:numPr>
        <w:jc w:val="both"/>
        <w:rPr>
          <w:sz w:val="28"/>
          <w:szCs w:val="28"/>
        </w:rPr>
      </w:pPr>
      <w:r w:rsidRPr="009A0F0D">
        <w:rPr>
          <w:sz w:val="28"/>
          <w:szCs w:val="28"/>
        </w:rPr>
        <w:t xml:space="preserve">Общая характеристика встроенных функций языка </w:t>
      </w:r>
      <w:proofErr w:type="spellStart"/>
      <w:r w:rsidRPr="009A0F0D">
        <w:rPr>
          <w:sz w:val="28"/>
          <w:szCs w:val="28"/>
        </w:rPr>
        <w:t>Transact</w:t>
      </w:r>
      <w:proofErr w:type="spellEnd"/>
      <w:r w:rsidRPr="009A0F0D">
        <w:rPr>
          <w:sz w:val="28"/>
          <w:szCs w:val="28"/>
        </w:rPr>
        <w:t>-SQL.</w:t>
      </w:r>
    </w:p>
    <w:p w:rsidR="00D5322F" w:rsidRPr="009A0F0D" w:rsidRDefault="00D5322F" w:rsidP="00526887">
      <w:pPr>
        <w:numPr>
          <w:ilvl w:val="0"/>
          <w:numId w:val="10"/>
        </w:numPr>
        <w:jc w:val="both"/>
        <w:rPr>
          <w:sz w:val="28"/>
          <w:szCs w:val="28"/>
        </w:rPr>
      </w:pPr>
      <w:r w:rsidRPr="009A0F0D">
        <w:rPr>
          <w:sz w:val="28"/>
          <w:szCs w:val="28"/>
        </w:rPr>
        <w:t xml:space="preserve">Основные встроенные математические функции языка </w:t>
      </w:r>
      <w:proofErr w:type="spellStart"/>
      <w:r w:rsidRPr="009A0F0D">
        <w:rPr>
          <w:sz w:val="28"/>
          <w:szCs w:val="28"/>
        </w:rPr>
        <w:t>Transact</w:t>
      </w:r>
      <w:proofErr w:type="spellEnd"/>
      <w:r w:rsidRPr="009A0F0D">
        <w:rPr>
          <w:sz w:val="28"/>
          <w:szCs w:val="28"/>
        </w:rPr>
        <w:t>-SQL, их использование.</w:t>
      </w:r>
    </w:p>
    <w:p w:rsidR="00D5322F" w:rsidRPr="009A0F0D" w:rsidRDefault="00D5322F" w:rsidP="00526887">
      <w:pPr>
        <w:numPr>
          <w:ilvl w:val="0"/>
          <w:numId w:val="10"/>
        </w:numPr>
        <w:jc w:val="both"/>
        <w:rPr>
          <w:sz w:val="28"/>
          <w:szCs w:val="28"/>
        </w:rPr>
      </w:pPr>
      <w:r w:rsidRPr="009A0F0D">
        <w:rPr>
          <w:sz w:val="28"/>
          <w:szCs w:val="28"/>
        </w:rPr>
        <w:lastRenderedPageBreak/>
        <w:t xml:space="preserve">Встроенные строковые функции языка </w:t>
      </w:r>
      <w:proofErr w:type="spellStart"/>
      <w:r w:rsidRPr="009A0F0D">
        <w:rPr>
          <w:sz w:val="28"/>
          <w:szCs w:val="28"/>
        </w:rPr>
        <w:t>Transact</w:t>
      </w:r>
      <w:proofErr w:type="spellEnd"/>
      <w:r w:rsidRPr="009A0F0D">
        <w:rPr>
          <w:sz w:val="28"/>
          <w:szCs w:val="28"/>
        </w:rPr>
        <w:t>-SQL, их использование.</w:t>
      </w:r>
    </w:p>
    <w:p w:rsidR="00D5322F" w:rsidRPr="009A0F0D" w:rsidRDefault="00D5322F" w:rsidP="00526887">
      <w:pPr>
        <w:numPr>
          <w:ilvl w:val="0"/>
          <w:numId w:val="10"/>
        </w:numPr>
        <w:jc w:val="both"/>
        <w:rPr>
          <w:sz w:val="28"/>
          <w:szCs w:val="28"/>
        </w:rPr>
      </w:pPr>
      <w:r w:rsidRPr="009A0F0D">
        <w:rPr>
          <w:sz w:val="28"/>
          <w:szCs w:val="28"/>
        </w:rPr>
        <w:t xml:space="preserve">Встроенные функции языка </w:t>
      </w:r>
      <w:proofErr w:type="spellStart"/>
      <w:r w:rsidRPr="009A0F0D">
        <w:rPr>
          <w:sz w:val="28"/>
          <w:szCs w:val="28"/>
        </w:rPr>
        <w:t>Transact</w:t>
      </w:r>
      <w:proofErr w:type="spellEnd"/>
      <w:r w:rsidRPr="009A0F0D">
        <w:rPr>
          <w:sz w:val="28"/>
          <w:szCs w:val="28"/>
        </w:rPr>
        <w:t>-SQL для работы с датой и временем, их использование.</w:t>
      </w:r>
    </w:p>
    <w:p w:rsidR="00D5322F" w:rsidRPr="009A0F0D" w:rsidRDefault="00D5322F" w:rsidP="00526887">
      <w:pPr>
        <w:numPr>
          <w:ilvl w:val="0"/>
          <w:numId w:val="10"/>
        </w:numPr>
        <w:jc w:val="both"/>
        <w:rPr>
          <w:sz w:val="28"/>
          <w:szCs w:val="28"/>
        </w:rPr>
      </w:pPr>
      <w:r w:rsidRPr="009A0F0D">
        <w:rPr>
          <w:sz w:val="28"/>
          <w:szCs w:val="28"/>
        </w:rPr>
        <w:t xml:space="preserve">Встроенные функции конфигурирования языка </w:t>
      </w:r>
      <w:proofErr w:type="spellStart"/>
      <w:r w:rsidRPr="009A0F0D">
        <w:rPr>
          <w:sz w:val="28"/>
          <w:szCs w:val="28"/>
        </w:rPr>
        <w:t>Transact</w:t>
      </w:r>
      <w:proofErr w:type="spellEnd"/>
      <w:r w:rsidRPr="009A0F0D">
        <w:rPr>
          <w:sz w:val="28"/>
          <w:szCs w:val="28"/>
        </w:rPr>
        <w:t>-SQL, их использование.</w:t>
      </w:r>
    </w:p>
    <w:p w:rsidR="00D5322F" w:rsidRPr="009A0F0D" w:rsidRDefault="00D5322F" w:rsidP="00526887">
      <w:pPr>
        <w:numPr>
          <w:ilvl w:val="0"/>
          <w:numId w:val="10"/>
        </w:numPr>
        <w:jc w:val="both"/>
        <w:rPr>
          <w:sz w:val="28"/>
          <w:szCs w:val="28"/>
        </w:rPr>
      </w:pPr>
      <w:r w:rsidRPr="009A0F0D">
        <w:rPr>
          <w:sz w:val="28"/>
          <w:szCs w:val="28"/>
        </w:rPr>
        <w:t xml:space="preserve">Встроенные функции системы безопасности языка </w:t>
      </w:r>
      <w:proofErr w:type="spellStart"/>
      <w:r w:rsidRPr="009A0F0D">
        <w:rPr>
          <w:sz w:val="28"/>
          <w:szCs w:val="28"/>
        </w:rPr>
        <w:t>Transact</w:t>
      </w:r>
      <w:proofErr w:type="spellEnd"/>
      <w:r w:rsidRPr="009A0F0D">
        <w:rPr>
          <w:sz w:val="28"/>
          <w:szCs w:val="28"/>
        </w:rPr>
        <w:t>-SQL, их использование.</w:t>
      </w:r>
    </w:p>
    <w:p w:rsidR="00D5322F" w:rsidRPr="009A0F0D" w:rsidRDefault="00D5322F" w:rsidP="00526887">
      <w:pPr>
        <w:numPr>
          <w:ilvl w:val="0"/>
          <w:numId w:val="10"/>
        </w:numPr>
        <w:jc w:val="both"/>
        <w:rPr>
          <w:sz w:val="28"/>
          <w:szCs w:val="28"/>
        </w:rPr>
      </w:pPr>
      <w:r w:rsidRPr="009A0F0D">
        <w:rPr>
          <w:sz w:val="28"/>
          <w:szCs w:val="28"/>
        </w:rPr>
        <w:t xml:space="preserve">Встроенные функции управления метаданными языка </w:t>
      </w:r>
      <w:proofErr w:type="spellStart"/>
      <w:r w:rsidRPr="009A0F0D">
        <w:rPr>
          <w:sz w:val="28"/>
          <w:szCs w:val="28"/>
        </w:rPr>
        <w:t>Transact</w:t>
      </w:r>
      <w:proofErr w:type="spellEnd"/>
      <w:r w:rsidRPr="009A0F0D">
        <w:rPr>
          <w:sz w:val="28"/>
          <w:szCs w:val="28"/>
        </w:rPr>
        <w:t>-SQL, их использование.</w:t>
      </w:r>
    </w:p>
    <w:p w:rsidR="00D5322F" w:rsidRPr="009A0F0D" w:rsidRDefault="00D5322F" w:rsidP="00526887">
      <w:pPr>
        <w:numPr>
          <w:ilvl w:val="0"/>
          <w:numId w:val="10"/>
        </w:numPr>
        <w:jc w:val="both"/>
        <w:rPr>
          <w:sz w:val="28"/>
          <w:szCs w:val="28"/>
        </w:rPr>
      </w:pPr>
      <w:r w:rsidRPr="009A0F0D">
        <w:rPr>
          <w:sz w:val="28"/>
          <w:szCs w:val="28"/>
        </w:rPr>
        <w:t xml:space="preserve">Общая характеристика типов пользовательских функций языка </w:t>
      </w:r>
      <w:proofErr w:type="spellStart"/>
      <w:r w:rsidRPr="009A0F0D">
        <w:rPr>
          <w:sz w:val="28"/>
          <w:szCs w:val="28"/>
        </w:rPr>
        <w:t>Transact</w:t>
      </w:r>
      <w:proofErr w:type="spellEnd"/>
      <w:r w:rsidRPr="009A0F0D">
        <w:rPr>
          <w:sz w:val="28"/>
          <w:szCs w:val="28"/>
        </w:rPr>
        <w:t>-SQL, для каких операций по обработке данных они используются?</w:t>
      </w:r>
    </w:p>
    <w:p w:rsidR="00D5322F" w:rsidRPr="009A0F0D" w:rsidRDefault="00D5322F" w:rsidP="00526887">
      <w:pPr>
        <w:numPr>
          <w:ilvl w:val="0"/>
          <w:numId w:val="10"/>
        </w:numPr>
        <w:jc w:val="both"/>
        <w:rPr>
          <w:sz w:val="28"/>
          <w:szCs w:val="28"/>
        </w:rPr>
      </w:pPr>
      <w:r w:rsidRPr="009A0F0D">
        <w:rPr>
          <w:sz w:val="28"/>
          <w:szCs w:val="28"/>
        </w:rPr>
        <w:t xml:space="preserve">Общий синтаксис скалярных функций языка </w:t>
      </w:r>
      <w:proofErr w:type="spellStart"/>
      <w:r w:rsidRPr="009A0F0D">
        <w:rPr>
          <w:sz w:val="28"/>
          <w:szCs w:val="28"/>
        </w:rPr>
        <w:t>Transact</w:t>
      </w:r>
      <w:proofErr w:type="spellEnd"/>
      <w:r w:rsidRPr="009A0F0D">
        <w:rPr>
          <w:sz w:val="28"/>
          <w:szCs w:val="28"/>
        </w:rPr>
        <w:t>-SQL.</w:t>
      </w:r>
    </w:p>
    <w:p w:rsidR="00D5322F" w:rsidRPr="009A0F0D" w:rsidRDefault="00D5322F" w:rsidP="00526887">
      <w:pPr>
        <w:numPr>
          <w:ilvl w:val="0"/>
          <w:numId w:val="10"/>
        </w:numPr>
        <w:jc w:val="both"/>
        <w:rPr>
          <w:sz w:val="28"/>
          <w:szCs w:val="28"/>
        </w:rPr>
      </w:pPr>
      <w:r w:rsidRPr="009A0F0D">
        <w:rPr>
          <w:sz w:val="28"/>
          <w:szCs w:val="28"/>
        </w:rPr>
        <w:t xml:space="preserve">Общий синтаксис внедренных табличных функций (функций </w:t>
      </w:r>
      <w:proofErr w:type="spellStart"/>
      <w:r w:rsidRPr="009A0F0D">
        <w:rPr>
          <w:sz w:val="28"/>
          <w:szCs w:val="28"/>
        </w:rPr>
        <w:t>Inline</w:t>
      </w:r>
      <w:proofErr w:type="spellEnd"/>
      <w:r w:rsidRPr="009A0F0D">
        <w:rPr>
          <w:sz w:val="28"/>
          <w:szCs w:val="28"/>
        </w:rPr>
        <w:t xml:space="preserve">) языка </w:t>
      </w:r>
      <w:proofErr w:type="spellStart"/>
      <w:r w:rsidRPr="009A0F0D">
        <w:rPr>
          <w:sz w:val="28"/>
          <w:szCs w:val="28"/>
        </w:rPr>
        <w:t>Transact</w:t>
      </w:r>
      <w:proofErr w:type="spellEnd"/>
      <w:r w:rsidRPr="009A0F0D">
        <w:rPr>
          <w:sz w:val="28"/>
          <w:szCs w:val="28"/>
        </w:rPr>
        <w:t>-SQL.</w:t>
      </w:r>
    </w:p>
    <w:p w:rsidR="00D5322F" w:rsidRPr="009A0F0D" w:rsidRDefault="00D5322F" w:rsidP="00526887">
      <w:pPr>
        <w:numPr>
          <w:ilvl w:val="0"/>
          <w:numId w:val="10"/>
        </w:numPr>
        <w:jc w:val="both"/>
        <w:rPr>
          <w:sz w:val="28"/>
          <w:szCs w:val="28"/>
        </w:rPr>
      </w:pPr>
      <w:r w:rsidRPr="009A0F0D">
        <w:rPr>
          <w:sz w:val="28"/>
          <w:szCs w:val="28"/>
        </w:rPr>
        <w:t xml:space="preserve">Общий синтаксис табличных функций с множеством инструкций (функций </w:t>
      </w:r>
      <w:proofErr w:type="spellStart"/>
      <w:r w:rsidRPr="009A0F0D">
        <w:rPr>
          <w:sz w:val="28"/>
          <w:szCs w:val="28"/>
        </w:rPr>
        <w:t>Multi-statement</w:t>
      </w:r>
      <w:proofErr w:type="spellEnd"/>
      <w:r w:rsidRPr="009A0F0D">
        <w:rPr>
          <w:sz w:val="28"/>
          <w:szCs w:val="28"/>
        </w:rPr>
        <w:t xml:space="preserve">) языка </w:t>
      </w:r>
      <w:proofErr w:type="spellStart"/>
      <w:r w:rsidRPr="009A0F0D">
        <w:rPr>
          <w:sz w:val="28"/>
          <w:szCs w:val="28"/>
        </w:rPr>
        <w:t>Transact</w:t>
      </w:r>
      <w:proofErr w:type="spellEnd"/>
      <w:r w:rsidRPr="009A0F0D">
        <w:rPr>
          <w:sz w:val="28"/>
          <w:szCs w:val="28"/>
        </w:rPr>
        <w:t>-SQL.</w:t>
      </w:r>
    </w:p>
    <w:p w:rsidR="00D5322F" w:rsidRPr="009A0F0D" w:rsidRDefault="00D5322F" w:rsidP="00526887">
      <w:pPr>
        <w:numPr>
          <w:ilvl w:val="0"/>
          <w:numId w:val="10"/>
        </w:numPr>
        <w:jc w:val="both"/>
        <w:rPr>
          <w:sz w:val="28"/>
          <w:szCs w:val="28"/>
        </w:rPr>
      </w:pPr>
      <w:r w:rsidRPr="009A0F0D">
        <w:rPr>
          <w:sz w:val="28"/>
          <w:szCs w:val="28"/>
        </w:rPr>
        <w:t>Общая характеристика и использование хранимых процедур в клиент-серверных приложениях.</w:t>
      </w:r>
    </w:p>
    <w:p w:rsidR="00D5322F" w:rsidRPr="009A0F0D" w:rsidRDefault="00D5322F" w:rsidP="00526887">
      <w:pPr>
        <w:numPr>
          <w:ilvl w:val="0"/>
          <w:numId w:val="10"/>
        </w:numPr>
        <w:jc w:val="both"/>
        <w:rPr>
          <w:sz w:val="28"/>
          <w:szCs w:val="28"/>
        </w:rPr>
      </w:pPr>
      <w:r w:rsidRPr="009A0F0D">
        <w:rPr>
          <w:sz w:val="28"/>
          <w:szCs w:val="28"/>
        </w:rPr>
        <w:t xml:space="preserve">Типы хранимых процедур в среде MS SQL </w:t>
      </w:r>
      <w:proofErr w:type="spellStart"/>
      <w:r w:rsidRPr="009A0F0D">
        <w:rPr>
          <w:sz w:val="28"/>
          <w:szCs w:val="28"/>
        </w:rPr>
        <w:t>Server</w:t>
      </w:r>
      <w:proofErr w:type="spellEnd"/>
      <w:r w:rsidRPr="009A0F0D">
        <w:rPr>
          <w:sz w:val="28"/>
          <w:szCs w:val="28"/>
        </w:rPr>
        <w:t>, особенности их использования.</w:t>
      </w:r>
    </w:p>
    <w:p w:rsidR="00D5322F" w:rsidRPr="009A0F0D" w:rsidRDefault="00D5322F" w:rsidP="00526887">
      <w:pPr>
        <w:numPr>
          <w:ilvl w:val="0"/>
          <w:numId w:val="10"/>
        </w:numPr>
        <w:jc w:val="both"/>
        <w:rPr>
          <w:sz w:val="28"/>
          <w:szCs w:val="28"/>
        </w:rPr>
      </w:pPr>
      <w:r w:rsidRPr="009A0F0D">
        <w:rPr>
          <w:sz w:val="28"/>
          <w:szCs w:val="28"/>
        </w:rPr>
        <w:t xml:space="preserve">Общий синтаксис хранимых процедур языка </w:t>
      </w:r>
      <w:proofErr w:type="spellStart"/>
      <w:r w:rsidRPr="009A0F0D">
        <w:rPr>
          <w:sz w:val="28"/>
          <w:szCs w:val="28"/>
        </w:rPr>
        <w:t>Transact</w:t>
      </w:r>
      <w:proofErr w:type="spellEnd"/>
      <w:r w:rsidRPr="009A0F0D">
        <w:rPr>
          <w:sz w:val="28"/>
          <w:szCs w:val="28"/>
        </w:rPr>
        <w:t>-SQL.</w:t>
      </w:r>
    </w:p>
    <w:p w:rsidR="00D5322F" w:rsidRPr="009A0F0D" w:rsidRDefault="00D5322F" w:rsidP="00526887">
      <w:pPr>
        <w:numPr>
          <w:ilvl w:val="0"/>
          <w:numId w:val="10"/>
        </w:numPr>
        <w:jc w:val="both"/>
        <w:rPr>
          <w:sz w:val="28"/>
          <w:szCs w:val="28"/>
        </w:rPr>
      </w:pPr>
      <w:r w:rsidRPr="009A0F0D">
        <w:rPr>
          <w:sz w:val="28"/>
          <w:szCs w:val="28"/>
        </w:rPr>
        <w:t>Что такое триггеры, и как они используются?</w:t>
      </w:r>
    </w:p>
    <w:p w:rsidR="00D5322F" w:rsidRPr="009A0F0D" w:rsidRDefault="00D5322F" w:rsidP="00526887">
      <w:pPr>
        <w:numPr>
          <w:ilvl w:val="0"/>
          <w:numId w:val="10"/>
        </w:numPr>
        <w:jc w:val="both"/>
        <w:rPr>
          <w:sz w:val="28"/>
          <w:szCs w:val="28"/>
        </w:rPr>
      </w:pPr>
      <w:r w:rsidRPr="009A0F0D">
        <w:rPr>
          <w:sz w:val="28"/>
          <w:szCs w:val="28"/>
          <w:lang w:val="en-US"/>
        </w:rPr>
        <w:t>DML</w:t>
      </w:r>
      <w:r w:rsidRPr="009A0F0D">
        <w:rPr>
          <w:sz w:val="28"/>
          <w:szCs w:val="28"/>
        </w:rPr>
        <w:t>-триггеры, их типы и использование.</w:t>
      </w:r>
    </w:p>
    <w:p w:rsidR="00D5322F" w:rsidRPr="009A0F0D" w:rsidRDefault="00D5322F" w:rsidP="00526887">
      <w:pPr>
        <w:numPr>
          <w:ilvl w:val="0"/>
          <w:numId w:val="10"/>
        </w:numPr>
        <w:jc w:val="both"/>
        <w:rPr>
          <w:sz w:val="28"/>
          <w:szCs w:val="28"/>
        </w:rPr>
      </w:pPr>
      <w:r w:rsidRPr="009A0F0D">
        <w:rPr>
          <w:sz w:val="28"/>
          <w:szCs w:val="28"/>
          <w:lang w:val="en-US"/>
        </w:rPr>
        <w:t>DDL</w:t>
      </w:r>
      <w:r w:rsidRPr="009A0F0D">
        <w:rPr>
          <w:sz w:val="28"/>
          <w:szCs w:val="28"/>
        </w:rPr>
        <w:t>-триггеры, их использование.</w:t>
      </w:r>
    </w:p>
    <w:p w:rsidR="00D5322F" w:rsidRPr="009A0F0D" w:rsidRDefault="00D5322F" w:rsidP="00526887">
      <w:pPr>
        <w:numPr>
          <w:ilvl w:val="0"/>
          <w:numId w:val="10"/>
        </w:numPr>
        <w:jc w:val="both"/>
        <w:rPr>
          <w:sz w:val="28"/>
          <w:szCs w:val="28"/>
        </w:rPr>
      </w:pPr>
      <w:r w:rsidRPr="009A0F0D">
        <w:rPr>
          <w:sz w:val="28"/>
          <w:szCs w:val="28"/>
        </w:rPr>
        <w:t>Назначение и использование курсоров.</w:t>
      </w:r>
    </w:p>
    <w:p w:rsidR="00D5322F" w:rsidRPr="009A0F0D" w:rsidRDefault="00D5322F" w:rsidP="00526887">
      <w:pPr>
        <w:numPr>
          <w:ilvl w:val="0"/>
          <w:numId w:val="10"/>
        </w:numPr>
        <w:jc w:val="both"/>
        <w:rPr>
          <w:sz w:val="28"/>
          <w:szCs w:val="28"/>
        </w:rPr>
      </w:pPr>
      <w:r w:rsidRPr="009A0F0D">
        <w:rPr>
          <w:sz w:val="28"/>
          <w:szCs w:val="28"/>
        </w:rPr>
        <w:t xml:space="preserve">Управляющие конструкции языка </w:t>
      </w:r>
      <w:proofErr w:type="spellStart"/>
      <w:r w:rsidRPr="009A0F0D">
        <w:rPr>
          <w:sz w:val="28"/>
          <w:szCs w:val="28"/>
        </w:rPr>
        <w:t>Transact</w:t>
      </w:r>
      <w:proofErr w:type="spellEnd"/>
      <w:r w:rsidRPr="009A0F0D">
        <w:rPr>
          <w:sz w:val="28"/>
          <w:szCs w:val="28"/>
        </w:rPr>
        <w:t>-SQL.</w:t>
      </w:r>
    </w:p>
    <w:p w:rsidR="00D5322F" w:rsidRPr="009A0F0D" w:rsidRDefault="00D5322F" w:rsidP="00526887">
      <w:pPr>
        <w:jc w:val="both"/>
        <w:rPr>
          <w:sz w:val="28"/>
          <w:szCs w:val="28"/>
        </w:rPr>
      </w:pPr>
    </w:p>
    <w:p w:rsidR="00D5322F" w:rsidRDefault="00D5322F" w:rsidP="00526887"/>
    <w:sectPr w:rsidR="00D5322F">
      <w:pgSz w:w="11906" w:h="16838"/>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CC"/>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Times New Roman" w:eastAsia="Calibri" w:hAnsi="Times New Roman" w:cs="Times New Roman" w:hint="default"/>
        <w:b/>
        <w:sz w:val="28"/>
        <w:szCs w:val="28"/>
        <w:lang w:val="ru-RU" w:eastAsia="ru-RU"/>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360" w:hanging="360"/>
      </w:pPr>
      <w:rPr>
        <w:rFonts w:ascii="Times New Roman" w:eastAsia="Calibri" w:hAnsi="Times New Roman" w:cs="Times New Roman" w:hint="default"/>
        <w:b/>
      </w:rPr>
    </w:lvl>
  </w:abstractNum>
  <w:abstractNum w:abstractNumId="5" w15:restartNumberingAfterBreak="0">
    <w:nsid w:val="00000006"/>
    <w:multiLevelType w:val="singleLevel"/>
    <w:tmpl w:val="00000006"/>
    <w:name w:val="WW8Num6"/>
    <w:lvl w:ilvl="0">
      <w:start w:val="1"/>
      <w:numFmt w:val="decimal"/>
      <w:lvlText w:val="%1."/>
      <w:lvlJc w:val="left"/>
      <w:pPr>
        <w:tabs>
          <w:tab w:val="num" w:pos="0"/>
        </w:tabs>
        <w:ind w:left="360" w:hanging="360"/>
      </w:pPr>
      <w:rPr>
        <w:rFonts w:ascii="Times New Roman" w:eastAsia="Calibri" w:hAnsi="Times New Roman" w:cs="Times New Roman" w:hint="default"/>
        <w:b/>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1068" w:hanging="360"/>
      </w:pPr>
      <w:rPr>
        <w:rFonts w:ascii="Times New Roman" w:eastAsia="Calibri" w:hAnsi="Times New Roman" w:cs="Times New Roman" w:hint="default"/>
        <w:b/>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360" w:hanging="360"/>
      </w:pPr>
      <w:rPr>
        <w:rFonts w:ascii="Times New Roman" w:eastAsia="Calibri" w:hAnsi="Times New Roman" w:cs="Times New Roman" w:hint="default"/>
        <w:b/>
        <w:sz w:val="28"/>
        <w:szCs w:val="28"/>
        <w:lang w:val="ru-RU" w:eastAsia="ru-RU"/>
      </w:rPr>
    </w:lvl>
  </w:abstractNum>
  <w:abstractNum w:abstractNumId="9" w15:restartNumberingAfterBreak="0">
    <w:nsid w:val="0000000A"/>
    <w:multiLevelType w:val="singleLevel"/>
    <w:tmpl w:val="0000000A"/>
    <w:name w:val="WW8Num10"/>
    <w:lvl w:ilvl="0">
      <w:start w:val="1"/>
      <w:numFmt w:val="decimal"/>
      <w:lvlText w:val="%1."/>
      <w:lvlJc w:val="left"/>
      <w:pPr>
        <w:tabs>
          <w:tab w:val="num" w:pos="480"/>
        </w:tabs>
        <w:ind w:left="480" w:hanging="480"/>
      </w:pPr>
      <w:rPr>
        <w:b w:val="0"/>
        <w:sz w:val="28"/>
        <w:szCs w:val="28"/>
      </w:rPr>
    </w:lvl>
  </w:abstractNum>
  <w:abstractNum w:abstractNumId="10" w15:restartNumberingAfterBreak="0">
    <w:nsid w:val="0000000B"/>
    <w:multiLevelType w:val="singleLevel"/>
    <w:tmpl w:val="0000000B"/>
    <w:name w:val="WW8Num11"/>
    <w:lvl w:ilvl="0">
      <w:start w:val="1"/>
      <w:numFmt w:val="bullet"/>
      <w:lvlText w:val=""/>
      <w:lvlJc w:val="left"/>
      <w:pPr>
        <w:tabs>
          <w:tab w:val="num" w:pos="1068"/>
        </w:tabs>
        <w:ind w:left="1068" w:hanging="360"/>
      </w:pPr>
      <w:rPr>
        <w:rFonts w:ascii="Symbol" w:hAnsi="Symbol" w:cs="Symbol" w:hint="default"/>
        <w:sz w:val="28"/>
        <w:szCs w:val="28"/>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1404" w:hanging="360"/>
      </w:pPr>
      <w:rPr>
        <w:rFonts w:ascii="Times New Roman" w:eastAsia="Calibri" w:hAnsi="Times New Roman" w:cs="Times New Roman"/>
        <w:b/>
        <w:sz w:val="28"/>
        <w:szCs w:val="28"/>
        <w:lang w:val="ru-RU" w:eastAsia="ru-RU"/>
      </w:rPr>
    </w:lvl>
  </w:abstractNum>
  <w:abstractNum w:abstractNumId="13" w15:restartNumberingAfterBreak="0">
    <w:nsid w:val="0000000E"/>
    <w:multiLevelType w:val="multilevel"/>
    <w:tmpl w:val="49E41CD4"/>
    <w:name w:val="WW8Num1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360" w:hanging="360"/>
      </w:pPr>
      <w:rPr>
        <w:rFonts w:ascii="Times New Roman" w:eastAsia="Calibri" w:hAnsi="Times New Roman" w:cs="Times New Roman" w:hint="default"/>
        <w:b/>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00000011"/>
    <w:multiLevelType w:val="singleLevel"/>
    <w:tmpl w:val="00000011"/>
    <w:name w:val="WW8Num17"/>
    <w:lvl w:ilvl="0">
      <w:start w:val="1"/>
      <w:numFmt w:val="decimal"/>
      <w:lvlText w:val="%1)"/>
      <w:lvlJc w:val="left"/>
      <w:pPr>
        <w:tabs>
          <w:tab w:val="num" w:pos="360"/>
        </w:tabs>
        <w:ind w:left="360" w:hanging="360"/>
      </w:pPr>
      <w:rPr>
        <w:rFonts w:hint="default"/>
        <w:sz w:val="28"/>
        <w:szCs w:val="28"/>
      </w:rPr>
    </w:lvl>
  </w:abstractNum>
  <w:abstractNum w:abstractNumId="17" w15:restartNumberingAfterBreak="0">
    <w:nsid w:val="00000012"/>
    <w:multiLevelType w:val="multilevel"/>
    <w:tmpl w:val="000000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07C94EB4"/>
    <w:multiLevelType w:val="hybridMultilevel"/>
    <w:tmpl w:val="3092DD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21B67C43"/>
    <w:multiLevelType w:val="multilevel"/>
    <w:tmpl w:val="B14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F2494"/>
    <w:multiLevelType w:val="multilevel"/>
    <w:tmpl w:val="F46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A390A"/>
    <w:multiLevelType w:val="multilevel"/>
    <w:tmpl w:val="49E41C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15:restartNumberingAfterBreak="0">
    <w:nsid w:val="30C11028"/>
    <w:multiLevelType w:val="multilevel"/>
    <w:tmpl w:val="49E41C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15:restartNumberingAfterBreak="0">
    <w:nsid w:val="30DF15DD"/>
    <w:multiLevelType w:val="hybridMultilevel"/>
    <w:tmpl w:val="CA6E64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32052534"/>
    <w:multiLevelType w:val="multilevel"/>
    <w:tmpl w:val="046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B5896"/>
    <w:multiLevelType w:val="multilevel"/>
    <w:tmpl w:val="49E41C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15:restartNumberingAfterBreak="0">
    <w:nsid w:val="3A870185"/>
    <w:multiLevelType w:val="hybridMultilevel"/>
    <w:tmpl w:val="FBDCD3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3C5B1F6A"/>
    <w:multiLevelType w:val="hybridMultilevel"/>
    <w:tmpl w:val="B12C917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444D0225"/>
    <w:multiLevelType w:val="multilevel"/>
    <w:tmpl w:val="49E41C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15:restartNumberingAfterBreak="0">
    <w:nsid w:val="54366369"/>
    <w:multiLevelType w:val="multilevel"/>
    <w:tmpl w:val="F21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86537"/>
    <w:multiLevelType w:val="hybridMultilevel"/>
    <w:tmpl w:val="8132BD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7AF191D"/>
    <w:multiLevelType w:val="multilevel"/>
    <w:tmpl w:val="49E41C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2" w15:restartNumberingAfterBreak="0">
    <w:nsid w:val="5F336EBF"/>
    <w:multiLevelType w:val="multilevel"/>
    <w:tmpl w:val="49E41C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3" w15:restartNumberingAfterBreak="0">
    <w:nsid w:val="62D432FE"/>
    <w:multiLevelType w:val="hybridMultilevel"/>
    <w:tmpl w:val="DFC40A78"/>
    <w:lvl w:ilvl="0" w:tplc="04190001">
      <w:start w:val="1"/>
      <w:numFmt w:val="bullet"/>
      <w:lvlText w:val=""/>
      <w:lvlJc w:val="left"/>
      <w:pPr>
        <w:ind w:left="1404" w:hanging="360"/>
      </w:pPr>
      <w:rPr>
        <w:rFonts w:ascii="Symbol" w:hAnsi="Symbol" w:hint="default"/>
      </w:rPr>
    </w:lvl>
    <w:lvl w:ilvl="1" w:tplc="04190003" w:tentative="1">
      <w:start w:val="1"/>
      <w:numFmt w:val="bullet"/>
      <w:lvlText w:val="o"/>
      <w:lvlJc w:val="left"/>
      <w:pPr>
        <w:ind w:left="2124" w:hanging="360"/>
      </w:pPr>
      <w:rPr>
        <w:rFonts w:ascii="Courier New" w:hAnsi="Courier New" w:cs="Courier New" w:hint="default"/>
      </w:rPr>
    </w:lvl>
    <w:lvl w:ilvl="2" w:tplc="04190005" w:tentative="1">
      <w:start w:val="1"/>
      <w:numFmt w:val="bullet"/>
      <w:lvlText w:val=""/>
      <w:lvlJc w:val="left"/>
      <w:pPr>
        <w:ind w:left="2844" w:hanging="360"/>
      </w:pPr>
      <w:rPr>
        <w:rFonts w:ascii="Wingdings" w:hAnsi="Wingdings" w:hint="default"/>
      </w:rPr>
    </w:lvl>
    <w:lvl w:ilvl="3" w:tplc="04190001" w:tentative="1">
      <w:start w:val="1"/>
      <w:numFmt w:val="bullet"/>
      <w:lvlText w:val=""/>
      <w:lvlJc w:val="left"/>
      <w:pPr>
        <w:ind w:left="3564" w:hanging="360"/>
      </w:pPr>
      <w:rPr>
        <w:rFonts w:ascii="Symbol" w:hAnsi="Symbol" w:hint="default"/>
      </w:rPr>
    </w:lvl>
    <w:lvl w:ilvl="4" w:tplc="04190003" w:tentative="1">
      <w:start w:val="1"/>
      <w:numFmt w:val="bullet"/>
      <w:lvlText w:val="o"/>
      <w:lvlJc w:val="left"/>
      <w:pPr>
        <w:ind w:left="4284" w:hanging="360"/>
      </w:pPr>
      <w:rPr>
        <w:rFonts w:ascii="Courier New" w:hAnsi="Courier New" w:cs="Courier New" w:hint="default"/>
      </w:rPr>
    </w:lvl>
    <w:lvl w:ilvl="5" w:tplc="04190005" w:tentative="1">
      <w:start w:val="1"/>
      <w:numFmt w:val="bullet"/>
      <w:lvlText w:val=""/>
      <w:lvlJc w:val="left"/>
      <w:pPr>
        <w:ind w:left="5004" w:hanging="360"/>
      </w:pPr>
      <w:rPr>
        <w:rFonts w:ascii="Wingdings" w:hAnsi="Wingdings" w:hint="default"/>
      </w:rPr>
    </w:lvl>
    <w:lvl w:ilvl="6" w:tplc="04190001" w:tentative="1">
      <w:start w:val="1"/>
      <w:numFmt w:val="bullet"/>
      <w:lvlText w:val=""/>
      <w:lvlJc w:val="left"/>
      <w:pPr>
        <w:ind w:left="5724" w:hanging="360"/>
      </w:pPr>
      <w:rPr>
        <w:rFonts w:ascii="Symbol" w:hAnsi="Symbol" w:hint="default"/>
      </w:rPr>
    </w:lvl>
    <w:lvl w:ilvl="7" w:tplc="04190003" w:tentative="1">
      <w:start w:val="1"/>
      <w:numFmt w:val="bullet"/>
      <w:lvlText w:val="o"/>
      <w:lvlJc w:val="left"/>
      <w:pPr>
        <w:ind w:left="6444" w:hanging="360"/>
      </w:pPr>
      <w:rPr>
        <w:rFonts w:ascii="Courier New" w:hAnsi="Courier New" w:cs="Courier New" w:hint="default"/>
      </w:rPr>
    </w:lvl>
    <w:lvl w:ilvl="8" w:tplc="04190005" w:tentative="1">
      <w:start w:val="1"/>
      <w:numFmt w:val="bullet"/>
      <w:lvlText w:val=""/>
      <w:lvlJc w:val="left"/>
      <w:pPr>
        <w:ind w:left="7164" w:hanging="360"/>
      </w:pPr>
      <w:rPr>
        <w:rFonts w:ascii="Wingdings" w:hAnsi="Wingdings" w:hint="default"/>
      </w:rPr>
    </w:lvl>
  </w:abstractNum>
  <w:abstractNum w:abstractNumId="34" w15:restartNumberingAfterBreak="0">
    <w:nsid w:val="71FB7BAA"/>
    <w:multiLevelType w:val="multilevel"/>
    <w:tmpl w:val="49E41C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5" w15:restartNumberingAfterBreak="0">
    <w:nsid w:val="79F45FED"/>
    <w:multiLevelType w:val="multilevel"/>
    <w:tmpl w:val="970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146438"/>
    <w:multiLevelType w:val="multilevel"/>
    <w:tmpl w:val="128E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33"/>
  </w:num>
  <w:num w:numId="20">
    <w:abstractNumId w:val="34"/>
  </w:num>
  <w:num w:numId="21">
    <w:abstractNumId w:val="26"/>
  </w:num>
  <w:num w:numId="22">
    <w:abstractNumId w:val="22"/>
  </w:num>
  <w:num w:numId="23">
    <w:abstractNumId w:val="18"/>
  </w:num>
  <w:num w:numId="24">
    <w:abstractNumId w:val="31"/>
  </w:num>
  <w:num w:numId="25">
    <w:abstractNumId w:val="23"/>
  </w:num>
  <w:num w:numId="26">
    <w:abstractNumId w:val="32"/>
  </w:num>
  <w:num w:numId="27">
    <w:abstractNumId w:val="27"/>
  </w:num>
  <w:num w:numId="28">
    <w:abstractNumId w:val="21"/>
  </w:num>
  <w:num w:numId="29">
    <w:abstractNumId w:val="30"/>
  </w:num>
  <w:num w:numId="30">
    <w:abstractNumId w:val="25"/>
  </w:num>
  <w:num w:numId="31">
    <w:abstractNumId w:val="28"/>
  </w:num>
  <w:num w:numId="32">
    <w:abstractNumId w:val="20"/>
  </w:num>
  <w:num w:numId="33">
    <w:abstractNumId w:val="24"/>
  </w:num>
  <w:num w:numId="34">
    <w:abstractNumId w:val="36"/>
  </w:num>
  <w:num w:numId="35">
    <w:abstractNumId w:val="35"/>
  </w:num>
  <w:num w:numId="36">
    <w:abstractNumId w:val="1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BA"/>
    <w:rsid w:val="0006369F"/>
    <w:rsid w:val="00064D28"/>
    <w:rsid w:val="0008636A"/>
    <w:rsid w:val="00100FC0"/>
    <w:rsid w:val="001527AF"/>
    <w:rsid w:val="00171F79"/>
    <w:rsid w:val="001929C0"/>
    <w:rsid w:val="00195B44"/>
    <w:rsid w:val="001C6F5B"/>
    <w:rsid w:val="001D085B"/>
    <w:rsid w:val="00203D25"/>
    <w:rsid w:val="002B565A"/>
    <w:rsid w:val="003415E1"/>
    <w:rsid w:val="0035705A"/>
    <w:rsid w:val="003A4B47"/>
    <w:rsid w:val="003E2E7A"/>
    <w:rsid w:val="00526887"/>
    <w:rsid w:val="00543531"/>
    <w:rsid w:val="005451D0"/>
    <w:rsid w:val="00593DDA"/>
    <w:rsid w:val="005A49D6"/>
    <w:rsid w:val="005B3EE5"/>
    <w:rsid w:val="005D039E"/>
    <w:rsid w:val="00660418"/>
    <w:rsid w:val="00693685"/>
    <w:rsid w:val="006C5CD3"/>
    <w:rsid w:val="006D46F7"/>
    <w:rsid w:val="007355D0"/>
    <w:rsid w:val="007B5A8B"/>
    <w:rsid w:val="007F1406"/>
    <w:rsid w:val="00864DF9"/>
    <w:rsid w:val="008A10C7"/>
    <w:rsid w:val="008B2096"/>
    <w:rsid w:val="008F408F"/>
    <w:rsid w:val="00904FA9"/>
    <w:rsid w:val="00926092"/>
    <w:rsid w:val="00962898"/>
    <w:rsid w:val="009A0F0D"/>
    <w:rsid w:val="009B35BA"/>
    <w:rsid w:val="009B38B6"/>
    <w:rsid w:val="009B66EB"/>
    <w:rsid w:val="009B7E76"/>
    <w:rsid w:val="009F44B6"/>
    <w:rsid w:val="00A0467F"/>
    <w:rsid w:val="00A84AF5"/>
    <w:rsid w:val="00A85F46"/>
    <w:rsid w:val="00BA4DB8"/>
    <w:rsid w:val="00BE400F"/>
    <w:rsid w:val="00BF7B99"/>
    <w:rsid w:val="00C00220"/>
    <w:rsid w:val="00C00F5E"/>
    <w:rsid w:val="00C028C6"/>
    <w:rsid w:val="00C41682"/>
    <w:rsid w:val="00C8071D"/>
    <w:rsid w:val="00CA4BF0"/>
    <w:rsid w:val="00CC52EB"/>
    <w:rsid w:val="00D45D51"/>
    <w:rsid w:val="00D5322F"/>
    <w:rsid w:val="00D707F5"/>
    <w:rsid w:val="00D75CC4"/>
    <w:rsid w:val="00D76844"/>
    <w:rsid w:val="00DA0AC1"/>
    <w:rsid w:val="00DC1B67"/>
    <w:rsid w:val="00E11A08"/>
    <w:rsid w:val="00E7418B"/>
    <w:rsid w:val="00E841FC"/>
    <w:rsid w:val="00EB0ABD"/>
    <w:rsid w:val="00EB2181"/>
    <w:rsid w:val="00EB3F97"/>
    <w:rsid w:val="00EF51F4"/>
    <w:rsid w:val="00F552BA"/>
    <w:rsid w:val="00F73328"/>
    <w:rsid w:val="00FB7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D7636F2-5E7D-47A1-A7DC-B7D950FF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zh-CN"/>
    </w:rPr>
  </w:style>
  <w:style w:type="paragraph" w:styleId="1">
    <w:name w:val="heading 1"/>
    <w:basedOn w:val="a"/>
    <w:link w:val="10"/>
    <w:uiPriority w:val="9"/>
    <w:qFormat/>
    <w:rsid w:val="00526887"/>
    <w:pPr>
      <w:suppressAutoHyphens w:val="0"/>
      <w:spacing w:before="100" w:beforeAutospacing="1" w:after="100" w:afterAutospacing="1"/>
      <w:outlineLvl w:val="0"/>
    </w:pPr>
    <w:rPr>
      <w:b/>
      <w:bCs/>
      <w:kern w:val="36"/>
      <w:sz w:val="48"/>
      <w:szCs w:val="48"/>
      <w:lang w:eastAsia="ru-RU"/>
    </w:rPr>
  </w:style>
  <w:style w:type="paragraph" w:styleId="2">
    <w:name w:val="heading 2"/>
    <w:basedOn w:val="a"/>
    <w:link w:val="20"/>
    <w:uiPriority w:val="9"/>
    <w:qFormat/>
    <w:rsid w:val="00526887"/>
    <w:pPr>
      <w:suppressAutoHyphens w:val="0"/>
      <w:spacing w:before="100" w:beforeAutospacing="1" w:after="100" w:afterAutospacing="1"/>
      <w:outlineLvl w:val="1"/>
    </w:pPr>
    <w:rPr>
      <w:b/>
      <w:bCs/>
      <w:sz w:val="36"/>
      <w:szCs w:val="36"/>
      <w:lang w:eastAsia="ru-RU"/>
    </w:rPr>
  </w:style>
  <w:style w:type="paragraph" w:styleId="3">
    <w:name w:val="heading 3"/>
    <w:basedOn w:val="a"/>
    <w:next w:val="a"/>
    <w:link w:val="30"/>
    <w:uiPriority w:val="9"/>
    <w:semiHidden/>
    <w:unhideWhenUsed/>
    <w:qFormat/>
    <w:rsid w:val="00526887"/>
    <w:pPr>
      <w:keepNext/>
      <w:spacing w:before="240" w:after="60"/>
      <w:outlineLvl w:val="2"/>
    </w:pPr>
    <w:rPr>
      <w:rFonts w:ascii="Calibri Light" w:hAnsi="Calibri Light"/>
      <w:b/>
      <w:bCs/>
      <w:sz w:val="26"/>
      <w:szCs w:val="26"/>
    </w:rPr>
  </w:style>
  <w:style w:type="paragraph" w:styleId="4">
    <w:name w:val="heading 4"/>
    <w:basedOn w:val="a"/>
    <w:next w:val="a"/>
    <w:link w:val="40"/>
    <w:uiPriority w:val="9"/>
    <w:semiHidden/>
    <w:unhideWhenUsed/>
    <w:qFormat/>
    <w:rsid w:val="00FB7B6B"/>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Courier New" w:hint="default"/>
      <w:sz w:val="20"/>
    </w:rPr>
  </w:style>
  <w:style w:type="character" w:customStyle="1" w:styleId="WW8Num1z2">
    <w:name w:val="WW8Num1z2"/>
    <w:rPr>
      <w:rFonts w:ascii="Wingdings" w:hAnsi="Wingdings" w:cs="Wingdings" w:hint="default"/>
      <w:sz w:val="20"/>
    </w:rPr>
  </w:style>
  <w:style w:type="character" w:customStyle="1" w:styleId="WW8Num2z0">
    <w:name w:val="WW8Num2z0"/>
    <w:rPr>
      <w:rFonts w:ascii="Symbol" w:hAnsi="Symbol" w:cs="Symbol" w:hint="default"/>
      <w:sz w:val="20"/>
    </w:rPr>
  </w:style>
  <w:style w:type="character" w:customStyle="1" w:styleId="WW8Num3z0">
    <w:name w:val="WW8Num3z0"/>
    <w:rPr>
      <w:rFonts w:ascii="Times New Roman" w:eastAsia="Calibri" w:hAnsi="Times New Roman" w:cs="Times New Roman" w:hint="default"/>
      <w:b/>
      <w:sz w:val="28"/>
      <w:szCs w:val="28"/>
      <w:lang w:val="ru-RU" w:eastAsia="ru-RU"/>
    </w:rPr>
  </w:style>
  <w:style w:type="character" w:customStyle="1" w:styleId="WW8Num4z0">
    <w:name w:val="WW8Num4z0"/>
    <w:rPr>
      <w:rFonts w:ascii="Symbol" w:hAnsi="Symbol" w:cs="Symbol" w:hint="default"/>
      <w:sz w:val="20"/>
    </w:rPr>
  </w:style>
  <w:style w:type="character" w:customStyle="1" w:styleId="WW8Num5z0">
    <w:name w:val="WW8Num5z0"/>
    <w:rPr>
      <w:rFonts w:ascii="Times New Roman" w:eastAsia="Calibri" w:hAnsi="Times New Roman" w:cs="Times New Roman" w:hint="default"/>
      <w:b/>
    </w:rPr>
  </w:style>
  <w:style w:type="character" w:customStyle="1" w:styleId="WW8Num6z0">
    <w:name w:val="WW8Num6z0"/>
    <w:rPr>
      <w:rFonts w:ascii="Times New Roman" w:eastAsia="Calibri" w:hAnsi="Times New Roman" w:cs="Times New Roman" w:hint="default"/>
      <w:b/>
    </w:rPr>
  </w:style>
  <w:style w:type="character" w:customStyle="1" w:styleId="WW8Num7z0">
    <w:name w:val="WW8Num7z0"/>
    <w:rPr>
      <w:rFonts w:ascii="Times New Roman" w:eastAsia="Calibri" w:hAnsi="Times New Roman" w:cs="Times New Roman" w:hint="default"/>
      <w:b/>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Times New Roman" w:eastAsia="Calibri" w:hAnsi="Times New Roman" w:cs="Times New Roman" w:hint="default"/>
      <w:b/>
      <w:sz w:val="28"/>
      <w:szCs w:val="28"/>
      <w:lang w:val="ru-RU" w:eastAsia="ru-RU"/>
    </w:rPr>
  </w:style>
  <w:style w:type="character" w:customStyle="1" w:styleId="WW8Num10z0">
    <w:name w:val="WW8Num10z0"/>
    <w:rPr>
      <w:b w:val="0"/>
      <w:sz w:val="28"/>
      <w:szCs w:val="28"/>
    </w:rPr>
  </w:style>
  <w:style w:type="character" w:customStyle="1" w:styleId="WW8Num11z0">
    <w:name w:val="WW8Num11z0"/>
    <w:rPr>
      <w:rFonts w:ascii="Symbol" w:hAnsi="Symbol" w:cs="Symbol" w:hint="default"/>
      <w:sz w:val="28"/>
      <w:szCs w:val="28"/>
    </w:rPr>
  </w:style>
  <w:style w:type="character" w:customStyle="1" w:styleId="WW8Num12z0">
    <w:name w:val="WW8Num12z0"/>
    <w:rPr>
      <w:rFonts w:ascii="Symbol" w:hAnsi="Symbol" w:cs="Symbol" w:hint="default"/>
      <w:sz w:val="20"/>
      <w:szCs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ascii="Times New Roman" w:eastAsia="Calibri" w:hAnsi="Times New Roman" w:cs="Times New Roman"/>
      <w:b/>
      <w:sz w:val="28"/>
      <w:szCs w:val="28"/>
      <w:lang w:val="ru-RU" w:eastAsia="ru-RU"/>
    </w:rPr>
  </w:style>
  <w:style w:type="character" w:customStyle="1" w:styleId="WW8Num14z0">
    <w:name w:val="WW8Num14z0"/>
    <w:rPr>
      <w:rFonts w:ascii="Symbol" w:hAnsi="Symbol" w:cs="Symbol" w:hint="default"/>
      <w:sz w:val="20"/>
    </w:rPr>
  </w:style>
  <w:style w:type="character" w:customStyle="1" w:styleId="WW8Num15z0">
    <w:name w:val="WW8Num15z0"/>
    <w:rPr>
      <w:rFonts w:ascii="Times New Roman" w:eastAsia="Calibri" w:hAnsi="Times New Roman" w:cs="Times New Roman" w:hint="default"/>
      <w:b/>
    </w:rPr>
  </w:style>
  <w:style w:type="character" w:customStyle="1" w:styleId="WW8Num16z0">
    <w:name w:val="WW8Num16z0"/>
    <w:rPr>
      <w:rFonts w:ascii="Symbol" w:hAnsi="Symbol" w:cs="Symbol" w:hint="default"/>
      <w:sz w:val="20"/>
      <w:szCs w:val="20"/>
    </w:rPr>
  </w:style>
  <w:style w:type="character" w:customStyle="1" w:styleId="WW8Num16z1">
    <w:name w:val="WW8Num16z1"/>
    <w:rPr>
      <w:rFonts w:ascii="Courier New" w:hAnsi="Courier New" w:cs="Courier New" w:hint="default"/>
      <w:sz w:val="20"/>
    </w:rPr>
  </w:style>
  <w:style w:type="character" w:customStyle="1" w:styleId="WW8Num16z2">
    <w:name w:val="WW8Num16z2"/>
    <w:rPr>
      <w:rFonts w:ascii="Wingdings" w:hAnsi="Wingdings" w:cs="Wingdings" w:hint="default"/>
      <w:sz w:val="20"/>
    </w:rPr>
  </w:style>
  <w:style w:type="character" w:customStyle="1" w:styleId="WW8Num17z0">
    <w:name w:val="WW8Num17z0"/>
    <w:rPr>
      <w:rFonts w:hint="default"/>
      <w:sz w:val="28"/>
      <w:szCs w:val="28"/>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7z1">
    <w:name w:val="WW8Num17z1"/>
    <w:rPr>
      <w:rFonts w:ascii="Courier New" w:hAnsi="Courier New" w:cs="Courier New" w:hint="default"/>
      <w:sz w:val="20"/>
    </w:rPr>
  </w:style>
  <w:style w:type="character" w:customStyle="1" w:styleId="WW8Num17z2">
    <w:name w:val="WW8Num17z2"/>
    <w:rPr>
      <w:rFonts w:ascii="Wingdings" w:hAnsi="Wingdings" w:cs="Wingdings" w:hint="default"/>
      <w:sz w:val="20"/>
    </w:rPr>
  </w:style>
  <w:style w:type="character" w:customStyle="1" w:styleId="11">
    <w:name w:val="Основной шрифт абзаца1"/>
  </w:style>
  <w:style w:type="character" w:customStyle="1" w:styleId="a3">
    <w:name w:val="Основной текст с отступом Знак"/>
    <w:rPr>
      <w:rFonts w:ascii="Times New Roman" w:eastAsia="Times New Roman" w:hAnsi="Times New Roman" w:cs="Times New Roman"/>
      <w:color w:val="800000"/>
      <w:sz w:val="28"/>
      <w:szCs w:val="20"/>
    </w:rPr>
  </w:style>
  <w:style w:type="character" w:customStyle="1" w:styleId="a4">
    <w:name w:val="Основной текст Знак"/>
    <w:rPr>
      <w:rFonts w:ascii="Times New Roman" w:eastAsia="Times New Roman" w:hAnsi="Times New Roman" w:cs="Times New Roman"/>
      <w:sz w:val="24"/>
      <w:szCs w:val="24"/>
    </w:rPr>
  </w:style>
  <w:style w:type="paragraph" w:styleId="a5">
    <w:name w:val="Title"/>
    <w:basedOn w:val="a"/>
    <w:next w:val="a6"/>
    <w:pPr>
      <w:keepNext/>
      <w:spacing w:before="240" w:after="120"/>
    </w:pPr>
    <w:rPr>
      <w:rFonts w:ascii="Liberation Sans" w:eastAsia="Microsoft YaHei" w:hAnsi="Liberation Sans" w:cs="Arial"/>
      <w:sz w:val="28"/>
      <w:szCs w:val="28"/>
    </w:rPr>
  </w:style>
  <w:style w:type="paragraph" w:styleId="a6">
    <w:name w:val="Body Text"/>
    <w:basedOn w:val="a"/>
    <w:pPr>
      <w:spacing w:after="120"/>
    </w:pPr>
  </w:style>
  <w:style w:type="paragraph" w:styleId="a7">
    <w:name w:val="List"/>
    <w:basedOn w:val="a6"/>
    <w:rPr>
      <w:rFonts w:cs="Arial"/>
    </w:rPr>
  </w:style>
  <w:style w:type="paragraph" w:styleId="a8">
    <w:name w:val="caption"/>
    <w:basedOn w:val="a"/>
    <w:qFormat/>
    <w:pPr>
      <w:suppressLineNumbers/>
      <w:spacing w:before="120" w:after="120"/>
    </w:pPr>
    <w:rPr>
      <w:rFonts w:cs="Arial"/>
      <w:i/>
      <w:iCs/>
    </w:rPr>
  </w:style>
  <w:style w:type="paragraph" w:customStyle="1" w:styleId="12">
    <w:name w:val="Указатель1"/>
    <w:basedOn w:val="a"/>
    <w:pPr>
      <w:suppressLineNumbers/>
    </w:pPr>
    <w:rPr>
      <w:rFonts w:cs="Arial"/>
    </w:rPr>
  </w:style>
  <w:style w:type="paragraph" w:styleId="a9">
    <w:name w:val="Body Text Indent"/>
    <w:basedOn w:val="a"/>
    <w:pPr>
      <w:ind w:firstLine="720"/>
      <w:jc w:val="both"/>
    </w:pPr>
    <w:rPr>
      <w:color w:val="800000"/>
      <w:sz w:val="28"/>
      <w:szCs w:val="20"/>
    </w:rPr>
  </w:style>
  <w:style w:type="paragraph" w:styleId="aa">
    <w:name w:val="List Paragraph"/>
    <w:basedOn w:val="a"/>
    <w:qFormat/>
    <w:pPr>
      <w:spacing w:after="200" w:line="276" w:lineRule="auto"/>
      <w:ind w:left="720"/>
      <w:contextualSpacing/>
    </w:pPr>
    <w:rPr>
      <w:rFonts w:ascii="Calibri" w:eastAsia="Calibri" w:hAnsi="Calibri" w:cs="Calibri"/>
      <w:sz w:val="22"/>
      <w:szCs w:val="22"/>
    </w:rPr>
  </w:style>
  <w:style w:type="paragraph" w:customStyle="1" w:styleId="Default">
    <w:name w:val="Default"/>
    <w:pPr>
      <w:suppressAutoHyphens/>
      <w:autoSpaceDE w:val="0"/>
    </w:pPr>
    <w:rPr>
      <w:color w:val="000000"/>
      <w:sz w:val="24"/>
      <w:szCs w:val="24"/>
      <w:lang w:eastAsia="zh-CN"/>
    </w:rPr>
  </w:style>
  <w:style w:type="character" w:customStyle="1" w:styleId="10">
    <w:name w:val="Заголовок 1 Знак"/>
    <w:link w:val="1"/>
    <w:uiPriority w:val="9"/>
    <w:rsid w:val="00526887"/>
    <w:rPr>
      <w:b/>
      <w:bCs/>
      <w:kern w:val="36"/>
      <w:sz w:val="48"/>
      <w:szCs w:val="48"/>
    </w:rPr>
  </w:style>
  <w:style w:type="character" w:customStyle="1" w:styleId="20">
    <w:name w:val="Заголовок 2 Знак"/>
    <w:link w:val="2"/>
    <w:uiPriority w:val="9"/>
    <w:rsid w:val="00526887"/>
    <w:rPr>
      <w:b/>
      <w:bCs/>
      <w:sz w:val="36"/>
      <w:szCs w:val="36"/>
    </w:rPr>
  </w:style>
  <w:style w:type="paragraph" w:styleId="ab">
    <w:name w:val="Normal (Web)"/>
    <w:basedOn w:val="a"/>
    <w:uiPriority w:val="99"/>
    <w:semiHidden/>
    <w:unhideWhenUsed/>
    <w:rsid w:val="00526887"/>
    <w:pPr>
      <w:suppressAutoHyphens w:val="0"/>
      <w:spacing w:before="100" w:beforeAutospacing="1" w:after="100" w:afterAutospacing="1"/>
    </w:pPr>
    <w:rPr>
      <w:lang w:eastAsia="ru-RU"/>
    </w:rPr>
  </w:style>
  <w:style w:type="character" w:customStyle="1" w:styleId="b">
    <w:name w:val="b"/>
    <w:rsid w:val="00526887"/>
  </w:style>
  <w:style w:type="character" w:styleId="HTML">
    <w:name w:val="HTML Code"/>
    <w:uiPriority w:val="99"/>
    <w:semiHidden/>
    <w:unhideWhenUsed/>
    <w:rsid w:val="00526887"/>
    <w:rPr>
      <w:rFonts w:ascii="Courier New" w:eastAsia="Times New Roman" w:hAnsi="Courier New" w:cs="Courier New"/>
      <w:sz w:val="20"/>
      <w:szCs w:val="20"/>
    </w:rPr>
  </w:style>
  <w:style w:type="character" w:customStyle="1" w:styleId="30">
    <w:name w:val="Заголовок 3 Знак"/>
    <w:link w:val="3"/>
    <w:uiPriority w:val="9"/>
    <w:semiHidden/>
    <w:rsid w:val="00526887"/>
    <w:rPr>
      <w:rFonts w:ascii="Calibri Light" w:eastAsia="Times New Roman" w:hAnsi="Calibri Light" w:cs="Times New Roman"/>
      <w:b/>
      <w:bCs/>
      <w:sz w:val="26"/>
      <w:szCs w:val="26"/>
      <w:lang w:eastAsia="zh-CN"/>
    </w:rPr>
  </w:style>
  <w:style w:type="character" w:customStyle="1" w:styleId="40">
    <w:name w:val="Заголовок 4 Знак"/>
    <w:link w:val="4"/>
    <w:uiPriority w:val="9"/>
    <w:semiHidden/>
    <w:rsid w:val="00FB7B6B"/>
    <w:rPr>
      <w:rFonts w:ascii="Calibri" w:eastAsia="Times New Roman" w:hAnsi="Calibri" w:cs="Times New Roman"/>
      <w:b/>
      <w:bCs/>
      <w:sz w:val="28"/>
      <w:szCs w:val="28"/>
      <w:lang w:eastAsia="zh-CN"/>
    </w:rPr>
  </w:style>
  <w:style w:type="character" w:styleId="ac">
    <w:name w:val="Hyperlink"/>
    <w:uiPriority w:val="99"/>
    <w:unhideWhenUsed/>
    <w:rsid w:val="00FB7B6B"/>
    <w:rPr>
      <w:color w:val="0563C1"/>
      <w:u w:val="single"/>
    </w:rPr>
  </w:style>
  <w:style w:type="character" w:customStyle="1" w:styleId="ad">
    <w:name w:val="Неразрешенное упоминание"/>
    <w:uiPriority w:val="99"/>
    <w:semiHidden/>
    <w:unhideWhenUsed/>
    <w:rsid w:val="00FB7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61485">
      <w:bodyDiv w:val="1"/>
      <w:marLeft w:val="0"/>
      <w:marRight w:val="0"/>
      <w:marTop w:val="0"/>
      <w:marBottom w:val="0"/>
      <w:divBdr>
        <w:top w:val="none" w:sz="0" w:space="0" w:color="auto"/>
        <w:left w:val="none" w:sz="0" w:space="0" w:color="auto"/>
        <w:bottom w:val="none" w:sz="0" w:space="0" w:color="auto"/>
        <w:right w:val="none" w:sz="0" w:space="0" w:color="auto"/>
      </w:divBdr>
      <w:divsChild>
        <w:div w:id="1565262024">
          <w:marLeft w:val="0"/>
          <w:marRight w:val="0"/>
          <w:marTop w:val="0"/>
          <w:marBottom w:val="0"/>
          <w:divBdr>
            <w:top w:val="none" w:sz="0" w:space="0" w:color="auto"/>
            <w:left w:val="none" w:sz="0" w:space="0" w:color="auto"/>
            <w:bottom w:val="none" w:sz="0" w:space="0" w:color="auto"/>
            <w:right w:val="none" w:sz="0" w:space="0" w:color="auto"/>
          </w:divBdr>
          <w:divsChild>
            <w:div w:id="941763693">
              <w:marLeft w:val="0"/>
              <w:marRight w:val="0"/>
              <w:marTop w:val="0"/>
              <w:marBottom w:val="0"/>
              <w:divBdr>
                <w:top w:val="none" w:sz="0" w:space="0" w:color="auto"/>
                <w:left w:val="none" w:sz="0" w:space="0" w:color="auto"/>
                <w:bottom w:val="none" w:sz="0" w:space="0" w:color="auto"/>
                <w:right w:val="none" w:sz="0" w:space="0" w:color="auto"/>
              </w:divBdr>
              <w:divsChild>
                <w:div w:id="147986842">
                  <w:marLeft w:val="0"/>
                  <w:marRight w:val="0"/>
                  <w:marTop w:val="0"/>
                  <w:marBottom w:val="0"/>
                  <w:divBdr>
                    <w:top w:val="none" w:sz="0" w:space="0" w:color="auto"/>
                    <w:left w:val="none" w:sz="0" w:space="0" w:color="auto"/>
                    <w:bottom w:val="none" w:sz="0" w:space="0" w:color="auto"/>
                    <w:right w:val="none" w:sz="0" w:space="0" w:color="auto"/>
                  </w:divBdr>
                  <w:divsChild>
                    <w:div w:id="561604422">
                      <w:marLeft w:val="0"/>
                      <w:marRight w:val="0"/>
                      <w:marTop w:val="0"/>
                      <w:marBottom w:val="0"/>
                      <w:divBdr>
                        <w:top w:val="none" w:sz="0" w:space="0" w:color="auto"/>
                        <w:left w:val="none" w:sz="0" w:space="0" w:color="auto"/>
                        <w:bottom w:val="none" w:sz="0" w:space="0" w:color="auto"/>
                        <w:right w:val="none" w:sz="0" w:space="0" w:color="auto"/>
                      </w:divBdr>
                      <w:divsChild>
                        <w:div w:id="1674336483">
                          <w:marLeft w:val="0"/>
                          <w:marRight w:val="0"/>
                          <w:marTop w:val="0"/>
                          <w:marBottom w:val="0"/>
                          <w:divBdr>
                            <w:top w:val="none" w:sz="0" w:space="0" w:color="auto"/>
                            <w:left w:val="none" w:sz="0" w:space="0" w:color="auto"/>
                            <w:bottom w:val="none" w:sz="0" w:space="0" w:color="auto"/>
                            <w:right w:val="none" w:sz="0" w:space="0" w:color="auto"/>
                          </w:divBdr>
                          <w:divsChild>
                            <w:div w:id="592473061">
                              <w:marLeft w:val="0"/>
                              <w:marRight w:val="0"/>
                              <w:marTop w:val="0"/>
                              <w:marBottom w:val="0"/>
                              <w:divBdr>
                                <w:top w:val="none" w:sz="0" w:space="0" w:color="auto"/>
                                <w:left w:val="none" w:sz="0" w:space="0" w:color="auto"/>
                                <w:bottom w:val="none" w:sz="0" w:space="0" w:color="auto"/>
                                <w:right w:val="none" w:sz="0" w:space="0" w:color="auto"/>
                              </w:divBdr>
                              <w:divsChild>
                                <w:div w:id="158888020">
                                  <w:marLeft w:val="0"/>
                                  <w:marRight w:val="0"/>
                                  <w:marTop w:val="0"/>
                                  <w:marBottom w:val="0"/>
                                  <w:divBdr>
                                    <w:top w:val="none" w:sz="0" w:space="0" w:color="auto"/>
                                    <w:left w:val="none" w:sz="0" w:space="0" w:color="auto"/>
                                    <w:bottom w:val="none" w:sz="0" w:space="0" w:color="auto"/>
                                    <w:right w:val="none" w:sz="0" w:space="0" w:color="auto"/>
                                  </w:divBdr>
                                  <w:divsChild>
                                    <w:div w:id="141315504">
                                      <w:marLeft w:val="0"/>
                                      <w:marRight w:val="0"/>
                                      <w:marTop w:val="0"/>
                                      <w:marBottom w:val="0"/>
                                      <w:divBdr>
                                        <w:top w:val="none" w:sz="0" w:space="0" w:color="auto"/>
                                        <w:left w:val="none" w:sz="0" w:space="0" w:color="auto"/>
                                        <w:bottom w:val="none" w:sz="0" w:space="0" w:color="auto"/>
                                        <w:right w:val="none" w:sz="0" w:space="0" w:color="auto"/>
                                      </w:divBdr>
                                      <w:divsChild>
                                        <w:div w:id="2046363854">
                                          <w:marLeft w:val="0"/>
                                          <w:marRight w:val="0"/>
                                          <w:marTop w:val="0"/>
                                          <w:marBottom w:val="0"/>
                                          <w:divBdr>
                                            <w:top w:val="none" w:sz="0" w:space="0" w:color="auto"/>
                                            <w:left w:val="none" w:sz="0" w:space="0" w:color="auto"/>
                                            <w:bottom w:val="none" w:sz="0" w:space="0" w:color="auto"/>
                                            <w:right w:val="none" w:sz="0" w:space="0" w:color="auto"/>
                                          </w:divBdr>
                                          <w:divsChild>
                                            <w:div w:id="436945426">
                                              <w:marLeft w:val="0"/>
                                              <w:marRight w:val="0"/>
                                              <w:marTop w:val="0"/>
                                              <w:marBottom w:val="0"/>
                                              <w:divBdr>
                                                <w:top w:val="none" w:sz="0" w:space="0" w:color="auto"/>
                                                <w:left w:val="none" w:sz="0" w:space="0" w:color="auto"/>
                                                <w:bottom w:val="none" w:sz="0" w:space="0" w:color="auto"/>
                                                <w:right w:val="none" w:sz="0" w:space="0" w:color="auto"/>
                                              </w:divBdr>
                                            </w:div>
                                            <w:div w:id="898632561">
                                              <w:marLeft w:val="0"/>
                                              <w:marRight w:val="0"/>
                                              <w:marTop w:val="0"/>
                                              <w:marBottom w:val="0"/>
                                              <w:divBdr>
                                                <w:top w:val="none" w:sz="0" w:space="0" w:color="auto"/>
                                                <w:left w:val="none" w:sz="0" w:space="0" w:color="auto"/>
                                                <w:bottom w:val="none" w:sz="0" w:space="0" w:color="auto"/>
                                                <w:right w:val="none" w:sz="0" w:space="0" w:color="auto"/>
                                              </w:divBdr>
                                            </w:div>
                                            <w:div w:id="1042171334">
                                              <w:marLeft w:val="0"/>
                                              <w:marRight w:val="0"/>
                                              <w:marTop w:val="0"/>
                                              <w:marBottom w:val="0"/>
                                              <w:divBdr>
                                                <w:top w:val="none" w:sz="0" w:space="0" w:color="auto"/>
                                                <w:left w:val="none" w:sz="0" w:space="0" w:color="auto"/>
                                                <w:bottom w:val="none" w:sz="0" w:space="0" w:color="auto"/>
                                                <w:right w:val="none" w:sz="0" w:space="0" w:color="auto"/>
                                              </w:divBdr>
                                            </w:div>
                                            <w:div w:id="1114136838">
                                              <w:marLeft w:val="0"/>
                                              <w:marRight w:val="0"/>
                                              <w:marTop w:val="0"/>
                                              <w:marBottom w:val="0"/>
                                              <w:divBdr>
                                                <w:top w:val="none" w:sz="0" w:space="0" w:color="auto"/>
                                                <w:left w:val="none" w:sz="0" w:space="0" w:color="auto"/>
                                                <w:bottom w:val="none" w:sz="0" w:space="0" w:color="auto"/>
                                                <w:right w:val="none" w:sz="0" w:space="0" w:color="auto"/>
                                              </w:divBdr>
                                            </w:div>
                                            <w:div w:id="1161386707">
                                              <w:marLeft w:val="0"/>
                                              <w:marRight w:val="0"/>
                                              <w:marTop w:val="0"/>
                                              <w:marBottom w:val="0"/>
                                              <w:divBdr>
                                                <w:top w:val="none" w:sz="0" w:space="0" w:color="auto"/>
                                                <w:left w:val="none" w:sz="0" w:space="0" w:color="auto"/>
                                                <w:bottom w:val="none" w:sz="0" w:space="0" w:color="auto"/>
                                                <w:right w:val="none" w:sz="0" w:space="0" w:color="auto"/>
                                              </w:divBdr>
                                            </w:div>
                                            <w:div w:id="1208182050">
                                              <w:marLeft w:val="0"/>
                                              <w:marRight w:val="0"/>
                                              <w:marTop w:val="0"/>
                                              <w:marBottom w:val="0"/>
                                              <w:divBdr>
                                                <w:top w:val="none" w:sz="0" w:space="0" w:color="auto"/>
                                                <w:left w:val="none" w:sz="0" w:space="0" w:color="auto"/>
                                                <w:bottom w:val="none" w:sz="0" w:space="0" w:color="auto"/>
                                                <w:right w:val="none" w:sz="0" w:space="0" w:color="auto"/>
                                              </w:divBdr>
                                            </w:div>
                                            <w:div w:id="1282806707">
                                              <w:marLeft w:val="0"/>
                                              <w:marRight w:val="0"/>
                                              <w:marTop w:val="0"/>
                                              <w:marBottom w:val="0"/>
                                              <w:divBdr>
                                                <w:top w:val="none" w:sz="0" w:space="0" w:color="auto"/>
                                                <w:left w:val="none" w:sz="0" w:space="0" w:color="auto"/>
                                                <w:bottom w:val="none" w:sz="0" w:space="0" w:color="auto"/>
                                                <w:right w:val="none" w:sz="0" w:space="0" w:color="auto"/>
                                              </w:divBdr>
                                            </w:div>
                                            <w:div w:id="1780224060">
                                              <w:marLeft w:val="0"/>
                                              <w:marRight w:val="0"/>
                                              <w:marTop w:val="0"/>
                                              <w:marBottom w:val="0"/>
                                              <w:divBdr>
                                                <w:top w:val="none" w:sz="0" w:space="0" w:color="auto"/>
                                                <w:left w:val="none" w:sz="0" w:space="0" w:color="auto"/>
                                                <w:bottom w:val="none" w:sz="0" w:space="0" w:color="auto"/>
                                                <w:right w:val="none" w:sz="0" w:space="0" w:color="auto"/>
                                              </w:divBdr>
                                            </w:div>
                                            <w:div w:id="1822961643">
                                              <w:marLeft w:val="0"/>
                                              <w:marRight w:val="0"/>
                                              <w:marTop w:val="0"/>
                                              <w:marBottom w:val="0"/>
                                              <w:divBdr>
                                                <w:top w:val="none" w:sz="0" w:space="0" w:color="auto"/>
                                                <w:left w:val="none" w:sz="0" w:space="0" w:color="auto"/>
                                                <w:bottom w:val="none" w:sz="0" w:space="0" w:color="auto"/>
                                                <w:right w:val="none" w:sz="0" w:space="0" w:color="auto"/>
                                              </w:divBdr>
                                            </w:div>
                                            <w:div w:id="1896970658">
                                              <w:marLeft w:val="0"/>
                                              <w:marRight w:val="0"/>
                                              <w:marTop w:val="0"/>
                                              <w:marBottom w:val="0"/>
                                              <w:divBdr>
                                                <w:top w:val="none" w:sz="0" w:space="0" w:color="auto"/>
                                                <w:left w:val="none" w:sz="0" w:space="0" w:color="auto"/>
                                                <w:bottom w:val="none" w:sz="0" w:space="0" w:color="auto"/>
                                                <w:right w:val="none" w:sz="0" w:space="0" w:color="auto"/>
                                              </w:divBdr>
                                            </w:div>
                                            <w:div w:id="19348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73326">
                                  <w:marLeft w:val="0"/>
                                  <w:marRight w:val="0"/>
                                  <w:marTop w:val="0"/>
                                  <w:marBottom w:val="0"/>
                                  <w:divBdr>
                                    <w:top w:val="none" w:sz="0" w:space="0" w:color="auto"/>
                                    <w:left w:val="none" w:sz="0" w:space="0" w:color="auto"/>
                                    <w:bottom w:val="none" w:sz="0" w:space="0" w:color="auto"/>
                                    <w:right w:val="none" w:sz="0" w:space="0" w:color="auto"/>
                                  </w:divBdr>
                                  <w:divsChild>
                                    <w:div w:id="410665643">
                                      <w:marLeft w:val="0"/>
                                      <w:marRight w:val="0"/>
                                      <w:marTop w:val="0"/>
                                      <w:marBottom w:val="0"/>
                                      <w:divBdr>
                                        <w:top w:val="none" w:sz="0" w:space="0" w:color="auto"/>
                                        <w:left w:val="none" w:sz="0" w:space="0" w:color="auto"/>
                                        <w:bottom w:val="none" w:sz="0" w:space="0" w:color="auto"/>
                                        <w:right w:val="none" w:sz="0" w:space="0" w:color="auto"/>
                                      </w:divBdr>
                                      <w:divsChild>
                                        <w:div w:id="1990282798">
                                          <w:marLeft w:val="0"/>
                                          <w:marRight w:val="0"/>
                                          <w:marTop w:val="0"/>
                                          <w:marBottom w:val="0"/>
                                          <w:divBdr>
                                            <w:top w:val="none" w:sz="0" w:space="0" w:color="auto"/>
                                            <w:left w:val="none" w:sz="0" w:space="0" w:color="auto"/>
                                            <w:bottom w:val="none" w:sz="0" w:space="0" w:color="auto"/>
                                            <w:right w:val="none" w:sz="0" w:space="0" w:color="auto"/>
                                          </w:divBdr>
                                          <w:divsChild>
                                            <w:div w:id="249312128">
                                              <w:marLeft w:val="0"/>
                                              <w:marRight w:val="0"/>
                                              <w:marTop w:val="0"/>
                                              <w:marBottom w:val="0"/>
                                              <w:divBdr>
                                                <w:top w:val="none" w:sz="0" w:space="0" w:color="auto"/>
                                                <w:left w:val="none" w:sz="0" w:space="0" w:color="auto"/>
                                                <w:bottom w:val="none" w:sz="0" w:space="0" w:color="auto"/>
                                                <w:right w:val="none" w:sz="0" w:space="0" w:color="auto"/>
                                              </w:divBdr>
                                            </w:div>
                                            <w:div w:id="301886671">
                                              <w:marLeft w:val="0"/>
                                              <w:marRight w:val="0"/>
                                              <w:marTop w:val="0"/>
                                              <w:marBottom w:val="0"/>
                                              <w:divBdr>
                                                <w:top w:val="none" w:sz="0" w:space="0" w:color="auto"/>
                                                <w:left w:val="none" w:sz="0" w:space="0" w:color="auto"/>
                                                <w:bottom w:val="none" w:sz="0" w:space="0" w:color="auto"/>
                                                <w:right w:val="none" w:sz="0" w:space="0" w:color="auto"/>
                                              </w:divBdr>
                                            </w:div>
                                            <w:div w:id="355038884">
                                              <w:marLeft w:val="0"/>
                                              <w:marRight w:val="0"/>
                                              <w:marTop w:val="0"/>
                                              <w:marBottom w:val="0"/>
                                              <w:divBdr>
                                                <w:top w:val="none" w:sz="0" w:space="0" w:color="auto"/>
                                                <w:left w:val="none" w:sz="0" w:space="0" w:color="auto"/>
                                                <w:bottom w:val="none" w:sz="0" w:space="0" w:color="auto"/>
                                                <w:right w:val="none" w:sz="0" w:space="0" w:color="auto"/>
                                              </w:divBdr>
                                            </w:div>
                                            <w:div w:id="417141877">
                                              <w:marLeft w:val="0"/>
                                              <w:marRight w:val="0"/>
                                              <w:marTop w:val="0"/>
                                              <w:marBottom w:val="0"/>
                                              <w:divBdr>
                                                <w:top w:val="none" w:sz="0" w:space="0" w:color="auto"/>
                                                <w:left w:val="none" w:sz="0" w:space="0" w:color="auto"/>
                                                <w:bottom w:val="none" w:sz="0" w:space="0" w:color="auto"/>
                                                <w:right w:val="none" w:sz="0" w:space="0" w:color="auto"/>
                                              </w:divBdr>
                                            </w:div>
                                            <w:div w:id="745608794">
                                              <w:marLeft w:val="0"/>
                                              <w:marRight w:val="0"/>
                                              <w:marTop w:val="0"/>
                                              <w:marBottom w:val="0"/>
                                              <w:divBdr>
                                                <w:top w:val="none" w:sz="0" w:space="0" w:color="auto"/>
                                                <w:left w:val="none" w:sz="0" w:space="0" w:color="auto"/>
                                                <w:bottom w:val="none" w:sz="0" w:space="0" w:color="auto"/>
                                                <w:right w:val="none" w:sz="0" w:space="0" w:color="auto"/>
                                              </w:divBdr>
                                            </w:div>
                                            <w:div w:id="794298726">
                                              <w:marLeft w:val="0"/>
                                              <w:marRight w:val="0"/>
                                              <w:marTop w:val="0"/>
                                              <w:marBottom w:val="0"/>
                                              <w:divBdr>
                                                <w:top w:val="none" w:sz="0" w:space="0" w:color="auto"/>
                                                <w:left w:val="none" w:sz="0" w:space="0" w:color="auto"/>
                                                <w:bottom w:val="none" w:sz="0" w:space="0" w:color="auto"/>
                                                <w:right w:val="none" w:sz="0" w:space="0" w:color="auto"/>
                                              </w:divBdr>
                                            </w:div>
                                            <w:div w:id="914050024">
                                              <w:marLeft w:val="0"/>
                                              <w:marRight w:val="0"/>
                                              <w:marTop w:val="0"/>
                                              <w:marBottom w:val="0"/>
                                              <w:divBdr>
                                                <w:top w:val="none" w:sz="0" w:space="0" w:color="auto"/>
                                                <w:left w:val="none" w:sz="0" w:space="0" w:color="auto"/>
                                                <w:bottom w:val="none" w:sz="0" w:space="0" w:color="auto"/>
                                                <w:right w:val="none" w:sz="0" w:space="0" w:color="auto"/>
                                              </w:divBdr>
                                            </w:div>
                                            <w:div w:id="1119030196">
                                              <w:marLeft w:val="0"/>
                                              <w:marRight w:val="0"/>
                                              <w:marTop w:val="0"/>
                                              <w:marBottom w:val="0"/>
                                              <w:divBdr>
                                                <w:top w:val="none" w:sz="0" w:space="0" w:color="auto"/>
                                                <w:left w:val="none" w:sz="0" w:space="0" w:color="auto"/>
                                                <w:bottom w:val="none" w:sz="0" w:space="0" w:color="auto"/>
                                                <w:right w:val="none" w:sz="0" w:space="0" w:color="auto"/>
                                              </w:divBdr>
                                            </w:div>
                                            <w:div w:id="1577588013">
                                              <w:marLeft w:val="0"/>
                                              <w:marRight w:val="0"/>
                                              <w:marTop w:val="0"/>
                                              <w:marBottom w:val="0"/>
                                              <w:divBdr>
                                                <w:top w:val="none" w:sz="0" w:space="0" w:color="auto"/>
                                                <w:left w:val="none" w:sz="0" w:space="0" w:color="auto"/>
                                                <w:bottom w:val="none" w:sz="0" w:space="0" w:color="auto"/>
                                                <w:right w:val="none" w:sz="0" w:space="0" w:color="auto"/>
                                              </w:divBdr>
                                            </w:div>
                                            <w:div w:id="1612737251">
                                              <w:marLeft w:val="0"/>
                                              <w:marRight w:val="0"/>
                                              <w:marTop w:val="0"/>
                                              <w:marBottom w:val="0"/>
                                              <w:divBdr>
                                                <w:top w:val="none" w:sz="0" w:space="0" w:color="auto"/>
                                                <w:left w:val="none" w:sz="0" w:space="0" w:color="auto"/>
                                                <w:bottom w:val="none" w:sz="0" w:space="0" w:color="auto"/>
                                                <w:right w:val="none" w:sz="0" w:space="0" w:color="auto"/>
                                              </w:divBdr>
                                            </w:div>
                                            <w:div w:id="1668022493">
                                              <w:marLeft w:val="0"/>
                                              <w:marRight w:val="0"/>
                                              <w:marTop w:val="0"/>
                                              <w:marBottom w:val="0"/>
                                              <w:divBdr>
                                                <w:top w:val="none" w:sz="0" w:space="0" w:color="auto"/>
                                                <w:left w:val="none" w:sz="0" w:space="0" w:color="auto"/>
                                                <w:bottom w:val="none" w:sz="0" w:space="0" w:color="auto"/>
                                                <w:right w:val="none" w:sz="0" w:space="0" w:color="auto"/>
                                              </w:divBdr>
                                            </w:div>
                                            <w:div w:id="1799257854">
                                              <w:marLeft w:val="0"/>
                                              <w:marRight w:val="0"/>
                                              <w:marTop w:val="0"/>
                                              <w:marBottom w:val="0"/>
                                              <w:divBdr>
                                                <w:top w:val="none" w:sz="0" w:space="0" w:color="auto"/>
                                                <w:left w:val="none" w:sz="0" w:space="0" w:color="auto"/>
                                                <w:bottom w:val="none" w:sz="0" w:space="0" w:color="auto"/>
                                                <w:right w:val="none" w:sz="0" w:space="0" w:color="auto"/>
                                              </w:divBdr>
                                            </w:div>
                                            <w:div w:id="20002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0690">
                                  <w:marLeft w:val="0"/>
                                  <w:marRight w:val="0"/>
                                  <w:marTop w:val="0"/>
                                  <w:marBottom w:val="0"/>
                                  <w:divBdr>
                                    <w:top w:val="none" w:sz="0" w:space="0" w:color="auto"/>
                                    <w:left w:val="none" w:sz="0" w:space="0" w:color="auto"/>
                                    <w:bottom w:val="none" w:sz="0" w:space="0" w:color="auto"/>
                                    <w:right w:val="none" w:sz="0" w:space="0" w:color="auto"/>
                                  </w:divBdr>
                                  <w:divsChild>
                                    <w:div w:id="2000889134">
                                      <w:marLeft w:val="0"/>
                                      <w:marRight w:val="0"/>
                                      <w:marTop w:val="0"/>
                                      <w:marBottom w:val="0"/>
                                      <w:divBdr>
                                        <w:top w:val="none" w:sz="0" w:space="0" w:color="auto"/>
                                        <w:left w:val="none" w:sz="0" w:space="0" w:color="auto"/>
                                        <w:bottom w:val="none" w:sz="0" w:space="0" w:color="auto"/>
                                        <w:right w:val="none" w:sz="0" w:space="0" w:color="auto"/>
                                      </w:divBdr>
                                      <w:divsChild>
                                        <w:div w:id="1776291279">
                                          <w:marLeft w:val="0"/>
                                          <w:marRight w:val="0"/>
                                          <w:marTop w:val="0"/>
                                          <w:marBottom w:val="0"/>
                                          <w:divBdr>
                                            <w:top w:val="none" w:sz="0" w:space="0" w:color="auto"/>
                                            <w:left w:val="none" w:sz="0" w:space="0" w:color="auto"/>
                                            <w:bottom w:val="none" w:sz="0" w:space="0" w:color="auto"/>
                                            <w:right w:val="none" w:sz="0" w:space="0" w:color="auto"/>
                                          </w:divBdr>
                                          <w:divsChild>
                                            <w:div w:id="10034831">
                                              <w:marLeft w:val="0"/>
                                              <w:marRight w:val="0"/>
                                              <w:marTop w:val="0"/>
                                              <w:marBottom w:val="0"/>
                                              <w:divBdr>
                                                <w:top w:val="none" w:sz="0" w:space="0" w:color="auto"/>
                                                <w:left w:val="none" w:sz="0" w:space="0" w:color="auto"/>
                                                <w:bottom w:val="none" w:sz="0" w:space="0" w:color="auto"/>
                                                <w:right w:val="none" w:sz="0" w:space="0" w:color="auto"/>
                                              </w:divBdr>
                                            </w:div>
                                            <w:div w:id="164168487">
                                              <w:marLeft w:val="0"/>
                                              <w:marRight w:val="0"/>
                                              <w:marTop w:val="0"/>
                                              <w:marBottom w:val="0"/>
                                              <w:divBdr>
                                                <w:top w:val="none" w:sz="0" w:space="0" w:color="auto"/>
                                                <w:left w:val="none" w:sz="0" w:space="0" w:color="auto"/>
                                                <w:bottom w:val="none" w:sz="0" w:space="0" w:color="auto"/>
                                                <w:right w:val="none" w:sz="0" w:space="0" w:color="auto"/>
                                              </w:divBdr>
                                            </w:div>
                                            <w:div w:id="235360805">
                                              <w:marLeft w:val="0"/>
                                              <w:marRight w:val="0"/>
                                              <w:marTop w:val="0"/>
                                              <w:marBottom w:val="0"/>
                                              <w:divBdr>
                                                <w:top w:val="none" w:sz="0" w:space="0" w:color="auto"/>
                                                <w:left w:val="none" w:sz="0" w:space="0" w:color="auto"/>
                                                <w:bottom w:val="none" w:sz="0" w:space="0" w:color="auto"/>
                                                <w:right w:val="none" w:sz="0" w:space="0" w:color="auto"/>
                                              </w:divBdr>
                                            </w:div>
                                            <w:div w:id="832181556">
                                              <w:marLeft w:val="0"/>
                                              <w:marRight w:val="0"/>
                                              <w:marTop w:val="0"/>
                                              <w:marBottom w:val="0"/>
                                              <w:divBdr>
                                                <w:top w:val="none" w:sz="0" w:space="0" w:color="auto"/>
                                                <w:left w:val="none" w:sz="0" w:space="0" w:color="auto"/>
                                                <w:bottom w:val="none" w:sz="0" w:space="0" w:color="auto"/>
                                                <w:right w:val="none" w:sz="0" w:space="0" w:color="auto"/>
                                              </w:divBdr>
                                            </w:div>
                                            <w:div w:id="1014958386">
                                              <w:marLeft w:val="0"/>
                                              <w:marRight w:val="0"/>
                                              <w:marTop w:val="0"/>
                                              <w:marBottom w:val="0"/>
                                              <w:divBdr>
                                                <w:top w:val="none" w:sz="0" w:space="0" w:color="auto"/>
                                                <w:left w:val="none" w:sz="0" w:space="0" w:color="auto"/>
                                                <w:bottom w:val="none" w:sz="0" w:space="0" w:color="auto"/>
                                                <w:right w:val="none" w:sz="0" w:space="0" w:color="auto"/>
                                              </w:divBdr>
                                            </w:div>
                                            <w:div w:id="1166744975">
                                              <w:marLeft w:val="0"/>
                                              <w:marRight w:val="0"/>
                                              <w:marTop w:val="0"/>
                                              <w:marBottom w:val="0"/>
                                              <w:divBdr>
                                                <w:top w:val="none" w:sz="0" w:space="0" w:color="auto"/>
                                                <w:left w:val="none" w:sz="0" w:space="0" w:color="auto"/>
                                                <w:bottom w:val="none" w:sz="0" w:space="0" w:color="auto"/>
                                                <w:right w:val="none" w:sz="0" w:space="0" w:color="auto"/>
                                              </w:divBdr>
                                            </w:div>
                                            <w:div w:id="1189223257">
                                              <w:marLeft w:val="0"/>
                                              <w:marRight w:val="0"/>
                                              <w:marTop w:val="0"/>
                                              <w:marBottom w:val="0"/>
                                              <w:divBdr>
                                                <w:top w:val="none" w:sz="0" w:space="0" w:color="auto"/>
                                                <w:left w:val="none" w:sz="0" w:space="0" w:color="auto"/>
                                                <w:bottom w:val="none" w:sz="0" w:space="0" w:color="auto"/>
                                                <w:right w:val="none" w:sz="0" w:space="0" w:color="auto"/>
                                              </w:divBdr>
                                            </w:div>
                                            <w:div w:id="1419252367">
                                              <w:marLeft w:val="0"/>
                                              <w:marRight w:val="0"/>
                                              <w:marTop w:val="0"/>
                                              <w:marBottom w:val="0"/>
                                              <w:divBdr>
                                                <w:top w:val="none" w:sz="0" w:space="0" w:color="auto"/>
                                                <w:left w:val="none" w:sz="0" w:space="0" w:color="auto"/>
                                                <w:bottom w:val="none" w:sz="0" w:space="0" w:color="auto"/>
                                                <w:right w:val="none" w:sz="0" w:space="0" w:color="auto"/>
                                              </w:divBdr>
                                            </w:div>
                                            <w:div w:id="1505171539">
                                              <w:marLeft w:val="0"/>
                                              <w:marRight w:val="0"/>
                                              <w:marTop w:val="0"/>
                                              <w:marBottom w:val="0"/>
                                              <w:divBdr>
                                                <w:top w:val="none" w:sz="0" w:space="0" w:color="auto"/>
                                                <w:left w:val="none" w:sz="0" w:space="0" w:color="auto"/>
                                                <w:bottom w:val="none" w:sz="0" w:space="0" w:color="auto"/>
                                                <w:right w:val="none" w:sz="0" w:space="0" w:color="auto"/>
                                              </w:divBdr>
                                            </w:div>
                                            <w:div w:id="1603302670">
                                              <w:marLeft w:val="0"/>
                                              <w:marRight w:val="0"/>
                                              <w:marTop w:val="0"/>
                                              <w:marBottom w:val="0"/>
                                              <w:divBdr>
                                                <w:top w:val="none" w:sz="0" w:space="0" w:color="auto"/>
                                                <w:left w:val="none" w:sz="0" w:space="0" w:color="auto"/>
                                                <w:bottom w:val="none" w:sz="0" w:space="0" w:color="auto"/>
                                                <w:right w:val="none" w:sz="0" w:space="0" w:color="auto"/>
                                              </w:divBdr>
                                            </w:div>
                                            <w:div w:id="1730807254">
                                              <w:marLeft w:val="0"/>
                                              <w:marRight w:val="0"/>
                                              <w:marTop w:val="0"/>
                                              <w:marBottom w:val="0"/>
                                              <w:divBdr>
                                                <w:top w:val="none" w:sz="0" w:space="0" w:color="auto"/>
                                                <w:left w:val="none" w:sz="0" w:space="0" w:color="auto"/>
                                                <w:bottom w:val="none" w:sz="0" w:space="0" w:color="auto"/>
                                                <w:right w:val="none" w:sz="0" w:space="0" w:color="auto"/>
                                              </w:divBdr>
                                            </w:div>
                                            <w:div w:id="1796631516">
                                              <w:marLeft w:val="0"/>
                                              <w:marRight w:val="0"/>
                                              <w:marTop w:val="0"/>
                                              <w:marBottom w:val="0"/>
                                              <w:divBdr>
                                                <w:top w:val="none" w:sz="0" w:space="0" w:color="auto"/>
                                                <w:left w:val="none" w:sz="0" w:space="0" w:color="auto"/>
                                                <w:bottom w:val="none" w:sz="0" w:space="0" w:color="auto"/>
                                                <w:right w:val="none" w:sz="0" w:space="0" w:color="auto"/>
                                              </w:divBdr>
                                            </w:div>
                                            <w:div w:id="1898978833">
                                              <w:marLeft w:val="0"/>
                                              <w:marRight w:val="0"/>
                                              <w:marTop w:val="0"/>
                                              <w:marBottom w:val="0"/>
                                              <w:divBdr>
                                                <w:top w:val="none" w:sz="0" w:space="0" w:color="auto"/>
                                                <w:left w:val="none" w:sz="0" w:space="0" w:color="auto"/>
                                                <w:bottom w:val="none" w:sz="0" w:space="0" w:color="auto"/>
                                                <w:right w:val="none" w:sz="0" w:space="0" w:color="auto"/>
                                              </w:divBdr>
                                            </w:div>
                                            <w:div w:id="1938708323">
                                              <w:marLeft w:val="0"/>
                                              <w:marRight w:val="0"/>
                                              <w:marTop w:val="0"/>
                                              <w:marBottom w:val="0"/>
                                              <w:divBdr>
                                                <w:top w:val="none" w:sz="0" w:space="0" w:color="auto"/>
                                                <w:left w:val="none" w:sz="0" w:space="0" w:color="auto"/>
                                                <w:bottom w:val="none" w:sz="0" w:space="0" w:color="auto"/>
                                                <w:right w:val="none" w:sz="0" w:space="0" w:color="auto"/>
                                              </w:divBdr>
                                            </w:div>
                                            <w:div w:id="2017225155">
                                              <w:marLeft w:val="0"/>
                                              <w:marRight w:val="0"/>
                                              <w:marTop w:val="0"/>
                                              <w:marBottom w:val="0"/>
                                              <w:divBdr>
                                                <w:top w:val="none" w:sz="0" w:space="0" w:color="auto"/>
                                                <w:left w:val="none" w:sz="0" w:space="0" w:color="auto"/>
                                                <w:bottom w:val="none" w:sz="0" w:space="0" w:color="auto"/>
                                                <w:right w:val="none" w:sz="0" w:space="0" w:color="auto"/>
                                              </w:divBdr>
                                            </w:div>
                                            <w:div w:id="2063553958">
                                              <w:marLeft w:val="0"/>
                                              <w:marRight w:val="0"/>
                                              <w:marTop w:val="0"/>
                                              <w:marBottom w:val="0"/>
                                              <w:divBdr>
                                                <w:top w:val="none" w:sz="0" w:space="0" w:color="auto"/>
                                                <w:left w:val="none" w:sz="0" w:space="0" w:color="auto"/>
                                                <w:bottom w:val="none" w:sz="0" w:space="0" w:color="auto"/>
                                                <w:right w:val="none" w:sz="0" w:space="0" w:color="auto"/>
                                              </w:divBdr>
                                            </w:div>
                                            <w:div w:id="2104524391">
                                              <w:marLeft w:val="0"/>
                                              <w:marRight w:val="0"/>
                                              <w:marTop w:val="0"/>
                                              <w:marBottom w:val="0"/>
                                              <w:divBdr>
                                                <w:top w:val="none" w:sz="0" w:space="0" w:color="auto"/>
                                                <w:left w:val="none" w:sz="0" w:space="0" w:color="auto"/>
                                                <w:bottom w:val="none" w:sz="0" w:space="0" w:color="auto"/>
                                                <w:right w:val="none" w:sz="0" w:space="0" w:color="auto"/>
                                              </w:divBdr>
                                            </w:div>
                                            <w:div w:id="2139103347">
                                              <w:marLeft w:val="0"/>
                                              <w:marRight w:val="0"/>
                                              <w:marTop w:val="0"/>
                                              <w:marBottom w:val="0"/>
                                              <w:divBdr>
                                                <w:top w:val="none" w:sz="0" w:space="0" w:color="auto"/>
                                                <w:left w:val="none" w:sz="0" w:space="0" w:color="auto"/>
                                                <w:bottom w:val="none" w:sz="0" w:space="0" w:color="auto"/>
                                                <w:right w:val="none" w:sz="0" w:space="0" w:color="auto"/>
                                              </w:divBdr>
                                            </w:div>
                                            <w:div w:id="21403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0805">
                                  <w:marLeft w:val="0"/>
                                  <w:marRight w:val="0"/>
                                  <w:marTop w:val="0"/>
                                  <w:marBottom w:val="0"/>
                                  <w:divBdr>
                                    <w:top w:val="none" w:sz="0" w:space="0" w:color="auto"/>
                                    <w:left w:val="none" w:sz="0" w:space="0" w:color="auto"/>
                                    <w:bottom w:val="none" w:sz="0" w:space="0" w:color="auto"/>
                                    <w:right w:val="none" w:sz="0" w:space="0" w:color="auto"/>
                                  </w:divBdr>
                                  <w:divsChild>
                                    <w:div w:id="1238712995">
                                      <w:marLeft w:val="0"/>
                                      <w:marRight w:val="0"/>
                                      <w:marTop w:val="0"/>
                                      <w:marBottom w:val="0"/>
                                      <w:divBdr>
                                        <w:top w:val="none" w:sz="0" w:space="0" w:color="auto"/>
                                        <w:left w:val="none" w:sz="0" w:space="0" w:color="auto"/>
                                        <w:bottom w:val="none" w:sz="0" w:space="0" w:color="auto"/>
                                        <w:right w:val="none" w:sz="0" w:space="0" w:color="auto"/>
                                      </w:divBdr>
                                      <w:divsChild>
                                        <w:div w:id="987048781">
                                          <w:marLeft w:val="0"/>
                                          <w:marRight w:val="0"/>
                                          <w:marTop w:val="0"/>
                                          <w:marBottom w:val="0"/>
                                          <w:divBdr>
                                            <w:top w:val="none" w:sz="0" w:space="0" w:color="auto"/>
                                            <w:left w:val="none" w:sz="0" w:space="0" w:color="auto"/>
                                            <w:bottom w:val="none" w:sz="0" w:space="0" w:color="auto"/>
                                            <w:right w:val="none" w:sz="0" w:space="0" w:color="auto"/>
                                          </w:divBdr>
                                          <w:divsChild>
                                            <w:div w:id="592399150">
                                              <w:marLeft w:val="0"/>
                                              <w:marRight w:val="0"/>
                                              <w:marTop w:val="0"/>
                                              <w:marBottom w:val="0"/>
                                              <w:divBdr>
                                                <w:top w:val="none" w:sz="0" w:space="0" w:color="auto"/>
                                                <w:left w:val="none" w:sz="0" w:space="0" w:color="auto"/>
                                                <w:bottom w:val="none" w:sz="0" w:space="0" w:color="auto"/>
                                                <w:right w:val="none" w:sz="0" w:space="0" w:color="auto"/>
                                              </w:divBdr>
                                            </w:div>
                                            <w:div w:id="9111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58393">
      <w:bodyDiv w:val="1"/>
      <w:marLeft w:val="0"/>
      <w:marRight w:val="0"/>
      <w:marTop w:val="0"/>
      <w:marBottom w:val="0"/>
      <w:divBdr>
        <w:top w:val="none" w:sz="0" w:space="0" w:color="auto"/>
        <w:left w:val="none" w:sz="0" w:space="0" w:color="auto"/>
        <w:bottom w:val="none" w:sz="0" w:space="0" w:color="auto"/>
        <w:right w:val="none" w:sz="0" w:space="0" w:color="auto"/>
      </w:divBdr>
      <w:divsChild>
        <w:div w:id="446776321">
          <w:marLeft w:val="0"/>
          <w:marRight w:val="0"/>
          <w:marTop w:val="0"/>
          <w:marBottom w:val="0"/>
          <w:divBdr>
            <w:top w:val="none" w:sz="0" w:space="0" w:color="auto"/>
            <w:left w:val="none" w:sz="0" w:space="0" w:color="auto"/>
            <w:bottom w:val="none" w:sz="0" w:space="0" w:color="auto"/>
            <w:right w:val="none" w:sz="0" w:space="0" w:color="auto"/>
          </w:divBdr>
        </w:div>
        <w:div w:id="2051805018">
          <w:marLeft w:val="0"/>
          <w:marRight w:val="0"/>
          <w:marTop w:val="0"/>
          <w:marBottom w:val="0"/>
          <w:divBdr>
            <w:top w:val="none" w:sz="0" w:space="0" w:color="auto"/>
            <w:left w:val="none" w:sz="0" w:space="0" w:color="auto"/>
            <w:bottom w:val="none" w:sz="0" w:space="0" w:color="auto"/>
            <w:right w:val="none" w:sz="0" w:space="0" w:color="auto"/>
          </w:divBdr>
        </w:div>
      </w:divsChild>
    </w:div>
    <w:div w:id="262764197">
      <w:bodyDiv w:val="1"/>
      <w:marLeft w:val="0"/>
      <w:marRight w:val="0"/>
      <w:marTop w:val="0"/>
      <w:marBottom w:val="0"/>
      <w:divBdr>
        <w:top w:val="none" w:sz="0" w:space="0" w:color="auto"/>
        <w:left w:val="none" w:sz="0" w:space="0" w:color="auto"/>
        <w:bottom w:val="none" w:sz="0" w:space="0" w:color="auto"/>
        <w:right w:val="none" w:sz="0" w:space="0" w:color="auto"/>
      </w:divBdr>
      <w:divsChild>
        <w:div w:id="1682201750">
          <w:marLeft w:val="0"/>
          <w:marRight w:val="0"/>
          <w:marTop w:val="0"/>
          <w:marBottom w:val="0"/>
          <w:divBdr>
            <w:top w:val="none" w:sz="0" w:space="0" w:color="auto"/>
            <w:left w:val="none" w:sz="0" w:space="0" w:color="auto"/>
            <w:bottom w:val="none" w:sz="0" w:space="0" w:color="auto"/>
            <w:right w:val="none" w:sz="0" w:space="0" w:color="auto"/>
          </w:divBdr>
        </w:div>
        <w:div w:id="1999570591">
          <w:marLeft w:val="0"/>
          <w:marRight w:val="0"/>
          <w:marTop w:val="0"/>
          <w:marBottom w:val="0"/>
          <w:divBdr>
            <w:top w:val="none" w:sz="0" w:space="0" w:color="auto"/>
            <w:left w:val="none" w:sz="0" w:space="0" w:color="auto"/>
            <w:bottom w:val="none" w:sz="0" w:space="0" w:color="auto"/>
            <w:right w:val="none" w:sz="0" w:space="0" w:color="auto"/>
          </w:divBdr>
        </w:div>
      </w:divsChild>
    </w:div>
    <w:div w:id="342324976">
      <w:bodyDiv w:val="1"/>
      <w:marLeft w:val="0"/>
      <w:marRight w:val="0"/>
      <w:marTop w:val="0"/>
      <w:marBottom w:val="0"/>
      <w:divBdr>
        <w:top w:val="none" w:sz="0" w:space="0" w:color="auto"/>
        <w:left w:val="none" w:sz="0" w:space="0" w:color="auto"/>
        <w:bottom w:val="none" w:sz="0" w:space="0" w:color="auto"/>
        <w:right w:val="none" w:sz="0" w:space="0" w:color="auto"/>
      </w:divBdr>
      <w:divsChild>
        <w:div w:id="2011712591">
          <w:marLeft w:val="0"/>
          <w:marRight w:val="0"/>
          <w:marTop w:val="0"/>
          <w:marBottom w:val="0"/>
          <w:divBdr>
            <w:top w:val="none" w:sz="0" w:space="0" w:color="auto"/>
            <w:left w:val="none" w:sz="0" w:space="0" w:color="auto"/>
            <w:bottom w:val="none" w:sz="0" w:space="0" w:color="auto"/>
            <w:right w:val="none" w:sz="0" w:space="0" w:color="auto"/>
          </w:divBdr>
          <w:divsChild>
            <w:div w:id="1932465517">
              <w:marLeft w:val="0"/>
              <w:marRight w:val="0"/>
              <w:marTop w:val="0"/>
              <w:marBottom w:val="0"/>
              <w:divBdr>
                <w:top w:val="none" w:sz="0" w:space="0" w:color="auto"/>
                <w:left w:val="none" w:sz="0" w:space="0" w:color="auto"/>
                <w:bottom w:val="none" w:sz="0" w:space="0" w:color="auto"/>
                <w:right w:val="none" w:sz="0" w:space="0" w:color="auto"/>
              </w:divBdr>
              <w:divsChild>
                <w:div w:id="1395546281">
                  <w:marLeft w:val="0"/>
                  <w:marRight w:val="0"/>
                  <w:marTop w:val="0"/>
                  <w:marBottom w:val="0"/>
                  <w:divBdr>
                    <w:top w:val="none" w:sz="0" w:space="0" w:color="auto"/>
                    <w:left w:val="none" w:sz="0" w:space="0" w:color="auto"/>
                    <w:bottom w:val="none" w:sz="0" w:space="0" w:color="auto"/>
                    <w:right w:val="none" w:sz="0" w:space="0" w:color="auto"/>
                  </w:divBdr>
                  <w:divsChild>
                    <w:div w:id="463163700">
                      <w:marLeft w:val="0"/>
                      <w:marRight w:val="0"/>
                      <w:marTop w:val="0"/>
                      <w:marBottom w:val="0"/>
                      <w:divBdr>
                        <w:top w:val="none" w:sz="0" w:space="0" w:color="auto"/>
                        <w:left w:val="none" w:sz="0" w:space="0" w:color="auto"/>
                        <w:bottom w:val="none" w:sz="0" w:space="0" w:color="auto"/>
                        <w:right w:val="none" w:sz="0" w:space="0" w:color="auto"/>
                      </w:divBdr>
                      <w:divsChild>
                        <w:div w:id="1965576438">
                          <w:marLeft w:val="0"/>
                          <w:marRight w:val="0"/>
                          <w:marTop w:val="0"/>
                          <w:marBottom w:val="0"/>
                          <w:divBdr>
                            <w:top w:val="none" w:sz="0" w:space="0" w:color="auto"/>
                            <w:left w:val="none" w:sz="0" w:space="0" w:color="auto"/>
                            <w:bottom w:val="none" w:sz="0" w:space="0" w:color="auto"/>
                            <w:right w:val="none" w:sz="0" w:space="0" w:color="auto"/>
                          </w:divBdr>
                          <w:divsChild>
                            <w:div w:id="373193836">
                              <w:marLeft w:val="0"/>
                              <w:marRight w:val="0"/>
                              <w:marTop w:val="0"/>
                              <w:marBottom w:val="0"/>
                              <w:divBdr>
                                <w:top w:val="none" w:sz="0" w:space="0" w:color="auto"/>
                                <w:left w:val="none" w:sz="0" w:space="0" w:color="auto"/>
                                <w:bottom w:val="none" w:sz="0" w:space="0" w:color="auto"/>
                                <w:right w:val="none" w:sz="0" w:space="0" w:color="auto"/>
                              </w:divBdr>
                              <w:divsChild>
                                <w:div w:id="77215541">
                                  <w:marLeft w:val="0"/>
                                  <w:marRight w:val="0"/>
                                  <w:marTop w:val="0"/>
                                  <w:marBottom w:val="0"/>
                                  <w:divBdr>
                                    <w:top w:val="none" w:sz="0" w:space="0" w:color="auto"/>
                                    <w:left w:val="none" w:sz="0" w:space="0" w:color="auto"/>
                                    <w:bottom w:val="none" w:sz="0" w:space="0" w:color="auto"/>
                                    <w:right w:val="none" w:sz="0" w:space="0" w:color="auto"/>
                                  </w:divBdr>
                                  <w:divsChild>
                                    <w:div w:id="481431129">
                                      <w:marLeft w:val="0"/>
                                      <w:marRight w:val="0"/>
                                      <w:marTop w:val="0"/>
                                      <w:marBottom w:val="0"/>
                                      <w:divBdr>
                                        <w:top w:val="none" w:sz="0" w:space="0" w:color="auto"/>
                                        <w:left w:val="none" w:sz="0" w:space="0" w:color="auto"/>
                                        <w:bottom w:val="none" w:sz="0" w:space="0" w:color="auto"/>
                                        <w:right w:val="none" w:sz="0" w:space="0" w:color="auto"/>
                                      </w:divBdr>
                                      <w:divsChild>
                                        <w:div w:id="1368262628">
                                          <w:marLeft w:val="0"/>
                                          <w:marRight w:val="0"/>
                                          <w:marTop w:val="0"/>
                                          <w:marBottom w:val="0"/>
                                          <w:divBdr>
                                            <w:top w:val="none" w:sz="0" w:space="0" w:color="auto"/>
                                            <w:left w:val="none" w:sz="0" w:space="0" w:color="auto"/>
                                            <w:bottom w:val="none" w:sz="0" w:space="0" w:color="auto"/>
                                            <w:right w:val="none" w:sz="0" w:space="0" w:color="auto"/>
                                          </w:divBdr>
                                          <w:divsChild>
                                            <w:div w:id="195967932">
                                              <w:marLeft w:val="0"/>
                                              <w:marRight w:val="0"/>
                                              <w:marTop w:val="0"/>
                                              <w:marBottom w:val="0"/>
                                              <w:divBdr>
                                                <w:top w:val="none" w:sz="0" w:space="0" w:color="auto"/>
                                                <w:left w:val="none" w:sz="0" w:space="0" w:color="auto"/>
                                                <w:bottom w:val="none" w:sz="0" w:space="0" w:color="auto"/>
                                                <w:right w:val="none" w:sz="0" w:space="0" w:color="auto"/>
                                              </w:divBdr>
                                            </w:div>
                                            <w:div w:id="219102061">
                                              <w:marLeft w:val="0"/>
                                              <w:marRight w:val="0"/>
                                              <w:marTop w:val="0"/>
                                              <w:marBottom w:val="0"/>
                                              <w:divBdr>
                                                <w:top w:val="none" w:sz="0" w:space="0" w:color="auto"/>
                                                <w:left w:val="none" w:sz="0" w:space="0" w:color="auto"/>
                                                <w:bottom w:val="none" w:sz="0" w:space="0" w:color="auto"/>
                                                <w:right w:val="none" w:sz="0" w:space="0" w:color="auto"/>
                                              </w:divBdr>
                                            </w:div>
                                            <w:div w:id="416681026">
                                              <w:marLeft w:val="0"/>
                                              <w:marRight w:val="0"/>
                                              <w:marTop w:val="0"/>
                                              <w:marBottom w:val="0"/>
                                              <w:divBdr>
                                                <w:top w:val="none" w:sz="0" w:space="0" w:color="auto"/>
                                                <w:left w:val="none" w:sz="0" w:space="0" w:color="auto"/>
                                                <w:bottom w:val="none" w:sz="0" w:space="0" w:color="auto"/>
                                                <w:right w:val="none" w:sz="0" w:space="0" w:color="auto"/>
                                              </w:divBdr>
                                            </w:div>
                                            <w:div w:id="597370582">
                                              <w:marLeft w:val="0"/>
                                              <w:marRight w:val="0"/>
                                              <w:marTop w:val="0"/>
                                              <w:marBottom w:val="0"/>
                                              <w:divBdr>
                                                <w:top w:val="none" w:sz="0" w:space="0" w:color="auto"/>
                                                <w:left w:val="none" w:sz="0" w:space="0" w:color="auto"/>
                                                <w:bottom w:val="none" w:sz="0" w:space="0" w:color="auto"/>
                                                <w:right w:val="none" w:sz="0" w:space="0" w:color="auto"/>
                                              </w:divBdr>
                                            </w:div>
                                            <w:div w:id="844563384">
                                              <w:marLeft w:val="0"/>
                                              <w:marRight w:val="0"/>
                                              <w:marTop w:val="0"/>
                                              <w:marBottom w:val="0"/>
                                              <w:divBdr>
                                                <w:top w:val="none" w:sz="0" w:space="0" w:color="auto"/>
                                                <w:left w:val="none" w:sz="0" w:space="0" w:color="auto"/>
                                                <w:bottom w:val="none" w:sz="0" w:space="0" w:color="auto"/>
                                                <w:right w:val="none" w:sz="0" w:space="0" w:color="auto"/>
                                              </w:divBdr>
                                            </w:div>
                                            <w:div w:id="987587133">
                                              <w:marLeft w:val="0"/>
                                              <w:marRight w:val="0"/>
                                              <w:marTop w:val="0"/>
                                              <w:marBottom w:val="0"/>
                                              <w:divBdr>
                                                <w:top w:val="none" w:sz="0" w:space="0" w:color="auto"/>
                                                <w:left w:val="none" w:sz="0" w:space="0" w:color="auto"/>
                                                <w:bottom w:val="none" w:sz="0" w:space="0" w:color="auto"/>
                                                <w:right w:val="none" w:sz="0" w:space="0" w:color="auto"/>
                                              </w:divBdr>
                                            </w:div>
                                            <w:div w:id="1072242776">
                                              <w:marLeft w:val="0"/>
                                              <w:marRight w:val="0"/>
                                              <w:marTop w:val="0"/>
                                              <w:marBottom w:val="0"/>
                                              <w:divBdr>
                                                <w:top w:val="none" w:sz="0" w:space="0" w:color="auto"/>
                                                <w:left w:val="none" w:sz="0" w:space="0" w:color="auto"/>
                                                <w:bottom w:val="none" w:sz="0" w:space="0" w:color="auto"/>
                                                <w:right w:val="none" w:sz="0" w:space="0" w:color="auto"/>
                                              </w:divBdr>
                                            </w:div>
                                            <w:div w:id="1319185807">
                                              <w:marLeft w:val="0"/>
                                              <w:marRight w:val="0"/>
                                              <w:marTop w:val="0"/>
                                              <w:marBottom w:val="0"/>
                                              <w:divBdr>
                                                <w:top w:val="none" w:sz="0" w:space="0" w:color="auto"/>
                                                <w:left w:val="none" w:sz="0" w:space="0" w:color="auto"/>
                                                <w:bottom w:val="none" w:sz="0" w:space="0" w:color="auto"/>
                                                <w:right w:val="none" w:sz="0" w:space="0" w:color="auto"/>
                                              </w:divBdr>
                                            </w:div>
                                            <w:div w:id="1321690917">
                                              <w:marLeft w:val="0"/>
                                              <w:marRight w:val="0"/>
                                              <w:marTop w:val="0"/>
                                              <w:marBottom w:val="0"/>
                                              <w:divBdr>
                                                <w:top w:val="none" w:sz="0" w:space="0" w:color="auto"/>
                                                <w:left w:val="none" w:sz="0" w:space="0" w:color="auto"/>
                                                <w:bottom w:val="none" w:sz="0" w:space="0" w:color="auto"/>
                                                <w:right w:val="none" w:sz="0" w:space="0" w:color="auto"/>
                                              </w:divBdr>
                                            </w:div>
                                            <w:div w:id="1438673334">
                                              <w:marLeft w:val="0"/>
                                              <w:marRight w:val="0"/>
                                              <w:marTop w:val="0"/>
                                              <w:marBottom w:val="0"/>
                                              <w:divBdr>
                                                <w:top w:val="none" w:sz="0" w:space="0" w:color="auto"/>
                                                <w:left w:val="none" w:sz="0" w:space="0" w:color="auto"/>
                                                <w:bottom w:val="none" w:sz="0" w:space="0" w:color="auto"/>
                                                <w:right w:val="none" w:sz="0" w:space="0" w:color="auto"/>
                                              </w:divBdr>
                                            </w:div>
                                            <w:div w:id="1468932400">
                                              <w:marLeft w:val="0"/>
                                              <w:marRight w:val="0"/>
                                              <w:marTop w:val="0"/>
                                              <w:marBottom w:val="0"/>
                                              <w:divBdr>
                                                <w:top w:val="none" w:sz="0" w:space="0" w:color="auto"/>
                                                <w:left w:val="none" w:sz="0" w:space="0" w:color="auto"/>
                                                <w:bottom w:val="none" w:sz="0" w:space="0" w:color="auto"/>
                                                <w:right w:val="none" w:sz="0" w:space="0" w:color="auto"/>
                                              </w:divBdr>
                                            </w:div>
                                            <w:div w:id="1572613311">
                                              <w:marLeft w:val="0"/>
                                              <w:marRight w:val="0"/>
                                              <w:marTop w:val="0"/>
                                              <w:marBottom w:val="0"/>
                                              <w:divBdr>
                                                <w:top w:val="none" w:sz="0" w:space="0" w:color="auto"/>
                                                <w:left w:val="none" w:sz="0" w:space="0" w:color="auto"/>
                                                <w:bottom w:val="none" w:sz="0" w:space="0" w:color="auto"/>
                                                <w:right w:val="none" w:sz="0" w:space="0" w:color="auto"/>
                                              </w:divBdr>
                                            </w:div>
                                            <w:div w:id="172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98902">
                                  <w:marLeft w:val="0"/>
                                  <w:marRight w:val="0"/>
                                  <w:marTop w:val="0"/>
                                  <w:marBottom w:val="0"/>
                                  <w:divBdr>
                                    <w:top w:val="none" w:sz="0" w:space="0" w:color="auto"/>
                                    <w:left w:val="none" w:sz="0" w:space="0" w:color="auto"/>
                                    <w:bottom w:val="none" w:sz="0" w:space="0" w:color="auto"/>
                                    <w:right w:val="none" w:sz="0" w:space="0" w:color="auto"/>
                                  </w:divBdr>
                                  <w:divsChild>
                                    <w:div w:id="256981231">
                                      <w:marLeft w:val="0"/>
                                      <w:marRight w:val="0"/>
                                      <w:marTop w:val="0"/>
                                      <w:marBottom w:val="0"/>
                                      <w:divBdr>
                                        <w:top w:val="none" w:sz="0" w:space="0" w:color="auto"/>
                                        <w:left w:val="none" w:sz="0" w:space="0" w:color="auto"/>
                                        <w:bottom w:val="none" w:sz="0" w:space="0" w:color="auto"/>
                                        <w:right w:val="none" w:sz="0" w:space="0" w:color="auto"/>
                                      </w:divBdr>
                                      <w:divsChild>
                                        <w:div w:id="1993826108">
                                          <w:marLeft w:val="0"/>
                                          <w:marRight w:val="0"/>
                                          <w:marTop w:val="0"/>
                                          <w:marBottom w:val="0"/>
                                          <w:divBdr>
                                            <w:top w:val="none" w:sz="0" w:space="0" w:color="auto"/>
                                            <w:left w:val="none" w:sz="0" w:space="0" w:color="auto"/>
                                            <w:bottom w:val="none" w:sz="0" w:space="0" w:color="auto"/>
                                            <w:right w:val="none" w:sz="0" w:space="0" w:color="auto"/>
                                          </w:divBdr>
                                          <w:divsChild>
                                            <w:div w:id="274680770">
                                              <w:marLeft w:val="0"/>
                                              <w:marRight w:val="0"/>
                                              <w:marTop w:val="0"/>
                                              <w:marBottom w:val="0"/>
                                              <w:divBdr>
                                                <w:top w:val="none" w:sz="0" w:space="0" w:color="auto"/>
                                                <w:left w:val="none" w:sz="0" w:space="0" w:color="auto"/>
                                                <w:bottom w:val="none" w:sz="0" w:space="0" w:color="auto"/>
                                                <w:right w:val="none" w:sz="0" w:space="0" w:color="auto"/>
                                              </w:divBdr>
                                            </w:div>
                                            <w:div w:id="355623678">
                                              <w:marLeft w:val="0"/>
                                              <w:marRight w:val="0"/>
                                              <w:marTop w:val="0"/>
                                              <w:marBottom w:val="0"/>
                                              <w:divBdr>
                                                <w:top w:val="none" w:sz="0" w:space="0" w:color="auto"/>
                                                <w:left w:val="none" w:sz="0" w:space="0" w:color="auto"/>
                                                <w:bottom w:val="none" w:sz="0" w:space="0" w:color="auto"/>
                                                <w:right w:val="none" w:sz="0" w:space="0" w:color="auto"/>
                                              </w:divBdr>
                                            </w:div>
                                            <w:div w:id="473377210">
                                              <w:marLeft w:val="0"/>
                                              <w:marRight w:val="0"/>
                                              <w:marTop w:val="0"/>
                                              <w:marBottom w:val="0"/>
                                              <w:divBdr>
                                                <w:top w:val="none" w:sz="0" w:space="0" w:color="auto"/>
                                                <w:left w:val="none" w:sz="0" w:space="0" w:color="auto"/>
                                                <w:bottom w:val="none" w:sz="0" w:space="0" w:color="auto"/>
                                                <w:right w:val="none" w:sz="0" w:space="0" w:color="auto"/>
                                              </w:divBdr>
                                            </w:div>
                                            <w:div w:id="817307610">
                                              <w:marLeft w:val="0"/>
                                              <w:marRight w:val="0"/>
                                              <w:marTop w:val="0"/>
                                              <w:marBottom w:val="0"/>
                                              <w:divBdr>
                                                <w:top w:val="none" w:sz="0" w:space="0" w:color="auto"/>
                                                <w:left w:val="none" w:sz="0" w:space="0" w:color="auto"/>
                                                <w:bottom w:val="none" w:sz="0" w:space="0" w:color="auto"/>
                                                <w:right w:val="none" w:sz="0" w:space="0" w:color="auto"/>
                                              </w:divBdr>
                                            </w:div>
                                            <w:div w:id="1555963850">
                                              <w:marLeft w:val="0"/>
                                              <w:marRight w:val="0"/>
                                              <w:marTop w:val="0"/>
                                              <w:marBottom w:val="0"/>
                                              <w:divBdr>
                                                <w:top w:val="none" w:sz="0" w:space="0" w:color="auto"/>
                                                <w:left w:val="none" w:sz="0" w:space="0" w:color="auto"/>
                                                <w:bottom w:val="none" w:sz="0" w:space="0" w:color="auto"/>
                                                <w:right w:val="none" w:sz="0" w:space="0" w:color="auto"/>
                                              </w:divBdr>
                                            </w:div>
                                            <w:div w:id="1574194761">
                                              <w:marLeft w:val="0"/>
                                              <w:marRight w:val="0"/>
                                              <w:marTop w:val="0"/>
                                              <w:marBottom w:val="0"/>
                                              <w:divBdr>
                                                <w:top w:val="none" w:sz="0" w:space="0" w:color="auto"/>
                                                <w:left w:val="none" w:sz="0" w:space="0" w:color="auto"/>
                                                <w:bottom w:val="none" w:sz="0" w:space="0" w:color="auto"/>
                                                <w:right w:val="none" w:sz="0" w:space="0" w:color="auto"/>
                                              </w:divBdr>
                                            </w:div>
                                            <w:div w:id="1632327119">
                                              <w:marLeft w:val="0"/>
                                              <w:marRight w:val="0"/>
                                              <w:marTop w:val="0"/>
                                              <w:marBottom w:val="0"/>
                                              <w:divBdr>
                                                <w:top w:val="none" w:sz="0" w:space="0" w:color="auto"/>
                                                <w:left w:val="none" w:sz="0" w:space="0" w:color="auto"/>
                                                <w:bottom w:val="none" w:sz="0" w:space="0" w:color="auto"/>
                                                <w:right w:val="none" w:sz="0" w:space="0" w:color="auto"/>
                                              </w:divBdr>
                                            </w:div>
                                            <w:div w:id="1649627674">
                                              <w:marLeft w:val="0"/>
                                              <w:marRight w:val="0"/>
                                              <w:marTop w:val="0"/>
                                              <w:marBottom w:val="0"/>
                                              <w:divBdr>
                                                <w:top w:val="none" w:sz="0" w:space="0" w:color="auto"/>
                                                <w:left w:val="none" w:sz="0" w:space="0" w:color="auto"/>
                                                <w:bottom w:val="none" w:sz="0" w:space="0" w:color="auto"/>
                                                <w:right w:val="none" w:sz="0" w:space="0" w:color="auto"/>
                                              </w:divBdr>
                                            </w:div>
                                            <w:div w:id="1669364868">
                                              <w:marLeft w:val="0"/>
                                              <w:marRight w:val="0"/>
                                              <w:marTop w:val="0"/>
                                              <w:marBottom w:val="0"/>
                                              <w:divBdr>
                                                <w:top w:val="none" w:sz="0" w:space="0" w:color="auto"/>
                                                <w:left w:val="none" w:sz="0" w:space="0" w:color="auto"/>
                                                <w:bottom w:val="none" w:sz="0" w:space="0" w:color="auto"/>
                                                <w:right w:val="none" w:sz="0" w:space="0" w:color="auto"/>
                                              </w:divBdr>
                                            </w:div>
                                            <w:div w:id="2024237970">
                                              <w:marLeft w:val="0"/>
                                              <w:marRight w:val="0"/>
                                              <w:marTop w:val="0"/>
                                              <w:marBottom w:val="0"/>
                                              <w:divBdr>
                                                <w:top w:val="none" w:sz="0" w:space="0" w:color="auto"/>
                                                <w:left w:val="none" w:sz="0" w:space="0" w:color="auto"/>
                                                <w:bottom w:val="none" w:sz="0" w:space="0" w:color="auto"/>
                                                <w:right w:val="none" w:sz="0" w:space="0" w:color="auto"/>
                                              </w:divBdr>
                                            </w:div>
                                            <w:div w:id="20590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41223">
                                  <w:marLeft w:val="0"/>
                                  <w:marRight w:val="0"/>
                                  <w:marTop w:val="0"/>
                                  <w:marBottom w:val="0"/>
                                  <w:divBdr>
                                    <w:top w:val="none" w:sz="0" w:space="0" w:color="auto"/>
                                    <w:left w:val="none" w:sz="0" w:space="0" w:color="auto"/>
                                    <w:bottom w:val="none" w:sz="0" w:space="0" w:color="auto"/>
                                    <w:right w:val="none" w:sz="0" w:space="0" w:color="auto"/>
                                  </w:divBdr>
                                  <w:divsChild>
                                    <w:div w:id="1355035530">
                                      <w:marLeft w:val="0"/>
                                      <w:marRight w:val="0"/>
                                      <w:marTop w:val="0"/>
                                      <w:marBottom w:val="0"/>
                                      <w:divBdr>
                                        <w:top w:val="none" w:sz="0" w:space="0" w:color="auto"/>
                                        <w:left w:val="none" w:sz="0" w:space="0" w:color="auto"/>
                                        <w:bottom w:val="none" w:sz="0" w:space="0" w:color="auto"/>
                                        <w:right w:val="none" w:sz="0" w:space="0" w:color="auto"/>
                                      </w:divBdr>
                                      <w:divsChild>
                                        <w:div w:id="880484660">
                                          <w:marLeft w:val="0"/>
                                          <w:marRight w:val="0"/>
                                          <w:marTop w:val="0"/>
                                          <w:marBottom w:val="0"/>
                                          <w:divBdr>
                                            <w:top w:val="none" w:sz="0" w:space="0" w:color="auto"/>
                                            <w:left w:val="none" w:sz="0" w:space="0" w:color="auto"/>
                                            <w:bottom w:val="none" w:sz="0" w:space="0" w:color="auto"/>
                                            <w:right w:val="none" w:sz="0" w:space="0" w:color="auto"/>
                                          </w:divBdr>
                                          <w:divsChild>
                                            <w:div w:id="14775972">
                                              <w:marLeft w:val="0"/>
                                              <w:marRight w:val="0"/>
                                              <w:marTop w:val="0"/>
                                              <w:marBottom w:val="0"/>
                                              <w:divBdr>
                                                <w:top w:val="none" w:sz="0" w:space="0" w:color="auto"/>
                                                <w:left w:val="none" w:sz="0" w:space="0" w:color="auto"/>
                                                <w:bottom w:val="none" w:sz="0" w:space="0" w:color="auto"/>
                                                <w:right w:val="none" w:sz="0" w:space="0" w:color="auto"/>
                                              </w:divBdr>
                                            </w:div>
                                            <w:div w:id="269164613">
                                              <w:marLeft w:val="0"/>
                                              <w:marRight w:val="0"/>
                                              <w:marTop w:val="0"/>
                                              <w:marBottom w:val="0"/>
                                              <w:divBdr>
                                                <w:top w:val="none" w:sz="0" w:space="0" w:color="auto"/>
                                                <w:left w:val="none" w:sz="0" w:space="0" w:color="auto"/>
                                                <w:bottom w:val="none" w:sz="0" w:space="0" w:color="auto"/>
                                                <w:right w:val="none" w:sz="0" w:space="0" w:color="auto"/>
                                              </w:divBdr>
                                            </w:div>
                                            <w:div w:id="315647718">
                                              <w:marLeft w:val="0"/>
                                              <w:marRight w:val="0"/>
                                              <w:marTop w:val="0"/>
                                              <w:marBottom w:val="0"/>
                                              <w:divBdr>
                                                <w:top w:val="none" w:sz="0" w:space="0" w:color="auto"/>
                                                <w:left w:val="none" w:sz="0" w:space="0" w:color="auto"/>
                                                <w:bottom w:val="none" w:sz="0" w:space="0" w:color="auto"/>
                                                <w:right w:val="none" w:sz="0" w:space="0" w:color="auto"/>
                                              </w:divBdr>
                                            </w:div>
                                            <w:div w:id="333609665">
                                              <w:marLeft w:val="0"/>
                                              <w:marRight w:val="0"/>
                                              <w:marTop w:val="0"/>
                                              <w:marBottom w:val="0"/>
                                              <w:divBdr>
                                                <w:top w:val="none" w:sz="0" w:space="0" w:color="auto"/>
                                                <w:left w:val="none" w:sz="0" w:space="0" w:color="auto"/>
                                                <w:bottom w:val="none" w:sz="0" w:space="0" w:color="auto"/>
                                                <w:right w:val="none" w:sz="0" w:space="0" w:color="auto"/>
                                              </w:divBdr>
                                            </w:div>
                                            <w:div w:id="335574507">
                                              <w:marLeft w:val="0"/>
                                              <w:marRight w:val="0"/>
                                              <w:marTop w:val="0"/>
                                              <w:marBottom w:val="0"/>
                                              <w:divBdr>
                                                <w:top w:val="none" w:sz="0" w:space="0" w:color="auto"/>
                                                <w:left w:val="none" w:sz="0" w:space="0" w:color="auto"/>
                                                <w:bottom w:val="none" w:sz="0" w:space="0" w:color="auto"/>
                                                <w:right w:val="none" w:sz="0" w:space="0" w:color="auto"/>
                                              </w:divBdr>
                                            </w:div>
                                            <w:div w:id="369570169">
                                              <w:marLeft w:val="0"/>
                                              <w:marRight w:val="0"/>
                                              <w:marTop w:val="0"/>
                                              <w:marBottom w:val="0"/>
                                              <w:divBdr>
                                                <w:top w:val="none" w:sz="0" w:space="0" w:color="auto"/>
                                                <w:left w:val="none" w:sz="0" w:space="0" w:color="auto"/>
                                                <w:bottom w:val="none" w:sz="0" w:space="0" w:color="auto"/>
                                                <w:right w:val="none" w:sz="0" w:space="0" w:color="auto"/>
                                              </w:divBdr>
                                            </w:div>
                                            <w:div w:id="534853987">
                                              <w:marLeft w:val="0"/>
                                              <w:marRight w:val="0"/>
                                              <w:marTop w:val="0"/>
                                              <w:marBottom w:val="0"/>
                                              <w:divBdr>
                                                <w:top w:val="none" w:sz="0" w:space="0" w:color="auto"/>
                                                <w:left w:val="none" w:sz="0" w:space="0" w:color="auto"/>
                                                <w:bottom w:val="none" w:sz="0" w:space="0" w:color="auto"/>
                                                <w:right w:val="none" w:sz="0" w:space="0" w:color="auto"/>
                                              </w:divBdr>
                                            </w:div>
                                            <w:div w:id="726998536">
                                              <w:marLeft w:val="0"/>
                                              <w:marRight w:val="0"/>
                                              <w:marTop w:val="0"/>
                                              <w:marBottom w:val="0"/>
                                              <w:divBdr>
                                                <w:top w:val="none" w:sz="0" w:space="0" w:color="auto"/>
                                                <w:left w:val="none" w:sz="0" w:space="0" w:color="auto"/>
                                                <w:bottom w:val="none" w:sz="0" w:space="0" w:color="auto"/>
                                                <w:right w:val="none" w:sz="0" w:space="0" w:color="auto"/>
                                              </w:divBdr>
                                            </w:div>
                                            <w:div w:id="758984385">
                                              <w:marLeft w:val="0"/>
                                              <w:marRight w:val="0"/>
                                              <w:marTop w:val="0"/>
                                              <w:marBottom w:val="0"/>
                                              <w:divBdr>
                                                <w:top w:val="none" w:sz="0" w:space="0" w:color="auto"/>
                                                <w:left w:val="none" w:sz="0" w:space="0" w:color="auto"/>
                                                <w:bottom w:val="none" w:sz="0" w:space="0" w:color="auto"/>
                                                <w:right w:val="none" w:sz="0" w:space="0" w:color="auto"/>
                                              </w:divBdr>
                                            </w:div>
                                            <w:div w:id="849485575">
                                              <w:marLeft w:val="0"/>
                                              <w:marRight w:val="0"/>
                                              <w:marTop w:val="0"/>
                                              <w:marBottom w:val="0"/>
                                              <w:divBdr>
                                                <w:top w:val="none" w:sz="0" w:space="0" w:color="auto"/>
                                                <w:left w:val="none" w:sz="0" w:space="0" w:color="auto"/>
                                                <w:bottom w:val="none" w:sz="0" w:space="0" w:color="auto"/>
                                                <w:right w:val="none" w:sz="0" w:space="0" w:color="auto"/>
                                              </w:divBdr>
                                            </w:div>
                                            <w:div w:id="1004362091">
                                              <w:marLeft w:val="0"/>
                                              <w:marRight w:val="0"/>
                                              <w:marTop w:val="0"/>
                                              <w:marBottom w:val="0"/>
                                              <w:divBdr>
                                                <w:top w:val="none" w:sz="0" w:space="0" w:color="auto"/>
                                                <w:left w:val="none" w:sz="0" w:space="0" w:color="auto"/>
                                                <w:bottom w:val="none" w:sz="0" w:space="0" w:color="auto"/>
                                                <w:right w:val="none" w:sz="0" w:space="0" w:color="auto"/>
                                              </w:divBdr>
                                            </w:div>
                                            <w:div w:id="1005016582">
                                              <w:marLeft w:val="0"/>
                                              <w:marRight w:val="0"/>
                                              <w:marTop w:val="0"/>
                                              <w:marBottom w:val="0"/>
                                              <w:divBdr>
                                                <w:top w:val="none" w:sz="0" w:space="0" w:color="auto"/>
                                                <w:left w:val="none" w:sz="0" w:space="0" w:color="auto"/>
                                                <w:bottom w:val="none" w:sz="0" w:space="0" w:color="auto"/>
                                                <w:right w:val="none" w:sz="0" w:space="0" w:color="auto"/>
                                              </w:divBdr>
                                            </w:div>
                                            <w:div w:id="1123383246">
                                              <w:marLeft w:val="0"/>
                                              <w:marRight w:val="0"/>
                                              <w:marTop w:val="0"/>
                                              <w:marBottom w:val="0"/>
                                              <w:divBdr>
                                                <w:top w:val="none" w:sz="0" w:space="0" w:color="auto"/>
                                                <w:left w:val="none" w:sz="0" w:space="0" w:color="auto"/>
                                                <w:bottom w:val="none" w:sz="0" w:space="0" w:color="auto"/>
                                                <w:right w:val="none" w:sz="0" w:space="0" w:color="auto"/>
                                              </w:divBdr>
                                            </w:div>
                                            <w:div w:id="1309168213">
                                              <w:marLeft w:val="0"/>
                                              <w:marRight w:val="0"/>
                                              <w:marTop w:val="0"/>
                                              <w:marBottom w:val="0"/>
                                              <w:divBdr>
                                                <w:top w:val="none" w:sz="0" w:space="0" w:color="auto"/>
                                                <w:left w:val="none" w:sz="0" w:space="0" w:color="auto"/>
                                                <w:bottom w:val="none" w:sz="0" w:space="0" w:color="auto"/>
                                                <w:right w:val="none" w:sz="0" w:space="0" w:color="auto"/>
                                              </w:divBdr>
                                            </w:div>
                                            <w:div w:id="1407997405">
                                              <w:marLeft w:val="0"/>
                                              <w:marRight w:val="0"/>
                                              <w:marTop w:val="0"/>
                                              <w:marBottom w:val="0"/>
                                              <w:divBdr>
                                                <w:top w:val="none" w:sz="0" w:space="0" w:color="auto"/>
                                                <w:left w:val="none" w:sz="0" w:space="0" w:color="auto"/>
                                                <w:bottom w:val="none" w:sz="0" w:space="0" w:color="auto"/>
                                                <w:right w:val="none" w:sz="0" w:space="0" w:color="auto"/>
                                              </w:divBdr>
                                            </w:div>
                                            <w:div w:id="1516921688">
                                              <w:marLeft w:val="0"/>
                                              <w:marRight w:val="0"/>
                                              <w:marTop w:val="0"/>
                                              <w:marBottom w:val="0"/>
                                              <w:divBdr>
                                                <w:top w:val="none" w:sz="0" w:space="0" w:color="auto"/>
                                                <w:left w:val="none" w:sz="0" w:space="0" w:color="auto"/>
                                                <w:bottom w:val="none" w:sz="0" w:space="0" w:color="auto"/>
                                                <w:right w:val="none" w:sz="0" w:space="0" w:color="auto"/>
                                              </w:divBdr>
                                            </w:div>
                                            <w:div w:id="1656177585">
                                              <w:marLeft w:val="0"/>
                                              <w:marRight w:val="0"/>
                                              <w:marTop w:val="0"/>
                                              <w:marBottom w:val="0"/>
                                              <w:divBdr>
                                                <w:top w:val="none" w:sz="0" w:space="0" w:color="auto"/>
                                                <w:left w:val="none" w:sz="0" w:space="0" w:color="auto"/>
                                                <w:bottom w:val="none" w:sz="0" w:space="0" w:color="auto"/>
                                                <w:right w:val="none" w:sz="0" w:space="0" w:color="auto"/>
                                              </w:divBdr>
                                            </w:div>
                                            <w:div w:id="1827209700">
                                              <w:marLeft w:val="0"/>
                                              <w:marRight w:val="0"/>
                                              <w:marTop w:val="0"/>
                                              <w:marBottom w:val="0"/>
                                              <w:divBdr>
                                                <w:top w:val="none" w:sz="0" w:space="0" w:color="auto"/>
                                                <w:left w:val="none" w:sz="0" w:space="0" w:color="auto"/>
                                                <w:bottom w:val="none" w:sz="0" w:space="0" w:color="auto"/>
                                                <w:right w:val="none" w:sz="0" w:space="0" w:color="auto"/>
                                              </w:divBdr>
                                            </w:div>
                                            <w:div w:id="1914968637">
                                              <w:marLeft w:val="0"/>
                                              <w:marRight w:val="0"/>
                                              <w:marTop w:val="0"/>
                                              <w:marBottom w:val="0"/>
                                              <w:divBdr>
                                                <w:top w:val="none" w:sz="0" w:space="0" w:color="auto"/>
                                                <w:left w:val="none" w:sz="0" w:space="0" w:color="auto"/>
                                                <w:bottom w:val="none" w:sz="0" w:space="0" w:color="auto"/>
                                                <w:right w:val="none" w:sz="0" w:space="0" w:color="auto"/>
                                              </w:divBdr>
                                            </w:div>
                                            <w:div w:id="1924144894">
                                              <w:marLeft w:val="0"/>
                                              <w:marRight w:val="0"/>
                                              <w:marTop w:val="0"/>
                                              <w:marBottom w:val="0"/>
                                              <w:divBdr>
                                                <w:top w:val="none" w:sz="0" w:space="0" w:color="auto"/>
                                                <w:left w:val="none" w:sz="0" w:space="0" w:color="auto"/>
                                                <w:bottom w:val="none" w:sz="0" w:space="0" w:color="auto"/>
                                                <w:right w:val="none" w:sz="0" w:space="0" w:color="auto"/>
                                              </w:divBdr>
                                            </w:div>
                                            <w:div w:id="2059890616">
                                              <w:marLeft w:val="0"/>
                                              <w:marRight w:val="0"/>
                                              <w:marTop w:val="0"/>
                                              <w:marBottom w:val="0"/>
                                              <w:divBdr>
                                                <w:top w:val="none" w:sz="0" w:space="0" w:color="auto"/>
                                                <w:left w:val="none" w:sz="0" w:space="0" w:color="auto"/>
                                                <w:bottom w:val="none" w:sz="0" w:space="0" w:color="auto"/>
                                                <w:right w:val="none" w:sz="0" w:space="0" w:color="auto"/>
                                              </w:divBdr>
                                            </w:div>
                                            <w:div w:id="20679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25971">
                                  <w:marLeft w:val="0"/>
                                  <w:marRight w:val="0"/>
                                  <w:marTop w:val="0"/>
                                  <w:marBottom w:val="0"/>
                                  <w:divBdr>
                                    <w:top w:val="none" w:sz="0" w:space="0" w:color="auto"/>
                                    <w:left w:val="none" w:sz="0" w:space="0" w:color="auto"/>
                                    <w:bottom w:val="none" w:sz="0" w:space="0" w:color="auto"/>
                                    <w:right w:val="none" w:sz="0" w:space="0" w:color="auto"/>
                                  </w:divBdr>
                                  <w:divsChild>
                                    <w:div w:id="286471288">
                                      <w:marLeft w:val="0"/>
                                      <w:marRight w:val="0"/>
                                      <w:marTop w:val="0"/>
                                      <w:marBottom w:val="0"/>
                                      <w:divBdr>
                                        <w:top w:val="none" w:sz="0" w:space="0" w:color="auto"/>
                                        <w:left w:val="none" w:sz="0" w:space="0" w:color="auto"/>
                                        <w:bottom w:val="none" w:sz="0" w:space="0" w:color="auto"/>
                                        <w:right w:val="none" w:sz="0" w:space="0" w:color="auto"/>
                                      </w:divBdr>
                                      <w:divsChild>
                                        <w:div w:id="1942181356">
                                          <w:marLeft w:val="0"/>
                                          <w:marRight w:val="0"/>
                                          <w:marTop w:val="0"/>
                                          <w:marBottom w:val="0"/>
                                          <w:divBdr>
                                            <w:top w:val="none" w:sz="0" w:space="0" w:color="auto"/>
                                            <w:left w:val="none" w:sz="0" w:space="0" w:color="auto"/>
                                            <w:bottom w:val="none" w:sz="0" w:space="0" w:color="auto"/>
                                            <w:right w:val="none" w:sz="0" w:space="0" w:color="auto"/>
                                          </w:divBdr>
                                          <w:divsChild>
                                            <w:div w:id="1182625669">
                                              <w:marLeft w:val="0"/>
                                              <w:marRight w:val="0"/>
                                              <w:marTop w:val="0"/>
                                              <w:marBottom w:val="0"/>
                                              <w:divBdr>
                                                <w:top w:val="none" w:sz="0" w:space="0" w:color="auto"/>
                                                <w:left w:val="none" w:sz="0" w:space="0" w:color="auto"/>
                                                <w:bottom w:val="none" w:sz="0" w:space="0" w:color="auto"/>
                                                <w:right w:val="none" w:sz="0" w:space="0" w:color="auto"/>
                                              </w:divBdr>
                                            </w:div>
                                            <w:div w:id="1322542917">
                                              <w:marLeft w:val="0"/>
                                              <w:marRight w:val="0"/>
                                              <w:marTop w:val="0"/>
                                              <w:marBottom w:val="0"/>
                                              <w:divBdr>
                                                <w:top w:val="none" w:sz="0" w:space="0" w:color="auto"/>
                                                <w:left w:val="none" w:sz="0" w:space="0" w:color="auto"/>
                                                <w:bottom w:val="none" w:sz="0" w:space="0" w:color="auto"/>
                                                <w:right w:val="none" w:sz="0" w:space="0" w:color="auto"/>
                                              </w:divBdr>
                                            </w:div>
                                            <w:div w:id="1617519956">
                                              <w:marLeft w:val="0"/>
                                              <w:marRight w:val="0"/>
                                              <w:marTop w:val="0"/>
                                              <w:marBottom w:val="0"/>
                                              <w:divBdr>
                                                <w:top w:val="none" w:sz="0" w:space="0" w:color="auto"/>
                                                <w:left w:val="none" w:sz="0" w:space="0" w:color="auto"/>
                                                <w:bottom w:val="none" w:sz="0" w:space="0" w:color="auto"/>
                                                <w:right w:val="none" w:sz="0" w:space="0" w:color="auto"/>
                                              </w:divBdr>
                                            </w:div>
                                            <w:div w:id="1668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246464">
      <w:bodyDiv w:val="1"/>
      <w:marLeft w:val="0"/>
      <w:marRight w:val="0"/>
      <w:marTop w:val="0"/>
      <w:marBottom w:val="0"/>
      <w:divBdr>
        <w:top w:val="none" w:sz="0" w:space="0" w:color="auto"/>
        <w:left w:val="none" w:sz="0" w:space="0" w:color="auto"/>
        <w:bottom w:val="none" w:sz="0" w:space="0" w:color="auto"/>
        <w:right w:val="none" w:sz="0" w:space="0" w:color="auto"/>
      </w:divBdr>
      <w:divsChild>
        <w:div w:id="2011055293">
          <w:marLeft w:val="0"/>
          <w:marRight w:val="0"/>
          <w:marTop w:val="0"/>
          <w:marBottom w:val="0"/>
          <w:divBdr>
            <w:top w:val="none" w:sz="0" w:space="0" w:color="auto"/>
            <w:left w:val="none" w:sz="0" w:space="0" w:color="auto"/>
            <w:bottom w:val="none" w:sz="0" w:space="0" w:color="auto"/>
            <w:right w:val="none" w:sz="0" w:space="0" w:color="auto"/>
          </w:divBdr>
        </w:div>
      </w:divsChild>
    </w:div>
    <w:div w:id="711006012">
      <w:bodyDiv w:val="1"/>
      <w:marLeft w:val="0"/>
      <w:marRight w:val="0"/>
      <w:marTop w:val="0"/>
      <w:marBottom w:val="0"/>
      <w:divBdr>
        <w:top w:val="none" w:sz="0" w:space="0" w:color="auto"/>
        <w:left w:val="none" w:sz="0" w:space="0" w:color="auto"/>
        <w:bottom w:val="none" w:sz="0" w:space="0" w:color="auto"/>
        <w:right w:val="none" w:sz="0" w:space="0" w:color="auto"/>
      </w:divBdr>
      <w:divsChild>
        <w:div w:id="1068459029">
          <w:marLeft w:val="0"/>
          <w:marRight w:val="0"/>
          <w:marTop w:val="0"/>
          <w:marBottom w:val="0"/>
          <w:divBdr>
            <w:top w:val="none" w:sz="0" w:space="0" w:color="auto"/>
            <w:left w:val="none" w:sz="0" w:space="0" w:color="auto"/>
            <w:bottom w:val="none" w:sz="0" w:space="0" w:color="auto"/>
            <w:right w:val="none" w:sz="0" w:space="0" w:color="auto"/>
          </w:divBdr>
        </w:div>
      </w:divsChild>
    </w:div>
    <w:div w:id="1263219825">
      <w:bodyDiv w:val="1"/>
      <w:marLeft w:val="0"/>
      <w:marRight w:val="0"/>
      <w:marTop w:val="0"/>
      <w:marBottom w:val="0"/>
      <w:divBdr>
        <w:top w:val="none" w:sz="0" w:space="0" w:color="auto"/>
        <w:left w:val="none" w:sz="0" w:space="0" w:color="auto"/>
        <w:bottom w:val="none" w:sz="0" w:space="0" w:color="auto"/>
        <w:right w:val="none" w:sz="0" w:space="0" w:color="auto"/>
      </w:divBdr>
      <w:divsChild>
        <w:div w:id="223836217">
          <w:marLeft w:val="0"/>
          <w:marRight w:val="0"/>
          <w:marTop w:val="0"/>
          <w:marBottom w:val="0"/>
          <w:divBdr>
            <w:top w:val="none" w:sz="0" w:space="0" w:color="auto"/>
            <w:left w:val="none" w:sz="0" w:space="0" w:color="auto"/>
            <w:bottom w:val="none" w:sz="0" w:space="0" w:color="auto"/>
            <w:right w:val="none" w:sz="0" w:space="0" w:color="auto"/>
          </w:divBdr>
        </w:div>
        <w:div w:id="232473258">
          <w:marLeft w:val="0"/>
          <w:marRight w:val="0"/>
          <w:marTop w:val="0"/>
          <w:marBottom w:val="0"/>
          <w:divBdr>
            <w:top w:val="none" w:sz="0" w:space="0" w:color="auto"/>
            <w:left w:val="none" w:sz="0" w:space="0" w:color="auto"/>
            <w:bottom w:val="none" w:sz="0" w:space="0" w:color="auto"/>
            <w:right w:val="none" w:sz="0" w:space="0" w:color="auto"/>
          </w:divBdr>
        </w:div>
        <w:div w:id="313605002">
          <w:marLeft w:val="0"/>
          <w:marRight w:val="0"/>
          <w:marTop w:val="0"/>
          <w:marBottom w:val="0"/>
          <w:divBdr>
            <w:top w:val="none" w:sz="0" w:space="0" w:color="auto"/>
            <w:left w:val="none" w:sz="0" w:space="0" w:color="auto"/>
            <w:bottom w:val="none" w:sz="0" w:space="0" w:color="auto"/>
            <w:right w:val="none" w:sz="0" w:space="0" w:color="auto"/>
          </w:divBdr>
        </w:div>
        <w:div w:id="556090243">
          <w:marLeft w:val="0"/>
          <w:marRight w:val="0"/>
          <w:marTop w:val="0"/>
          <w:marBottom w:val="0"/>
          <w:divBdr>
            <w:top w:val="none" w:sz="0" w:space="0" w:color="auto"/>
            <w:left w:val="none" w:sz="0" w:space="0" w:color="auto"/>
            <w:bottom w:val="none" w:sz="0" w:space="0" w:color="auto"/>
            <w:right w:val="none" w:sz="0" w:space="0" w:color="auto"/>
          </w:divBdr>
        </w:div>
        <w:div w:id="734358427">
          <w:marLeft w:val="0"/>
          <w:marRight w:val="0"/>
          <w:marTop w:val="0"/>
          <w:marBottom w:val="0"/>
          <w:divBdr>
            <w:top w:val="none" w:sz="0" w:space="0" w:color="auto"/>
            <w:left w:val="none" w:sz="0" w:space="0" w:color="auto"/>
            <w:bottom w:val="none" w:sz="0" w:space="0" w:color="auto"/>
            <w:right w:val="none" w:sz="0" w:space="0" w:color="auto"/>
          </w:divBdr>
        </w:div>
        <w:div w:id="740443136">
          <w:marLeft w:val="0"/>
          <w:marRight w:val="0"/>
          <w:marTop w:val="0"/>
          <w:marBottom w:val="0"/>
          <w:divBdr>
            <w:top w:val="none" w:sz="0" w:space="0" w:color="auto"/>
            <w:left w:val="none" w:sz="0" w:space="0" w:color="auto"/>
            <w:bottom w:val="none" w:sz="0" w:space="0" w:color="auto"/>
            <w:right w:val="none" w:sz="0" w:space="0" w:color="auto"/>
          </w:divBdr>
        </w:div>
        <w:div w:id="860389004">
          <w:marLeft w:val="0"/>
          <w:marRight w:val="0"/>
          <w:marTop w:val="0"/>
          <w:marBottom w:val="0"/>
          <w:divBdr>
            <w:top w:val="none" w:sz="0" w:space="0" w:color="auto"/>
            <w:left w:val="none" w:sz="0" w:space="0" w:color="auto"/>
            <w:bottom w:val="none" w:sz="0" w:space="0" w:color="auto"/>
            <w:right w:val="none" w:sz="0" w:space="0" w:color="auto"/>
          </w:divBdr>
        </w:div>
        <w:div w:id="1316253356">
          <w:marLeft w:val="0"/>
          <w:marRight w:val="0"/>
          <w:marTop w:val="0"/>
          <w:marBottom w:val="0"/>
          <w:divBdr>
            <w:top w:val="none" w:sz="0" w:space="0" w:color="auto"/>
            <w:left w:val="none" w:sz="0" w:space="0" w:color="auto"/>
            <w:bottom w:val="none" w:sz="0" w:space="0" w:color="auto"/>
            <w:right w:val="none" w:sz="0" w:space="0" w:color="auto"/>
          </w:divBdr>
        </w:div>
        <w:div w:id="1566063204">
          <w:marLeft w:val="0"/>
          <w:marRight w:val="0"/>
          <w:marTop w:val="0"/>
          <w:marBottom w:val="0"/>
          <w:divBdr>
            <w:top w:val="none" w:sz="0" w:space="0" w:color="auto"/>
            <w:left w:val="none" w:sz="0" w:space="0" w:color="auto"/>
            <w:bottom w:val="none" w:sz="0" w:space="0" w:color="auto"/>
            <w:right w:val="none" w:sz="0" w:space="0" w:color="auto"/>
          </w:divBdr>
        </w:div>
        <w:div w:id="1680086051">
          <w:marLeft w:val="0"/>
          <w:marRight w:val="0"/>
          <w:marTop w:val="0"/>
          <w:marBottom w:val="0"/>
          <w:divBdr>
            <w:top w:val="none" w:sz="0" w:space="0" w:color="auto"/>
            <w:left w:val="none" w:sz="0" w:space="0" w:color="auto"/>
            <w:bottom w:val="none" w:sz="0" w:space="0" w:color="auto"/>
            <w:right w:val="none" w:sz="0" w:space="0" w:color="auto"/>
          </w:divBdr>
        </w:div>
      </w:divsChild>
    </w:div>
    <w:div w:id="1397781793">
      <w:bodyDiv w:val="1"/>
      <w:marLeft w:val="0"/>
      <w:marRight w:val="0"/>
      <w:marTop w:val="0"/>
      <w:marBottom w:val="0"/>
      <w:divBdr>
        <w:top w:val="none" w:sz="0" w:space="0" w:color="auto"/>
        <w:left w:val="none" w:sz="0" w:space="0" w:color="auto"/>
        <w:bottom w:val="none" w:sz="0" w:space="0" w:color="auto"/>
        <w:right w:val="none" w:sz="0" w:space="0" w:color="auto"/>
      </w:divBdr>
      <w:divsChild>
        <w:div w:id="1771703189">
          <w:marLeft w:val="0"/>
          <w:marRight w:val="0"/>
          <w:marTop w:val="0"/>
          <w:marBottom w:val="0"/>
          <w:divBdr>
            <w:top w:val="none" w:sz="0" w:space="0" w:color="auto"/>
            <w:left w:val="none" w:sz="0" w:space="0" w:color="auto"/>
            <w:bottom w:val="none" w:sz="0" w:space="0" w:color="auto"/>
            <w:right w:val="none" w:sz="0" w:space="0" w:color="auto"/>
          </w:divBdr>
          <w:divsChild>
            <w:div w:id="1381899899">
              <w:marLeft w:val="0"/>
              <w:marRight w:val="0"/>
              <w:marTop w:val="0"/>
              <w:marBottom w:val="0"/>
              <w:divBdr>
                <w:top w:val="none" w:sz="0" w:space="0" w:color="auto"/>
                <w:left w:val="none" w:sz="0" w:space="0" w:color="auto"/>
                <w:bottom w:val="none" w:sz="0" w:space="0" w:color="auto"/>
                <w:right w:val="none" w:sz="0" w:space="0" w:color="auto"/>
              </w:divBdr>
              <w:divsChild>
                <w:div w:id="922448939">
                  <w:marLeft w:val="0"/>
                  <w:marRight w:val="0"/>
                  <w:marTop w:val="0"/>
                  <w:marBottom w:val="0"/>
                  <w:divBdr>
                    <w:top w:val="none" w:sz="0" w:space="0" w:color="auto"/>
                    <w:left w:val="none" w:sz="0" w:space="0" w:color="auto"/>
                    <w:bottom w:val="none" w:sz="0" w:space="0" w:color="auto"/>
                    <w:right w:val="none" w:sz="0" w:space="0" w:color="auto"/>
                  </w:divBdr>
                  <w:divsChild>
                    <w:div w:id="454368309">
                      <w:marLeft w:val="0"/>
                      <w:marRight w:val="0"/>
                      <w:marTop w:val="0"/>
                      <w:marBottom w:val="0"/>
                      <w:divBdr>
                        <w:top w:val="none" w:sz="0" w:space="0" w:color="auto"/>
                        <w:left w:val="none" w:sz="0" w:space="0" w:color="auto"/>
                        <w:bottom w:val="none" w:sz="0" w:space="0" w:color="auto"/>
                        <w:right w:val="none" w:sz="0" w:space="0" w:color="auto"/>
                      </w:divBdr>
                      <w:divsChild>
                        <w:div w:id="1516260802">
                          <w:marLeft w:val="0"/>
                          <w:marRight w:val="0"/>
                          <w:marTop w:val="0"/>
                          <w:marBottom w:val="0"/>
                          <w:divBdr>
                            <w:top w:val="none" w:sz="0" w:space="0" w:color="auto"/>
                            <w:left w:val="none" w:sz="0" w:space="0" w:color="auto"/>
                            <w:bottom w:val="none" w:sz="0" w:space="0" w:color="auto"/>
                            <w:right w:val="none" w:sz="0" w:space="0" w:color="auto"/>
                          </w:divBdr>
                          <w:divsChild>
                            <w:div w:id="97068207">
                              <w:marLeft w:val="0"/>
                              <w:marRight w:val="0"/>
                              <w:marTop w:val="0"/>
                              <w:marBottom w:val="0"/>
                              <w:divBdr>
                                <w:top w:val="none" w:sz="0" w:space="0" w:color="auto"/>
                                <w:left w:val="none" w:sz="0" w:space="0" w:color="auto"/>
                                <w:bottom w:val="none" w:sz="0" w:space="0" w:color="auto"/>
                                <w:right w:val="none" w:sz="0" w:space="0" w:color="auto"/>
                              </w:divBdr>
                              <w:divsChild>
                                <w:div w:id="67074365">
                                  <w:marLeft w:val="0"/>
                                  <w:marRight w:val="0"/>
                                  <w:marTop w:val="0"/>
                                  <w:marBottom w:val="0"/>
                                  <w:divBdr>
                                    <w:top w:val="none" w:sz="0" w:space="0" w:color="auto"/>
                                    <w:left w:val="none" w:sz="0" w:space="0" w:color="auto"/>
                                    <w:bottom w:val="none" w:sz="0" w:space="0" w:color="auto"/>
                                    <w:right w:val="none" w:sz="0" w:space="0" w:color="auto"/>
                                  </w:divBdr>
                                  <w:divsChild>
                                    <w:div w:id="2067758913">
                                      <w:marLeft w:val="0"/>
                                      <w:marRight w:val="0"/>
                                      <w:marTop w:val="0"/>
                                      <w:marBottom w:val="0"/>
                                      <w:divBdr>
                                        <w:top w:val="none" w:sz="0" w:space="0" w:color="auto"/>
                                        <w:left w:val="none" w:sz="0" w:space="0" w:color="auto"/>
                                        <w:bottom w:val="none" w:sz="0" w:space="0" w:color="auto"/>
                                        <w:right w:val="none" w:sz="0" w:space="0" w:color="auto"/>
                                      </w:divBdr>
                                      <w:divsChild>
                                        <w:div w:id="1096514070">
                                          <w:marLeft w:val="0"/>
                                          <w:marRight w:val="0"/>
                                          <w:marTop w:val="0"/>
                                          <w:marBottom w:val="0"/>
                                          <w:divBdr>
                                            <w:top w:val="none" w:sz="0" w:space="0" w:color="auto"/>
                                            <w:left w:val="none" w:sz="0" w:space="0" w:color="auto"/>
                                            <w:bottom w:val="none" w:sz="0" w:space="0" w:color="auto"/>
                                            <w:right w:val="none" w:sz="0" w:space="0" w:color="auto"/>
                                          </w:divBdr>
                                          <w:divsChild>
                                            <w:div w:id="15782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9317">
                                  <w:marLeft w:val="0"/>
                                  <w:marRight w:val="0"/>
                                  <w:marTop w:val="0"/>
                                  <w:marBottom w:val="0"/>
                                  <w:divBdr>
                                    <w:top w:val="none" w:sz="0" w:space="0" w:color="auto"/>
                                    <w:left w:val="none" w:sz="0" w:space="0" w:color="auto"/>
                                    <w:bottom w:val="none" w:sz="0" w:space="0" w:color="auto"/>
                                    <w:right w:val="none" w:sz="0" w:space="0" w:color="auto"/>
                                  </w:divBdr>
                                  <w:divsChild>
                                    <w:div w:id="137043087">
                                      <w:marLeft w:val="0"/>
                                      <w:marRight w:val="0"/>
                                      <w:marTop w:val="0"/>
                                      <w:marBottom w:val="0"/>
                                      <w:divBdr>
                                        <w:top w:val="none" w:sz="0" w:space="0" w:color="auto"/>
                                        <w:left w:val="none" w:sz="0" w:space="0" w:color="auto"/>
                                        <w:bottom w:val="none" w:sz="0" w:space="0" w:color="auto"/>
                                        <w:right w:val="none" w:sz="0" w:space="0" w:color="auto"/>
                                      </w:divBdr>
                                      <w:divsChild>
                                        <w:div w:id="1413043774">
                                          <w:marLeft w:val="0"/>
                                          <w:marRight w:val="0"/>
                                          <w:marTop w:val="0"/>
                                          <w:marBottom w:val="0"/>
                                          <w:divBdr>
                                            <w:top w:val="none" w:sz="0" w:space="0" w:color="auto"/>
                                            <w:left w:val="none" w:sz="0" w:space="0" w:color="auto"/>
                                            <w:bottom w:val="none" w:sz="0" w:space="0" w:color="auto"/>
                                            <w:right w:val="none" w:sz="0" w:space="0" w:color="auto"/>
                                          </w:divBdr>
                                          <w:divsChild>
                                            <w:div w:id="6533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2442">
                                  <w:marLeft w:val="0"/>
                                  <w:marRight w:val="0"/>
                                  <w:marTop w:val="0"/>
                                  <w:marBottom w:val="0"/>
                                  <w:divBdr>
                                    <w:top w:val="none" w:sz="0" w:space="0" w:color="auto"/>
                                    <w:left w:val="none" w:sz="0" w:space="0" w:color="auto"/>
                                    <w:bottom w:val="none" w:sz="0" w:space="0" w:color="auto"/>
                                    <w:right w:val="none" w:sz="0" w:space="0" w:color="auto"/>
                                  </w:divBdr>
                                  <w:divsChild>
                                    <w:div w:id="614751171">
                                      <w:marLeft w:val="0"/>
                                      <w:marRight w:val="0"/>
                                      <w:marTop w:val="0"/>
                                      <w:marBottom w:val="0"/>
                                      <w:divBdr>
                                        <w:top w:val="none" w:sz="0" w:space="0" w:color="auto"/>
                                        <w:left w:val="none" w:sz="0" w:space="0" w:color="auto"/>
                                        <w:bottom w:val="none" w:sz="0" w:space="0" w:color="auto"/>
                                        <w:right w:val="none" w:sz="0" w:space="0" w:color="auto"/>
                                      </w:divBdr>
                                      <w:divsChild>
                                        <w:div w:id="1292832527">
                                          <w:marLeft w:val="0"/>
                                          <w:marRight w:val="0"/>
                                          <w:marTop w:val="0"/>
                                          <w:marBottom w:val="0"/>
                                          <w:divBdr>
                                            <w:top w:val="none" w:sz="0" w:space="0" w:color="auto"/>
                                            <w:left w:val="none" w:sz="0" w:space="0" w:color="auto"/>
                                            <w:bottom w:val="none" w:sz="0" w:space="0" w:color="auto"/>
                                            <w:right w:val="none" w:sz="0" w:space="0" w:color="auto"/>
                                          </w:divBdr>
                                          <w:divsChild>
                                            <w:div w:id="1082213317">
                                              <w:marLeft w:val="0"/>
                                              <w:marRight w:val="0"/>
                                              <w:marTop w:val="0"/>
                                              <w:marBottom w:val="0"/>
                                              <w:divBdr>
                                                <w:top w:val="none" w:sz="0" w:space="0" w:color="auto"/>
                                                <w:left w:val="none" w:sz="0" w:space="0" w:color="auto"/>
                                                <w:bottom w:val="none" w:sz="0" w:space="0" w:color="auto"/>
                                                <w:right w:val="none" w:sz="0" w:space="0" w:color="auto"/>
                                              </w:divBdr>
                                            </w:div>
                                            <w:div w:id="1329287376">
                                              <w:marLeft w:val="0"/>
                                              <w:marRight w:val="0"/>
                                              <w:marTop w:val="0"/>
                                              <w:marBottom w:val="0"/>
                                              <w:divBdr>
                                                <w:top w:val="none" w:sz="0" w:space="0" w:color="auto"/>
                                                <w:left w:val="none" w:sz="0" w:space="0" w:color="auto"/>
                                                <w:bottom w:val="none" w:sz="0" w:space="0" w:color="auto"/>
                                                <w:right w:val="none" w:sz="0" w:space="0" w:color="auto"/>
                                              </w:divBdr>
                                            </w:div>
                                            <w:div w:id="1356925638">
                                              <w:marLeft w:val="0"/>
                                              <w:marRight w:val="0"/>
                                              <w:marTop w:val="0"/>
                                              <w:marBottom w:val="0"/>
                                              <w:divBdr>
                                                <w:top w:val="none" w:sz="0" w:space="0" w:color="auto"/>
                                                <w:left w:val="none" w:sz="0" w:space="0" w:color="auto"/>
                                                <w:bottom w:val="none" w:sz="0" w:space="0" w:color="auto"/>
                                                <w:right w:val="none" w:sz="0" w:space="0" w:color="auto"/>
                                              </w:divBdr>
                                            </w:div>
                                            <w:div w:id="1546336258">
                                              <w:marLeft w:val="0"/>
                                              <w:marRight w:val="0"/>
                                              <w:marTop w:val="0"/>
                                              <w:marBottom w:val="0"/>
                                              <w:divBdr>
                                                <w:top w:val="none" w:sz="0" w:space="0" w:color="auto"/>
                                                <w:left w:val="none" w:sz="0" w:space="0" w:color="auto"/>
                                                <w:bottom w:val="none" w:sz="0" w:space="0" w:color="auto"/>
                                                <w:right w:val="none" w:sz="0" w:space="0" w:color="auto"/>
                                              </w:divBdr>
                                            </w:div>
                                            <w:div w:id="2095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49804">
                                  <w:marLeft w:val="0"/>
                                  <w:marRight w:val="0"/>
                                  <w:marTop w:val="0"/>
                                  <w:marBottom w:val="0"/>
                                  <w:divBdr>
                                    <w:top w:val="none" w:sz="0" w:space="0" w:color="auto"/>
                                    <w:left w:val="none" w:sz="0" w:space="0" w:color="auto"/>
                                    <w:bottom w:val="none" w:sz="0" w:space="0" w:color="auto"/>
                                    <w:right w:val="none" w:sz="0" w:space="0" w:color="auto"/>
                                  </w:divBdr>
                                  <w:divsChild>
                                    <w:div w:id="1383407087">
                                      <w:marLeft w:val="0"/>
                                      <w:marRight w:val="0"/>
                                      <w:marTop w:val="0"/>
                                      <w:marBottom w:val="0"/>
                                      <w:divBdr>
                                        <w:top w:val="none" w:sz="0" w:space="0" w:color="auto"/>
                                        <w:left w:val="none" w:sz="0" w:space="0" w:color="auto"/>
                                        <w:bottom w:val="none" w:sz="0" w:space="0" w:color="auto"/>
                                        <w:right w:val="none" w:sz="0" w:space="0" w:color="auto"/>
                                      </w:divBdr>
                                      <w:divsChild>
                                        <w:div w:id="652610550">
                                          <w:marLeft w:val="0"/>
                                          <w:marRight w:val="0"/>
                                          <w:marTop w:val="0"/>
                                          <w:marBottom w:val="0"/>
                                          <w:divBdr>
                                            <w:top w:val="none" w:sz="0" w:space="0" w:color="auto"/>
                                            <w:left w:val="none" w:sz="0" w:space="0" w:color="auto"/>
                                            <w:bottom w:val="none" w:sz="0" w:space="0" w:color="auto"/>
                                            <w:right w:val="none" w:sz="0" w:space="0" w:color="auto"/>
                                          </w:divBdr>
                                          <w:divsChild>
                                            <w:div w:id="11510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645">
                                  <w:marLeft w:val="0"/>
                                  <w:marRight w:val="0"/>
                                  <w:marTop w:val="0"/>
                                  <w:marBottom w:val="0"/>
                                  <w:divBdr>
                                    <w:top w:val="none" w:sz="0" w:space="0" w:color="auto"/>
                                    <w:left w:val="none" w:sz="0" w:space="0" w:color="auto"/>
                                    <w:bottom w:val="none" w:sz="0" w:space="0" w:color="auto"/>
                                    <w:right w:val="none" w:sz="0" w:space="0" w:color="auto"/>
                                  </w:divBdr>
                                  <w:divsChild>
                                    <w:div w:id="1483816130">
                                      <w:marLeft w:val="0"/>
                                      <w:marRight w:val="0"/>
                                      <w:marTop w:val="0"/>
                                      <w:marBottom w:val="0"/>
                                      <w:divBdr>
                                        <w:top w:val="none" w:sz="0" w:space="0" w:color="auto"/>
                                        <w:left w:val="none" w:sz="0" w:space="0" w:color="auto"/>
                                        <w:bottom w:val="none" w:sz="0" w:space="0" w:color="auto"/>
                                        <w:right w:val="none" w:sz="0" w:space="0" w:color="auto"/>
                                      </w:divBdr>
                                      <w:divsChild>
                                        <w:div w:id="285897085">
                                          <w:marLeft w:val="0"/>
                                          <w:marRight w:val="0"/>
                                          <w:marTop w:val="0"/>
                                          <w:marBottom w:val="0"/>
                                          <w:divBdr>
                                            <w:top w:val="none" w:sz="0" w:space="0" w:color="auto"/>
                                            <w:left w:val="none" w:sz="0" w:space="0" w:color="auto"/>
                                            <w:bottom w:val="none" w:sz="0" w:space="0" w:color="auto"/>
                                            <w:right w:val="none" w:sz="0" w:space="0" w:color="auto"/>
                                          </w:divBdr>
                                          <w:divsChild>
                                            <w:div w:id="16970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668">
                                  <w:marLeft w:val="0"/>
                                  <w:marRight w:val="0"/>
                                  <w:marTop w:val="0"/>
                                  <w:marBottom w:val="0"/>
                                  <w:divBdr>
                                    <w:top w:val="none" w:sz="0" w:space="0" w:color="auto"/>
                                    <w:left w:val="none" w:sz="0" w:space="0" w:color="auto"/>
                                    <w:bottom w:val="none" w:sz="0" w:space="0" w:color="auto"/>
                                    <w:right w:val="none" w:sz="0" w:space="0" w:color="auto"/>
                                  </w:divBdr>
                                  <w:divsChild>
                                    <w:div w:id="1617368165">
                                      <w:marLeft w:val="0"/>
                                      <w:marRight w:val="0"/>
                                      <w:marTop w:val="0"/>
                                      <w:marBottom w:val="0"/>
                                      <w:divBdr>
                                        <w:top w:val="none" w:sz="0" w:space="0" w:color="auto"/>
                                        <w:left w:val="none" w:sz="0" w:space="0" w:color="auto"/>
                                        <w:bottom w:val="none" w:sz="0" w:space="0" w:color="auto"/>
                                        <w:right w:val="none" w:sz="0" w:space="0" w:color="auto"/>
                                      </w:divBdr>
                                      <w:divsChild>
                                        <w:div w:id="1103457774">
                                          <w:marLeft w:val="0"/>
                                          <w:marRight w:val="0"/>
                                          <w:marTop w:val="0"/>
                                          <w:marBottom w:val="0"/>
                                          <w:divBdr>
                                            <w:top w:val="none" w:sz="0" w:space="0" w:color="auto"/>
                                            <w:left w:val="none" w:sz="0" w:space="0" w:color="auto"/>
                                            <w:bottom w:val="none" w:sz="0" w:space="0" w:color="auto"/>
                                            <w:right w:val="none" w:sz="0" w:space="0" w:color="auto"/>
                                          </w:divBdr>
                                          <w:divsChild>
                                            <w:div w:id="267667182">
                                              <w:marLeft w:val="0"/>
                                              <w:marRight w:val="0"/>
                                              <w:marTop w:val="0"/>
                                              <w:marBottom w:val="0"/>
                                              <w:divBdr>
                                                <w:top w:val="none" w:sz="0" w:space="0" w:color="auto"/>
                                                <w:left w:val="none" w:sz="0" w:space="0" w:color="auto"/>
                                                <w:bottom w:val="none" w:sz="0" w:space="0" w:color="auto"/>
                                                <w:right w:val="none" w:sz="0" w:space="0" w:color="auto"/>
                                              </w:divBdr>
                                            </w:div>
                                            <w:div w:id="310402458">
                                              <w:marLeft w:val="0"/>
                                              <w:marRight w:val="0"/>
                                              <w:marTop w:val="0"/>
                                              <w:marBottom w:val="0"/>
                                              <w:divBdr>
                                                <w:top w:val="none" w:sz="0" w:space="0" w:color="auto"/>
                                                <w:left w:val="none" w:sz="0" w:space="0" w:color="auto"/>
                                                <w:bottom w:val="none" w:sz="0" w:space="0" w:color="auto"/>
                                                <w:right w:val="none" w:sz="0" w:space="0" w:color="auto"/>
                                              </w:divBdr>
                                            </w:div>
                                            <w:div w:id="914390796">
                                              <w:marLeft w:val="0"/>
                                              <w:marRight w:val="0"/>
                                              <w:marTop w:val="0"/>
                                              <w:marBottom w:val="0"/>
                                              <w:divBdr>
                                                <w:top w:val="none" w:sz="0" w:space="0" w:color="auto"/>
                                                <w:left w:val="none" w:sz="0" w:space="0" w:color="auto"/>
                                                <w:bottom w:val="none" w:sz="0" w:space="0" w:color="auto"/>
                                                <w:right w:val="none" w:sz="0" w:space="0" w:color="auto"/>
                                              </w:divBdr>
                                            </w:div>
                                            <w:div w:id="11204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1667">
                                  <w:marLeft w:val="0"/>
                                  <w:marRight w:val="0"/>
                                  <w:marTop w:val="0"/>
                                  <w:marBottom w:val="0"/>
                                  <w:divBdr>
                                    <w:top w:val="none" w:sz="0" w:space="0" w:color="auto"/>
                                    <w:left w:val="none" w:sz="0" w:space="0" w:color="auto"/>
                                    <w:bottom w:val="none" w:sz="0" w:space="0" w:color="auto"/>
                                    <w:right w:val="none" w:sz="0" w:space="0" w:color="auto"/>
                                  </w:divBdr>
                                  <w:divsChild>
                                    <w:div w:id="1005476143">
                                      <w:marLeft w:val="0"/>
                                      <w:marRight w:val="0"/>
                                      <w:marTop w:val="0"/>
                                      <w:marBottom w:val="0"/>
                                      <w:divBdr>
                                        <w:top w:val="none" w:sz="0" w:space="0" w:color="auto"/>
                                        <w:left w:val="none" w:sz="0" w:space="0" w:color="auto"/>
                                        <w:bottom w:val="none" w:sz="0" w:space="0" w:color="auto"/>
                                        <w:right w:val="none" w:sz="0" w:space="0" w:color="auto"/>
                                      </w:divBdr>
                                      <w:divsChild>
                                        <w:div w:id="795945982">
                                          <w:marLeft w:val="0"/>
                                          <w:marRight w:val="0"/>
                                          <w:marTop w:val="0"/>
                                          <w:marBottom w:val="0"/>
                                          <w:divBdr>
                                            <w:top w:val="none" w:sz="0" w:space="0" w:color="auto"/>
                                            <w:left w:val="none" w:sz="0" w:space="0" w:color="auto"/>
                                            <w:bottom w:val="none" w:sz="0" w:space="0" w:color="auto"/>
                                            <w:right w:val="none" w:sz="0" w:space="0" w:color="auto"/>
                                          </w:divBdr>
                                          <w:divsChild>
                                            <w:div w:id="212274962">
                                              <w:marLeft w:val="0"/>
                                              <w:marRight w:val="0"/>
                                              <w:marTop w:val="0"/>
                                              <w:marBottom w:val="0"/>
                                              <w:divBdr>
                                                <w:top w:val="none" w:sz="0" w:space="0" w:color="auto"/>
                                                <w:left w:val="none" w:sz="0" w:space="0" w:color="auto"/>
                                                <w:bottom w:val="none" w:sz="0" w:space="0" w:color="auto"/>
                                                <w:right w:val="none" w:sz="0" w:space="0" w:color="auto"/>
                                              </w:divBdr>
                                            </w:div>
                                            <w:div w:id="1083064698">
                                              <w:marLeft w:val="0"/>
                                              <w:marRight w:val="0"/>
                                              <w:marTop w:val="0"/>
                                              <w:marBottom w:val="0"/>
                                              <w:divBdr>
                                                <w:top w:val="none" w:sz="0" w:space="0" w:color="auto"/>
                                                <w:left w:val="none" w:sz="0" w:space="0" w:color="auto"/>
                                                <w:bottom w:val="none" w:sz="0" w:space="0" w:color="auto"/>
                                                <w:right w:val="none" w:sz="0" w:space="0" w:color="auto"/>
                                              </w:divBdr>
                                            </w:div>
                                            <w:div w:id="18921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342049">
      <w:bodyDiv w:val="1"/>
      <w:marLeft w:val="0"/>
      <w:marRight w:val="0"/>
      <w:marTop w:val="0"/>
      <w:marBottom w:val="0"/>
      <w:divBdr>
        <w:top w:val="none" w:sz="0" w:space="0" w:color="auto"/>
        <w:left w:val="none" w:sz="0" w:space="0" w:color="auto"/>
        <w:bottom w:val="none" w:sz="0" w:space="0" w:color="auto"/>
        <w:right w:val="none" w:sz="0" w:space="0" w:color="auto"/>
      </w:divBdr>
      <w:divsChild>
        <w:div w:id="1081871790">
          <w:marLeft w:val="0"/>
          <w:marRight w:val="0"/>
          <w:marTop w:val="0"/>
          <w:marBottom w:val="0"/>
          <w:divBdr>
            <w:top w:val="none" w:sz="0" w:space="0" w:color="auto"/>
            <w:left w:val="none" w:sz="0" w:space="0" w:color="auto"/>
            <w:bottom w:val="none" w:sz="0" w:space="0" w:color="auto"/>
            <w:right w:val="none" w:sz="0" w:space="0" w:color="auto"/>
          </w:divBdr>
          <w:divsChild>
            <w:div w:id="1137256279">
              <w:marLeft w:val="0"/>
              <w:marRight w:val="0"/>
              <w:marTop w:val="0"/>
              <w:marBottom w:val="0"/>
              <w:divBdr>
                <w:top w:val="none" w:sz="0" w:space="0" w:color="auto"/>
                <w:left w:val="none" w:sz="0" w:space="0" w:color="auto"/>
                <w:bottom w:val="none" w:sz="0" w:space="0" w:color="auto"/>
                <w:right w:val="none" w:sz="0" w:space="0" w:color="auto"/>
              </w:divBdr>
              <w:divsChild>
                <w:div w:id="1068963276">
                  <w:marLeft w:val="0"/>
                  <w:marRight w:val="0"/>
                  <w:marTop w:val="0"/>
                  <w:marBottom w:val="0"/>
                  <w:divBdr>
                    <w:top w:val="none" w:sz="0" w:space="0" w:color="auto"/>
                    <w:left w:val="none" w:sz="0" w:space="0" w:color="auto"/>
                    <w:bottom w:val="none" w:sz="0" w:space="0" w:color="auto"/>
                    <w:right w:val="none" w:sz="0" w:space="0" w:color="auto"/>
                  </w:divBdr>
                  <w:divsChild>
                    <w:div w:id="1745226150">
                      <w:marLeft w:val="0"/>
                      <w:marRight w:val="0"/>
                      <w:marTop w:val="0"/>
                      <w:marBottom w:val="0"/>
                      <w:divBdr>
                        <w:top w:val="none" w:sz="0" w:space="0" w:color="auto"/>
                        <w:left w:val="none" w:sz="0" w:space="0" w:color="auto"/>
                        <w:bottom w:val="none" w:sz="0" w:space="0" w:color="auto"/>
                        <w:right w:val="none" w:sz="0" w:space="0" w:color="auto"/>
                      </w:divBdr>
                      <w:divsChild>
                        <w:div w:id="986784112">
                          <w:marLeft w:val="0"/>
                          <w:marRight w:val="0"/>
                          <w:marTop w:val="0"/>
                          <w:marBottom w:val="0"/>
                          <w:divBdr>
                            <w:top w:val="none" w:sz="0" w:space="0" w:color="auto"/>
                            <w:left w:val="none" w:sz="0" w:space="0" w:color="auto"/>
                            <w:bottom w:val="none" w:sz="0" w:space="0" w:color="auto"/>
                            <w:right w:val="none" w:sz="0" w:space="0" w:color="auto"/>
                          </w:divBdr>
                          <w:divsChild>
                            <w:div w:id="1416364948">
                              <w:marLeft w:val="0"/>
                              <w:marRight w:val="0"/>
                              <w:marTop w:val="0"/>
                              <w:marBottom w:val="0"/>
                              <w:divBdr>
                                <w:top w:val="none" w:sz="0" w:space="0" w:color="auto"/>
                                <w:left w:val="none" w:sz="0" w:space="0" w:color="auto"/>
                                <w:bottom w:val="none" w:sz="0" w:space="0" w:color="auto"/>
                                <w:right w:val="none" w:sz="0" w:space="0" w:color="auto"/>
                              </w:divBdr>
                              <w:divsChild>
                                <w:div w:id="915475438">
                                  <w:marLeft w:val="0"/>
                                  <w:marRight w:val="0"/>
                                  <w:marTop w:val="0"/>
                                  <w:marBottom w:val="0"/>
                                  <w:divBdr>
                                    <w:top w:val="none" w:sz="0" w:space="0" w:color="auto"/>
                                    <w:left w:val="none" w:sz="0" w:space="0" w:color="auto"/>
                                    <w:bottom w:val="none" w:sz="0" w:space="0" w:color="auto"/>
                                    <w:right w:val="none" w:sz="0" w:space="0" w:color="auto"/>
                                  </w:divBdr>
                                  <w:divsChild>
                                    <w:div w:id="1537278103">
                                      <w:marLeft w:val="0"/>
                                      <w:marRight w:val="0"/>
                                      <w:marTop w:val="0"/>
                                      <w:marBottom w:val="0"/>
                                      <w:divBdr>
                                        <w:top w:val="none" w:sz="0" w:space="0" w:color="auto"/>
                                        <w:left w:val="none" w:sz="0" w:space="0" w:color="auto"/>
                                        <w:bottom w:val="none" w:sz="0" w:space="0" w:color="auto"/>
                                        <w:right w:val="none" w:sz="0" w:space="0" w:color="auto"/>
                                      </w:divBdr>
                                      <w:divsChild>
                                        <w:div w:id="1863516904">
                                          <w:marLeft w:val="0"/>
                                          <w:marRight w:val="0"/>
                                          <w:marTop w:val="0"/>
                                          <w:marBottom w:val="0"/>
                                          <w:divBdr>
                                            <w:top w:val="none" w:sz="0" w:space="0" w:color="auto"/>
                                            <w:left w:val="none" w:sz="0" w:space="0" w:color="auto"/>
                                            <w:bottom w:val="none" w:sz="0" w:space="0" w:color="auto"/>
                                            <w:right w:val="none" w:sz="0" w:space="0" w:color="auto"/>
                                          </w:divBdr>
                                          <w:divsChild>
                                            <w:div w:id="17195702">
                                              <w:marLeft w:val="0"/>
                                              <w:marRight w:val="0"/>
                                              <w:marTop w:val="0"/>
                                              <w:marBottom w:val="0"/>
                                              <w:divBdr>
                                                <w:top w:val="none" w:sz="0" w:space="0" w:color="auto"/>
                                                <w:left w:val="none" w:sz="0" w:space="0" w:color="auto"/>
                                                <w:bottom w:val="none" w:sz="0" w:space="0" w:color="auto"/>
                                                <w:right w:val="none" w:sz="0" w:space="0" w:color="auto"/>
                                              </w:divBdr>
                                            </w:div>
                                            <w:div w:id="108860604">
                                              <w:marLeft w:val="0"/>
                                              <w:marRight w:val="0"/>
                                              <w:marTop w:val="0"/>
                                              <w:marBottom w:val="0"/>
                                              <w:divBdr>
                                                <w:top w:val="none" w:sz="0" w:space="0" w:color="auto"/>
                                                <w:left w:val="none" w:sz="0" w:space="0" w:color="auto"/>
                                                <w:bottom w:val="none" w:sz="0" w:space="0" w:color="auto"/>
                                                <w:right w:val="none" w:sz="0" w:space="0" w:color="auto"/>
                                              </w:divBdr>
                                            </w:div>
                                            <w:div w:id="247007323">
                                              <w:marLeft w:val="0"/>
                                              <w:marRight w:val="0"/>
                                              <w:marTop w:val="0"/>
                                              <w:marBottom w:val="0"/>
                                              <w:divBdr>
                                                <w:top w:val="none" w:sz="0" w:space="0" w:color="auto"/>
                                                <w:left w:val="none" w:sz="0" w:space="0" w:color="auto"/>
                                                <w:bottom w:val="none" w:sz="0" w:space="0" w:color="auto"/>
                                                <w:right w:val="none" w:sz="0" w:space="0" w:color="auto"/>
                                              </w:divBdr>
                                            </w:div>
                                            <w:div w:id="268901461">
                                              <w:marLeft w:val="0"/>
                                              <w:marRight w:val="0"/>
                                              <w:marTop w:val="0"/>
                                              <w:marBottom w:val="0"/>
                                              <w:divBdr>
                                                <w:top w:val="none" w:sz="0" w:space="0" w:color="auto"/>
                                                <w:left w:val="none" w:sz="0" w:space="0" w:color="auto"/>
                                                <w:bottom w:val="none" w:sz="0" w:space="0" w:color="auto"/>
                                                <w:right w:val="none" w:sz="0" w:space="0" w:color="auto"/>
                                              </w:divBdr>
                                            </w:div>
                                            <w:div w:id="448862463">
                                              <w:marLeft w:val="0"/>
                                              <w:marRight w:val="0"/>
                                              <w:marTop w:val="0"/>
                                              <w:marBottom w:val="0"/>
                                              <w:divBdr>
                                                <w:top w:val="none" w:sz="0" w:space="0" w:color="auto"/>
                                                <w:left w:val="none" w:sz="0" w:space="0" w:color="auto"/>
                                                <w:bottom w:val="none" w:sz="0" w:space="0" w:color="auto"/>
                                                <w:right w:val="none" w:sz="0" w:space="0" w:color="auto"/>
                                              </w:divBdr>
                                            </w:div>
                                            <w:div w:id="778060441">
                                              <w:marLeft w:val="0"/>
                                              <w:marRight w:val="0"/>
                                              <w:marTop w:val="0"/>
                                              <w:marBottom w:val="0"/>
                                              <w:divBdr>
                                                <w:top w:val="none" w:sz="0" w:space="0" w:color="auto"/>
                                                <w:left w:val="none" w:sz="0" w:space="0" w:color="auto"/>
                                                <w:bottom w:val="none" w:sz="0" w:space="0" w:color="auto"/>
                                                <w:right w:val="none" w:sz="0" w:space="0" w:color="auto"/>
                                              </w:divBdr>
                                            </w:div>
                                            <w:div w:id="944653944">
                                              <w:marLeft w:val="0"/>
                                              <w:marRight w:val="0"/>
                                              <w:marTop w:val="0"/>
                                              <w:marBottom w:val="0"/>
                                              <w:divBdr>
                                                <w:top w:val="none" w:sz="0" w:space="0" w:color="auto"/>
                                                <w:left w:val="none" w:sz="0" w:space="0" w:color="auto"/>
                                                <w:bottom w:val="none" w:sz="0" w:space="0" w:color="auto"/>
                                                <w:right w:val="none" w:sz="0" w:space="0" w:color="auto"/>
                                              </w:divBdr>
                                            </w:div>
                                            <w:div w:id="1040937745">
                                              <w:marLeft w:val="0"/>
                                              <w:marRight w:val="0"/>
                                              <w:marTop w:val="0"/>
                                              <w:marBottom w:val="0"/>
                                              <w:divBdr>
                                                <w:top w:val="none" w:sz="0" w:space="0" w:color="auto"/>
                                                <w:left w:val="none" w:sz="0" w:space="0" w:color="auto"/>
                                                <w:bottom w:val="none" w:sz="0" w:space="0" w:color="auto"/>
                                                <w:right w:val="none" w:sz="0" w:space="0" w:color="auto"/>
                                              </w:divBdr>
                                            </w:div>
                                            <w:div w:id="1147283305">
                                              <w:marLeft w:val="0"/>
                                              <w:marRight w:val="0"/>
                                              <w:marTop w:val="0"/>
                                              <w:marBottom w:val="0"/>
                                              <w:divBdr>
                                                <w:top w:val="none" w:sz="0" w:space="0" w:color="auto"/>
                                                <w:left w:val="none" w:sz="0" w:space="0" w:color="auto"/>
                                                <w:bottom w:val="none" w:sz="0" w:space="0" w:color="auto"/>
                                                <w:right w:val="none" w:sz="0" w:space="0" w:color="auto"/>
                                              </w:divBdr>
                                            </w:div>
                                            <w:div w:id="1225990381">
                                              <w:marLeft w:val="0"/>
                                              <w:marRight w:val="0"/>
                                              <w:marTop w:val="0"/>
                                              <w:marBottom w:val="0"/>
                                              <w:divBdr>
                                                <w:top w:val="none" w:sz="0" w:space="0" w:color="auto"/>
                                                <w:left w:val="none" w:sz="0" w:space="0" w:color="auto"/>
                                                <w:bottom w:val="none" w:sz="0" w:space="0" w:color="auto"/>
                                                <w:right w:val="none" w:sz="0" w:space="0" w:color="auto"/>
                                              </w:divBdr>
                                            </w:div>
                                            <w:div w:id="1466310548">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1921599341">
                                              <w:marLeft w:val="0"/>
                                              <w:marRight w:val="0"/>
                                              <w:marTop w:val="0"/>
                                              <w:marBottom w:val="0"/>
                                              <w:divBdr>
                                                <w:top w:val="none" w:sz="0" w:space="0" w:color="auto"/>
                                                <w:left w:val="none" w:sz="0" w:space="0" w:color="auto"/>
                                                <w:bottom w:val="none" w:sz="0" w:space="0" w:color="auto"/>
                                                <w:right w:val="none" w:sz="0" w:space="0" w:color="auto"/>
                                              </w:divBdr>
                                            </w:div>
                                            <w:div w:id="1951352674">
                                              <w:marLeft w:val="0"/>
                                              <w:marRight w:val="0"/>
                                              <w:marTop w:val="0"/>
                                              <w:marBottom w:val="0"/>
                                              <w:divBdr>
                                                <w:top w:val="none" w:sz="0" w:space="0" w:color="auto"/>
                                                <w:left w:val="none" w:sz="0" w:space="0" w:color="auto"/>
                                                <w:bottom w:val="none" w:sz="0" w:space="0" w:color="auto"/>
                                                <w:right w:val="none" w:sz="0" w:space="0" w:color="auto"/>
                                              </w:divBdr>
                                            </w:div>
                                            <w:div w:id="2006782766">
                                              <w:marLeft w:val="0"/>
                                              <w:marRight w:val="0"/>
                                              <w:marTop w:val="0"/>
                                              <w:marBottom w:val="0"/>
                                              <w:divBdr>
                                                <w:top w:val="none" w:sz="0" w:space="0" w:color="auto"/>
                                                <w:left w:val="none" w:sz="0" w:space="0" w:color="auto"/>
                                                <w:bottom w:val="none" w:sz="0" w:space="0" w:color="auto"/>
                                                <w:right w:val="none" w:sz="0" w:space="0" w:color="auto"/>
                                              </w:divBdr>
                                            </w:div>
                                            <w:div w:id="2018389224">
                                              <w:marLeft w:val="0"/>
                                              <w:marRight w:val="0"/>
                                              <w:marTop w:val="0"/>
                                              <w:marBottom w:val="0"/>
                                              <w:divBdr>
                                                <w:top w:val="none" w:sz="0" w:space="0" w:color="auto"/>
                                                <w:left w:val="none" w:sz="0" w:space="0" w:color="auto"/>
                                                <w:bottom w:val="none" w:sz="0" w:space="0" w:color="auto"/>
                                                <w:right w:val="none" w:sz="0" w:space="0" w:color="auto"/>
                                              </w:divBdr>
                                            </w:div>
                                            <w:div w:id="2061976703">
                                              <w:marLeft w:val="0"/>
                                              <w:marRight w:val="0"/>
                                              <w:marTop w:val="0"/>
                                              <w:marBottom w:val="0"/>
                                              <w:divBdr>
                                                <w:top w:val="none" w:sz="0" w:space="0" w:color="auto"/>
                                                <w:left w:val="none" w:sz="0" w:space="0" w:color="auto"/>
                                                <w:bottom w:val="none" w:sz="0" w:space="0" w:color="auto"/>
                                                <w:right w:val="none" w:sz="0" w:space="0" w:color="auto"/>
                                              </w:divBdr>
                                            </w:div>
                                            <w:div w:id="2094160801">
                                              <w:marLeft w:val="0"/>
                                              <w:marRight w:val="0"/>
                                              <w:marTop w:val="0"/>
                                              <w:marBottom w:val="0"/>
                                              <w:divBdr>
                                                <w:top w:val="none" w:sz="0" w:space="0" w:color="auto"/>
                                                <w:left w:val="none" w:sz="0" w:space="0" w:color="auto"/>
                                                <w:bottom w:val="none" w:sz="0" w:space="0" w:color="auto"/>
                                                <w:right w:val="none" w:sz="0" w:space="0" w:color="auto"/>
                                              </w:divBdr>
                                            </w:div>
                                            <w:div w:id="2141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655">
                                  <w:marLeft w:val="0"/>
                                  <w:marRight w:val="0"/>
                                  <w:marTop w:val="0"/>
                                  <w:marBottom w:val="0"/>
                                  <w:divBdr>
                                    <w:top w:val="none" w:sz="0" w:space="0" w:color="auto"/>
                                    <w:left w:val="none" w:sz="0" w:space="0" w:color="auto"/>
                                    <w:bottom w:val="none" w:sz="0" w:space="0" w:color="auto"/>
                                    <w:right w:val="none" w:sz="0" w:space="0" w:color="auto"/>
                                  </w:divBdr>
                                  <w:divsChild>
                                    <w:div w:id="895509616">
                                      <w:marLeft w:val="0"/>
                                      <w:marRight w:val="0"/>
                                      <w:marTop w:val="0"/>
                                      <w:marBottom w:val="0"/>
                                      <w:divBdr>
                                        <w:top w:val="none" w:sz="0" w:space="0" w:color="auto"/>
                                        <w:left w:val="none" w:sz="0" w:space="0" w:color="auto"/>
                                        <w:bottom w:val="none" w:sz="0" w:space="0" w:color="auto"/>
                                        <w:right w:val="none" w:sz="0" w:space="0" w:color="auto"/>
                                      </w:divBdr>
                                      <w:divsChild>
                                        <w:div w:id="1308242617">
                                          <w:marLeft w:val="0"/>
                                          <w:marRight w:val="0"/>
                                          <w:marTop w:val="0"/>
                                          <w:marBottom w:val="0"/>
                                          <w:divBdr>
                                            <w:top w:val="none" w:sz="0" w:space="0" w:color="auto"/>
                                            <w:left w:val="none" w:sz="0" w:space="0" w:color="auto"/>
                                            <w:bottom w:val="none" w:sz="0" w:space="0" w:color="auto"/>
                                            <w:right w:val="none" w:sz="0" w:space="0" w:color="auto"/>
                                          </w:divBdr>
                                          <w:divsChild>
                                            <w:div w:id="223175368">
                                              <w:marLeft w:val="0"/>
                                              <w:marRight w:val="0"/>
                                              <w:marTop w:val="0"/>
                                              <w:marBottom w:val="0"/>
                                              <w:divBdr>
                                                <w:top w:val="none" w:sz="0" w:space="0" w:color="auto"/>
                                                <w:left w:val="none" w:sz="0" w:space="0" w:color="auto"/>
                                                <w:bottom w:val="none" w:sz="0" w:space="0" w:color="auto"/>
                                                <w:right w:val="none" w:sz="0" w:space="0" w:color="auto"/>
                                              </w:divBdr>
                                            </w:div>
                                            <w:div w:id="681397735">
                                              <w:marLeft w:val="0"/>
                                              <w:marRight w:val="0"/>
                                              <w:marTop w:val="0"/>
                                              <w:marBottom w:val="0"/>
                                              <w:divBdr>
                                                <w:top w:val="none" w:sz="0" w:space="0" w:color="auto"/>
                                                <w:left w:val="none" w:sz="0" w:space="0" w:color="auto"/>
                                                <w:bottom w:val="none" w:sz="0" w:space="0" w:color="auto"/>
                                                <w:right w:val="none" w:sz="0" w:space="0" w:color="auto"/>
                                              </w:divBdr>
                                            </w:div>
                                            <w:div w:id="771556806">
                                              <w:marLeft w:val="0"/>
                                              <w:marRight w:val="0"/>
                                              <w:marTop w:val="0"/>
                                              <w:marBottom w:val="0"/>
                                              <w:divBdr>
                                                <w:top w:val="none" w:sz="0" w:space="0" w:color="auto"/>
                                                <w:left w:val="none" w:sz="0" w:space="0" w:color="auto"/>
                                                <w:bottom w:val="none" w:sz="0" w:space="0" w:color="auto"/>
                                                <w:right w:val="none" w:sz="0" w:space="0" w:color="auto"/>
                                              </w:divBdr>
                                            </w:div>
                                            <w:div w:id="901135710">
                                              <w:marLeft w:val="0"/>
                                              <w:marRight w:val="0"/>
                                              <w:marTop w:val="0"/>
                                              <w:marBottom w:val="0"/>
                                              <w:divBdr>
                                                <w:top w:val="none" w:sz="0" w:space="0" w:color="auto"/>
                                                <w:left w:val="none" w:sz="0" w:space="0" w:color="auto"/>
                                                <w:bottom w:val="none" w:sz="0" w:space="0" w:color="auto"/>
                                                <w:right w:val="none" w:sz="0" w:space="0" w:color="auto"/>
                                              </w:divBdr>
                                            </w:div>
                                            <w:div w:id="901793014">
                                              <w:marLeft w:val="0"/>
                                              <w:marRight w:val="0"/>
                                              <w:marTop w:val="0"/>
                                              <w:marBottom w:val="0"/>
                                              <w:divBdr>
                                                <w:top w:val="none" w:sz="0" w:space="0" w:color="auto"/>
                                                <w:left w:val="none" w:sz="0" w:space="0" w:color="auto"/>
                                                <w:bottom w:val="none" w:sz="0" w:space="0" w:color="auto"/>
                                                <w:right w:val="none" w:sz="0" w:space="0" w:color="auto"/>
                                              </w:divBdr>
                                            </w:div>
                                            <w:div w:id="1078210227">
                                              <w:marLeft w:val="0"/>
                                              <w:marRight w:val="0"/>
                                              <w:marTop w:val="0"/>
                                              <w:marBottom w:val="0"/>
                                              <w:divBdr>
                                                <w:top w:val="none" w:sz="0" w:space="0" w:color="auto"/>
                                                <w:left w:val="none" w:sz="0" w:space="0" w:color="auto"/>
                                                <w:bottom w:val="none" w:sz="0" w:space="0" w:color="auto"/>
                                                <w:right w:val="none" w:sz="0" w:space="0" w:color="auto"/>
                                              </w:divBdr>
                                            </w:div>
                                            <w:div w:id="1262299701">
                                              <w:marLeft w:val="0"/>
                                              <w:marRight w:val="0"/>
                                              <w:marTop w:val="0"/>
                                              <w:marBottom w:val="0"/>
                                              <w:divBdr>
                                                <w:top w:val="none" w:sz="0" w:space="0" w:color="auto"/>
                                                <w:left w:val="none" w:sz="0" w:space="0" w:color="auto"/>
                                                <w:bottom w:val="none" w:sz="0" w:space="0" w:color="auto"/>
                                                <w:right w:val="none" w:sz="0" w:space="0" w:color="auto"/>
                                              </w:divBdr>
                                            </w:div>
                                            <w:div w:id="1434549946">
                                              <w:marLeft w:val="0"/>
                                              <w:marRight w:val="0"/>
                                              <w:marTop w:val="0"/>
                                              <w:marBottom w:val="0"/>
                                              <w:divBdr>
                                                <w:top w:val="none" w:sz="0" w:space="0" w:color="auto"/>
                                                <w:left w:val="none" w:sz="0" w:space="0" w:color="auto"/>
                                                <w:bottom w:val="none" w:sz="0" w:space="0" w:color="auto"/>
                                                <w:right w:val="none" w:sz="0" w:space="0" w:color="auto"/>
                                              </w:divBdr>
                                            </w:div>
                                            <w:div w:id="1677733871">
                                              <w:marLeft w:val="0"/>
                                              <w:marRight w:val="0"/>
                                              <w:marTop w:val="0"/>
                                              <w:marBottom w:val="0"/>
                                              <w:divBdr>
                                                <w:top w:val="none" w:sz="0" w:space="0" w:color="auto"/>
                                                <w:left w:val="none" w:sz="0" w:space="0" w:color="auto"/>
                                                <w:bottom w:val="none" w:sz="0" w:space="0" w:color="auto"/>
                                                <w:right w:val="none" w:sz="0" w:space="0" w:color="auto"/>
                                              </w:divBdr>
                                            </w:div>
                                            <w:div w:id="2005621267">
                                              <w:marLeft w:val="0"/>
                                              <w:marRight w:val="0"/>
                                              <w:marTop w:val="0"/>
                                              <w:marBottom w:val="0"/>
                                              <w:divBdr>
                                                <w:top w:val="none" w:sz="0" w:space="0" w:color="auto"/>
                                                <w:left w:val="none" w:sz="0" w:space="0" w:color="auto"/>
                                                <w:bottom w:val="none" w:sz="0" w:space="0" w:color="auto"/>
                                                <w:right w:val="none" w:sz="0" w:space="0" w:color="auto"/>
                                              </w:divBdr>
                                            </w:div>
                                            <w:div w:id="20780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9605">
                                  <w:marLeft w:val="0"/>
                                  <w:marRight w:val="0"/>
                                  <w:marTop w:val="0"/>
                                  <w:marBottom w:val="0"/>
                                  <w:divBdr>
                                    <w:top w:val="none" w:sz="0" w:space="0" w:color="auto"/>
                                    <w:left w:val="none" w:sz="0" w:space="0" w:color="auto"/>
                                    <w:bottom w:val="none" w:sz="0" w:space="0" w:color="auto"/>
                                    <w:right w:val="none" w:sz="0" w:space="0" w:color="auto"/>
                                  </w:divBdr>
                                  <w:divsChild>
                                    <w:div w:id="1599215850">
                                      <w:marLeft w:val="0"/>
                                      <w:marRight w:val="0"/>
                                      <w:marTop w:val="0"/>
                                      <w:marBottom w:val="0"/>
                                      <w:divBdr>
                                        <w:top w:val="none" w:sz="0" w:space="0" w:color="auto"/>
                                        <w:left w:val="none" w:sz="0" w:space="0" w:color="auto"/>
                                        <w:bottom w:val="none" w:sz="0" w:space="0" w:color="auto"/>
                                        <w:right w:val="none" w:sz="0" w:space="0" w:color="auto"/>
                                      </w:divBdr>
                                      <w:divsChild>
                                        <w:div w:id="1206213925">
                                          <w:marLeft w:val="0"/>
                                          <w:marRight w:val="0"/>
                                          <w:marTop w:val="0"/>
                                          <w:marBottom w:val="0"/>
                                          <w:divBdr>
                                            <w:top w:val="none" w:sz="0" w:space="0" w:color="auto"/>
                                            <w:left w:val="none" w:sz="0" w:space="0" w:color="auto"/>
                                            <w:bottom w:val="none" w:sz="0" w:space="0" w:color="auto"/>
                                            <w:right w:val="none" w:sz="0" w:space="0" w:color="auto"/>
                                          </w:divBdr>
                                          <w:divsChild>
                                            <w:div w:id="1420834972">
                                              <w:marLeft w:val="0"/>
                                              <w:marRight w:val="0"/>
                                              <w:marTop w:val="0"/>
                                              <w:marBottom w:val="0"/>
                                              <w:divBdr>
                                                <w:top w:val="none" w:sz="0" w:space="0" w:color="auto"/>
                                                <w:left w:val="none" w:sz="0" w:space="0" w:color="auto"/>
                                                <w:bottom w:val="none" w:sz="0" w:space="0" w:color="auto"/>
                                                <w:right w:val="none" w:sz="0" w:space="0" w:color="auto"/>
                                              </w:divBdr>
                                            </w:div>
                                            <w:div w:id="15619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4773">
                                  <w:marLeft w:val="0"/>
                                  <w:marRight w:val="0"/>
                                  <w:marTop w:val="0"/>
                                  <w:marBottom w:val="0"/>
                                  <w:divBdr>
                                    <w:top w:val="none" w:sz="0" w:space="0" w:color="auto"/>
                                    <w:left w:val="none" w:sz="0" w:space="0" w:color="auto"/>
                                    <w:bottom w:val="none" w:sz="0" w:space="0" w:color="auto"/>
                                    <w:right w:val="none" w:sz="0" w:space="0" w:color="auto"/>
                                  </w:divBdr>
                                  <w:divsChild>
                                    <w:div w:id="142890657">
                                      <w:marLeft w:val="0"/>
                                      <w:marRight w:val="0"/>
                                      <w:marTop w:val="0"/>
                                      <w:marBottom w:val="0"/>
                                      <w:divBdr>
                                        <w:top w:val="none" w:sz="0" w:space="0" w:color="auto"/>
                                        <w:left w:val="none" w:sz="0" w:space="0" w:color="auto"/>
                                        <w:bottom w:val="none" w:sz="0" w:space="0" w:color="auto"/>
                                        <w:right w:val="none" w:sz="0" w:space="0" w:color="auto"/>
                                      </w:divBdr>
                                      <w:divsChild>
                                        <w:div w:id="1718434631">
                                          <w:marLeft w:val="0"/>
                                          <w:marRight w:val="0"/>
                                          <w:marTop w:val="0"/>
                                          <w:marBottom w:val="0"/>
                                          <w:divBdr>
                                            <w:top w:val="none" w:sz="0" w:space="0" w:color="auto"/>
                                            <w:left w:val="none" w:sz="0" w:space="0" w:color="auto"/>
                                            <w:bottom w:val="none" w:sz="0" w:space="0" w:color="auto"/>
                                            <w:right w:val="none" w:sz="0" w:space="0" w:color="auto"/>
                                          </w:divBdr>
                                          <w:divsChild>
                                            <w:div w:id="45224000">
                                              <w:marLeft w:val="0"/>
                                              <w:marRight w:val="0"/>
                                              <w:marTop w:val="0"/>
                                              <w:marBottom w:val="0"/>
                                              <w:divBdr>
                                                <w:top w:val="none" w:sz="0" w:space="0" w:color="auto"/>
                                                <w:left w:val="none" w:sz="0" w:space="0" w:color="auto"/>
                                                <w:bottom w:val="none" w:sz="0" w:space="0" w:color="auto"/>
                                                <w:right w:val="none" w:sz="0" w:space="0" w:color="auto"/>
                                              </w:divBdr>
                                            </w:div>
                                            <w:div w:id="140196874">
                                              <w:marLeft w:val="0"/>
                                              <w:marRight w:val="0"/>
                                              <w:marTop w:val="0"/>
                                              <w:marBottom w:val="0"/>
                                              <w:divBdr>
                                                <w:top w:val="none" w:sz="0" w:space="0" w:color="auto"/>
                                                <w:left w:val="none" w:sz="0" w:space="0" w:color="auto"/>
                                                <w:bottom w:val="none" w:sz="0" w:space="0" w:color="auto"/>
                                                <w:right w:val="none" w:sz="0" w:space="0" w:color="auto"/>
                                              </w:divBdr>
                                            </w:div>
                                            <w:div w:id="242955275">
                                              <w:marLeft w:val="0"/>
                                              <w:marRight w:val="0"/>
                                              <w:marTop w:val="0"/>
                                              <w:marBottom w:val="0"/>
                                              <w:divBdr>
                                                <w:top w:val="none" w:sz="0" w:space="0" w:color="auto"/>
                                                <w:left w:val="none" w:sz="0" w:space="0" w:color="auto"/>
                                                <w:bottom w:val="none" w:sz="0" w:space="0" w:color="auto"/>
                                                <w:right w:val="none" w:sz="0" w:space="0" w:color="auto"/>
                                              </w:divBdr>
                                            </w:div>
                                            <w:div w:id="317194990">
                                              <w:marLeft w:val="0"/>
                                              <w:marRight w:val="0"/>
                                              <w:marTop w:val="0"/>
                                              <w:marBottom w:val="0"/>
                                              <w:divBdr>
                                                <w:top w:val="none" w:sz="0" w:space="0" w:color="auto"/>
                                                <w:left w:val="none" w:sz="0" w:space="0" w:color="auto"/>
                                                <w:bottom w:val="none" w:sz="0" w:space="0" w:color="auto"/>
                                                <w:right w:val="none" w:sz="0" w:space="0" w:color="auto"/>
                                              </w:divBdr>
                                            </w:div>
                                            <w:div w:id="396318940">
                                              <w:marLeft w:val="0"/>
                                              <w:marRight w:val="0"/>
                                              <w:marTop w:val="0"/>
                                              <w:marBottom w:val="0"/>
                                              <w:divBdr>
                                                <w:top w:val="none" w:sz="0" w:space="0" w:color="auto"/>
                                                <w:left w:val="none" w:sz="0" w:space="0" w:color="auto"/>
                                                <w:bottom w:val="none" w:sz="0" w:space="0" w:color="auto"/>
                                                <w:right w:val="none" w:sz="0" w:space="0" w:color="auto"/>
                                              </w:divBdr>
                                            </w:div>
                                            <w:div w:id="801650664">
                                              <w:marLeft w:val="0"/>
                                              <w:marRight w:val="0"/>
                                              <w:marTop w:val="0"/>
                                              <w:marBottom w:val="0"/>
                                              <w:divBdr>
                                                <w:top w:val="none" w:sz="0" w:space="0" w:color="auto"/>
                                                <w:left w:val="none" w:sz="0" w:space="0" w:color="auto"/>
                                                <w:bottom w:val="none" w:sz="0" w:space="0" w:color="auto"/>
                                                <w:right w:val="none" w:sz="0" w:space="0" w:color="auto"/>
                                              </w:divBdr>
                                            </w:div>
                                            <w:div w:id="1373310167">
                                              <w:marLeft w:val="0"/>
                                              <w:marRight w:val="0"/>
                                              <w:marTop w:val="0"/>
                                              <w:marBottom w:val="0"/>
                                              <w:divBdr>
                                                <w:top w:val="none" w:sz="0" w:space="0" w:color="auto"/>
                                                <w:left w:val="none" w:sz="0" w:space="0" w:color="auto"/>
                                                <w:bottom w:val="none" w:sz="0" w:space="0" w:color="auto"/>
                                                <w:right w:val="none" w:sz="0" w:space="0" w:color="auto"/>
                                              </w:divBdr>
                                            </w:div>
                                            <w:div w:id="1400404880">
                                              <w:marLeft w:val="0"/>
                                              <w:marRight w:val="0"/>
                                              <w:marTop w:val="0"/>
                                              <w:marBottom w:val="0"/>
                                              <w:divBdr>
                                                <w:top w:val="none" w:sz="0" w:space="0" w:color="auto"/>
                                                <w:left w:val="none" w:sz="0" w:space="0" w:color="auto"/>
                                                <w:bottom w:val="none" w:sz="0" w:space="0" w:color="auto"/>
                                                <w:right w:val="none" w:sz="0" w:space="0" w:color="auto"/>
                                              </w:divBdr>
                                            </w:div>
                                            <w:div w:id="1428691158">
                                              <w:marLeft w:val="0"/>
                                              <w:marRight w:val="0"/>
                                              <w:marTop w:val="0"/>
                                              <w:marBottom w:val="0"/>
                                              <w:divBdr>
                                                <w:top w:val="none" w:sz="0" w:space="0" w:color="auto"/>
                                                <w:left w:val="none" w:sz="0" w:space="0" w:color="auto"/>
                                                <w:bottom w:val="none" w:sz="0" w:space="0" w:color="auto"/>
                                                <w:right w:val="none" w:sz="0" w:space="0" w:color="auto"/>
                                              </w:divBdr>
                                            </w:div>
                                            <w:div w:id="1545605644">
                                              <w:marLeft w:val="0"/>
                                              <w:marRight w:val="0"/>
                                              <w:marTop w:val="0"/>
                                              <w:marBottom w:val="0"/>
                                              <w:divBdr>
                                                <w:top w:val="none" w:sz="0" w:space="0" w:color="auto"/>
                                                <w:left w:val="none" w:sz="0" w:space="0" w:color="auto"/>
                                                <w:bottom w:val="none" w:sz="0" w:space="0" w:color="auto"/>
                                                <w:right w:val="none" w:sz="0" w:space="0" w:color="auto"/>
                                              </w:divBdr>
                                            </w:div>
                                            <w:div w:id="1760638396">
                                              <w:marLeft w:val="0"/>
                                              <w:marRight w:val="0"/>
                                              <w:marTop w:val="0"/>
                                              <w:marBottom w:val="0"/>
                                              <w:divBdr>
                                                <w:top w:val="none" w:sz="0" w:space="0" w:color="auto"/>
                                                <w:left w:val="none" w:sz="0" w:space="0" w:color="auto"/>
                                                <w:bottom w:val="none" w:sz="0" w:space="0" w:color="auto"/>
                                                <w:right w:val="none" w:sz="0" w:space="0" w:color="auto"/>
                                              </w:divBdr>
                                            </w:div>
                                            <w:div w:id="1928072700">
                                              <w:marLeft w:val="0"/>
                                              <w:marRight w:val="0"/>
                                              <w:marTop w:val="0"/>
                                              <w:marBottom w:val="0"/>
                                              <w:divBdr>
                                                <w:top w:val="none" w:sz="0" w:space="0" w:color="auto"/>
                                                <w:left w:val="none" w:sz="0" w:space="0" w:color="auto"/>
                                                <w:bottom w:val="none" w:sz="0" w:space="0" w:color="auto"/>
                                                <w:right w:val="none" w:sz="0" w:space="0" w:color="auto"/>
                                              </w:divBdr>
                                            </w:div>
                                            <w:div w:id="20630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89576">
      <w:bodyDiv w:val="1"/>
      <w:marLeft w:val="0"/>
      <w:marRight w:val="0"/>
      <w:marTop w:val="0"/>
      <w:marBottom w:val="0"/>
      <w:divBdr>
        <w:top w:val="none" w:sz="0" w:space="0" w:color="auto"/>
        <w:left w:val="none" w:sz="0" w:space="0" w:color="auto"/>
        <w:bottom w:val="none" w:sz="0" w:space="0" w:color="auto"/>
        <w:right w:val="none" w:sz="0" w:space="0" w:color="auto"/>
      </w:divBdr>
      <w:divsChild>
        <w:div w:id="273710712">
          <w:marLeft w:val="0"/>
          <w:marRight w:val="0"/>
          <w:marTop w:val="0"/>
          <w:marBottom w:val="0"/>
          <w:divBdr>
            <w:top w:val="none" w:sz="0" w:space="0" w:color="auto"/>
            <w:left w:val="none" w:sz="0" w:space="0" w:color="auto"/>
            <w:bottom w:val="none" w:sz="0" w:space="0" w:color="auto"/>
            <w:right w:val="none" w:sz="0" w:space="0" w:color="auto"/>
          </w:divBdr>
        </w:div>
      </w:divsChild>
    </w:div>
    <w:div w:id="1651473230">
      <w:bodyDiv w:val="1"/>
      <w:marLeft w:val="0"/>
      <w:marRight w:val="0"/>
      <w:marTop w:val="0"/>
      <w:marBottom w:val="0"/>
      <w:divBdr>
        <w:top w:val="none" w:sz="0" w:space="0" w:color="auto"/>
        <w:left w:val="none" w:sz="0" w:space="0" w:color="auto"/>
        <w:bottom w:val="none" w:sz="0" w:space="0" w:color="auto"/>
        <w:right w:val="none" w:sz="0" w:space="0" w:color="auto"/>
      </w:divBdr>
      <w:divsChild>
        <w:div w:id="1732070728">
          <w:marLeft w:val="0"/>
          <w:marRight w:val="0"/>
          <w:marTop w:val="0"/>
          <w:marBottom w:val="0"/>
          <w:divBdr>
            <w:top w:val="none" w:sz="0" w:space="0" w:color="auto"/>
            <w:left w:val="none" w:sz="0" w:space="0" w:color="auto"/>
            <w:bottom w:val="none" w:sz="0" w:space="0" w:color="auto"/>
            <w:right w:val="none" w:sz="0" w:space="0" w:color="auto"/>
          </w:divBdr>
          <w:divsChild>
            <w:div w:id="1984656174">
              <w:marLeft w:val="0"/>
              <w:marRight w:val="0"/>
              <w:marTop w:val="0"/>
              <w:marBottom w:val="0"/>
              <w:divBdr>
                <w:top w:val="none" w:sz="0" w:space="0" w:color="auto"/>
                <w:left w:val="none" w:sz="0" w:space="0" w:color="auto"/>
                <w:bottom w:val="none" w:sz="0" w:space="0" w:color="auto"/>
                <w:right w:val="none" w:sz="0" w:space="0" w:color="auto"/>
              </w:divBdr>
              <w:divsChild>
                <w:div w:id="1857427824">
                  <w:marLeft w:val="0"/>
                  <w:marRight w:val="0"/>
                  <w:marTop w:val="0"/>
                  <w:marBottom w:val="0"/>
                  <w:divBdr>
                    <w:top w:val="none" w:sz="0" w:space="0" w:color="auto"/>
                    <w:left w:val="none" w:sz="0" w:space="0" w:color="auto"/>
                    <w:bottom w:val="none" w:sz="0" w:space="0" w:color="auto"/>
                    <w:right w:val="none" w:sz="0" w:space="0" w:color="auto"/>
                  </w:divBdr>
                  <w:divsChild>
                    <w:div w:id="337316691">
                      <w:marLeft w:val="0"/>
                      <w:marRight w:val="0"/>
                      <w:marTop w:val="0"/>
                      <w:marBottom w:val="0"/>
                      <w:divBdr>
                        <w:top w:val="none" w:sz="0" w:space="0" w:color="auto"/>
                        <w:left w:val="none" w:sz="0" w:space="0" w:color="auto"/>
                        <w:bottom w:val="none" w:sz="0" w:space="0" w:color="auto"/>
                        <w:right w:val="none" w:sz="0" w:space="0" w:color="auto"/>
                      </w:divBdr>
                      <w:divsChild>
                        <w:div w:id="1923297651">
                          <w:marLeft w:val="0"/>
                          <w:marRight w:val="0"/>
                          <w:marTop w:val="0"/>
                          <w:marBottom w:val="0"/>
                          <w:divBdr>
                            <w:top w:val="none" w:sz="0" w:space="0" w:color="auto"/>
                            <w:left w:val="none" w:sz="0" w:space="0" w:color="auto"/>
                            <w:bottom w:val="none" w:sz="0" w:space="0" w:color="auto"/>
                            <w:right w:val="none" w:sz="0" w:space="0" w:color="auto"/>
                          </w:divBdr>
                          <w:divsChild>
                            <w:div w:id="787746420">
                              <w:marLeft w:val="0"/>
                              <w:marRight w:val="0"/>
                              <w:marTop w:val="0"/>
                              <w:marBottom w:val="0"/>
                              <w:divBdr>
                                <w:top w:val="none" w:sz="0" w:space="0" w:color="auto"/>
                                <w:left w:val="none" w:sz="0" w:space="0" w:color="auto"/>
                                <w:bottom w:val="none" w:sz="0" w:space="0" w:color="auto"/>
                                <w:right w:val="none" w:sz="0" w:space="0" w:color="auto"/>
                              </w:divBdr>
                              <w:divsChild>
                                <w:div w:id="609237484">
                                  <w:marLeft w:val="0"/>
                                  <w:marRight w:val="0"/>
                                  <w:marTop w:val="0"/>
                                  <w:marBottom w:val="0"/>
                                  <w:divBdr>
                                    <w:top w:val="none" w:sz="0" w:space="0" w:color="auto"/>
                                    <w:left w:val="none" w:sz="0" w:space="0" w:color="auto"/>
                                    <w:bottom w:val="none" w:sz="0" w:space="0" w:color="auto"/>
                                    <w:right w:val="none" w:sz="0" w:space="0" w:color="auto"/>
                                  </w:divBdr>
                                  <w:divsChild>
                                    <w:div w:id="184249799">
                                      <w:marLeft w:val="0"/>
                                      <w:marRight w:val="0"/>
                                      <w:marTop w:val="0"/>
                                      <w:marBottom w:val="0"/>
                                      <w:divBdr>
                                        <w:top w:val="none" w:sz="0" w:space="0" w:color="auto"/>
                                        <w:left w:val="none" w:sz="0" w:space="0" w:color="auto"/>
                                        <w:bottom w:val="none" w:sz="0" w:space="0" w:color="auto"/>
                                        <w:right w:val="none" w:sz="0" w:space="0" w:color="auto"/>
                                      </w:divBdr>
                                      <w:divsChild>
                                        <w:div w:id="175046821">
                                          <w:marLeft w:val="0"/>
                                          <w:marRight w:val="0"/>
                                          <w:marTop w:val="0"/>
                                          <w:marBottom w:val="0"/>
                                          <w:divBdr>
                                            <w:top w:val="none" w:sz="0" w:space="0" w:color="auto"/>
                                            <w:left w:val="none" w:sz="0" w:space="0" w:color="auto"/>
                                            <w:bottom w:val="none" w:sz="0" w:space="0" w:color="auto"/>
                                            <w:right w:val="none" w:sz="0" w:space="0" w:color="auto"/>
                                          </w:divBdr>
                                          <w:divsChild>
                                            <w:div w:id="68314959">
                                              <w:marLeft w:val="0"/>
                                              <w:marRight w:val="0"/>
                                              <w:marTop w:val="0"/>
                                              <w:marBottom w:val="0"/>
                                              <w:divBdr>
                                                <w:top w:val="none" w:sz="0" w:space="0" w:color="auto"/>
                                                <w:left w:val="none" w:sz="0" w:space="0" w:color="auto"/>
                                                <w:bottom w:val="none" w:sz="0" w:space="0" w:color="auto"/>
                                                <w:right w:val="none" w:sz="0" w:space="0" w:color="auto"/>
                                              </w:divBdr>
                                            </w:div>
                                            <w:div w:id="727801475">
                                              <w:marLeft w:val="0"/>
                                              <w:marRight w:val="0"/>
                                              <w:marTop w:val="0"/>
                                              <w:marBottom w:val="0"/>
                                              <w:divBdr>
                                                <w:top w:val="none" w:sz="0" w:space="0" w:color="auto"/>
                                                <w:left w:val="none" w:sz="0" w:space="0" w:color="auto"/>
                                                <w:bottom w:val="none" w:sz="0" w:space="0" w:color="auto"/>
                                                <w:right w:val="none" w:sz="0" w:space="0" w:color="auto"/>
                                              </w:divBdr>
                                            </w:div>
                                            <w:div w:id="810949967">
                                              <w:marLeft w:val="0"/>
                                              <w:marRight w:val="0"/>
                                              <w:marTop w:val="0"/>
                                              <w:marBottom w:val="0"/>
                                              <w:divBdr>
                                                <w:top w:val="none" w:sz="0" w:space="0" w:color="auto"/>
                                                <w:left w:val="none" w:sz="0" w:space="0" w:color="auto"/>
                                                <w:bottom w:val="none" w:sz="0" w:space="0" w:color="auto"/>
                                                <w:right w:val="none" w:sz="0" w:space="0" w:color="auto"/>
                                              </w:divBdr>
                                            </w:div>
                                            <w:div w:id="1062220827">
                                              <w:marLeft w:val="0"/>
                                              <w:marRight w:val="0"/>
                                              <w:marTop w:val="0"/>
                                              <w:marBottom w:val="0"/>
                                              <w:divBdr>
                                                <w:top w:val="none" w:sz="0" w:space="0" w:color="auto"/>
                                                <w:left w:val="none" w:sz="0" w:space="0" w:color="auto"/>
                                                <w:bottom w:val="none" w:sz="0" w:space="0" w:color="auto"/>
                                                <w:right w:val="none" w:sz="0" w:space="0" w:color="auto"/>
                                              </w:divBdr>
                                            </w:div>
                                            <w:div w:id="1323506205">
                                              <w:marLeft w:val="0"/>
                                              <w:marRight w:val="0"/>
                                              <w:marTop w:val="0"/>
                                              <w:marBottom w:val="0"/>
                                              <w:divBdr>
                                                <w:top w:val="none" w:sz="0" w:space="0" w:color="auto"/>
                                                <w:left w:val="none" w:sz="0" w:space="0" w:color="auto"/>
                                                <w:bottom w:val="none" w:sz="0" w:space="0" w:color="auto"/>
                                                <w:right w:val="none" w:sz="0" w:space="0" w:color="auto"/>
                                              </w:divBdr>
                                            </w:div>
                                            <w:div w:id="1459182384">
                                              <w:marLeft w:val="0"/>
                                              <w:marRight w:val="0"/>
                                              <w:marTop w:val="0"/>
                                              <w:marBottom w:val="0"/>
                                              <w:divBdr>
                                                <w:top w:val="none" w:sz="0" w:space="0" w:color="auto"/>
                                                <w:left w:val="none" w:sz="0" w:space="0" w:color="auto"/>
                                                <w:bottom w:val="none" w:sz="0" w:space="0" w:color="auto"/>
                                                <w:right w:val="none" w:sz="0" w:space="0" w:color="auto"/>
                                              </w:divBdr>
                                            </w:div>
                                            <w:div w:id="1587491609">
                                              <w:marLeft w:val="0"/>
                                              <w:marRight w:val="0"/>
                                              <w:marTop w:val="0"/>
                                              <w:marBottom w:val="0"/>
                                              <w:divBdr>
                                                <w:top w:val="none" w:sz="0" w:space="0" w:color="auto"/>
                                                <w:left w:val="none" w:sz="0" w:space="0" w:color="auto"/>
                                                <w:bottom w:val="none" w:sz="0" w:space="0" w:color="auto"/>
                                                <w:right w:val="none" w:sz="0" w:space="0" w:color="auto"/>
                                              </w:divBdr>
                                            </w:div>
                                            <w:div w:id="1619025461">
                                              <w:marLeft w:val="0"/>
                                              <w:marRight w:val="0"/>
                                              <w:marTop w:val="0"/>
                                              <w:marBottom w:val="0"/>
                                              <w:divBdr>
                                                <w:top w:val="none" w:sz="0" w:space="0" w:color="auto"/>
                                                <w:left w:val="none" w:sz="0" w:space="0" w:color="auto"/>
                                                <w:bottom w:val="none" w:sz="0" w:space="0" w:color="auto"/>
                                                <w:right w:val="none" w:sz="0" w:space="0" w:color="auto"/>
                                              </w:divBdr>
                                            </w:div>
                                            <w:div w:id="1744794866">
                                              <w:marLeft w:val="0"/>
                                              <w:marRight w:val="0"/>
                                              <w:marTop w:val="0"/>
                                              <w:marBottom w:val="0"/>
                                              <w:divBdr>
                                                <w:top w:val="none" w:sz="0" w:space="0" w:color="auto"/>
                                                <w:left w:val="none" w:sz="0" w:space="0" w:color="auto"/>
                                                <w:bottom w:val="none" w:sz="0" w:space="0" w:color="auto"/>
                                                <w:right w:val="none" w:sz="0" w:space="0" w:color="auto"/>
                                              </w:divBdr>
                                            </w:div>
                                            <w:div w:id="1819304141">
                                              <w:marLeft w:val="0"/>
                                              <w:marRight w:val="0"/>
                                              <w:marTop w:val="0"/>
                                              <w:marBottom w:val="0"/>
                                              <w:divBdr>
                                                <w:top w:val="none" w:sz="0" w:space="0" w:color="auto"/>
                                                <w:left w:val="none" w:sz="0" w:space="0" w:color="auto"/>
                                                <w:bottom w:val="none" w:sz="0" w:space="0" w:color="auto"/>
                                                <w:right w:val="none" w:sz="0" w:space="0" w:color="auto"/>
                                              </w:divBdr>
                                            </w:div>
                                            <w:div w:id="1827936796">
                                              <w:marLeft w:val="0"/>
                                              <w:marRight w:val="0"/>
                                              <w:marTop w:val="0"/>
                                              <w:marBottom w:val="0"/>
                                              <w:divBdr>
                                                <w:top w:val="none" w:sz="0" w:space="0" w:color="auto"/>
                                                <w:left w:val="none" w:sz="0" w:space="0" w:color="auto"/>
                                                <w:bottom w:val="none" w:sz="0" w:space="0" w:color="auto"/>
                                                <w:right w:val="none" w:sz="0" w:space="0" w:color="auto"/>
                                              </w:divBdr>
                                            </w:div>
                                            <w:div w:id="1997764136">
                                              <w:marLeft w:val="0"/>
                                              <w:marRight w:val="0"/>
                                              <w:marTop w:val="0"/>
                                              <w:marBottom w:val="0"/>
                                              <w:divBdr>
                                                <w:top w:val="none" w:sz="0" w:space="0" w:color="auto"/>
                                                <w:left w:val="none" w:sz="0" w:space="0" w:color="auto"/>
                                                <w:bottom w:val="none" w:sz="0" w:space="0" w:color="auto"/>
                                                <w:right w:val="none" w:sz="0" w:space="0" w:color="auto"/>
                                              </w:divBdr>
                                            </w:div>
                                            <w:div w:id="20187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84110">
                                  <w:marLeft w:val="0"/>
                                  <w:marRight w:val="0"/>
                                  <w:marTop w:val="0"/>
                                  <w:marBottom w:val="0"/>
                                  <w:divBdr>
                                    <w:top w:val="none" w:sz="0" w:space="0" w:color="auto"/>
                                    <w:left w:val="none" w:sz="0" w:space="0" w:color="auto"/>
                                    <w:bottom w:val="none" w:sz="0" w:space="0" w:color="auto"/>
                                    <w:right w:val="none" w:sz="0" w:space="0" w:color="auto"/>
                                  </w:divBdr>
                                  <w:divsChild>
                                    <w:div w:id="290022031">
                                      <w:marLeft w:val="0"/>
                                      <w:marRight w:val="0"/>
                                      <w:marTop w:val="0"/>
                                      <w:marBottom w:val="0"/>
                                      <w:divBdr>
                                        <w:top w:val="none" w:sz="0" w:space="0" w:color="auto"/>
                                        <w:left w:val="none" w:sz="0" w:space="0" w:color="auto"/>
                                        <w:bottom w:val="none" w:sz="0" w:space="0" w:color="auto"/>
                                        <w:right w:val="none" w:sz="0" w:space="0" w:color="auto"/>
                                      </w:divBdr>
                                      <w:divsChild>
                                        <w:div w:id="158036049">
                                          <w:marLeft w:val="0"/>
                                          <w:marRight w:val="0"/>
                                          <w:marTop w:val="0"/>
                                          <w:marBottom w:val="0"/>
                                          <w:divBdr>
                                            <w:top w:val="none" w:sz="0" w:space="0" w:color="auto"/>
                                            <w:left w:val="none" w:sz="0" w:space="0" w:color="auto"/>
                                            <w:bottom w:val="none" w:sz="0" w:space="0" w:color="auto"/>
                                            <w:right w:val="none" w:sz="0" w:space="0" w:color="auto"/>
                                          </w:divBdr>
                                          <w:divsChild>
                                            <w:div w:id="109398927">
                                              <w:marLeft w:val="0"/>
                                              <w:marRight w:val="0"/>
                                              <w:marTop w:val="0"/>
                                              <w:marBottom w:val="0"/>
                                              <w:divBdr>
                                                <w:top w:val="none" w:sz="0" w:space="0" w:color="auto"/>
                                                <w:left w:val="none" w:sz="0" w:space="0" w:color="auto"/>
                                                <w:bottom w:val="none" w:sz="0" w:space="0" w:color="auto"/>
                                                <w:right w:val="none" w:sz="0" w:space="0" w:color="auto"/>
                                              </w:divBdr>
                                            </w:div>
                                            <w:div w:id="246161828">
                                              <w:marLeft w:val="0"/>
                                              <w:marRight w:val="0"/>
                                              <w:marTop w:val="0"/>
                                              <w:marBottom w:val="0"/>
                                              <w:divBdr>
                                                <w:top w:val="none" w:sz="0" w:space="0" w:color="auto"/>
                                                <w:left w:val="none" w:sz="0" w:space="0" w:color="auto"/>
                                                <w:bottom w:val="none" w:sz="0" w:space="0" w:color="auto"/>
                                                <w:right w:val="none" w:sz="0" w:space="0" w:color="auto"/>
                                              </w:divBdr>
                                            </w:div>
                                            <w:div w:id="286352563">
                                              <w:marLeft w:val="0"/>
                                              <w:marRight w:val="0"/>
                                              <w:marTop w:val="0"/>
                                              <w:marBottom w:val="0"/>
                                              <w:divBdr>
                                                <w:top w:val="none" w:sz="0" w:space="0" w:color="auto"/>
                                                <w:left w:val="none" w:sz="0" w:space="0" w:color="auto"/>
                                                <w:bottom w:val="none" w:sz="0" w:space="0" w:color="auto"/>
                                                <w:right w:val="none" w:sz="0" w:space="0" w:color="auto"/>
                                              </w:divBdr>
                                            </w:div>
                                            <w:div w:id="493032340">
                                              <w:marLeft w:val="0"/>
                                              <w:marRight w:val="0"/>
                                              <w:marTop w:val="0"/>
                                              <w:marBottom w:val="0"/>
                                              <w:divBdr>
                                                <w:top w:val="none" w:sz="0" w:space="0" w:color="auto"/>
                                                <w:left w:val="none" w:sz="0" w:space="0" w:color="auto"/>
                                                <w:bottom w:val="none" w:sz="0" w:space="0" w:color="auto"/>
                                                <w:right w:val="none" w:sz="0" w:space="0" w:color="auto"/>
                                              </w:divBdr>
                                            </w:div>
                                            <w:div w:id="500320963">
                                              <w:marLeft w:val="0"/>
                                              <w:marRight w:val="0"/>
                                              <w:marTop w:val="0"/>
                                              <w:marBottom w:val="0"/>
                                              <w:divBdr>
                                                <w:top w:val="none" w:sz="0" w:space="0" w:color="auto"/>
                                                <w:left w:val="none" w:sz="0" w:space="0" w:color="auto"/>
                                                <w:bottom w:val="none" w:sz="0" w:space="0" w:color="auto"/>
                                                <w:right w:val="none" w:sz="0" w:space="0" w:color="auto"/>
                                              </w:divBdr>
                                            </w:div>
                                            <w:div w:id="612248779">
                                              <w:marLeft w:val="0"/>
                                              <w:marRight w:val="0"/>
                                              <w:marTop w:val="0"/>
                                              <w:marBottom w:val="0"/>
                                              <w:divBdr>
                                                <w:top w:val="none" w:sz="0" w:space="0" w:color="auto"/>
                                                <w:left w:val="none" w:sz="0" w:space="0" w:color="auto"/>
                                                <w:bottom w:val="none" w:sz="0" w:space="0" w:color="auto"/>
                                                <w:right w:val="none" w:sz="0" w:space="0" w:color="auto"/>
                                              </w:divBdr>
                                            </w:div>
                                            <w:div w:id="616717735">
                                              <w:marLeft w:val="0"/>
                                              <w:marRight w:val="0"/>
                                              <w:marTop w:val="0"/>
                                              <w:marBottom w:val="0"/>
                                              <w:divBdr>
                                                <w:top w:val="none" w:sz="0" w:space="0" w:color="auto"/>
                                                <w:left w:val="none" w:sz="0" w:space="0" w:color="auto"/>
                                                <w:bottom w:val="none" w:sz="0" w:space="0" w:color="auto"/>
                                                <w:right w:val="none" w:sz="0" w:space="0" w:color="auto"/>
                                              </w:divBdr>
                                            </w:div>
                                            <w:div w:id="736057416">
                                              <w:marLeft w:val="0"/>
                                              <w:marRight w:val="0"/>
                                              <w:marTop w:val="0"/>
                                              <w:marBottom w:val="0"/>
                                              <w:divBdr>
                                                <w:top w:val="none" w:sz="0" w:space="0" w:color="auto"/>
                                                <w:left w:val="none" w:sz="0" w:space="0" w:color="auto"/>
                                                <w:bottom w:val="none" w:sz="0" w:space="0" w:color="auto"/>
                                                <w:right w:val="none" w:sz="0" w:space="0" w:color="auto"/>
                                              </w:divBdr>
                                            </w:div>
                                            <w:div w:id="765811445">
                                              <w:marLeft w:val="0"/>
                                              <w:marRight w:val="0"/>
                                              <w:marTop w:val="0"/>
                                              <w:marBottom w:val="0"/>
                                              <w:divBdr>
                                                <w:top w:val="none" w:sz="0" w:space="0" w:color="auto"/>
                                                <w:left w:val="none" w:sz="0" w:space="0" w:color="auto"/>
                                                <w:bottom w:val="none" w:sz="0" w:space="0" w:color="auto"/>
                                                <w:right w:val="none" w:sz="0" w:space="0" w:color="auto"/>
                                              </w:divBdr>
                                            </w:div>
                                            <w:div w:id="1011376981">
                                              <w:marLeft w:val="0"/>
                                              <w:marRight w:val="0"/>
                                              <w:marTop w:val="0"/>
                                              <w:marBottom w:val="0"/>
                                              <w:divBdr>
                                                <w:top w:val="none" w:sz="0" w:space="0" w:color="auto"/>
                                                <w:left w:val="none" w:sz="0" w:space="0" w:color="auto"/>
                                                <w:bottom w:val="none" w:sz="0" w:space="0" w:color="auto"/>
                                                <w:right w:val="none" w:sz="0" w:space="0" w:color="auto"/>
                                              </w:divBdr>
                                            </w:div>
                                            <w:div w:id="1037704084">
                                              <w:marLeft w:val="0"/>
                                              <w:marRight w:val="0"/>
                                              <w:marTop w:val="0"/>
                                              <w:marBottom w:val="0"/>
                                              <w:divBdr>
                                                <w:top w:val="none" w:sz="0" w:space="0" w:color="auto"/>
                                                <w:left w:val="none" w:sz="0" w:space="0" w:color="auto"/>
                                                <w:bottom w:val="none" w:sz="0" w:space="0" w:color="auto"/>
                                                <w:right w:val="none" w:sz="0" w:space="0" w:color="auto"/>
                                              </w:divBdr>
                                            </w:div>
                                            <w:div w:id="1469973765">
                                              <w:marLeft w:val="0"/>
                                              <w:marRight w:val="0"/>
                                              <w:marTop w:val="0"/>
                                              <w:marBottom w:val="0"/>
                                              <w:divBdr>
                                                <w:top w:val="none" w:sz="0" w:space="0" w:color="auto"/>
                                                <w:left w:val="none" w:sz="0" w:space="0" w:color="auto"/>
                                                <w:bottom w:val="none" w:sz="0" w:space="0" w:color="auto"/>
                                                <w:right w:val="none" w:sz="0" w:space="0" w:color="auto"/>
                                              </w:divBdr>
                                            </w:div>
                                            <w:div w:id="1481117808">
                                              <w:marLeft w:val="0"/>
                                              <w:marRight w:val="0"/>
                                              <w:marTop w:val="0"/>
                                              <w:marBottom w:val="0"/>
                                              <w:divBdr>
                                                <w:top w:val="none" w:sz="0" w:space="0" w:color="auto"/>
                                                <w:left w:val="none" w:sz="0" w:space="0" w:color="auto"/>
                                                <w:bottom w:val="none" w:sz="0" w:space="0" w:color="auto"/>
                                                <w:right w:val="none" w:sz="0" w:space="0" w:color="auto"/>
                                              </w:divBdr>
                                            </w:div>
                                            <w:div w:id="1635478022">
                                              <w:marLeft w:val="0"/>
                                              <w:marRight w:val="0"/>
                                              <w:marTop w:val="0"/>
                                              <w:marBottom w:val="0"/>
                                              <w:divBdr>
                                                <w:top w:val="none" w:sz="0" w:space="0" w:color="auto"/>
                                                <w:left w:val="none" w:sz="0" w:space="0" w:color="auto"/>
                                                <w:bottom w:val="none" w:sz="0" w:space="0" w:color="auto"/>
                                                <w:right w:val="none" w:sz="0" w:space="0" w:color="auto"/>
                                              </w:divBdr>
                                            </w:div>
                                            <w:div w:id="1854610874">
                                              <w:marLeft w:val="0"/>
                                              <w:marRight w:val="0"/>
                                              <w:marTop w:val="0"/>
                                              <w:marBottom w:val="0"/>
                                              <w:divBdr>
                                                <w:top w:val="none" w:sz="0" w:space="0" w:color="auto"/>
                                                <w:left w:val="none" w:sz="0" w:space="0" w:color="auto"/>
                                                <w:bottom w:val="none" w:sz="0" w:space="0" w:color="auto"/>
                                                <w:right w:val="none" w:sz="0" w:space="0" w:color="auto"/>
                                              </w:divBdr>
                                            </w:div>
                                            <w:div w:id="1882550267">
                                              <w:marLeft w:val="0"/>
                                              <w:marRight w:val="0"/>
                                              <w:marTop w:val="0"/>
                                              <w:marBottom w:val="0"/>
                                              <w:divBdr>
                                                <w:top w:val="none" w:sz="0" w:space="0" w:color="auto"/>
                                                <w:left w:val="none" w:sz="0" w:space="0" w:color="auto"/>
                                                <w:bottom w:val="none" w:sz="0" w:space="0" w:color="auto"/>
                                                <w:right w:val="none" w:sz="0" w:space="0" w:color="auto"/>
                                              </w:divBdr>
                                            </w:div>
                                            <w:div w:id="2020083045">
                                              <w:marLeft w:val="0"/>
                                              <w:marRight w:val="0"/>
                                              <w:marTop w:val="0"/>
                                              <w:marBottom w:val="0"/>
                                              <w:divBdr>
                                                <w:top w:val="none" w:sz="0" w:space="0" w:color="auto"/>
                                                <w:left w:val="none" w:sz="0" w:space="0" w:color="auto"/>
                                                <w:bottom w:val="none" w:sz="0" w:space="0" w:color="auto"/>
                                                <w:right w:val="none" w:sz="0" w:space="0" w:color="auto"/>
                                              </w:divBdr>
                                            </w:div>
                                            <w:div w:id="2050254809">
                                              <w:marLeft w:val="0"/>
                                              <w:marRight w:val="0"/>
                                              <w:marTop w:val="0"/>
                                              <w:marBottom w:val="0"/>
                                              <w:divBdr>
                                                <w:top w:val="none" w:sz="0" w:space="0" w:color="auto"/>
                                                <w:left w:val="none" w:sz="0" w:space="0" w:color="auto"/>
                                                <w:bottom w:val="none" w:sz="0" w:space="0" w:color="auto"/>
                                                <w:right w:val="none" w:sz="0" w:space="0" w:color="auto"/>
                                              </w:divBdr>
                                            </w:div>
                                            <w:div w:id="21375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0049">
                                  <w:marLeft w:val="0"/>
                                  <w:marRight w:val="0"/>
                                  <w:marTop w:val="0"/>
                                  <w:marBottom w:val="0"/>
                                  <w:divBdr>
                                    <w:top w:val="none" w:sz="0" w:space="0" w:color="auto"/>
                                    <w:left w:val="none" w:sz="0" w:space="0" w:color="auto"/>
                                    <w:bottom w:val="none" w:sz="0" w:space="0" w:color="auto"/>
                                    <w:right w:val="none" w:sz="0" w:space="0" w:color="auto"/>
                                  </w:divBdr>
                                  <w:divsChild>
                                    <w:div w:id="1930305045">
                                      <w:marLeft w:val="0"/>
                                      <w:marRight w:val="0"/>
                                      <w:marTop w:val="0"/>
                                      <w:marBottom w:val="0"/>
                                      <w:divBdr>
                                        <w:top w:val="none" w:sz="0" w:space="0" w:color="auto"/>
                                        <w:left w:val="none" w:sz="0" w:space="0" w:color="auto"/>
                                        <w:bottom w:val="none" w:sz="0" w:space="0" w:color="auto"/>
                                        <w:right w:val="none" w:sz="0" w:space="0" w:color="auto"/>
                                      </w:divBdr>
                                      <w:divsChild>
                                        <w:div w:id="1741947255">
                                          <w:marLeft w:val="0"/>
                                          <w:marRight w:val="0"/>
                                          <w:marTop w:val="0"/>
                                          <w:marBottom w:val="0"/>
                                          <w:divBdr>
                                            <w:top w:val="none" w:sz="0" w:space="0" w:color="auto"/>
                                            <w:left w:val="none" w:sz="0" w:space="0" w:color="auto"/>
                                            <w:bottom w:val="none" w:sz="0" w:space="0" w:color="auto"/>
                                            <w:right w:val="none" w:sz="0" w:space="0" w:color="auto"/>
                                          </w:divBdr>
                                          <w:divsChild>
                                            <w:div w:id="225840162">
                                              <w:marLeft w:val="0"/>
                                              <w:marRight w:val="0"/>
                                              <w:marTop w:val="0"/>
                                              <w:marBottom w:val="0"/>
                                              <w:divBdr>
                                                <w:top w:val="none" w:sz="0" w:space="0" w:color="auto"/>
                                                <w:left w:val="none" w:sz="0" w:space="0" w:color="auto"/>
                                                <w:bottom w:val="none" w:sz="0" w:space="0" w:color="auto"/>
                                                <w:right w:val="none" w:sz="0" w:space="0" w:color="auto"/>
                                              </w:divBdr>
                                            </w:div>
                                            <w:div w:id="609434894">
                                              <w:marLeft w:val="0"/>
                                              <w:marRight w:val="0"/>
                                              <w:marTop w:val="0"/>
                                              <w:marBottom w:val="0"/>
                                              <w:divBdr>
                                                <w:top w:val="none" w:sz="0" w:space="0" w:color="auto"/>
                                                <w:left w:val="none" w:sz="0" w:space="0" w:color="auto"/>
                                                <w:bottom w:val="none" w:sz="0" w:space="0" w:color="auto"/>
                                                <w:right w:val="none" w:sz="0" w:space="0" w:color="auto"/>
                                              </w:divBdr>
                                            </w:div>
                                            <w:div w:id="956059691">
                                              <w:marLeft w:val="0"/>
                                              <w:marRight w:val="0"/>
                                              <w:marTop w:val="0"/>
                                              <w:marBottom w:val="0"/>
                                              <w:divBdr>
                                                <w:top w:val="none" w:sz="0" w:space="0" w:color="auto"/>
                                                <w:left w:val="none" w:sz="0" w:space="0" w:color="auto"/>
                                                <w:bottom w:val="none" w:sz="0" w:space="0" w:color="auto"/>
                                                <w:right w:val="none" w:sz="0" w:space="0" w:color="auto"/>
                                              </w:divBdr>
                                            </w:div>
                                            <w:div w:id="1095131576">
                                              <w:marLeft w:val="0"/>
                                              <w:marRight w:val="0"/>
                                              <w:marTop w:val="0"/>
                                              <w:marBottom w:val="0"/>
                                              <w:divBdr>
                                                <w:top w:val="none" w:sz="0" w:space="0" w:color="auto"/>
                                                <w:left w:val="none" w:sz="0" w:space="0" w:color="auto"/>
                                                <w:bottom w:val="none" w:sz="0" w:space="0" w:color="auto"/>
                                                <w:right w:val="none" w:sz="0" w:space="0" w:color="auto"/>
                                              </w:divBdr>
                                            </w:div>
                                            <w:div w:id="1129085349">
                                              <w:marLeft w:val="0"/>
                                              <w:marRight w:val="0"/>
                                              <w:marTop w:val="0"/>
                                              <w:marBottom w:val="0"/>
                                              <w:divBdr>
                                                <w:top w:val="none" w:sz="0" w:space="0" w:color="auto"/>
                                                <w:left w:val="none" w:sz="0" w:space="0" w:color="auto"/>
                                                <w:bottom w:val="none" w:sz="0" w:space="0" w:color="auto"/>
                                                <w:right w:val="none" w:sz="0" w:space="0" w:color="auto"/>
                                              </w:divBdr>
                                            </w:div>
                                            <w:div w:id="1131172275">
                                              <w:marLeft w:val="0"/>
                                              <w:marRight w:val="0"/>
                                              <w:marTop w:val="0"/>
                                              <w:marBottom w:val="0"/>
                                              <w:divBdr>
                                                <w:top w:val="none" w:sz="0" w:space="0" w:color="auto"/>
                                                <w:left w:val="none" w:sz="0" w:space="0" w:color="auto"/>
                                                <w:bottom w:val="none" w:sz="0" w:space="0" w:color="auto"/>
                                                <w:right w:val="none" w:sz="0" w:space="0" w:color="auto"/>
                                              </w:divBdr>
                                            </w:div>
                                            <w:div w:id="1591501651">
                                              <w:marLeft w:val="0"/>
                                              <w:marRight w:val="0"/>
                                              <w:marTop w:val="0"/>
                                              <w:marBottom w:val="0"/>
                                              <w:divBdr>
                                                <w:top w:val="none" w:sz="0" w:space="0" w:color="auto"/>
                                                <w:left w:val="none" w:sz="0" w:space="0" w:color="auto"/>
                                                <w:bottom w:val="none" w:sz="0" w:space="0" w:color="auto"/>
                                                <w:right w:val="none" w:sz="0" w:space="0" w:color="auto"/>
                                              </w:divBdr>
                                            </w:div>
                                            <w:div w:id="1710450111">
                                              <w:marLeft w:val="0"/>
                                              <w:marRight w:val="0"/>
                                              <w:marTop w:val="0"/>
                                              <w:marBottom w:val="0"/>
                                              <w:divBdr>
                                                <w:top w:val="none" w:sz="0" w:space="0" w:color="auto"/>
                                                <w:left w:val="none" w:sz="0" w:space="0" w:color="auto"/>
                                                <w:bottom w:val="none" w:sz="0" w:space="0" w:color="auto"/>
                                                <w:right w:val="none" w:sz="0" w:space="0" w:color="auto"/>
                                              </w:divBdr>
                                            </w:div>
                                            <w:div w:id="1808693869">
                                              <w:marLeft w:val="0"/>
                                              <w:marRight w:val="0"/>
                                              <w:marTop w:val="0"/>
                                              <w:marBottom w:val="0"/>
                                              <w:divBdr>
                                                <w:top w:val="none" w:sz="0" w:space="0" w:color="auto"/>
                                                <w:left w:val="none" w:sz="0" w:space="0" w:color="auto"/>
                                                <w:bottom w:val="none" w:sz="0" w:space="0" w:color="auto"/>
                                                <w:right w:val="none" w:sz="0" w:space="0" w:color="auto"/>
                                              </w:divBdr>
                                            </w:div>
                                            <w:div w:id="2006737969">
                                              <w:marLeft w:val="0"/>
                                              <w:marRight w:val="0"/>
                                              <w:marTop w:val="0"/>
                                              <w:marBottom w:val="0"/>
                                              <w:divBdr>
                                                <w:top w:val="none" w:sz="0" w:space="0" w:color="auto"/>
                                                <w:left w:val="none" w:sz="0" w:space="0" w:color="auto"/>
                                                <w:bottom w:val="none" w:sz="0" w:space="0" w:color="auto"/>
                                                <w:right w:val="none" w:sz="0" w:space="0" w:color="auto"/>
                                              </w:divBdr>
                                            </w:div>
                                            <w:div w:id="2014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49203">
                                  <w:marLeft w:val="0"/>
                                  <w:marRight w:val="0"/>
                                  <w:marTop w:val="0"/>
                                  <w:marBottom w:val="0"/>
                                  <w:divBdr>
                                    <w:top w:val="none" w:sz="0" w:space="0" w:color="auto"/>
                                    <w:left w:val="none" w:sz="0" w:space="0" w:color="auto"/>
                                    <w:bottom w:val="none" w:sz="0" w:space="0" w:color="auto"/>
                                    <w:right w:val="none" w:sz="0" w:space="0" w:color="auto"/>
                                  </w:divBdr>
                                  <w:divsChild>
                                    <w:div w:id="798576670">
                                      <w:marLeft w:val="0"/>
                                      <w:marRight w:val="0"/>
                                      <w:marTop w:val="0"/>
                                      <w:marBottom w:val="0"/>
                                      <w:divBdr>
                                        <w:top w:val="none" w:sz="0" w:space="0" w:color="auto"/>
                                        <w:left w:val="none" w:sz="0" w:space="0" w:color="auto"/>
                                        <w:bottom w:val="none" w:sz="0" w:space="0" w:color="auto"/>
                                        <w:right w:val="none" w:sz="0" w:space="0" w:color="auto"/>
                                      </w:divBdr>
                                      <w:divsChild>
                                        <w:div w:id="1751921482">
                                          <w:marLeft w:val="0"/>
                                          <w:marRight w:val="0"/>
                                          <w:marTop w:val="0"/>
                                          <w:marBottom w:val="0"/>
                                          <w:divBdr>
                                            <w:top w:val="none" w:sz="0" w:space="0" w:color="auto"/>
                                            <w:left w:val="none" w:sz="0" w:space="0" w:color="auto"/>
                                            <w:bottom w:val="none" w:sz="0" w:space="0" w:color="auto"/>
                                            <w:right w:val="none" w:sz="0" w:space="0" w:color="auto"/>
                                          </w:divBdr>
                                          <w:divsChild>
                                            <w:div w:id="734009192">
                                              <w:marLeft w:val="0"/>
                                              <w:marRight w:val="0"/>
                                              <w:marTop w:val="0"/>
                                              <w:marBottom w:val="0"/>
                                              <w:divBdr>
                                                <w:top w:val="none" w:sz="0" w:space="0" w:color="auto"/>
                                                <w:left w:val="none" w:sz="0" w:space="0" w:color="auto"/>
                                                <w:bottom w:val="none" w:sz="0" w:space="0" w:color="auto"/>
                                                <w:right w:val="none" w:sz="0" w:space="0" w:color="auto"/>
                                              </w:divBdr>
                                            </w:div>
                                            <w:div w:id="18368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132257">
      <w:bodyDiv w:val="1"/>
      <w:marLeft w:val="0"/>
      <w:marRight w:val="0"/>
      <w:marTop w:val="0"/>
      <w:marBottom w:val="0"/>
      <w:divBdr>
        <w:top w:val="none" w:sz="0" w:space="0" w:color="auto"/>
        <w:left w:val="none" w:sz="0" w:space="0" w:color="auto"/>
        <w:bottom w:val="none" w:sz="0" w:space="0" w:color="auto"/>
        <w:right w:val="none" w:sz="0" w:space="0" w:color="auto"/>
      </w:divBdr>
      <w:divsChild>
        <w:div w:id="9186231">
          <w:marLeft w:val="0"/>
          <w:marRight w:val="0"/>
          <w:marTop w:val="0"/>
          <w:marBottom w:val="0"/>
          <w:divBdr>
            <w:top w:val="none" w:sz="0" w:space="0" w:color="auto"/>
            <w:left w:val="none" w:sz="0" w:space="0" w:color="auto"/>
            <w:bottom w:val="none" w:sz="0" w:space="0" w:color="auto"/>
            <w:right w:val="none" w:sz="0" w:space="0" w:color="auto"/>
          </w:divBdr>
        </w:div>
        <w:div w:id="494688968">
          <w:marLeft w:val="0"/>
          <w:marRight w:val="0"/>
          <w:marTop w:val="0"/>
          <w:marBottom w:val="0"/>
          <w:divBdr>
            <w:top w:val="none" w:sz="0" w:space="0" w:color="auto"/>
            <w:left w:val="none" w:sz="0" w:space="0" w:color="auto"/>
            <w:bottom w:val="none" w:sz="0" w:space="0" w:color="auto"/>
            <w:right w:val="none" w:sz="0" w:space="0" w:color="auto"/>
          </w:divBdr>
        </w:div>
        <w:div w:id="672686985">
          <w:marLeft w:val="0"/>
          <w:marRight w:val="0"/>
          <w:marTop w:val="0"/>
          <w:marBottom w:val="0"/>
          <w:divBdr>
            <w:top w:val="none" w:sz="0" w:space="0" w:color="auto"/>
            <w:left w:val="none" w:sz="0" w:space="0" w:color="auto"/>
            <w:bottom w:val="none" w:sz="0" w:space="0" w:color="auto"/>
            <w:right w:val="none" w:sz="0" w:space="0" w:color="auto"/>
          </w:divBdr>
        </w:div>
        <w:div w:id="698093328">
          <w:marLeft w:val="0"/>
          <w:marRight w:val="0"/>
          <w:marTop w:val="0"/>
          <w:marBottom w:val="0"/>
          <w:divBdr>
            <w:top w:val="none" w:sz="0" w:space="0" w:color="auto"/>
            <w:left w:val="none" w:sz="0" w:space="0" w:color="auto"/>
            <w:bottom w:val="none" w:sz="0" w:space="0" w:color="auto"/>
            <w:right w:val="none" w:sz="0" w:space="0" w:color="auto"/>
          </w:divBdr>
        </w:div>
        <w:div w:id="735132157">
          <w:marLeft w:val="0"/>
          <w:marRight w:val="0"/>
          <w:marTop w:val="0"/>
          <w:marBottom w:val="0"/>
          <w:divBdr>
            <w:top w:val="none" w:sz="0" w:space="0" w:color="auto"/>
            <w:left w:val="none" w:sz="0" w:space="0" w:color="auto"/>
            <w:bottom w:val="none" w:sz="0" w:space="0" w:color="auto"/>
            <w:right w:val="none" w:sz="0" w:space="0" w:color="auto"/>
          </w:divBdr>
        </w:div>
        <w:div w:id="1174149315">
          <w:marLeft w:val="0"/>
          <w:marRight w:val="0"/>
          <w:marTop w:val="0"/>
          <w:marBottom w:val="0"/>
          <w:divBdr>
            <w:top w:val="none" w:sz="0" w:space="0" w:color="auto"/>
            <w:left w:val="none" w:sz="0" w:space="0" w:color="auto"/>
            <w:bottom w:val="none" w:sz="0" w:space="0" w:color="auto"/>
            <w:right w:val="none" w:sz="0" w:space="0" w:color="auto"/>
          </w:divBdr>
        </w:div>
        <w:div w:id="1378705587">
          <w:marLeft w:val="0"/>
          <w:marRight w:val="0"/>
          <w:marTop w:val="0"/>
          <w:marBottom w:val="0"/>
          <w:divBdr>
            <w:top w:val="none" w:sz="0" w:space="0" w:color="auto"/>
            <w:left w:val="none" w:sz="0" w:space="0" w:color="auto"/>
            <w:bottom w:val="none" w:sz="0" w:space="0" w:color="auto"/>
            <w:right w:val="none" w:sz="0" w:space="0" w:color="auto"/>
          </w:divBdr>
        </w:div>
        <w:div w:id="1524128919">
          <w:marLeft w:val="0"/>
          <w:marRight w:val="0"/>
          <w:marTop w:val="0"/>
          <w:marBottom w:val="0"/>
          <w:divBdr>
            <w:top w:val="none" w:sz="0" w:space="0" w:color="auto"/>
            <w:left w:val="none" w:sz="0" w:space="0" w:color="auto"/>
            <w:bottom w:val="none" w:sz="0" w:space="0" w:color="auto"/>
            <w:right w:val="none" w:sz="0" w:space="0" w:color="auto"/>
          </w:divBdr>
        </w:div>
        <w:div w:id="1758479102">
          <w:marLeft w:val="0"/>
          <w:marRight w:val="0"/>
          <w:marTop w:val="0"/>
          <w:marBottom w:val="0"/>
          <w:divBdr>
            <w:top w:val="none" w:sz="0" w:space="0" w:color="auto"/>
            <w:left w:val="none" w:sz="0" w:space="0" w:color="auto"/>
            <w:bottom w:val="none" w:sz="0" w:space="0" w:color="auto"/>
            <w:right w:val="none" w:sz="0" w:space="0" w:color="auto"/>
          </w:divBdr>
        </w:div>
        <w:div w:id="187862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tuit.ru/studies/courses/5/5/lecture/148?page=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964D5-3305-4482-8FFF-6C2AC0FA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32</Pages>
  <Words>12674</Words>
  <Characters>72247</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Лабораторная работа 6</vt:lpstr>
    </vt:vector>
  </TitlesOfParts>
  <Company>home</Company>
  <LinksUpToDate>false</LinksUpToDate>
  <CharactersWithSpaces>84752</CharactersWithSpaces>
  <SharedDoc>false</SharedDoc>
  <HLinks>
    <vt:vector size="6" baseType="variant">
      <vt:variant>
        <vt:i4>5308503</vt:i4>
      </vt:variant>
      <vt:variant>
        <vt:i4>21</vt:i4>
      </vt:variant>
      <vt:variant>
        <vt:i4>0</vt:i4>
      </vt:variant>
      <vt:variant>
        <vt:i4>5</vt:i4>
      </vt:variant>
      <vt:variant>
        <vt:lpwstr>https://www.intuit.ru/studies/courses/5/5/lecture/148?page=3</vt:lpwstr>
      </vt:variant>
      <vt:variant>
        <vt:lpwstr>example.14.5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subject/>
  <dc:creator>user</dc:creator>
  <cp:keywords/>
  <cp:lastModifiedBy>Nikita Rasshivalov</cp:lastModifiedBy>
  <cp:revision>3</cp:revision>
  <cp:lastPrinted>1899-12-31T21:00:00Z</cp:lastPrinted>
  <dcterms:created xsi:type="dcterms:W3CDTF">2021-04-12T18:00:00Z</dcterms:created>
  <dcterms:modified xsi:type="dcterms:W3CDTF">2021-04-12T19:09:00Z</dcterms:modified>
</cp:coreProperties>
</file>